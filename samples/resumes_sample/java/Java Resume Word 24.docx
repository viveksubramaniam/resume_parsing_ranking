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10C4" w14:textId="77777777" w:rsidR="00E52571" w:rsidRPr="004E087A" w:rsidRDefault="001252AD" w:rsidP="0088280E">
      <w:pPr>
        <w:pStyle w:val="Default"/>
        <w:rPr>
          <w:b/>
          <w:bCs/>
          <w:sz w:val="22"/>
          <w:szCs w:val="22"/>
        </w:rPr>
      </w:pPr>
      <w:r w:rsidRPr="004E087A">
        <w:rPr>
          <w:b/>
          <w:sz w:val="22"/>
          <w:szCs w:val="22"/>
        </w:rPr>
        <w:t>PROFESSIONAL SUMMARY</w:t>
      </w:r>
    </w:p>
    <w:p w14:paraId="7EE3F3C2" w14:textId="3589DD83" w:rsidR="00B97B73" w:rsidRDefault="001252AD" w:rsidP="008A0CB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Pr>
          <w:rFonts w:ascii="Arial Narrow" w:hAnsi="Arial Narrow"/>
          <w:sz w:val="22"/>
          <w:szCs w:val="22"/>
        </w:rPr>
        <w:t xml:space="preserve">Around </w:t>
      </w:r>
      <w:r w:rsidR="00606962">
        <w:rPr>
          <w:rFonts w:ascii="Arial Narrow" w:hAnsi="Arial Narrow"/>
          <w:sz w:val="22"/>
          <w:szCs w:val="22"/>
        </w:rPr>
        <w:t>1</w:t>
      </w:r>
      <w:r w:rsidR="00031ADF">
        <w:rPr>
          <w:rFonts w:ascii="Arial Narrow" w:hAnsi="Arial Narrow"/>
          <w:sz w:val="22"/>
          <w:szCs w:val="22"/>
        </w:rPr>
        <w:t>5</w:t>
      </w:r>
      <w:r w:rsidR="0081297B">
        <w:rPr>
          <w:rFonts w:ascii="Arial Narrow" w:hAnsi="Arial Narrow"/>
          <w:sz w:val="22"/>
          <w:szCs w:val="22"/>
        </w:rPr>
        <w:t>+</w:t>
      </w:r>
      <w:r>
        <w:rPr>
          <w:rFonts w:ascii="Arial Narrow" w:hAnsi="Arial Narrow"/>
          <w:sz w:val="22"/>
          <w:szCs w:val="22"/>
        </w:rPr>
        <w:t xml:space="preserve"> years of IT experience in design, development, testing </w:t>
      </w:r>
      <w:r w:rsidR="000D7F27">
        <w:rPr>
          <w:rFonts w:ascii="Arial Narrow" w:hAnsi="Arial Narrow"/>
          <w:sz w:val="22"/>
          <w:szCs w:val="22"/>
        </w:rPr>
        <w:t xml:space="preserve">of Web application </w:t>
      </w:r>
      <w:r w:rsidR="00A01FF9">
        <w:rPr>
          <w:rFonts w:ascii="Arial Narrow" w:hAnsi="Arial Narrow"/>
          <w:sz w:val="22"/>
          <w:szCs w:val="22"/>
        </w:rPr>
        <w:t>using java/J2EE technologies.</w:t>
      </w:r>
    </w:p>
    <w:p w14:paraId="0A0B6166" w14:textId="77777777" w:rsidR="004E1DA3" w:rsidRPr="004E1DA3" w:rsidRDefault="001252AD" w:rsidP="0093254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4E1DA3">
        <w:rPr>
          <w:rFonts w:ascii="Arial Narrow" w:hAnsi="Arial Narrow" w:cs="Arial"/>
          <w:sz w:val="22"/>
          <w:szCs w:val="22"/>
        </w:rPr>
        <w:t xml:space="preserve">Excellent understanding of key concepts of architecture Monolithic, SOA and </w:t>
      </w:r>
      <w:r w:rsidRPr="009E110E">
        <w:rPr>
          <w:rFonts w:ascii="Arial Narrow" w:hAnsi="Arial Narrow" w:cs="Arial"/>
          <w:b/>
          <w:bCs/>
          <w:sz w:val="22"/>
          <w:szCs w:val="22"/>
        </w:rPr>
        <w:t>Micro Service</w:t>
      </w:r>
    </w:p>
    <w:p w14:paraId="71A44CB6" w14:textId="77777777" w:rsidR="00893D5C" w:rsidRDefault="001252AD" w:rsidP="008A0CB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A0CBB">
        <w:rPr>
          <w:rFonts w:ascii="Arial Narrow" w:hAnsi="Arial Narrow"/>
          <w:sz w:val="22"/>
          <w:szCs w:val="22"/>
        </w:rPr>
        <w:t xml:space="preserve">Well acquainted with Software Development Life Cycle </w:t>
      </w:r>
      <w:r w:rsidR="00974FCF">
        <w:rPr>
          <w:rFonts w:ascii="Arial Narrow" w:hAnsi="Arial Narrow"/>
          <w:sz w:val="22"/>
          <w:szCs w:val="22"/>
        </w:rPr>
        <w:t>in</w:t>
      </w:r>
      <w:r w:rsidR="00330D67">
        <w:rPr>
          <w:rFonts w:ascii="Arial Narrow" w:hAnsi="Arial Narrow"/>
          <w:sz w:val="22"/>
          <w:szCs w:val="22"/>
        </w:rPr>
        <w:t xml:space="preserve"> </w:t>
      </w:r>
      <w:r w:rsidR="009665F3">
        <w:rPr>
          <w:rFonts w:ascii="Arial Narrow" w:hAnsi="Arial Narrow"/>
          <w:sz w:val="22"/>
          <w:szCs w:val="22"/>
        </w:rPr>
        <w:t>W</w:t>
      </w:r>
      <w:r w:rsidR="00330D67">
        <w:rPr>
          <w:rFonts w:ascii="Arial Narrow" w:hAnsi="Arial Narrow"/>
          <w:sz w:val="22"/>
          <w:szCs w:val="22"/>
        </w:rPr>
        <w:t>aterfall</w:t>
      </w:r>
      <w:r w:rsidR="009162FA">
        <w:rPr>
          <w:rFonts w:ascii="Arial Narrow" w:hAnsi="Arial Narrow"/>
          <w:sz w:val="22"/>
          <w:szCs w:val="22"/>
        </w:rPr>
        <w:t>,</w:t>
      </w:r>
      <w:r w:rsidR="00330D67">
        <w:rPr>
          <w:rFonts w:ascii="Arial Narrow" w:hAnsi="Arial Narrow"/>
          <w:sz w:val="22"/>
          <w:szCs w:val="22"/>
        </w:rPr>
        <w:t xml:space="preserve"> </w:t>
      </w:r>
      <w:r w:rsidR="009665F3">
        <w:rPr>
          <w:rFonts w:ascii="Arial Narrow" w:hAnsi="Arial Narrow"/>
          <w:b/>
          <w:sz w:val="22"/>
          <w:szCs w:val="22"/>
        </w:rPr>
        <w:t>A</w:t>
      </w:r>
      <w:r w:rsidR="009162FA" w:rsidRPr="00353BC6">
        <w:rPr>
          <w:rFonts w:ascii="Arial Narrow" w:hAnsi="Arial Narrow"/>
          <w:b/>
          <w:sz w:val="22"/>
          <w:szCs w:val="22"/>
        </w:rPr>
        <w:t>gile</w:t>
      </w:r>
      <w:r w:rsidR="00330D67">
        <w:rPr>
          <w:rFonts w:ascii="Arial Narrow" w:hAnsi="Arial Narrow"/>
          <w:sz w:val="22"/>
          <w:szCs w:val="22"/>
        </w:rPr>
        <w:t xml:space="preserve"> </w:t>
      </w:r>
      <w:r w:rsidR="009162FA">
        <w:rPr>
          <w:rFonts w:ascii="Arial Narrow" w:hAnsi="Arial Narrow"/>
          <w:sz w:val="22"/>
          <w:szCs w:val="22"/>
        </w:rPr>
        <w:t xml:space="preserve">and </w:t>
      </w:r>
      <w:r w:rsidR="009162FA" w:rsidRPr="00353BC6">
        <w:rPr>
          <w:rFonts w:ascii="Arial Narrow" w:hAnsi="Arial Narrow"/>
          <w:b/>
          <w:sz w:val="22"/>
          <w:szCs w:val="22"/>
        </w:rPr>
        <w:t>DevOps</w:t>
      </w:r>
      <w:r w:rsidR="00330D67">
        <w:rPr>
          <w:rFonts w:ascii="Arial Narrow" w:hAnsi="Arial Narrow"/>
          <w:sz w:val="22"/>
          <w:szCs w:val="22"/>
        </w:rPr>
        <w:t>.</w:t>
      </w:r>
    </w:p>
    <w:p w14:paraId="471FC6F8" w14:textId="79789327" w:rsidR="00CD56D5" w:rsidRDefault="001252AD" w:rsidP="008A0CB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2C4D2C">
        <w:rPr>
          <w:rFonts w:ascii="Arial Narrow" w:hAnsi="Arial Narrow"/>
          <w:b/>
          <w:sz w:val="22"/>
          <w:szCs w:val="22"/>
        </w:rPr>
        <w:t>CI/CD</w:t>
      </w:r>
      <w:r w:rsidRPr="00CD56D5">
        <w:rPr>
          <w:rFonts w:ascii="Arial Narrow" w:hAnsi="Arial Narrow"/>
          <w:sz w:val="22"/>
          <w:szCs w:val="22"/>
        </w:rPr>
        <w:t xml:space="preserve"> tools such as </w:t>
      </w:r>
      <w:r w:rsidR="00791E7E">
        <w:rPr>
          <w:rFonts w:ascii="Arial Narrow" w:hAnsi="Arial Narrow"/>
          <w:sz w:val="22"/>
          <w:szCs w:val="22"/>
        </w:rPr>
        <w:t>Gradle</w:t>
      </w:r>
      <w:r w:rsidRPr="00CD56D5">
        <w:rPr>
          <w:rFonts w:ascii="Arial Narrow" w:hAnsi="Arial Narrow"/>
          <w:sz w:val="22"/>
          <w:szCs w:val="22"/>
        </w:rPr>
        <w:t>, Jenkins, Cucumber, Selenium, Mockito</w:t>
      </w:r>
      <w:r w:rsidR="00C04601">
        <w:rPr>
          <w:rFonts w:ascii="Arial Narrow" w:hAnsi="Arial Narrow"/>
          <w:sz w:val="22"/>
          <w:szCs w:val="22"/>
        </w:rPr>
        <w:t>,</w:t>
      </w:r>
      <w:r w:rsidR="00C04601" w:rsidRPr="00C04601">
        <w:rPr>
          <w:rFonts w:ascii="Arial Narrow" w:hAnsi="Arial Narrow"/>
          <w:bCs/>
          <w:sz w:val="22"/>
          <w:szCs w:val="22"/>
        </w:rPr>
        <w:t xml:space="preserve"> </w:t>
      </w:r>
      <w:r w:rsidR="00C04601">
        <w:rPr>
          <w:rFonts w:ascii="Arial Narrow" w:hAnsi="Arial Narrow"/>
          <w:bCs/>
          <w:sz w:val="22"/>
          <w:szCs w:val="22"/>
        </w:rPr>
        <w:t>J</w:t>
      </w:r>
      <w:r w:rsidR="00C04601" w:rsidRPr="00F11ADD">
        <w:rPr>
          <w:rFonts w:ascii="Arial Narrow" w:hAnsi="Arial Narrow"/>
          <w:bCs/>
          <w:sz w:val="22"/>
          <w:szCs w:val="22"/>
        </w:rPr>
        <w:t>asmine</w:t>
      </w:r>
      <w:r w:rsidR="009E110E">
        <w:rPr>
          <w:rFonts w:ascii="Arial Narrow" w:hAnsi="Arial Narrow"/>
          <w:bCs/>
          <w:sz w:val="22"/>
          <w:szCs w:val="22"/>
        </w:rPr>
        <w:t xml:space="preserve">, Docker, </w:t>
      </w:r>
      <w:r w:rsidR="009E110E" w:rsidRPr="009E110E">
        <w:rPr>
          <w:rFonts w:ascii="Arial Narrow" w:hAnsi="Arial Narrow"/>
          <w:b/>
          <w:sz w:val="22"/>
          <w:szCs w:val="22"/>
        </w:rPr>
        <w:t>Kubernetes</w:t>
      </w:r>
      <w:r w:rsidR="0046110E" w:rsidRPr="00CD56D5">
        <w:rPr>
          <w:rFonts w:ascii="Arial Narrow" w:hAnsi="Arial Narrow"/>
          <w:sz w:val="22"/>
          <w:szCs w:val="22"/>
        </w:rPr>
        <w:t>.</w:t>
      </w:r>
    </w:p>
    <w:p w14:paraId="292104D1" w14:textId="77777777" w:rsidR="00CD56D5" w:rsidRPr="007166A7" w:rsidRDefault="001252AD" w:rsidP="001760F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CD56D5">
        <w:rPr>
          <w:rFonts w:ascii="Arial Narrow" w:hAnsi="Arial Narrow"/>
          <w:sz w:val="22"/>
          <w:szCs w:val="22"/>
        </w:rPr>
        <w:t>Strong experience in</w:t>
      </w:r>
      <w:r w:rsidRPr="00CD56D5">
        <w:rPr>
          <w:rFonts w:ascii="Arial" w:hAnsi="Arial" w:cs="Arial"/>
          <w:b/>
          <w:bCs/>
          <w:sz w:val="20"/>
          <w:szCs w:val="20"/>
        </w:rPr>
        <w:t xml:space="preserve"> </w:t>
      </w:r>
      <w:r w:rsidRPr="00C400F0">
        <w:rPr>
          <w:rFonts w:ascii="Arial" w:hAnsi="Arial" w:cs="Arial"/>
          <w:b/>
          <w:bCs/>
          <w:sz w:val="20"/>
          <w:szCs w:val="20"/>
        </w:rPr>
        <w:t>Angular</w:t>
      </w:r>
      <w:r w:rsidRPr="00CD56D5">
        <w:rPr>
          <w:rFonts w:ascii="Arial Narrow" w:hAnsi="Arial Narrow"/>
          <w:b/>
          <w:sz w:val="22"/>
          <w:szCs w:val="22"/>
        </w:rPr>
        <w:t>, Spring, Hibernate</w:t>
      </w:r>
      <w:r w:rsidR="00D06212">
        <w:rPr>
          <w:rFonts w:ascii="Arial Narrow" w:hAnsi="Arial Narrow"/>
          <w:b/>
          <w:sz w:val="22"/>
          <w:szCs w:val="22"/>
        </w:rPr>
        <w:t xml:space="preserve"> and</w:t>
      </w:r>
      <w:r w:rsidRPr="00CD56D5">
        <w:rPr>
          <w:rFonts w:ascii="Arial Narrow" w:hAnsi="Arial Narrow"/>
          <w:b/>
          <w:sz w:val="22"/>
          <w:szCs w:val="22"/>
        </w:rPr>
        <w:t xml:space="preserve"> Web Services</w:t>
      </w:r>
      <w:r w:rsidR="00A2498A">
        <w:rPr>
          <w:rFonts w:ascii="Arial Narrow" w:hAnsi="Arial Narrow"/>
          <w:b/>
          <w:sz w:val="22"/>
          <w:szCs w:val="22"/>
        </w:rPr>
        <w:t xml:space="preserve"> </w:t>
      </w:r>
    </w:p>
    <w:p w14:paraId="72C28EE7" w14:textId="77777777" w:rsidR="007166A7" w:rsidRPr="00CD56D5" w:rsidRDefault="001252AD" w:rsidP="001760F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F042AB">
        <w:rPr>
          <w:rFonts w:ascii="Arial Narrow" w:hAnsi="Arial Narrow"/>
          <w:sz w:val="22"/>
          <w:szCs w:val="22"/>
        </w:rPr>
        <w:t xml:space="preserve">Experience in Micro services development using spring boot and deployment in </w:t>
      </w:r>
      <w:r w:rsidR="00A7309C" w:rsidRPr="009E110E">
        <w:rPr>
          <w:rFonts w:ascii="Arial Narrow" w:hAnsi="Arial Narrow"/>
          <w:bCs/>
          <w:sz w:val="22"/>
          <w:szCs w:val="22"/>
        </w:rPr>
        <w:t>PCF</w:t>
      </w:r>
      <w:r w:rsidR="00A7309C">
        <w:rPr>
          <w:rFonts w:ascii="Arial Narrow" w:hAnsi="Arial Narrow"/>
          <w:sz w:val="22"/>
          <w:szCs w:val="22"/>
        </w:rPr>
        <w:t xml:space="preserve"> and </w:t>
      </w:r>
      <w:r w:rsidR="00A7309C" w:rsidRPr="000E256D">
        <w:rPr>
          <w:rFonts w:ascii="Arial Narrow" w:hAnsi="Arial Narrow"/>
          <w:b/>
          <w:sz w:val="22"/>
          <w:szCs w:val="22"/>
        </w:rPr>
        <w:t>AWS</w:t>
      </w:r>
      <w:r w:rsidRPr="00F042AB">
        <w:rPr>
          <w:rFonts w:ascii="Arial Narrow" w:hAnsi="Arial Narrow"/>
          <w:sz w:val="22"/>
          <w:szCs w:val="22"/>
        </w:rPr>
        <w:t>.</w:t>
      </w:r>
    </w:p>
    <w:p w14:paraId="2CF130FA" w14:textId="77777777" w:rsidR="00D3063E" w:rsidRDefault="001252AD" w:rsidP="00CD56D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Pr>
          <w:rFonts w:ascii="Arial Narrow" w:hAnsi="Arial Narrow"/>
          <w:sz w:val="22"/>
          <w:szCs w:val="22"/>
        </w:rPr>
        <w:t xml:space="preserve">Experience in </w:t>
      </w:r>
      <w:r w:rsidRPr="00CD56D5">
        <w:rPr>
          <w:rFonts w:ascii="Arial Narrow" w:hAnsi="Arial Narrow"/>
          <w:sz w:val="22"/>
          <w:szCs w:val="22"/>
        </w:rPr>
        <w:t>Hibernate</w:t>
      </w:r>
      <w:r w:rsidR="00D06212">
        <w:rPr>
          <w:rFonts w:ascii="Arial Narrow" w:hAnsi="Arial Narrow"/>
          <w:sz w:val="22"/>
          <w:szCs w:val="22"/>
        </w:rPr>
        <w:t xml:space="preserve">, </w:t>
      </w:r>
      <w:r w:rsidRPr="00CD56D5">
        <w:rPr>
          <w:rFonts w:ascii="Arial Narrow" w:hAnsi="Arial Narrow"/>
          <w:sz w:val="22"/>
          <w:szCs w:val="22"/>
        </w:rPr>
        <w:t>JPA</w:t>
      </w:r>
      <w:r w:rsidR="00D06212">
        <w:rPr>
          <w:rFonts w:ascii="Arial Narrow" w:hAnsi="Arial Narrow"/>
          <w:sz w:val="22"/>
          <w:szCs w:val="22"/>
        </w:rPr>
        <w:t xml:space="preserve">, </w:t>
      </w:r>
      <w:r w:rsidRPr="00CD56D5">
        <w:rPr>
          <w:rFonts w:ascii="Arial Narrow" w:hAnsi="Arial Narrow"/>
          <w:sz w:val="22"/>
          <w:szCs w:val="22"/>
        </w:rPr>
        <w:t>MySQL</w:t>
      </w:r>
      <w:r w:rsidR="00D06212">
        <w:rPr>
          <w:rFonts w:ascii="Arial Narrow" w:hAnsi="Arial Narrow"/>
          <w:sz w:val="22"/>
          <w:szCs w:val="22"/>
        </w:rPr>
        <w:t xml:space="preserve">, </w:t>
      </w:r>
      <w:r w:rsidRPr="003B2D4B">
        <w:rPr>
          <w:rFonts w:ascii="Arial Narrow" w:hAnsi="Arial Narrow"/>
          <w:b/>
          <w:bCs/>
          <w:sz w:val="22"/>
          <w:szCs w:val="22"/>
        </w:rPr>
        <w:t>MongoDB</w:t>
      </w:r>
    </w:p>
    <w:p w14:paraId="3BF0A071" w14:textId="77777777" w:rsidR="009372C0" w:rsidRPr="003202FA" w:rsidRDefault="001252AD" w:rsidP="009372C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A0CBB">
        <w:rPr>
          <w:rFonts w:ascii="Arial Narrow" w:hAnsi="Arial Narrow"/>
          <w:sz w:val="22"/>
          <w:szCs w:val="22"/>
        </w:rPr>
        <w:t xml:space="preserve">Team handled with task </w:t>
      </w:r>
      <w:r w:rsidRPr="008A0CBB">
        <w:rPr>
          <w:rFonts w:ascii="Arial Narrow" w:hAnsi="Arial Narrow"/>
          <w:sz w:val="22"/>
          <w:szCs w:val="22"/>
        </w:rPr>
        <w:t>assigning,</w:t>
      </w:r>
      <w:r w:rsidR="006F35AB">
        <w:rPr>
          <w:rFonts w:ascii="Arial Narrow" w:hAnsi="Arial Narrow"/>
          <w:sz w:val="22"/>
          <w:szCs w:val="22"/>
        </w:rPr>
        <w:t xml:space="preserve"> </w:t>
      </w:r>
      <w:r w:rsidRPr="000C7DF8">
        <w:rPr>
          <w:rFonts w:ascii="Arial Narrow" w:hAnsi="Arial Narrow" w:cs="Arial"/>
          <w:sz w:val="22"/>
          <w:szCs w:val="22"/>
        </w:rPr>
        <w:t xml:space="preserve">tracking, </w:t>
      </w:r>
      <w:r>
        <w:rPr>
          <w:rFonts w:ascii="Arial Narrow" w:hAnsi="Arial Narrow" w:cs="Arial"/>
          <w:sz w:val="22"/>
          <w:szCs w:val="22"/>
        </w:rPr>
        <w:t xml:space="preserve">mentoring, KT, </w:t>
      </w:r>
      <w:r w:rsidRPr="000C7DF8">
        <w:rPr>
          <w:rFonts w:ascii="Arial Narrow" w:hAnsi="Arial Narrow" w:cs="Arial"/>
          <w:sz w:val="22"/>
          <w:szCs w:val="22"/>
        </w:rPr>
        <w:t>reviewing deliverables &amp; release management</w:t>
      </w:r>
      <w:r w:rsidR="0041786E">
        <w:rPr>
          <w:rFonts w:ascii="Arial Narrow" w:hAnsi="Arial Narrow" w:cs="Arial"/>
          <w:sz w:val="22"/>
          <w:szCs w:val="22"/>
        </w:rPr>
        <w:t>.</w:t>
      </w:r>
    </w:p>
    <w:p w14:paraId="1947DCAE" w14:textId="77777777" w:rsidR="003202FA" w:rsidRPr="007F5234" w:rsidRDefault="001252AD" w:rsidP="009372C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3202FA">
        <w:rPr>
          <w:rFonts w:ascii="Arial Narrow" w:hAnsi="Arial Narrow"/>
          <w:sz w:val="22"/>
          <w:szCs w:val="22"/>
        </w:rPr>
        <w:t xml:space="preserve">Direct contact with business and </w:t>
      </w:r>
      <w:r w:rsidR="00C64C50">
        <w:rPr>
          <w:rFonts w:ascii="Arial Narrow" w:hAnsi="Arial Narrow"/>
          <w:sz w:val="22"/>
          <w:szCs w:val="22"/>
        </w:rPr>
        <w:t xml:space="preserve">product owner </w:t>
      </w:r>
      <w:r w:rsidRPr="003202FA">
        <w:rPr>
          <w:rFonts w:ascii="Arial Narrow" w:hAnsi="Arial Narrow"/>
          <w:sz w:val="22"/>
          <w:szCs w:val="22"/>
        </w:rPr>
        <w:t>according to Scrum Process</w:t>
      </w:r>
    </w:p>
    <w:p w14:paraId="74E9B994" w14:textId="77777777" w:rsidR="007F5234" w:rsidRPr="00F51D6F" w:rsidRDefault="001252AD" w:rsidP="009372C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F51D6F">
        <w:rPr>
          <w:rFonts w:ascii="Arial Narrow" w:hAnsi="Arial Narrow"/>
          <w:sz w:val="22"/>
          <w:szCs w:val="22"/>
        </w:rPr>
        <w:t xml:space="preserve">Identifying potential risks and escalating </w:t>
      </w:r>
      <w:r w:rsidR="001F36BF">
        <w:rPr>
          <w:rFonts w:ascii="Arial Narrow" w:hAnsi="Arial Narrow"/>
          <w:sz w:val="22"/>
          <w:szCs w:val="22"/>
        </w:rPr>
        <w:t>to next level</w:t>
      </w:r>
      <w:r w:rsidR="00BC01EC">
        <w:rPr>
          <w:rFonts w:ascii="Arial Narrow" w:hAnsi="Arial Narrow"/>
          <w:sz w:val="22"/>
          <w:szCs w:val="22"/>
        </w:rPr>
        <w:t>.</w:t>
      </w:r>
    </w:p>
    <w:p w14:paraId="45814FB6" w14:textId="77777777" w:rsidR="00893D5C" w:rsidRDefault="001252AD" w:rsidP="008A0CB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93D5C">
        <w:rPr>
          <w:rFonts w:ascii="Arial Narrow" w:hAnsi="Arial Narrow"/>
          <w:sz w:val="22"/>
          <w:szCs w:val="22"/>
        </w:rPr>
        <w:t xml:space="preserve">Worked in different domains like </w:t>
      </w:r>
      <w:r w:rsidRPr="0054006E">
        <w:rPr>
          <w:rFonts w:ascii="Arial Narrow" w:hAnsi="Arial Narrow"/>
          <w:b/>
          <w:sz w:val="22"/>
          <w:szCs w:val="22"/>
        </w:rPr>
        <w:t>Banking</w:t>
      </w:r>
      <w:r w:rsidRPr="00893D5C">
        <w:rPr>
          <w:rFonts w:ascii="Arial Narrow" w:hAnsi="Arial Narrow"/>
          <w:sz w:val="22"/>
          <w:szCs w:val="22"/>
        </w:rPr>
        <w:t xml:space="preserve">, </w:t>
      </w:r>
      <w:r w:rsidR="00C57F54">
        <w:rPr>
          <w:rFonts w:ascii="Arial Narrow" w:hAnsi="Arial Narrow"/>
          <w:sz w:val="22"/>
          <w:szCs w:val="22"/>
        </w:rPr>
        <w:t xml:space="preserve">Automobile, </w:t>
      </w:r>
      <w:r w:rsidR="00C57F54" w:rsidRPr="00893D5C">
        <w:rPr>
          <w:rFonts w:ascii="Arial Narrow" w:hAnsi="Arial Narrow"/>
          <w:sz w:val="22"/>
          <w:szCs w:val="22"/>
        </w:rPr>
        <w:t>Manufacturing</w:t>
      </w:r>
      <w:r w:rsidR="00C57F54">
        <w:rPr>
          <w:rFonts w:ascii="Arial Narrow" w:hAnsi="Arial Narrow"/>
          <w:sz w:val="22"/>
          <w:szCs w:val="22"/>
        </w:rPr>
        <w:t>, Health and</w:t>
      </w:r>
      <w:r w:rsidRPr="00893D5C">
        <w:rPr>
          <w:rFonts w:ascii="Arial Narrow" w:hAnsi="Arial Narrow"/>
          <w:sz w:val="22"/>
          <w:szCs w:val="22"/>
        </w:rPr>
        <w:t xml:space="preserve"> Marketing. </w:t>
      </w:r>
    </w:p>
    <w:p w14:paraId="0CDBD728" w14:textId="77777777" w:rsidR="00F03B1E" w:rsidRPr="00F03B1E" w:rsidRDefault="001252AD" w:rsidP="008A0CBB">
      <w:pPr>
        <w:widowControl w:val="0"/>
        <w:numPr>
          <w:ilvl w:val="0"/>
          <w:numId w:val="14"/>
        </w:numPr>
        <w:autoSpaceDE w:val="0"/>
        <w:autoSpaceDN w:val="0"/>
        <w:adjustRightInd w:val="0"/>
        <w:spacing w:line="360" w:lineRule="auto"/>
        <w:jc w:val="both"/>
        <w:rPr>
          <w:rFonts w:ascii="Arial Narrow" w:hAnsi="Arial Narrow"/>
          <w:sz w:val="22"/>
          <w:szCs w:val="22"/>
        </w:rPr>
      </w:pPr>
      <w:r w:rsidRPr="00F03B1E">
        <w:rPr>
          <w:rFonts w:ascii="Arial Narrow" w:hAnsi="Arial Narrow"/>
          <w:snapToGrid w:val="0"/>
          <w:sz w:val="22"/>
          <w:szCs w:val="22"/>
        </w:rPr>
        <w:t>Onsite experience with direct client interaction.</w:t>
      </w:r>
    </w:p>
    <w:p w14:paraId="21AED095" w14:textId="77777777" w:rsidR="00927DE2" w:rsidRPr="00DE0EA2" w:rsidRDefault="00927DE2">
      <w:pPr>
        <w:rPr>
          <w:rFonts w:ascii="Arial Narrow" w:hAnsi="Arial Narrow"/>
          <w:sz w:val="22"/>
          <w:szCs w:val="22"/>
        </w:rPr>
      </w:pPr>
    </w:p>
    <w:p w14:paraId="4A84BAD2" w14:textId="77777777" w:rsidR="00927DE2" w:rsidRDefault="001252AD" w:rsidP="00927DE2">
      <w:pPr>
        <w:rPr>
          <w:rFonts w:ascii="Arial Narrow" w:hAnsi="Arial Narrow"/>
          <w:b/>
          <w:sz w:val="22"/>
          <w:szCs w:val="22"/>
        </w:rPr>
      </w:pPr>
      <w:r w:rsidRPr="00DE0EA2">
        <w:rPr>
          <w:rFonts w:ascii="Arial Narrow" w:hAnsi="Arial Narrow"/>
          <w:b/>
          <w:sz w:val="22"/>
          <w:szCs w:val="22"/>
        </w:rPr>
        <w:t>CAREER PROFILE</w:t>
      </w:r>
    </w:p>
    <w:tbl>
      <w:tblPr>
        <w:tblStyle w:val="TableGrid"/>
        <w:tblW w:w="8100" w:type="dxa"/>
        <w:tblInd w:w="558" w:type="dxa"/>
        <w:tblLook w:val="04A0" w:firstRow="1" w:lastRow="0" w:firstColumn="1" w:lastColumn="0" w:noHBand="0" w:noVBand="1"/>
      </w:tblPr>
      <w:tblGrid>
        <w:gridCol w:w="3960"/>
        <w:gridCol w:w="2070"/>
        <w:gridCol w:w="1080"/>
        <w:gridCol w:w="990"/>
      </w:tblGrid>
      <w:tr w:rsidR="00143C92" w14:paraId="0B8AF988" w14:textId="77777777" w:rsidTr="00401111">
        <w:tc>
          <w:tcPr>
            <w:tcW w:w="3960" w:type="dxa"/>
            <w:shd w:val="clear" w:color="auto" w:fill="D9D9D9" w:themeFill="background1" w:themeFillShade="D9"/>
          </w:tcPr>
          <w:p w14:paraId="60FFEA32" w14:textId="77777777" w:rsidR="00804EA9" w:rsidRDefault="001252AD" w:rsidP="00927DE2">
            <w:pPr>
              <w:rPr>
                <w:rFonts w:ascii="Arial Narrow" w:hAnsi="Arial Narrow"/>
                <w:b/>
                <w:sz w:val="22"/>
                <w:szCs w:val="22"/>
              </w:rPr>
            </w:pPr>
            <w:r>
              <w:rPr>
                <w:rFonts w:ascii="Arial Narrow" w:hAnsi="Arial Narrow"/>
                <w:b/>
                <w:sz w:val="22"/>
                <w:szCs w:val="22"/>
              </w:rPr>
              <w:t>Organization</w:t>
            </w:r>
          </w:p>
        </w:tc>
        <w:tc>
          <w:tcPr>
            <w:tcW w:w="2070" w:type="dxa"/>
            <w:shd w:val="clear" w:color="auto" w:fill="D9D9D9" w:themeFill="background1" w:themeFillShade="D9"/>
          </w:tcPr>
          <w:p w14:paraId="54C86D2F" w14:textId="77777777" w:rsidR="00804EA9" w:rsidRDefault="001252AD" w:rsidP="00927DE2">
            <w:pPr>
              <w:rPr>
                <w:rFonts w:ascii="Arial Narrow" w:hAnsi="Arial Narrow"/>
                <w:b/>
                <w:sz w:val="22"/>
                <w:szCs w:val="22"/>
              </w:rPr>
            </w:pPr>
            <w:r>
              <w:rPr>
                <w:rFonts w:ascii="Arial Narrow" w:hAnsi="Arial Narrow"/>
                <w:b/>
                <w:sz w:val="22"/>
                <w:szCs w:val="22"/>
              </w:rPr>
              <w:t>Designation</w:t>
            </w:r>
          </w:p>
        </w:tc>
        <w:tc>
          <w:tcPr>
            <w:tcW w:w="1080" w:type="dxa"/>
            <w:shd w:val="clear" w:color="auto" w:fill="D9D9D9" w:themeFill="background1" w:themeFillShade="D9"/>
          </w:tcPr>
          <w:p w14:paraId="281188EE" w14:textId="77777777" w:rsidR="00804EA9" w:rsidRDefault="001252AD" w:rsidP="00927DE2">
            <w:pPr>
              <w:rPr>
                <w:rFonts w:ascii="Arial Narrow" w:hAnsi="Arial Narrow"/>
                <w:b/>
                <w:sz w:val="22"/>
                <w:szCs w:val="22"/>
              </w:rPr>
            </w:pPr>
            <w:r>
              <w:rPr>
                <w:rFonts w:ascii="Arial Narrow" w:hAnsi="Arial Narrow"/>
                <w:b/>
                <w:sz w:val="22"/>
                <w:szCs w:val="22"/>
              </w:rPr>
              <w:t>From</w:t>
            </w:r>
          </w:p>
        </w:tc>
        <w:tc>
          <w:tcPr>
            <w:tcW w:w="990" w:type="dxa"/>
            <w:shd w:val="clear" w:color="auto" w:fill="D9D9D9" w:themeFill="background1" w:themeFillShade="D9"/>
          </w:tcPr>
          <w:p w14:paraId="43BED8AB" w14:textId="77777777" w:rsidR="00804EA9" w:rsidRDefault="001252AD" w:rsidP="00927DE2">
            <w:pPr>
              <w:rPr>
                <w:rFonts w:ascii="Arial Narrow" w:hAnsi="Arial Narrow"/>
                <w:b/>
                <w:sz w:val="22"/>
                <w:szCs w:val="22"/>
              </w:rPr>
            </w:pPr>
            <w:r>
              <w:rPr>
                <w:rFonts w:ascii="Arial Narrow" w:hAnsi="Arial Narrow"/>
                <w:b/>
                <w:sz w:val="22"/>
                <w:szCs w:val="22"/>
              </w:rPr>
              <w:t>To</w:t>
            </w:r>
          </w:p>
        </w:tc>
      </w:tr>
      <w:tr w:rsidR="00143C92" w14:paraId="6EC7D713" w14:textId="77777777" w:rsidTr="00401111">
        <w:tc>
          <w:tcPr>
            <w:tcW w:w="3960" w:type="dxa"/>
          </w:tcPr>
          <w:p w14:paraId="6D938EFA" w14:textId="77777777" w:rsidR="00804EA9" w:rsidRPr="002E7205" w:rsidRDefault="001252AD" w:rsidP="00927DE2">
            <w:pPr>
              <w:rPr>
                <w:rFonts w:ascii="Arial Narrow" w:hAnsi="Arial Narrow"/>
                <w:sz w:val="22"/>
                <w:szCs w:val="22"/>
              </w:rPr>
            </w:pPr>
            <w:proofErr w:type="spellStart"/>
            <w:r w:rsidRPr="002E7205">
              <w:rPr>
                <w:rFonts w:ascii="Arial Narrow" w:hAnsi="Arial Narrow"/>
                <w:sz w:val="22"/>
                <w:szCs w:val="22"/>
              </w:rPr>
              <w:t>CIBERsites</w:t>
            </w:r>
            <w:proofErr w:type="spellEnd"/>
            <w:r w:rsidRPr="002E7205">
              <w:rPr>
                <w:rFonts w:ascii="Arial Narrow" w:hAnsi="Arial Narrow"/>
                <w:sz w:val="22"/>
                <w:szCs w:val="22"/>
              </w:rPr>
              <w:t xml:space="preserve"> India Pvt Ltd, Chennai</w:t>
            </w:r>
          </w:p>
        </w:tc>
        <w:tc>
          <w:tcPr>
            <w:tcW w:w="2070" w:type="dxa"/>
          </w:tcPr>
          <w:p w14:paraId="50E0EBFB" w14:textId="4B2EC000" w:rsidR="00804EA9" w:rsidRDefault="001252AD" w:rsidP="00927DE2">
            <w:pPr>
              <w:rPr>
                <w:rFonts w:ascii="Arial Narrow" w:hAnsi="Arial Narrow"/>
                <w:b/>
                <w:sz w:val="22"/>
                <w:szCs w:val="22"/>
              </w:rPr>
            </w:pPr>
            <w:r>
              <w:rPr>
                <w:rFonts w:ascii="Arial Narrow" w:hAnsi="Arial Narrow"/>
                <w:sz w:val="22"/>
                <w:szCs w:val="22"/>
              </w:rPr>
              <w:t>Associate Manager</w:t>
            </w:r>
          </w:p>
        </w:tc>
        <w:tc>
          <w:tcPr>
            <w:tcW w:w="1080" w:type="dxa"/>
          </w:tcPr>
          <w:p w14:paraId="5FC9CA08" w14:textId="77777777" w:rsidR="00804EA9" w:rsidRDefault="001252AD" w:rsidP="00927DE2">
            <w:pPr>
              <w:rPr>
                <w:rFonts w:ascii="Arial Narrow" w:hAnsi="Arial Narrow"/>
                <w:b/>
                <w:sz w:val="22"/>
                <w:szCs w:val="22"/>
              </w:rPr>
            </w:pPr>
            <w:r>
              <w:rPr>
                <w:rFonts w:ascii="Arial Narrow" w:hAnsi="Arial Narrow"/>
                <w:sz w:val="22"/>
                <w:szCs w:val="22"/>
              </w:rPr>
              <w:t>Nov 2015</w:t>
            </w:r>
          </w:p>
        </w:tc>
        <w:tc>
          <w:tcPr>
            <w:tcW w:w="990" w:type="dxa"/>
          </w:tcPr>
          <w:p w14:paraId="5B588A8B" w14:textId="77777777" w:rsidR="00804EA9" w:rsidRDefault="001252AD" w:rsidP="00927DE2">
            <w:pPr>
              <w:rPr>
                <w:rFonts w:ascii="Arial Narrow" w:hAnsi="Arial Narrow"/>
                <w:b/>
                <w:sz w:val="22"/>
                <w:szCs w:val="22"/>
              </w:rPr>
            </w:pPr>
            <w:r>
              <w:rPr>
                <w:rFonts w:ascii="Arial Narrow" w:hAnsi="Arial Narrow"/>
                <w:sz w:val="22"/>
                <w:szCs w:val="22"/>
              </w:rPr>
              <w:t>Till date</w:t>
            </w:r>
          </w:p>
        </w:tc>
      </w:tr>
      <w:tr w:rsidR="00143C92" w14:paraId="0DBE8235" w14:textId="77777777" w:rsidTr="00401111">
        <w:tc>
          <w:tcPr>
            <w:tcW w:w="3960" w:type="dxa"/>
          </w:tcPr>
          <w:p w14:paraId="0392F947" w14:textId="77777777" w:rsidR="00804EA9" w:rsidRPr="002E7205" w:rsidRDefault="001252AD" w:rsidP="00927DE2">
            <w:pPr>
              <w:rPr>
                <w:rFonts w:ascii="Arial Narrow" w:hAnsi="Arial Narrow"/>
                <w:sz w:val="22"/>
                <w:szCs w:val="22"/>
              </w:rPr>
            </w:pPr>
            <w:r w:rsidRPr="002E7205">
              <w:rPr>
                <w:rFonts w:ascii="Arial Narrow" w:hAnsi="Arial Narrow"/>
                <w:sz w:val="22"/>
                <w:szCs w:val="22"/>
              </w:rPr>
              <w:t>Capgemini India Pvt Ltd, Chennai</w:t>
            </w:r>
          </w:p>
        </w:tc>
        <w:tc>
          <w:tcPr>
            <w:tcW w:w="2070" w:type="dxa"/>
          </w:tcPr>
          <w:p w14:paraId="3871D88F" w14:textId="77777777" w:rsidR="00804EA9" w:rsidRDefault="001252AD" w:rsidP="00927DE2">
            <w:pPr>
              <w:rPr>
                <w:rFonts w:ascii="Arial Narrow" w:hAnsi="Arial Narrow"/>
                <w:b/>
                <w:sz w:val="22"/>
                <w:szCs w:val="22"/>
              </w:rPr>
            </w:pPr>
            <w:r>
              <w:rPr>
                <w:rFonts w:ascii="Arial Narrow" w:hAnsi="Arial Narrow"/>
                <w:sz w:val="22"/>
                <w:szCs w:val="22"/>
              </w:rPr>
              <w:t>Sr. Consultant</w:t>
            </w:r>
          </w:p>
        </w:tc>
        <w:tc>
          <w:tcPr>
            <w:tcW w:w="1080" w:type="dxa"/>
          </w:tcPr>
          <w:p w14:paraId="028DAF88" w14:textId="77777777" w:rsidR="00804EA9" w:rsidRDefault="001252AD" w:rsidP="00927DE2">
            <w:pPr>
              <w:rPr>
                <w:rFonts w:ascii="Arial Narrow" w:hAnsi="Arial Narrow"/>
                <w:b/>
                <w:sz w:val="22"/>
                <w:szCs w:val="22"/>
              </w:rPr>
            </w:pPr>
            <w:r>
              <w:rPr>
                <w:rFonts w:ascii="Arial Narrow" w:hAnsi="Arial Narrow"/>
                <w:sz w:val="22"/>
                <w:szCs w:val="22"/>
              </w:rPr>
              <w:t>Jan 2011</w:t>
            </w:r>
          </w:p>
        </w:tc>
        <w:tc>
          <w:tcPr>
            <w:tcW w:w="990" w:type="dxa"/>
          </w:tcPr>
          <w:p w14:paraId="1093B61F" w14:textId="77777777" w:rsidR="00804EA9" w:rsidRDefault="001252AD" w:rsidP="00927DE2">
            <w:pPr>
              <w:rPr>
                <w:rFonts w:ascii="Arial Narrow" w:hAnsi="Arial Narrow"/>
                <w:b/>
                <w:sz w:val="22"/>
                <w:szCs w:val="22"/>
              </w:rPr>
            </w:pPr>
            <w:r>
              <w:rPr>
                <w:rFonts w:ascii="Arial Narrow" w:hAnsi="Arial Narrow"/>
                <w:sz w:val="22"/>
                <w:szCs w:val="22"/>
              </w:rPr>
              <w:t>Oct 2015</w:t>
            </w:r>
          </w:p>
        </w:tc>
      </w:tr>
      <w:tr w:rsidR="00143C92" w14:paraId="5F58F0F1" w14:textId="77777777" w:rsidTr="00401111">
        <w:tc>
          <w:tcPr>
            <w:tcW w:w="3960" w:type="dxa"/>
          </w:tcPr>
          <w:p w14:paraId="6095E58C" w14:textId="77777777" w:rsidR="00804EA9" w:rsidRPr="002E7205" w:rsidRDefault="001252AD" w:rsidP="00927DE2">
            <w:pPr>
              <w:rPr>
                <w:rFonts w:ascii="Arial Narrow" w:hAnsi="Arial Narrow"/>
                <w:sz w:val="22"/>
                <w:szCs w:val="22"/>
              </w:rPr>
            </w:pPr>
            <w:r w:rsidRPr="002E7205">
              <w:rPr>
                <w:rFonts w:ascii="Arial Narrow" w:hAnsi="Arial Narrow"/>
                <w:sz w:val="22"/>
                <w:szCs w:val="22"/>
              </w:rPr>
              <w:t>Hexaware Technologies, Chennai</w:t>
            </w:r>
          </w:p>
        </w:tc>
        <w:tc>
          <w:tcPr>
            <w:tcW w:w="2070" w:type="dxa"/>
          </w:tcPr>
          <w:p w14:paraId="719411D6" w14:textId="77777777" w:rsidR="00804EA9" w:rsidRDefault="001252AD" w:rsidP="00927DE2">
            <w:pPr>
              <w:rPr>
                <w:rFonts w:ascii="Arial Narrow" w:hAnsi="Arial Narrow"/>
                <w:b/>
                <w:sz w:val="22"/>
                <w:szCs w:val="22"/>
              </w:rPr>
            </w:pPr>
            <w:r>
              <w:rPr>
                <w:rFonts w:ascii="Arial Narrow" w:hAnsi="Arial Narrow"/>
                <w:sz w:val="22"/>
                <w:szCs w:val="22"/>
              </w:rPr>
              <w:t>Sr.</w:t>
            </w:r>
            <w:r w:rsidRPr="00DE0EA2">
              <w:rPr>
                <w:rFonts w:ascii="Arial Narrow" w:hAnsi="Arial Narrow"/>
                <w:sz w:val="22"/>
                <w:szCs w:val="22"/>
              </w:rPr>
              <w:t xml:space="preserve"> Software Engineer</w:t>
            </w:r>
          </w:p>
        </w:tc>
        <w:tc>
          <w:tcPr>
            <w:tcW w:w="1080" w:type="dxa"/>
          </w:tcPr>
          <w:p w14:paraId="587D20BF" w14:textId="77777777" w:rsidR="00804EA9" w:rsidRDefault="001252AD" w:rsidP="00927DE2">
            <w:pPr>
              <w:rPr>
                <w:rFonts w:ascii="Arial Narrow" w:hAnsi="Arial Narrow"/>
                <w:b/>
                <w:sz w:val="22"/>
                <w:szCs w:val="22"/>
              </w:rPr>
            </w:pPr>
            <w:r w:rsidRPr="00DE0EA2">
              <w:rPr>
                <w:rFonts w:ascii="Arial Narrow" w:hAnsi="Arial Narrow"/>
                <w:sz w:val="22"/>
                <w:szCs w:val="22"/>
              </w:rPr>
              <w:t>Feb 2008</w:t>
            </w:r>
          </w:p>
        </w:tc>
        <w:tc>
          <w:tcPr>
            <w:tcW w:w="990" w:type="dxa"/>
          </w:tcPr>
          <w:p w14:paraId="535E2FB4" w14:textId="77777777" w:rsidR="00804EA9" w:rsidRDefault="001252AD" w:rsidP="00927DE2">
            <w:pPr>
              <w:rPr>
                <w:rFonts w:ascii="Arial Narrow" w:hAnsi="Arial Narrow"/>
                <w:b/>
                <w:sz w:val="22"/>
                <w:szCs w:val="22"/>
              </w:rPr>
            </w:pPr>
            <w:r>
              <w:rPr>
                <w:rFonts w:ascii="Arial Narrow" w:hAnsi="Arial Narrow"/>
                <w:sz w:val="22"/>
                <w:szCs w:val="22"/>
              </w:rPr>
              <w:t>Jan 2011</w:t>
            </w:r>
          </w:p>
        </w:tc>
      </w:tr>
      <w:tr w:rsidR="00143C92" w14:paraId="53F5CD3F" w14:textId="77777777" w:rsidTr="00401111">
        <w:tc>
          <w:tcPr>
            <w:tcW w:w="3960" w:type="dxa"/>
          </w:tcPr>
          <w:p w14:paraId="7220449C" w14:textId="77777777" w:rsidR="00804EA9" w:rsidRPr="002E7205" w:rsidRDefault="001252AD" w:rsidP="00927DE2">
            <w:pPr>
              <w:rPr>
                <w:rFonts w:ascii="Arial Narrow" w:hAnsi="Arial Narrow"/>
                <w:sz w:val="22"/>
                <w:szCs w:val="22"/>
              </w:rPr>
            </w:pPr>
            <w:proofErr w:type="spellStart"/>
            <w:r w:rsidRPr="002E7205">
              <w:rPr>
                <w:rFonts w:ascii="Arial Narrow" w:hAnsi="Arial Narrow"/>
                <w:sz w:val="22"/>
                <w:szCs w:val="22"/>
              </w:rPr>
              <w:t>Infronic</w:t>
            </w:r>
            <w:proofErr w:type="spellEnd"/>
            <w:r w:rsidRPr="002E7205">
              <w:rPr>
                <w:rFonts w:ascii="Arial Narrow" w:hAnsi="Arial Narrow"/>
                <w:sz w:val="22"/>
                <w:szCs w:val="22"/>
              </w:rPr>
              <w:t xml:space="preserve"> Solutions Pvt. Ltd, Chennai</w:t>
            </w:r>
          </w:p>
        </w:tc>
        <w:tc>
          <w:tcPr>
            <w:tcW w:w="2070" w:type="dxa"/>
          </w:tcPr>
          <w:p w14:paraId="5AF50690" w14:textId="77777777" w:rsidR="00804EA9" w:rsidRDefault="001252AD" w:rsidP="00927DE2">
            <w:pPr>
              <w:rPr>
                <w:rFonts w:ascii="Arial Narrow" w:hAnsi="Arial Narrow"/>
                <w:b/>
                <w:sz w:val="22"/>
                <w:szCs w:val="22"/>
              </w:rPr>
            </w:pPr>
            <w:r w:rsidRPr="00DE0EA2">
              <w:rPr>
                <w:rFonts w:ascii="Arial Narrow" w:hAnsi="Arial Narrow"/>
                <w:sz w:val="22"/>
                <w:szCs w:val="22"/>
              </w:rPr>
              <w:t>Software Engineer</w:t>
            </w:r>
          </w:p>
        </w:tc>
        <w:tc>
          <w:tcPr>
            <w:tcW w:w="1080" w:type="dxa"/>
          </w:tcPr>
          <w:p w14:paraId="05099FC1" w14:textId="77777777" w:rsidR="00804EA9" w:rsidRDefault="001252AD" w:rsidP="00927DE2">
            <w:pPr>
              <w:rPr>
                <w:rFonts w:ascii="Arial Narrow" w:hAnsi="Arial Narrow"/>
                <w:b/>
                <w:sz w:val="22"/>
                <w:szCs w:val="22"/>
              </w:rPr>
            </w:pPr>
            <w:r w:rsidRPr="00DE0EA2">
              <w:rPr>
                <w:rFonts w:ascii="Arial Narrow" w:hAnsi="Arial Narrow"/>
                <w:sz w:val="22"/>
                <w:szCs w:val="22"/>
              </w:rPr>
              <w:t>April 2007</w:t>
            </w:r>
          </w:p>
        </w:tc>
        <w:tc>
          <w:tcPr>
            <w:tcW w:w="990" w:type="dxa"/>
          </w:tcPr>
          <w:p w14:paraId="5D424FA1" w14:textId="77777777" w:rsidR="00804EA9" w:rsidRDefault="001252AD" w:rsidP="00927DE2">
            <w:pPr>
              <w:rPr>
                <w:rFonts w:ascii="Arial Narrow" w:hAnsi="Arial Narrow"/>
                <w:b/>
                <w:sz w:val="22"/>
                <w:szCs w:val="22"/>
              </w:rPr>
            </w:pPr>
            <w:r w:rsidRPr="00DE0EA2">
              <w:rPr>
                <w:rFonts w:ascii="Arial Narrow" w:hAnsi="Arial Narrow"/>
                <w:sz w:val="22"/>
                <w:szCs w:val="22"/>
              </w:rPr>
              <w:t>Jan 2008</w:t>
            </w:r>
          </w:p>
        </w:tc>
      </w:tr>
      <w:tr w:rsidR="00143C92" w14:paraId="205A71EB" w14:textId="77777777" w:rsidTr="00401111">
        <w:tc>
          <w:tcPr>
            <w:tcW w:w="3960" w:type="dxa"/>
          </w:tcPr>
          <w:p w14:paraId="17CFCA19" w14:textId="77777777" w:rsidR="002E7205" w:rsidRPr="002E7205" w:rsidRDefault="001252AD" w:rsidP="00927DE2">
            <w:pPr>
              <w:rPr>
                <w:rFonts w:ascii="Arial Narrow" w:hAnsi="Arial Narrow"/>
                <w:sz w:val="22"/>
                <w:szCs w:val="22"/>
              </w:rPr>
            </w:pPr>
            <w:r w:rsidRPr="002E7205">
              <w:rPr>
                <w:rFonts w:ascii="Arial Narrow" w:hAnsi="Arial Narrow"/>
                <w:sz w:val="22"/>
                <w:szCs w:val="22"/>
              </w:rPr>
              <w:t xml:space="preserve">Apex Transworld Computers </w:t>
            </w:r>
            <w:r w:rsidR="004B01BC">
              <w:rPr>
                <w:rFonts w:ascii="Arial Narrow" w:hAnsi="Arial Narrow"/>
                <w:sz w:val="22"/>
                <w:szCs w:val="22"/>
              </w:rPr>
              <w:t>Pvt</w:t>
            </w:r>
            <w:r w:rsidRPr="002E7205">
              <w:rPr>
                <w:rFonts w:ascii="Arial Narrow" w:hAnsi="Arial Narrow"/>
                <w:sz w:val="22"/>
                <w:szCs w:val="22"/>
              </w:rPr>
              <w:t xml:space="preserve"> Ltd, Chennai</w:t>
            </w:r>
          </w:p>
        </w:tc>
        <w:tc>
          <w:tcPr>
            <w:tcW w:w="2070" w:type="dxa"/>
          </w:tcPr>
          <w:p w14:paraId="1988DD41" w14:textId="77777777" w:rsidR="002E7205" w:rsidRPr="00DE0EA2" w:rsidRDefault="001252AD" w:rsidP="00927DE2">
            <w:pPr>
              <w:rPr>
                <w:rFonts w:ascii="Arial Narrow" w:hAnsi="Arial Narrow"/>
                <w:sz w:val="22"/>
                <w:szCs w:val="22"/>
              </w:rPr>
            </w:pPr>
            <w:r w:rsidRPr="00DE0EA2">
              <w:rPr>
                <w:rFonts w:ascii="Arial Narrow" w:hAnsi="Arial Narrow"/>
                <w:sz w:val="22"/>
                <w:szCs w:val="22"/>
              </w:rPr>
              <w:t>Software Engineer</w:t>
            </w:r>
          </w:p>
        </w:tc>
        <w:tc>
          <w:tcPr>
            <w:tcW w:w="1080" w:type="dxa"/>
          </w:tcPr>
          <w:p w14:paraId="329CB49F" w14:textId="77777777" w:rsidR="002E7205" w:rsidRPr="00DE0EA2" w:rsidRDefault="001252AD" w:rsidP="00927DE2">
            <w:pPr>
              <w:rPr>
                <w:rFonts w:ascii="Arial Narrow" w:hAnsi="Arial Narrow"/>
                <w:sz w:val="22"/>
                <w:szCs w:val="22"/>
              </w:rPr>
            </w:pPr>
            <w:r w:rsidRPr="00DE0EA2">
              <w:rPr>
                <w:rFonts w:ascii="Arial Narrow" w:hAnsi="Arial Narrow"/>
                <w:sz w:val="22"/>
                <w:szCs w:val="22"/>
              </w:rPr>
              <w:t>May 2004</w:t>
            </w:r>
          </w:p>
        </w:tc>
        <w:tc>
          <w:tcPr>
            <w:tcW w:w="990" w:type="dxa"/>
          </w:tcPr>
          <w:p w14:paraId="40C9FF78" w14:textId="77777777" w:rsidR="002E7205" w:rsidRPr="00DE0EA2" w:rsidRDefault="001252AD" w:rsidP="00927DE2">
            <w:pPr>
              <w:rPr>
                <w:rFonts w:ascii="Arial Narrow" w:hAnsi="Arial Narrow"/>
                <w:sz w:val="22"/>
                <w:szCs w:val="22"/>
              </w:rPr>
            </w:pPr>
            <w:r w:rsidRPr="00DE0EA2">
              <w:rPr>
                <w:rFonts w:ascii="Arial Narrow" w:hAnsi="Arial Narrow"/>
                <w:sz w:val="22"/>
                <w:szCs w:val="22"/>
              </w:rPr>
              <w:t>Mar</w:t>
            </w:r>
            <w:r>
              <w:rPr>
                <w:rFonts w:ascii="Arial Narrow" w:hAnsi="Arial Narrow"/>
                <w:sz w:val="22"/>
                <w:szCs w:val="22"/>
              </w:rPr>
              <w:t xml:space="preserve"> </w:t>
            </w:r>
            <w:r w:rsidRPr="00DE0EA2">
              <w:rPr>
                <w:rFonts w:ascii="Arial Narrow" w:hAnsi="Arial Narrow"/>
                <w:sz w:val="22"/>
                <w:szCs w:val="22"/>
              </w:rPr>
              <w:t>2007</w:t>
            </w:r>
          </w:p>
        </w:tc>
      </w:tr>
    </w:tbl>
    <w:p w14:paraId="48D0F73F" w14:textId="77777777" w:rsidR="006038FB" w:rsidRDefault="006038FB" w:rsidP="00927DE2">
      <w:pPr>
        <w:rPr>
          <w:rFonts w:ascii="Arial Narrow" w:hAnsi="Arial Narrow"/>
          <w:b/>
          <w:sz w:val="22"/>
          <w:szCs w:val="22"/>
        </w:rPr>
      </w:pPr>
    </w:p>
    <w:p w14:paraId="13AA128B" w14:textId="77777777" w:rsidR="00AA08B2" w:rsidRPr="00DE0EA2" w:rsidRDefault="00AA08B2">
      <w:pPr>
        <w:rPr>
          <w:rFonts w:ascii="Arial Narrow" w:hAnsi="Arial Narrow"/>
          <w:sz w:val="22"/>
          <w:szCs w:val="22"/>
        </w:rPr>
      </w:pPr>
    </w:p>
    <w:p w14:paraId="7E960C20" w14:textId="77777777" w:rsidR="002337A7" w:rsidRDefault="001252AD">
      <w:pPr>
        <w:rPr>
          <w:rFonts w:ascii="Arial Narrow" w:hAnsi="Arial Narrow"/>
          <w:b/>
          <w:sz w:val="22"/>
          <w:szCs w:val="22"/>
        </w:rPr>
      </w:pPr>
      <w:r w:rsidRPr="00DE0EA2">
        <w:rPr>
          <w:rFonts w:ascii="Arial Narrow" w:hAnsi="Arial Narrow"/>
          <w:b/>
          <w:sz w:val="22"/>
          <w:szCs w:val="22"/>
        </w:rPr>
        <w:t>TECHNICAL SKILLS</w:t>
      </w:r>
    </w:p>
    <w:p w14:paraId="5D5C1937" w14:textId="77777777" w:rsidR="00F11196" w:rsidRPr="00DE0EA2" w:rsidRDefault="00F11196">
      <w:pPr>
        <w:rPr>
          <w:rFonts w:ascii="Arial Narrow" w:hAnsi="Arial Narrow"/>
          <w:b/>
          <w:sz w:val="22"/>
          <w:szCs w:val="22"/>
        </w:rPr>
      </w:pPr>
    </w:p>
    <w:p w14:paraId="31403AE8" w14:textId="77777777" w:rsidR="00AA08B2" w:rsidRDefault="001252AD" w:rsidP="00601D84">
      <w:pPr>
        <w:rPr>
          <w:rFonts w:ascii="Arial Narrow" w:hAnsi="Arial Narrow"/>
          <w:sz w:val="22"/>
          <w:szCs w:val="22"/>
        </w:rPr>
      </w:pPr>
      <w:r w:rsidRPr="00DE0EA2">
        <w:rPr>
          <w:rFonts w:ascii="Arial Narrow" w:hAnsi="Arial Narrow"/>
          <w:b/>
          <w:sz w:val="22"/>
          <w:szCs w:val="22"/>
        </w:rPr>
        <w:t>L</w:t>
      </w:r>
      <w:r w:rsidR="0081308D" w:rsidRPr="00DE0EA2">
        <w:rPr>
          <w:rFonts w:ascii="Arial Narrow" w:hAnsi="Arial Narrow"/>
          <w:b/>
          <w:sz w:val="22"/>
          <w:szCs w:val="22"/>
        </w:rPr>
        <w:t>anguage</w:t>
      </w:r>
      <w:r w:rsidR="0081308D" w:rsidRPr="00DE0EA2">
        <w:rPr>
          <w:rFonts w:ascii="Arial Narrow" w:hAnsi="Arial Narrow"/>
          <w:sz w:val="22"/>
          <w:szCs w:val="22"/>
        </w:rPr>
        <w:tab/>
      </w:r>
      <w:r w:rsidR="0081308D" w:rsidRPr="00DE0EA2">
        <w:rPr>
          <w:rFonts w:ascii="Arial Narrow" w:hAnsi="Arial Narrow"/>
          <w:sz w:val="22"/>
          <w:szCs w:val="22"/>
        </w:rPr>
        <w:tab/>
      </w:r>
      <w:r w:rsidR="002735B4">
        <w:rPr>
          <w:rFonts w:ascii="Arial Narrow" w:hAnsi="Arial Narrow"/>
          <w:sz w:val="22"/>
          <w:szCs w:val="22"/>
        </w:rPr>
        <w:tab/>
      </w:r>
      <w:r w:rsidR="0081308D" w:rsidRPr="00DE0EA2">
        <w:rPr>
          <w:rFonts w:ascii="Arial Narrow" w:hAnsi="Arial Narrow"/>
          <w:sz w:val="22"/>
          <w:szCs w:val="22"/>
        </w:rPr>
        <w:t xml:space="preserve">:  </w:t>
      </w:r>
      <w:r w:rsidRPr="00DE0EA2">
        <w:rPr>
          <w:rFonts w:ascii="Arial Narrow" w:hAnsi="Arial Narrow"/>
          <w:sz w:val="22"/>
          <w:szCs w:val="22"/>
        </w:rPr>
        <w:t xml:space="preserve">Java </w:t>
      </w:r>
      <w:r w:rsidR="00171287">
        <w:rPr>
          <w:rFonts w:ascii="Arial Narrow" w:hAnsi="Arial Narrow"/>
          <w:sz w:val="22"/>
          <w:szCs w:val="22"/>
        </w:rPr>
        <w:t>1.8</w:t>
      </w:r>
    </w:p>
    <w:p w14:paraId="0820ADA7" w14:textId="3EC48365" w:rsidR="00E32A0C" w:rsidRDefault="001252AD" w:rsidP="00601D84">
      <w:pPr>
        <w:rPr>
          <w:rFonts w:ascii="Arial Narrow" w:hAnsi="Arial Narrow"/>
          <w:sz w:val="22"/>
          <w:szCs w:val="22"/>
        </w:rPr>
      </w:pPr>
      <w:r w:rsidRPr="00833BBB">
        <w:rPr>
          <w:rFonts w:ascii="Arial Narrow" w:hAnsi="Arial Narrow"/>
          <w:b/>
          <w:sz w:val="22"/>
          <w:szCs w:val="22"/>
        </w:rPr>
        <w:t>Web Technology</w:t>
      </w:r>
      <w:r w:rsidRPr="00DE0EA2">
        <w:rPr>
          <w:rFonts w:ascii="Arial Narrow" w:hAnsi="Arial Narrow"/>
          <w:sz w:val="22"/>
          <w:szCs w:val="22"/>
        </w:rPr>
        <w:tab/>
      </w:r>
      <w:r>
        <w:rPr>
          <w:rFonts w:ascii="Arial Narrow" w:hAnsi="Arial Narrow"/>
          <w:sz w:val="22"/>
          <w:szCs w:val="22"/>
        </w:rPr>
        <w:tab/>
      </w:r>
      <w:r w:rsidRPr="00DE0EA2">
        <w:rPr>
          <w:rFonts w:ascii="Arial Narrow" w:hAnsi="Arial Narrow"/>
          <w:sz w:val="22"/>
          <w:szCs w:val="22"/>
        </w:rPr>
        <w:t xml:space="preserve">:  </w:t>
      </w:r>
      <w:r>
        <w:rPr>
          <w:rFonts w:ascii="Arial Narrow" w:hAnsi="Arial Narrow"/>
          <w:sz w:val="22"/>
          <w:szCs w:val="22"/>
        </w:rPr>
        <w:t>Angular 7</w:t>
      </w:r>
      <w:r w:rsidRPr="00E73749">
        <w:rPr>
          <w:rFonts w:ascii="Arial Narrow" w:hAnsi="Arial Narrow"/>
          <w:sz w:val="22"/>
          <w:szCs w:val="22"/>
        </w:rPr>
        <w:t xml:space="preserve">, </w:t>
      </w:r>
      <w:r>
        <w:rPr>
          <w:rStyle w:val="SC221202"/>
          <w:rFonts w:ascii="Arial Narrow" w:hAnsi="Arial Narrow"/>
          <w:sz w:val="22"/>
          <w:szCs w:val="22"/>
        </w:rPr>
        <w:t>Node JS, TypeScript</w:t>
      </w:r>
      <w:r>
        <w:rPr>
          <w:rFonts w:ascii="Arial Narrow" w:hAnsi="Arial Narrow"/>
          <w:color w:val="000000"/>
          <w:sz w:val="22"/>
          <w:szCs w:val="22"/>
        </w:rPr>
        <w:t xml:space="preserve">, </w:t>
      </w:r>
      <w:r w:rsidRPr="00FD2EF7">
        <w:rPr>
          <w:rFonts w:ascii="Arial Narrow" w:hAnsi="Arial Narrow"/>
          <w:color w:val="000000"/>
          <w:sz w:val="22"/>
          <w:szCs w:val="22"/>
        </w:rPr>
        <w:t>Bootstrap</w:t>
      </w:r>
      <w:r>
        <w:rPr>
          <w:rFonts w:ascii="Arial Narrow" w:hAnsi="Arial Narrow"/>
          <w:color w:val="000000"/>
          <w:sz w:val="22"/>
          <w:szCs w:val="22"/>
        </w:rPr>
        <w:t>,</w:t>
      </w:r>
      <w:r w:rsidRPr="00E73749">
        <w:rPr>
          <w:rFonts w:ascii="Arial Narrow" w:hAnsi="Arial Narrow"/>
          <w:sz w:val="22"/>
          <w:szCs w:val="22"/>
        </w:rPr>
        <w:t xml:space="preserve"> </w:t>
      </w:r>
      <w:r>
        <w:rPr>
          <w:rFonts w:ascii="Arial Narrow" w:hAnsi="Arial Narrow"/>
          <w:sz w:val="22"/>
          <w:szCs w:val="22"/>
        </w:rPr>
        <w:t>JSON, HTML, CSS</w:t>
      </w:r>
    </w:p>
    <w:p w14:paraId="68B28B33" w14:textId="77777777" w:rsidR="00F7552A" w:rsidRPr="00DE0EA2" w:rsidRDefault="001252AD" w:rsidP="00F7552A">
      <w:pPr>
        <w:ind w:left="2880" w:hanging="2880"/>
        <w:rPr>
          <w:rFonts w:ascii="Arial Narrow" w:hAnsi="Arial Narrow"/>
          <w:b/>
          <w:sz w:val="22"/>
          <w:szCs w:val="22"/>
        </w:rPr>
      </w:pPr>
      <w:r w:rsidRPr="00D047C5">
        <w:rPr>
          <w:rFonts w:ascii="Arial Narrow" w:hAnsi="Arial Narrow"/>
          <w:b/>
          <w:sz w:val="22"/>
          <w:szCs w:val="22"/>
        </w:rPr>
        <w:t>Technologies/</w:t>
      </w:r>
      <w:r w:rsidRPr="00DE0EA2">
        <w:rPr>
          <w:rFonts w:ascii="Arial Narrow" w:hAnsi="Arial Narrow"/>
          <w:b/>
          <w:sz w:val="22"/>
          <w:szCs w:val="22"/>
        </w:rPr>
        <w:t>Frameworks</w:t>
      </w:r>
      <w:r w:rsidRPr="00DE0EA2">
        <w:rPr>
          <w:rFonts w:ascii="Arial Narrow" w:hAnsi="Arial Narrow"/>
          <w:sz w:val="22"/>
          <w:szCs w:val="22"/>
        </w:rPr>
        <w:tab/>
        <w:t>:  Spring</w:t>
      </w:r>
      <w:r>
        <w:rPr>
          <w:rFonts w:ascii="Arial Narrow" w:hAnsi="Arial Narrow"/>
          <w:sz w:val="22"/>
          <w:szCs w:val="22"/>
        </w:rPr>
        <w:t xml:space="preserve"> MVC</w:t>
      </w:r>
      <w:r w:rsidRPr="00DE0EA2">
        <w:rPr>
          <w:rFonts w:ascii="Arial Narrow" w:hAnsi="Arial Narrow"/>
          <w:sz w:val="22"/>
          <w:szCs w:val="22"/>
        </w:rPr>
        <w:t>,</w:t>
      </w:r>
      <w:r>
        <w:rPr>
          <w:rFonts w:ascii="Arial Narrow" w:hAnsi="Arial Narrow"/>
          <w:sz w:val="22"/>
          <w:szCs w:val="22"/>
        </w:rPr>
        <w:t xml:space="preserve"> Spring Boot, </w:t>
      </w:r>
      <w:r w:rsidRPr="00DE0EA2">
        <w:rPr>
          <w:rStyle w:val="SC221202"/>
          <w:rFonts w:ascii="Arial Narrow" w:hAnsi="Arial Narrow"/>
          <w:sz w:val="22"/>
          <w:szCs w:val="22"/>
        </w:rPr>
        <w:t>Hibernate</w:t>
      </w:r>
    </w:p>
    <w:p w14:paraId="249311D3" w14:textId="77777777" w:rsidR="002D17A8" w:rsidRDefault="001252AD" w:rsidP="00601D84">
      <w:pPr>
        <w:rPr>
          <w:rFonts w:ascii="Arial Narrow" w:hAnsi="Arial Narrow"/>
          <w:sz w:val="22"/>
          <w:szCs w:val="22"/>
        </w:rPr>
      </w:pPr>
      <w:r w:rsidRPr="00CD3FB3">
        <w:rPr>
          <w:rFonts w:ascii="Arial Narrow" w:hAnsi="Arial Narrow"/>
          <w:b/>
          <w:sz w:val="22"/>
          <w:szCs w:val="22"/>
        </w:rPr>
        <w:t>Web Service</w:t>
      </w:r>
      <w:r>
        <w:rPr>
          <w:rFonts w:ascii="Arial Narrow" w:hAnsi="Arial Narrow"/>
          <w:bCs/>
          <w:sz w:val="22"/>
          <w:szCs w:val="22"/>
        </w:rPr>
        <w:tab/>
      </w:r>
      <w:r>
        <w:rPr>
          <w:rFonts w:ascii="Arial Narrow" w:hAnsi="Arial Narrow"/>
          <w:bCs/>
          <w:sz w:val="22"/>
          <w:szCs w:val="22"/>
        </w:rPr>
        <w:tab/>
      </w:r>
      <w:r>
        <w:rPr>
          <w:rFonts w:ascii="Arial Narrow" w:hAnsi="Arial Narrow"/>
          <w:bCs/>
          <w:sz w:val="22"/>
          <w:szCs w:val="22"/>
        </w:rPr>
        <w:tab/>
        <w:t>:</w:t>
      </w:r>
      <w:r w:rsidR="00A3554F">
        <w:rPr>
          <w:rFonts w:ascii="Arial Narrow" w:hAnsi="Arial Narrow"/>
          <w:bCs/>
          <w:sz w:val="22"/>
          <w:szCs w:val="22"/>
        </w:rPr>
        <w:t xml:space="preserve"> </w:t>
      </w:r>
      <w:r w:rsidR="004D7F92">
        <w:rPr>
          <w:rFonts w:ascii="Arial Narrow" w:hAnsi="Arial Narrow"/>
          <w:bCs/>
          <w:sz w:val="22"/>
          <w:szCs w:val="22"/>
        </w:rPr>
        <w:t xml:space="preserve"> </w:t>
      </w:r>
      <w:r w:rsidR="00A3554F">
        <w:rPr>
          <w:rFonts w:ascii="Arial Narrow" w:hAnsi="Arial Narrow"/>
          <w:sz w:val="22"/>
          <w:szCs w:val="22"/>
        </w:rPr>
        <w:t>SOAP, R</w:t>
      </w:r>
      <w:r w:rsidR="004D7F92">
        <w:rPr>
          <w:rFonts w:ascii="Arial Narrow" w:hAnsi="Arial Narrow"/>
          <w:sz w:val="22"/>
          <w:szCs w:val="22"/>
        </w:rPr>
        <w:t>est</w:t>
      </w:r>
      <w:r w:rsidR="00A3554F">
        <w:rPr>
          <w:rFonts w:ascii="Arial Narrow" w:hAnsi="Arial Narrow"/>
          <w:sz w:val="22"/>
          <w:szCs w:val="22"/>
        </w:rPr>
        <w:t>ful</w:t>
      </w:r>
    </w:p>
    <w:p w14:paraId="391F8D84" w14:textId="77777777" w:rsidR="00E0510C" w:rsidRPr="00DE0EA2" w:rsidRDefault="001252AD" w:rsidP="00601D84">
      <w:pPr>
        <w:rPr>
          <w:rFonts w:ascii="Arial Narrow" w:hAnsi="Arial Narrow"/>
          <w:b/>
          <w:sz w:val="22"/>
          <w:szCs w:val="22"/>
        </w:rPr>
      </w:pPr>
      <w:r w:rsidRPr="00E0510C">
        <w:rPr>
          <w:rFonts w:ascii="Arial Narrow" w:hAnsi="Arial Narrow"/>
          <w:b/>
          <w:color w:val="000000"/>
          <w:spacing w:val="4"/>
          <w:sz w:val="22"/>
          <w:szCs w:val="22"/>
        </w:rPr>
        <w:t>Messaging service</w:t>
      </w:r>
      <w:r>
        <w:rPr>
          <w:rFonts w:ascii="Arial Narrow" w:hAnsi="Arial Narrow"/>
          <w:color w:val="000000"/>
          <w:spacing w:val="4"/>
          <w:sz w:val="22"/>
          <w:szCs w:val="22"/>
        </w:rPr>
        <w:tab/>
      </w:r>
      <w:r>
        <w:rPr>
          <w:rFonts w:ascii="Arial Narrow" w:hAnsi="Arial Narrow"/>
          <w:color w:val="000000"/>
          <w:spacing w:val="4"/>
          <w:sz w:val="22"/>
          <w:szCs w:val="22"/>
        </w:rPr>
        <w:tab/>
        <w:t xml:space="preserve">: </w:t>
      </w:r>
      <w:r w:rsidR="00CA1963">
        <w:rPr>
          <w:rFonts w:ascii="Arial Narrow" w:hAnsi="Arial Narrow"/>
          <w:color w:val="000000"/>
          <w:spacing w:val="4"/>
          <w:sz w:val="22"/>
          <w:szCs w:val="22"/>
        </w:rPr>
        <w:t xml:space="preserve"> </w:t>
      </w:r>
      <w:r>
        <w:rPr>
          <w:rFonts w:ascii="Arial Narrow" w:hAnsi="Arial Narrow"/>
          <w:color w:val="000000"/>
          <w:spacing w:val="4"/>
          <w:sz w:val="22"/>
          <w:szCs w:val="22"/>
        </w:rPr>
        <w:t>JMS, IBM MQ, Kafka</w:t>
      </w:r>
    </w:p>
    <w:p w14:paraId="0A84CDD5" w14:textId="77777777" w:rsidR="00CA37A3" w:rsidRPr="00DE0EA2" w:rsidRDefault="001252AD" w:rsidP="00601D84">
      <w:pPr>
        <w:rPr>
          <w:rFonts w:ascii="Arial Narrow" w:hAnsi="Arial Narrow"/>
          <w:color w:val="000000"/>
          <w:sz w:val="22"/>
          <w:szCs w:val="22"/>
        </w:rPr>
      </w:pPr>
      <w:r w:rsidRPr="00DE0EA2">
        <w:rPr>
          <w:rFonts w:ascii="Arial Narrow" w:hAnsi="Arial Narrow"/>
          <w:b/>
          <w:sz w:val="22"/>
          <w:szCs w:val="22"/>
        </w:rPr>
        <w:t>Tools</w:t>
      </w:r>
      <w:r w:rsidRPr="00DE0EA2">
        <w:rPr>
          <w:rFonts w:ascii="Arial Narrow" w:hAnsi="Arial Narrow"/>
          <w:b/>
          <w:sz w:val="22"/>
          <w:szCs w:val="22"/>
        </w:rPr>
        <w:tab/>
      </w:r>
      <w:r w:rsidRPr="00DE0EA2">
        <w:rPr>
          <w:rFonts w:ascii="Arial Narrow" w:hAnsi="Arial Narrow"/>
          <w:b/>
          <w:sz w:val="22"/>
          <w:szCs w:val="22"/>
        </w:rPr>
        <w:tab/>
      </w:r>
      <w:r w:rsidRPr="00DE0EA2">
        <w:rPr>
          <w:rFonts w:ascii="Arial Narrow" w:hAnsi="Arial Narrow"/>
          <w:b/>
          <w:sz w:val="22"/>
          <w:szCs w:val="22"/>
        </w:rPr>
        <w:tab/>
      </w:r>
      <w:r w:rsidR="002735B4">
        <w:rPr>
          <w:rFonts w:ascii="Arial Narrow" w:hAnsi="Arial Narrow"/>
          <w:b/>
          <w:sz w:val="22"/>
          <w:szCs w:val="22"/>
        </w:rPr>
        <w:tab/>
      </w:r>
      <w:r w:rsidRPr="00DE0EA2">
        <w:rPr>
          <w:rFonts w:ascii="Arial Narrow" w:hAnsi="Arial Narrow"/>
          <w:sz w:val="22"/>
          <w:szCs w:val="22"/>
        </w:rPr>
        <w:t xml:space="preserve">:  </w:t>
      </w:r>
      <w:r w:rsidR="005937A4">
        <w:rPr>
          <w:rFonts w:ascii="Arial Narrow" w:hAnsi="Arial Narrow"/>
          <w:color w:val="000000"/>
          <w:sz w:val="22"/>
          <w:szCs w:val="22"/>
        </w:rPr>
        <w:t>Jenkins</w:t>
      </w:r>
      <w:r w:rsidR="005937A4">
        <w:rPr>
          <w:rFonts w:ascii="Arial Narrow" w:hAnsi="Arial Narrow"/>
          <w:sz w:val="22"/>
          <w:szCs w:val="22"/>
        </w:rPr>
        <w:t>,</w:t>
      </w:r>
      <w:r w:rsidR="005937A4" w:rsidRPr="005937A4">
        <w:rPr>
          <w:rFonts w:ascii="Arial Narrow" w:hAnsi="Arial Narrow"/>
          <w:sz w:val="22"/>
          <w:szCs w:val="22"/>
        </w:rPr>
        <w:t xml:space="preserve"> </w:t>
      </w:r>
      <w:r w:rsidR="005937A4">
        <w:rPr>
          <w:rFonts w:ascii="Arial Narrow" w:hAnsi="Arial Narrow"/>
          <w:sz w:val="22"/>
          <w:szCs w:val="22"/>
        </w:rPr>
        <w:t>GitHub,</w:t>
      </w:r>
      <w:r w:rsidR="00A00AAB">
        <w:rPr>
          <w:rFonts w:ascii="Arial Narrow" w:hAnsi="Arial Narrow"/>
          <w:sz w:val="22"/>
          <w:szCs w:val="22"/>
        </w:rPr>
        <w:t xml:space="preserve"> Docker, K</w:t>
      </w:r>
      <w:r w:rsidR="00A00AAB" w:rsidRPr="00A00AAB">
        <w:rPr>
          <w:rFonts w:ascii="Arial Narrow" w:hAnsi="Arial Narrow"/>
          <w:sz w:val="22"/>
          <w:szCs w:val="22"/>
        </w:rPr>
        <w:t>ubernetes</w:t>
      </w:r>
      <w:r w:rsidR="00A00AAB">
        <w:rPr>
          <w:rFonts w:ascii="Arial Narrow" w:hAnsi="Arial Narrow"/>
          <w:sz w:val="22"/>
          <w:szCs w:val="22"/>
        </w:rPr>
        <w:t>,</w:t>
      </w:r>
      <w:r w:rsidR="005937A4">
        <w:rPr>
          <w:rFonts w:ascii="Arial Narrow" w:hAnsi="Arial Narrow"/>
          <w:sz w:val="22"/>
          <w:szCs w:val="22"/>
        </w:rPr>
        <w:t xml:space="preserve"> </w:t>
      </w:r>
      <w:r w:rsidR="00115655">
        <w:rPr>
          <w:rFonts w:ascii="Arial Narrow" w:hAnsi="Arial Narrow"/>
          <w:sz w:val="22"/>
          <w:szCs w:val="22"/>
        </w:rPr>
        <w:t xml:space="preserve">Rally, </w:t>
      </w:r>
      <w:r w:rsidR="0096183E">
        <w:rPr>
          <w:rFonts w:ascii="Arial Narrow" w:hAnsi="Arial Narrow"/>
          <w:sz w:val="22"/>
          <w:szCs w:val="22"/>
        </w:rPr>
        <w:t xml:space="preserve">HP </w:t>
      </w:r>
      <w:r w:rsidR="002F3A2B">
        <w:rPr>
          <w:rFonts w:ascii="Arial Narrow" w:hAnsi="Arial Narrow"/>
          <w:sz w:val="22"/>
          <w:szCs w:val="22"/>
        </w:rPr>
        <w:t>ALM</w:t>
      </w:r>
      <w:r w:rsidR="0096183E">
        <w:rPr>
          <w:rFonts w:ascii="Arial Narrow" w:hAnsi="Arial Narrow"/>
          <w:sz w:val="22"/>
          <w:szCs w:val="22"/>
        </w:rPr>
        <w:t xml:space="preserve">, </w:t>
      </w:r>
      <w:r w:rsidRPr="00DE0EA2">
        <w:rPr>
          <w:rFonts w:ascii="Arial Narrow" w:hAnsi="Arial Narrow"/>
          <w:sz w:val="22"/>
          <w:szCs w:val="22"/>
        </w:rPr>
        <w:t xml:space="preserve">log4j, </w:t>
      </w:r>
      <w:r w:rsidR="009D3A2F" w:rsidRPr="00DE0EA2">
        <w:rPr>
          <w:rFonts w:ascii="Arial Narrow" w:hAnsi="Arial Narrow"/>
          <w:sz w:val="22"/>
          <w:szCs w:val="22"/>
        </w:rPr>
        <w:t>SVN</w:t>
      </w:r>
      <w:r w:rsidR="00445B3C">
        <w:rPr>
          <w:rFonts w:ascii="Arial Narrow" w:hAnsi="Arial Narrow"/>
          <w:color w:val="000000"/>
          <w:sz w:val="22"/>
          <w:szCs w:val="22"/>
        </w:rPr>
        <w:t xml:space="preserve"> </w:t>
      </w:r>
    </w:p>
    <w:p w14:paraId="23D925CB" w14:textId="77777777" w:rsidR="003D053A" w:rsidRDefault="001252AD" w:rsidP="00601D84">
      <w:pPr>
        <w:rPr>
          <w:rFonts w:ascii="Arial Narrow" w:hAnsi="Arial Narrow"/>
          <w:color w:val="000000"/>
          <w:sz w:val="22"/>
          <w:szCs w:val="22"/>
        </w:rPr>
      </w:pPr>
      <w:r w:rsidRPr="00DE0EA2">
        <w:rPr>
          <w:rFonts w:ascii="Arial Narrow" w:hAnsi="Arial Narrow"/>
          <w:b/>
          <w:color w:val="000000"/>
          <w:sz w:val="22"/>
          <w:szCs w:val="22"/>
        </w:rPr>
        <w:t>Testing Tool</w:t>
      </w:r>
      <w:r w:rsidRPr="00DE0EA2">
        <w:rPr>
          <w:rFonts w:ascii="Arial Narrow" w:hAnsi="Arial Narrow"/>
          <w:color w:val="000000"/>
          <w:sz w:val="22"/>
          <w:szCs w:val="22"/>
        </w:rPr>
        <w:tab/>
      </w:r>
      <w:r w:rsidRPr="00DE0EA2">
        <w:rPr>
          <w:rFonts w:ascii="Arial Narrow" w:hAnsi="Arial Narrow"/>
          <w:color w:val="000000"/>
          <w:sz w:val="22"/>
          <w:szCs w:val="22"/>
        </w:rPr>
        <w:tab/>
      </w:r>
      <w:r w:rsidR="002735B4">
        <w:rPr>
          <w:rFonts w:ascii="Arial Narrow" w:hAnsi="Arial Narrow"/>
          <w:color w:val="000000"/>
          <w:sz w:val="22"/>
          <w:szCs w:val="22"/>
        </w:rPr>
        <w:tab/>
      </w:r>
      <w:r w:rsidRPr="00DE0EA2">
        <w:rPr>
          <w:rFonts w:ascii="Arial Narrow" w:hAnsi="Arial Narrow"/>
          <w:color w:val="000000"/>
          <w:sz w:val="22"/>
          <w:szCs w:val="22"/>
        </w:rPr>
        <w:t xml:space="preserve">:  </w:t>
      </w:r>
      <w:r w:rsidR="000A1231">
        <w:rPr>
          <w:rFonts w:ascii="Arial Narrow" w:hAnsi="Arial Narrow"/>
          <w:color w:val="000000"/>
          <w:sz w:val="22"/>
          <w:szCs w:val="22"/>
        </w:rPr>
        <w:t xml:space="preserve">Selenium, </w:t>
      </w:r>
      <w:r w:rsidR="00FA6379">
        <w:rPr>
          <w:rFonts w:ascii="Arial Narrow" w:hAnsi="Arial Narrow"/>
          <w:color w:val="000000"/>
          <w:sz w:val="22"/>
          <w:szCs w:val="22"/>
        </w:rPr>
        <w:t>J</w:t>
      </w:r>
      <w:r w:rsidR="0004210E" w:rsidRPr="0004210E">
        <w:rPr>
          <w:rFonts w:ascii="Arial Narrow" w:hAnsi="Arial Narrow"/>
          <w:color w:val="000000"/>
          <w:sz w:val="22"/>
          <w:szCs w:val="22"/>
        </w:rPr>
        <w:t>asmine</w:t>
      </w:r>
      <w:r w:rsidR="0004210E">
        <w:rPr>
          <w:rFonts w:ascii="Arial Narrow" w:hAnsi="Arial Narrow"/>
          <w:color w:val="000000"/>
          <w:sz w:val="22"/>
          <w:szCs w:val="22"/>
        </w:rPr>
        <w:t xml:space="preserve">, </w:t>
      </w:r>
      <w:r w:rsidR="00BD0CF2" w:rsidRPr="00694A16">
        <w:rPr>
          <w:rFonts w:ascii="Arial Narrow" w:hAnsi="Arial Narrow"/>
          <w:color w:val="000000"/>
          <w:sz w:val="22"/>
          <w:szCs w:val="22"/>
        </w:rPr>
        <w:t>J</w:t>
      </w:r>
      <w:r w:rsidR="00051681" w:rsidRPr="00694A16">
        <w:rPr>
          <w:rFonts w:ascii="Arial Narrow" w:hAnsi="Arial Narrow"/>
          <w:color w:val="000000"/>
          <w:sz w:val="22"/>
          <w:szCs w:val="22"/>
        </w:rPr>
        <w:t>u</w:t>
      </w:r>
      <w:r w:rsidR="00BD0CF2" w:rsidRPr="00694A16">
        <w:rPr>
          <w:rFonts w:ascii="Arial Narrow" w:hAnsi="Arial Narrow"/>
          <w:color w:val="000000"/>
          <w:sz w:val="22"/>
          <w:szCs w:val="22"/>
        </w:rPr>
        <w:t>nit</w:t>
      </w:r>
      <w:r w:rsidR="00051681">
        <w:rPr>
          <w:rFonts w:ascii="Arial Narrow" w:hAnsi="Arial Narrow"/>
          <w:color w:val="000000"/>
          <w:sz w:val="22"/>
          <w:szCs w:val="22"/>
        </w:rPr>
        <w:t>,</w:t>
      </w:r>
      <w:r w:rsidR="007A2B9C">
        <w:rPr>
          <w:rFonts w:ascii="Arial Narrow" w:hAnsi="Arial Narrow"/>
          <w:color w:val="000000"/>
          <w:sz w:val="22"/>
          <w:szCs w:val="22"/>
        </w:rPr>
        <w:t xml:space="preserve"> Mockito,</w:t>
      </w:r>
      <w:r w:rsidR="00AF73C4" w:rsidRPr="00AF73C4">
        <w:rPr>
          <w:rFonts w:ascii="Arial Narrow" w:hAnsi="Arial Narrow"/>
          <w:color w:val="000000"/>
          <w:sz w:val="22"/>
          <w:szCs w:val="22"/>
        </w:rPr>
        <w:t xml:space="preserve"> </w:t>
      </w:r>
      <w:r w:rsidR="00AF73C4">
        <w:rPr>
          <w:rFonts w:ascii="Arial Narrow" w:hAnsi="Arial Narrow"/>
          <w:color w:val="000000"/>
          <w:sz w:val="22"/>
          <w:szCs w:val="22"/>
        </w:rPr>
        <w:t>SonarQube,</w:t>
      </w:r>
      <w:r w:rsidR="00AA7484" w:rsidRPr="00AA7484">
        <w:rPr>
          <w:rFonts w:ascii="Arial Narrow" w:hAnsi="Arial Narrow"/>
          <w:color w:val="000000"/>
          <w:sz w:val="22"/>
          <w:szCs w:val="22"/>
        </w:rPr>
        <w:t xml:space="preserve"> </w:t>
      </w:r>
      <w:r w:rsidR="00AA7484">
        <w:rPr>
          <w:rFonts w:ascii="Arial Narrow" w:hAnsi="Arial Narrow"/>
          <w:color w:val="000000"/>
          <w:sz w:val="22"/>
          <w:szCs w:val="22"/>
        </w:rPr>
        <w:t>SoapUI</w:t>
      </w:r>
      <w:r w:rsidR="00574BFD">
        <w:rPr>
          <w:rFonts w:ascii="Arial Narrow" w:hAnsi="Arial Narrow"/>
          <w:color w:val="000000"/>
          <w:sz w:val="22"/>
          <w:szCs w:val="22"/>
        </w:rPr>
        <w:t xml:space="preserve"> </w:t>
      </w:r>
    </w:p>
    <w:p w14:paraId="5C8BA62D" w14:textId="77777777" w:rsidR="00051681" w:rsidRPr="00051681" w:rsidRDefault="001252AD" w:rsidP="00601D84">
      <w:pPr>
        <w:rPr>
          <w:rFonts w:ascii="Arial Narrow" w:hAnsi="Arial Narrow"/>
          <w:b/>
          <w:sz w:val="22"/>
          <w:szCs w:val="22"/>
        </w:rPr>
      </w:pPr>
      <w:r w:rsidRPr="00051681">
        <w:rPr>
          <w:rFonts w:ascii="Arial Narrow" w:hAnsi="Arial Narrow"/>
          <w:b/>
          <w:color w:val="000000"/>
          <w:sz w:val="22"/>
          <w:szCs w:val="22"/>
        </w:rPr>
        <w:t>Build Tool</w:t>
      </w:r>
      <w:r>
        <w:rPr>
          <w:rFonts w:ascii="Arial Narrow" w:hAnsi="Arial Narrow"/>
          <w:b/>
          <w:color w:val="000000"/>
          <w:sz w:val="22"/>
          <w:szCs w:val="22"/>
        </w:rPr>
        <w:tab/>
      </w:r>
      <w:r>
        <w:rPr>
          <w:rFonts w:ascii="Arial Narrow" w:hAnsi="Arial Narrow"/>
          <w:b/>
          <w:color w:val="000000"/>
          <w:sz w:val="22"/>
          <w:szCs w:val="22"/>
        </w:rPr>
        <w:tab/>
      </w:r>
      <w:r w:rsidR="002735B4">
        <w:rPr>
          <w:rFonts w:ascii="Arial Narrow" w:hAnsi="Arial Narrow"/>
          <w:b/>
          <w:color w:val="000000"/>
          <w:sz w:val="22"/>
          <w:szCs w:val="22"/>
        </w:rPr>
        <w:tab/>
      </w:r>
      <w:r w:rsidRPr="00051681">
        <w:rPr>
          <w:rFonts w:ascii="Arial Narrow" w:hAnsi="Arial Narrow"/>
          <w:color w:val="000000"/>
          <w:sz w:val="22"/>
          <w:szCs w:val="22"/>
        </w:rPr>
        <w:t>:</w:t>
      </w:r>
      <w:r>
        <w:rPr>
          <w:rFonts w:ascii="Arial Narrow" w:hAnsi="Arial Narrow"/>
          <w:color w:val="000000"/>
          <w:sz w:val="22"/>
          <w:szCs w:val="22"/>
        </w:rPr>
        <w:t xml:space="preserve">  </w:t>
      </w:r>
      <w:r w:rsidRPr="00DE0EA2">
        <w:rPr>
          <w:rFonts w:ascii="Arial Narrow" w:hAnsi="Arial Narrow"/>
          <w:color w:val="000000"/>
          <w:sz w:val="22"/>
          <w:szCs w:val="22"/>
        </w:rPr>
        <w:t>Maven</w:t>
      </w:r>
      <w:r w:rsidR="00A836FA">
        <w:rPr>
          <w:rFonts w:ascii="Arial Narrow" w:hAnsi="Arial Narrow"/>
          <w:color w:val="000000"/>
          <w:sz w:val="22"/>
          <w:szCs w:val="22"/>
        </w:rPr>
        <w:t xml:space="preserve">, </w:t>
      </w:r>
      <w:r w:rsidR="006C6CEF">
        <w:rPr>
          <w:rFonts w:ascii="Arial Narrow" w:hAnsi="Arial Narrow"/>
          <w:color w:val="000000"/>
          <w:sz w:val="22"/>
          <w:szCs w:val="22"/>
        </w:rPr>
        <w:t>Gradle</w:t>
      </w:r>
    </w:p>
    <w:p w14:paraId="7472E67C" w14:textId="77777777" w:rsidR="006F6405" w:rsidRPr="006F6405" w:rsidRDefault="001252AD" w:rsidP="00601D84">
      <w:pPr>
        <w:rPr>
          <w:rFonts w:ascii="Arial Narrow" w:hAnsi="Arial Narrow"/>
          <w:b/>
          <w:sz w:val="22"/>
          <w:szCs w:val="22"/>
        </w:rPr>
      </w:pPr>
      <w:r w:rsidRPr="006F6405">
        <w:rPr>
          <w:rFonts w:ascii="Arial Narrow" w:hAnsi="Arial Narrow"/>
          <w:b/>
          <w:bCs/>
          <w:sz w:val="22"/>
          <w:szCs w:val="22"/>
        </w:rPr>
        <w:t>Data Modeling Tools</w:t>
      </w:r>
      <w:r>
        <w:rPr>
          <w:rFonts w:ascii="Arial Narrow" w:hAnsi="Arial Narrow"/>
          <w:b/>
          <w:bCs/>
          <w:sz w:val="22"/>
          <w:szCs w:val="22"/>
        </w:rPr>
        <w:tab/>
      </w:r>
      <w:r w:rsidR="006F3064">
        <w:rPr>
          <w:rFonts w:ascii="Arial Narrow" w:hAnsi="Arial Narrow"/>
          <w:b/>
          <w:bCs/>
          <w:sz w:val="22"/>
          <w:szCs w:val="22"/>
        </w:rPr>
        <w:tab/>
      </w:r>
      <w:r w:rsidRPr="00EE74B9">
        <w:rPr>
          <w:rFonts w:ascii="Arial Narrow" w:hAnsi="Arial Narrow"/>
          <w:bCs/>
          <w:sz w:val="22"/>
          <w:szCs w:val="22"/>
        </w:rPr>
        <w:t>:</w:t>
      </w:r>
      <w:r w:rsidR="0025644A">
        <w:rPr>
          <w:rFonts w:ascii="Arial Narrow" w:hAnsi="Arial Narrow"/>
          <w:bCs/>
          <w:sz w:val="22"/>
          <w:szCs w:val="22"/>
        </w:rPr>
        <w:t xml:space="preserve">  </w:t>
      </w:r>
      <w:r w:rsidR="00DA455A" w:rsidRPr="00DA455A">
        <w:rPr>
          <w:rFonts w:ascii="Arial Narrow" w:hAnsi="Arial Narrow"/>
          <w:sz w:val="22"/>
          <w:szCs w:val="22"/>
        </w:rPr>
        <w:t>Rational Rose,</w:t>
      </w:r>
      <w:r w:rsidR="00420D44">
        <w:rPr>
          <w:rFonts w:ascii="Arial Narrow" w:hAnsi="Arial Narrow"/>
          <w:sz w:val="22"/>
          <w:szCs w:val="22"/>
        </w:rPr>
        <w:t xml:space="preserve"> </w:t>
      </w:r>
      <w:proofErr w:type="spellStart"/>
      <w:r w:rsidRPr="006F6405">
        <w:rPr>
          <w:rFonts w:ascii="Arial Narrow" w:hAnsi="Arial Narrow"/>
          <w:sz w:val="22"/>
          <w:szCs w:val="22"/>
        </w:rPr>
        <w:t>TogetherJ</w:t>
      </w:r>
      <w:proofErr w:type="spellEnd"/>
      <w:r w:rsidR="000A62EC">
        <w:rPr>
          <w:rFonts w:ascii="Arial Narrow" w:hAnsi="Arial Narrow"/>
          <w:sz w:val="22"/>
          <w:szCs w:val="22"/>
        </w:rPr>
        <w:t xml:space="preserve">, </w:t>
      </w:r>
      <w:proofErr w:type="spellStart"/>
      <w:r w:rsidR="000A62EC">
        <w:rPr>
          <w:rFonts w:ascii="Arial Narrow" w:hAnsi="Arial Narrow"/>
          <w:sz w:val="22"/>
          <w:szCs w:val="22"/>
        </w:rPr>
        <w:t>ArgoUML</w:t>
      </w:r>
      <w:proofErr w:type="spellEnd"/>
    </w:p>
    <w:p w14:paraId="77011097" w14:textId="77777777" w:rsidR="00AA08B2" w:rsidRPr="00DE0EA2" w:rsidRDefault="001252AD" w:rsidP="00601D84">
      <w:pPr>
        <w:rPr>
          <w:rFonts w:ascii="Arial Narrow" w:hAnsi="Arial Narrow"/>
          <w:sz w:val="22"/>
          <w:szCs w:val="22"/>
        </w:rPr>
      </w:pPr>
      <w:r w:rsidRPr="00DE0EA2">
        <w:rPr>
          <w:rFonts w:ascii="Arial Narrow" w:hAnsi="Arial Narrow"/>
          <w:b/>
          <w:sz w:val="22"/>
          <w:szCs w:val="22"/>
        </w:rPr>
        <w:t>Databases</w:t>
      </w:r>
      <w:r w:rsidRPr="00DE0EA2">
        <w:rPr>
          <w:rFonts w:ascii="Arial Narrow" w:hAnsi="Arial Narrow"/>
          <w:sz w:val="22"/>
          <w:szCs w:val="22"/>
        </w:rPr>
        <w:tab/>
      </w:r>
      <w:r w:rsidRPr="00DE0EA2">
        <w:rPr>
          <w:rFonts w:ascii="Arial Narrow" w:hAnsi="Arial Narrow"/>
          <w:sz w:val="22"/>
          <w:szCs w:val="22"/>
        </w:rPr>
        <w:tab/>
      </w:r>
      <w:r w:rsidR="006F3064">
        <w:rPr>
          <w:rFonts w:ascii="Arial Narrow" w:hAnsi="Arial Narrow"/>
          <w:sz w:val="22"/>
          <w:szCs w:val="22"/>
        </w:rPr>
        <w:tab/>
      </w:r>
      <w:r w:rsidRPr="00DE0EA2">
        <w:rPr>
          <w:rFonts w:ascii="Arial Narrow" w:hAnsi="Arial Narrow"/>
          <w:sz w:val="22"/>
          <w:szCs w:val="22"/>
        </w:rPr>
        <w:t>:  Oracle</w:t>
      </w:r>
      <w:r w:rsidR="005319C1" w:rsidRPr="00DE0EA2">
        <w:rPr>
          <w:rFonts w:ascii="Arial Narrow" w:hAnsi="Arial Narrow"/>
          <w:sz w:val="22"/>
          <w:szCs w:val="22"/>
        </w:rPr>
        <w:t>, H2</w:t>
      </w:r>
      <w:r w:rsidR="00522CAF">
        <w:rPr>
          <w:rFonts w:ascii="Arial Narrow" w:hAnsi="Arial Narrow"/>
          <w:sz w:val="22"/>
          <w:szCs w:val="22"/>
        </w:rPr>
        <w:t xml:space="preserve"> </w:t>
      </w:r>
      <w:r w:rsidR="005319C1" w:rsidRPr="00DE0EA2">
        <w:rPr>
          <w:rFonts w:ascii="Arial Narrow" w:hAnsi="Arial Narrow"/>
          <w:sz w:val="22"/>
          <w:szCs w:val="22"/>
        </w:rPr>
        <w:t>DB</w:t>
      </w:r>
      <w:r w:rsidR="009A7948">
        <w:rPr>
          <w:rFonts w:ascii="Arial Narrow" w:hAnsi="Arial Narrow"/>
          <w:sz w:val="22"/>
          <w:szCs w:val="22"/>
        </w:rPr>
        <w:t xml:space="preserve">, </w:t>
      </w:r>
      <w:proofErr w:type="spellStart"/>
      <w:r w:rsidR="009A7948">
        <w:rPr>
          <w:rFonts w:ascii="Arial Narrow" w:hAnsi="Arial Narrow"/>
          <w:sz w:val="22"/>
          <w:szCs w:val="22"/>
        </w:rPr>
        <w:t>MySql</w:t>
      </w:r>
      <w:proofErr w:type="spellEnd"/>
      <w:r w:rsidR="0003620E">
        <w:rPr>
          <w:rFonts w:ascii="Arial Narrow" w:hAnsi="Arial Narrow"/>
          <w:sz w:val="22"/>
          <w:szCs w:val="22"/>
        </w:rPr>
        <w:t>, DB2</w:t>
      </w:r>
      <w:r w:rsidR="005937A4">
        <w:rPr>
          <w:rFonts w:ascii="Arial Narrow" w:hAnsi="Arial Narrow"/>
          <w:sz w:val="22"/>
          <w:szCs w:val="22"/>
        </w:rPr>
        <w:t xml:space="preserve">, </w:t>
      </w:r>
      <w:r w:rsidR="00CE4F89" w:rsidRPr="00CE4F89">
        <w:rPr>
          <w:rFonts w:ascii="Arial Narrow" w:hAnsi="Arial Narrow"/>
          <w:sz w:val="22"/>
          <w:szCs w:val="22"/>
        </w:rPr>
        <w:t>MongoDB</w:t>
      </w:r>
    </w:p>
    <w:p w14:paraId="7EE66045" w14:textId="77777777" w:rsidR="00C4601F" w:rsidRDefault="001252AD" w:rsidP="00601D84">
      <w:pPr>
        <w:pStyle w:val="DefaultText"/>
        <w:tabs>
          <w:tab w:val="left" w:pos="720"/>
          <w:tab w:val="left" w:pos="1440"/>
          <w:tab w:val="left" w:pos="2160"/>
          <w:tab w:val="left" w:pos="2880"/>
          <w:tab w:val="left" w:pos="3600"/>
          <w:tab w:val="left" w:pos="4320"/>
          <w:tab w:val="left" w:pos="5040"/>
          <w:tab w:val="left" w:pos="5760"/>
          <w:tab w:val="left" w:pos="6480"/>
          <w:tab w:val="left" w:pos="7065"/>
        </w:tabs>
        <w:rPr>
          <w:rFonts w:ascii="Arial Narrow" w:hAnsi="Arial Narrow"/>
          <w:sz w:val="22"/>
          <w:szCs w:val="22"/>
        </w:rPr>
      </w:pPr>
      <w:r w:rsidRPr="00DE0EA2">
        <w:rPr>
          <w:rFonts w:ascii="Arial Narrow" w:hAnsi="Arial Narrow"/>
          <w:b/>
          <w:sz w:val="22"/>
          <w:szCs w:val="22"/>
          <w:lang w:val="en-US"/>
        </w:rPr>
        <w:t>Application Server</w:t>
      </w:r>
      <w:r w:rsidRPr="00DE0EA2">
        <w:rPr>
          <w:rFonts w:ascii="Arial Narrow" w:hAnsi="Arial Narrow"/>
          <w:sz w:val="22"/>
          <w:szCs w:val="22"/>
          <w:lang w:val="en-US"/>
        </w:rPr>
        <w:tab/>
      </w:r>
      <w:r w:rsidR="006F3064">
        <w:rPr>
          <w:rFonts w:ascii="Arial Narrow" w:hAnsi="Arial Narrow"/>
          <w:sz w:val="22"/>
          <w:szCs w:val="22"/>
          <w:lang w:val="en-US"/>
        </w:rPr>
        <w:tab/>
      </w:r>
      <w:r w:rsidRPr="00DE0EA2">
        <w:rPr>
          <w:rFonts w:ascii="Arial Narrow" w:hAnsi="Arial Narrow"/>
          <w:sz w:val="22"/>
          <w:szCs w:val="22"/>
          <w:lang w:val="en-US"/>
        </w:rPr>
        <w:t xml:space="preserve">:  </w:t>
      </w:r>
      <w:r w:rsidR="00893D5C" w:rsidRPr="00893D5C">
        <w:rPr>
          <w:rFonts w:ascii="Arial Narrow" w:hAnsi="Arial Narrow"/>
          <w:sz w:val="22"/>
          <w:szCs w:val="22"/>
        </w:rPr>
        <w:t xml:space="preserve">BEA </w:t>
      </w:r>
      <w:proofErr w:type="spellStart"/>
      <w:r w:rsidR="00893D5C" w:rsidRPr="00893D5C">
        <w:rPr>
          <w:rFonts w:ascii="Arial Narrow" w:hAnsi="Arial Narrow"/>
          <w:sz w:val="22"/>
          <w:szCs w:val="22"/>
        </w:rPr>
        <w:t>Weblogic</w:t>
      </w:r>
      <w:proofErr w:type="spellEnd"/>
      <w:r w:rsidR="00893D5C" w:rsidRPr="00893D5C">
        <w:rPr>
          <w:rFonts w:ascii="Arial Narrow" w:hAnsi="Arial Narrow"/>
          <w:sz w:val="22"/>
          <w:szCs w:val="22"/>
        </w:rPr>
        <w:t xml:space="preserve">, </w:t>
      </w:r>
      <w:proofErr w:type="spellStart"/>
      <w:r w:rsidR="00117739">
        <w:rPr>
          <w:rFonts w:ascii="Arial Narrow" w:hAnsi="Arial Narrow"/>
          <w:sz w:val="22"/>
          <w:szCs w:val="22"/>
        </w:rPr>
        <w:t>Websphere</w:t>
      </w:r>
      <w:proofErr w:type="spellEnd"/>
      <w:r w:rsidR="00117739">
        <w:rPr>
          <w:rFonts w:ascii="Arial Narrow" w:hAnsi="Arial Narrow"/>
          <w:sz w:val="22"/>
          <w:szCs w:val="22"/>
        </w:rPr>
        <w:t xml:space="preserve">, </w:t>
      </w:r>
      <w:r w:rsidR="00893D5C" w:rsidRPr="00893D5C">
        <w:rPr>
          <w:rFonts w:ascii="Arial Narrow" w:hAnsi="Arial Narrow"/>
          <w:sz w:val="22"/>
          <w:szCs w:val="22"/>
        </w:rPr>
        <w:t>JBoss, Tomcat</w:t>
      </w:r>
    </w:p>
    <w:p w14:paraId="67083B2A" w14:textId="77777777" w:rsidR="00AA08B2" w:rsidRPr="00893D5C" w:rsidRDefault="001252AD" w:rsidP="00601D84">
      <w:pPr>
        <w:pStyle w:val="DefaultText"/>
        <w:tabs>
          <w:tab w:val="left" w:pos="720"/>
          <w:tab w:val="left" w:pos="1440"/>
          <w:tab w:val="left" w:pos="2160"/>
          <w:tab w:val="left" w:pos="2880"/>
          <w:tab w:val="left" w:pos="3600"/>
          <w:tab w:val="left" w:pos="4320"/>
          <w:tab w:val="left" w:pos="5040"/>
          <w:tab w:val="left" w:pos="5760"/>
          <w:tab w:val="left" w:pos="6480"/>
          <w:tab w:val="left" w:pos="7065"/>
        </w:tabs>
        <w:rPr>
          <w:rFonts w:ascii="Arial Narrow" w:hAnsi="Arial Narrow"/>
          <w:sz w:val="22"/>
          <w:szCs w:val="22"/>
          <w:lang w:val="en-US"/>
        </w:rPr>
      </w:pPr>
      <w:r>
        <w:rPr>
          <w:rFonts w:ascii="Arial Narrow" w:hAnsi="Arial Narrow"/>
          <w:b/>
          <w:sz w:val="22"/>
          <w:szCs w:val="22"/>
          <w:lang w:val="en-US"/>
        </w:rPr>
        <w:t>Web</w:t>
      </w:r>
      <w:r w:rsidRPr="00DE0EA2">
        <w:rPr>
          <w:rFonts w:ascii="Arial Narrow" w:hAnsi="Arial Narrow"/>
          <w:b/>
          <w:sz w:val="22"/>
          <w:szCs w:val="22"/>
          <w:lang w:val="en-US"/>
        </w:rPr>
        <w:t xml:space="preserve"> Server</w:t>
      </w:r>
      <w:r w:rsidRPr="00DE0EA2">
        <w:rPr>
          <w:rFonts w:ascii="Arial Narrow" w:hAnsi="Arial Narrow"/>
          <w:sz w:val="22"/>
          <w:szCs w:val="22"/>
          <w:lang w:val="en-US"/>
        </w:rPr>
        <w:tab/>
      </w:r>
      <w:r>
        <w:rPr>
          <w:rFonts w:ascii="Arial Narrow" w:hAnsi="Arial Narrow"/>
          <w:sz w:val="22"/>
          <w:szCs w:val="22"/>
          <w:lang w:val="en-US"/>
        </w:rPr>
        <w:tab/>
      </w:r>
      <w:r>
        <w:rPr>
          <w:rFonts w:ascii="Arial Narrow" w:hAnsi="Arial Narrow"/>
          <w:sz w:val="22"/>
          <w:szCs w:val="22"/>
          <w:lang w:val="en-US"/>
        </w:rPr>
        <w:tab/>
      </w:r>
      <w:r w:rsidRPr="00DE0EA2">
        <w:rPr>
          <w:rFonts w:ascii="Arial Narrow" w:hAnsi="Arial Narrow"/>
          <w:sz w:val="22"/>
          <w:szCs w:val="22"/>
          <w:lang w:val="en-US"/>
        </w:rPr>
        <w:t xml:space="preserve">:  </w:t>
      </w:r>
      <w:r>
        <w:rPr>
          <w:rFonts w:ascii="Arial Narrow" w:hAnsi="Arial Narrow"/>
          <w:sz w:val="22"/>
          <w:szCs w:val="22"/>
        </w:rPr>
        <w:t>IBM HTTP Server</w:t>
      </w:r>
      <w:r w:rsidR="00987C3C">
        <w:rPr>
          <w:rFonts w:ascii="Arial Narrow" w:hAnsi="Arial Narrow"/>
          <w:sz w:val="22"/>
          <w:szCs w:val="22"/>
        </w:rPr>
        <w:t xml:space="preserve">, Apache </w:t>
      </w:r>
      <w:r w:rsidR="00A16A0B">
        <w:rPr>
          <w:rFonts w:ascii="Arial Narrow" w:hAnsi="Arial Narrow"/>
          <w:sz w:val="22"/>
          <w:szCs w:val="22"/>
        </w:rPr>
        <w:t>HTTP Server</w:t>
      </w:r>
      <w:r>
        <w:rPr>
          <w:rFonts w:ascii="Arial Narrow" w:hAnsi="Arial Narrow"/>
          <w:sz w:val="22"/>
          <w:szCs w:val="22"/>
        </w:rPr>
        <w:tab/>
      </w:r>
    </w:p>
    <w:p w14:paraId="41D29D17" w14:textId="046BE204" w:rsidR="00AA08B2" w:rsidRDefault="001252AD" w:rsidP="00601D84">
      <w:pPr>
        <w:rPr>
          <w:rFonts w:ascii="Arial Narrow" w:hAnsi="Arial Narrow"/>
          <w:color w:val="000000"/>
          <w:spacing w:val="4"/>
          <w:sz w:val="22"/>
          <w:szCs w:val="22"/>
        </w:rPr>
      </w:pPr>
      <w:r w:rsidRPr="00DE0EA2">
        <w:rPr>
          <w:rFonts w:ascii="Arial Narrow" w:hAnsi="Arial Narrow"/>
          <w:b/>
          <w:sz w:val="22"/>
          <w:szCs w:val="22"/>
        </w:rPr>
        <w:t>IDE</w:t>
      </w:r>
      <w:r w:rsidRPr="00DE0EA2">
        <w:rPr>
          <w:rFonts w:ascii="Arial Narrow" w:hAnsi="Arial Narrow"/>
          <w:sz w:val="22"/>
          <w:szCs w:val="22"/>
        </w:rPr>
        <w:tab/>
      </w:r>
      <w:r w:rsidRPr="00DE0EA2">
        <w:rPr>
          <w:rFonts w:ascii="Arial Narrow" w:hAnsi="Arial Narrow"/>
          <w:sz w:val="22"/>
          <w:szCs w:val="22"/>
        </w:rPr>
        <w:tab/>
      </w:r>
      <w:r w:rsidRPr="00DE0EA2">
        <w:rPr>
          <w:rFonts w:ascii="Arial Narrow" w:hAnsi="Arial Narrow"/>
          <w:sz w:val="22"/>
          <w:szCs w:val="22"/>
        </w:rPr>
        <w:tab/>
      </w:r>
      <w:r w:rsidR="006F3064">
        <w:rPr>
          <w:rFonts w:ascii="Arial Narrow" w:hAnsi="Arial Narrow"/>
          <w:sz w:val="22"/>
          <w:szCs w:val="22"/>
        </w:rPr>
        <w:tab/>
      </w:r>
      <w:r w:rsidRPr="00DE0EA2">
        <w:rPr>
          <w:rFonts w:ascii="Arial Narrow" w:hAnsi="Arial Narrow"/>
          <w:sz w:val="22"/>
          <w:szCs w:val="22"/>
        </w:rPr>
        <w:t xml:space="preserve">:  Eclipse, </w:t>
      </w:r>
      <w:r w:rsidRPr="00DE0EA2">
        <w:rPr>
          <w:rFonts w:ascii="Arial Narrow" w:hAnsi="Arial Narrow"/>
          <w:color w:val="000000"/>
          <w:spacing w:val="4"/>
          <w:sz w:val="22"/>
          <w:szCs w:val="22"/>
        </w:rPr>
        <w:t>IntelliJ IDEA</w:t>
      </w:r>
      <w:r w:rsidR="00F5124B">
        <w:rPr>
          <w:rFonts w:ascii="Arial Narrow" w:hAnsi="Arial Narrow"/>
          <w:color w:val="000000"/>
          <w:spacing w:val="4"/>
          <w:sz w:val="22"/>
          <w:szCs w:val="22"/>
        </w:rPr>
        <w:t>,</w:t>
      </w:r>
      <w:r w:rsidR="00420D44">
        <w:rPr>
          <w:rFonts w:ascii="Arial Narrow" w:hAnsi="Arial Narrow"/>
          <w:color w:val="000000"/>
          <w:spacing w:val="4"/>
          <w:sz w:val="22"/>
          <w:szCs w:val="22"/>
        </w:rPr>
        <w:t xml:space="preserve"> </w:t>
      </w:r>
      <w:r w:rsidR="005509E8" w:rsidRPr="00F5124B">
        <w:rPr>
          <w:rFonts w:ascii="Arial Narrow" w:hAnsi="Arial Narrow"/>
          <w:color w:val="000000"/>
          <w:spacing w:val="4"/>
          <w:sz w:val="22"/>
          <w:szCs w:val="22"/>
        </w:rPr>
        <w:t>JDeveloper</w:t>
      </w:r>
      <w:r w:rsidR="00F5124B" w:rsidRPr="00F5124B">
        <w:rPr>
          <w:rFonts w:ascii="Arial Narrow" w:hAnsi="Arial Narrow"/>
          <w:color w:val="000000"/>
          <w:spacing w:val="4"/>
          <w:sz w:val="22"/>
          <w:szCs w:val="22"/>
        </w:rPr>
        <w:t>, NetBeans</w:t>
      </w:r>
      <w:r w:rsidR="00117739">
        <w:rPr>
          <w:rFonts w:ascii="Arial Narrow" w:hAnsi="Arial Narrow"/>
          <w:color w:val="000000"/>
          <w:spacing w:val="4"/>
          <w:sz w:val="22"/>
          <w:szCs w:val="22"/>
        </w:rPr>
        <w:t>, WASAD</w:t>
      </w:r>
      <w:r w:rsidR="005E1C4D">
        <w:rPr>
          <w:rFonts w:ascii="Arial Narrow" w:hAnsi="Arial Narrow"/>
          <w:color w:val="000000"/>
          <w:spacing w:val="4"/>
          <w:sz w:val="22"/>
          <w:szCs w:val="22"/>
        </w:rPr>
        <w:t>, VSC</w:t>
      </w:r>
    </w:p>
    <w:p w14:paraId="47E1453C" w14:textId="77777777" w:rsidR="00283003" w:rsidRDefault="001252AD" w:rsidP="00601D84">
      <w:pPr>
        <w:rPr>
          <w:rFonts w:ascii="Arial Narrow" w:hAnsi="Arial Narrow"/>
          <w:color w:val="000000"/>
          <w:spacing w:val="4"/>
          <w:sz w:val="22"/>
          <w:szCs w:val="22"/>
        </w:rPr>
      </w:pPr>
      <w:r w:rsidRPr="00283003">
        <w:rPr>
          <w:rFonts w:ascii="Arial Narrow" w:hAnsi="Arial Narrow"/>
          <w:b/>
          <w:color w:val="000000"/>
          <w:spacing w:val="4"/>
          <w:sz w:val="22"/>
          <w:szCs w:val="22"/>
        </w:rPr>
        <w:t>Cloud Environment</w:t>
      </w:r>
      <w:r>
        <w:rPr>
          <w:rFonts w:ascii="Arial Narrow" w:hAnsi="Arial Narrow"/>
          <w:b/>
          <w:color w:val="000000"/>
          <w:spacing w:val="4"/>
          <w:sz w:val="22"/>
          <w:szCs w:val="22"/>
        </w:rPr>
        <w:tab/>
      </w:r>
      <w:r>
        <w:rPr>
          <w:rFonts w:ascii="Arial Narrow" w:hAnsi="Arial Narrow"/>
          <w:b/>
          <w:color w:val="000000"/>
          <w:spacing w:val="4"/>
          <w:sz w:val="22"/>
          <w:szCs w:val="22"/>
        </w:rPr>
        <w:tab/>
      </w:r>
      <w:r w:rsidRPr="005F6D87">
        <w:rPr>
          <w:rFonts w:ascii="Arial Narrow" w:hAnsi="Arial Narrow"/>
          <w:bCs/>
          <w:color w:val="000000"/>
          <w:spacing w:val="4"/>
          <w:sz w:val="22"/>
          <w:szCs w:val="22"/>
        </w:rPr>
        <w:t>:</w:t>
      </w:r>
      <w:r>
        <w:rPr>
          <w:rFonts w:ascii="Arial Narrow" w:hAnsi="Arial Narrow"/>
          <w:b/>
          <w:color w:val="000000"/>
          <w:spacing w:val="4"/>
          <w:sz w:val="22"/>
          <w:szCs w:val="22"/>
        </w:rPr>
        <w:t xml:space="preserve"> </w:t>
      </w:r>
      <w:r w:rsidR="00CA1963">
        <w:rPr>
          <w:rFonts w:ascii="Arial Narrow" w:hAnsi="Arial Narrow"/>
          <w:b/>
          <w:color w:val="000000"/>
          <w:spacing w:val="4"/>
          <w:sz w:val="22"/>
          <w:szCs w:val="22"/>
        </w:rPr>
        <w:t xml:space="preserve"> </w:t>
      </w:r>
      <w:r w:rsidR="00C43620">
        <w:rPr>
          <w:rFonts w:ascii="Arial Narrow" w:hAnsi="Arial Narrow"/>
          <w:color w:val="000000"/>
          <w:spacing w:val="4"/>
          <w:sz w:val="22"/>
          <w:szCs w:val="22"/>
        </w:rPr>
        <w:t>AWS,</w:t>
      </w:r>
      <w:r w:rsidR="00C43620" w:rsidRPr="00667B26">
        <w:rPr>
          <w:rFonts w:ascii="Arial Narrow" w:hAnsi="Arial Narrow"/>
          <w:color w:val="000000"/>
          <w:spacing w:val="4"/>
          <w:sz w:val="22"/>
          <w:szCs w:val="22"/>
        </w:rPr>
        <w:t xml:space="preserve"> </w:t>
      </w:r>
      <w:r w:rsidRPr="00667B26">
        <w:rPr>
          <w:rFonts w:ascii="Arial Narrow" w:hAnsi="Arial Narrow"/>
          <w:color w:val="000000"/>
          <w:spacing w:val="4"/>
          <w:sz w:val="22"/>
          <w:szCs w:val="22"/>
        </w:rPr>
        <w:t>PCF</w:t>
      </w:r>
      <w:r w:rsidR="00A0075A">
        <w:rPr>
          <w:rFonts w:ascii="Arial Narrow" w:hAnsi="Arial Narrow"/>
          <w:color w:val="000000"/>
          <w:spacing w:val="4"/>
          <w:sz w:val="22"/>
          <w:szCs w:val="22"/>
        </w:rPr>
        <w:t>,</w:t>
      </w:r>
      <w:r w:rsidR="0059058F">
        <w:rPr>
          <w:rFonts w:ascii="Arial Narrow" w:hAnsi="Arial Narrow"/>
          <w:color w:val="000000"/>
          <w:spacing w:val="4"/>
          <w:sz w:val="22"/>
          <w:szCs w:val="22"/>
        </w:rPr>
        <w:t xml:space="preserve"> </w:t>
      </w:r>
      <w:r w:rsidR="00A5345D">
        <w:rPr>
          <w:rFonts w:ascii="Arial Narrow" w:hAnsi="Arial Narrow"/>
          <w:color w:val="000000"/>
          <w:spacing w:val="4"/>
          <w:sz w:val="22"/>
          <w:szCs w:val="22"/>
        </w:rPr>
        <w:t>VMware</w:t>
      </w:r>
    </w:p>
    <w:p w14:paraId="2829EC62" w14:textId="77777777" w:rsidR="00AA08B2" w:rsidRDefault="001252AD" w:rsidP="00601D84">
      <w:pPr>
        <w:rPr>
          <w:rFonts w:ascii="Arial Narrow" w:hAnsi="Arial Narrow"/>
          <w:sz w:val="22"/>
          <w:szCs w:val="22"/>
        </w:rPr>
      </w:pPr>
      <w:r w:rsidRPr="00DE0EA2">
        <w:rPr>
          <w:rFonts w:ascii="Arial Narrow" w:hAnsi="Arial Narrow"/>
          <w:b/>
          <w:sz w:val="22"/>
          <w:szCs w:val="22"/>
        </w:rPr>
        <w:t>Platform</w:t>
      </w:r>
      <w:r w:rsidRPr="00DE0EA2">
        <w:rPr>
          <w:rFonts w:ascii="Arial Narrow" w:hAnsi="Arial Narrow"/>
          <w:b/>
          <w:sz w:val="22"/>
          <w:szCs w:val="22"/>
        </w:rPr>
        <w:tab/>
      </w:r>
      <w:r w:rsidRPr="00DE0EA2">
        <w:rPr>
          <w:rFonts w:ascii="Arial Narrow" w:hAnsi="Arial Narrow"/>
          <w:sz w:val="22"/>
          <w:szCs w:val="22"/>
        </w:rPr>
        <w:tab/>
      </w:r>
      <w:r w:rsidR="006F3064">
        <w:rPr>
          <w:rFonts w:ascii="Arial Narrow" w:hAnsi="Arial Narrow"/>
          <w:sz w:val="22"/>
          <w:szCs w:val="22"/>
        </w:rPr>
        <w:tab/>
      </w:r>
      <w:r w:rsidRPr="00DE0EA2">
        <w:rPr>
          <w:rFonts w:ascii="Arial Narrow" w:hAnsi="Arial Narrow"/>
          <w:sz w:val="22"/>
          <w:szCs w:val="22"/>
        </w:rPr>
        <w:t xml:space="preserve">:  </w:t>
      </w:r>
      <w:r w:rsidR="009C156E" w:rsidRPr="002C4635">
        <w:rPr>
          <w:rFonts w:ascii="Arial Narrow" w:hAnsi="Arial Narrow"/>
          <w:bCs/>
          <w:sz w:val="22"/>
          <w:szCs w:val="22"/>
        </w:rPr>
        <w:t>Linux</w:t>
      </w:r>
      <w:r w:rsidR="00117739">
        <w:rPr>
          <w:rFonts w:ascii="Arial Narrow" w:hAnsi="Arial Narrow"/>
          <w:sz w:val="22"/>
          <w:szCs w:val="22"/>
        </w:rPr>
        <w:t xml:space="preserve">, </w:t>
      </w:r>
      <w:r w:rsidRPr="00DE0EA2">
        <w:rPr>
          <w:rFonts w:ascii="Arial Narrow" w:hAnsi="Arial Narrow"/>
          <w:sz w:val="22"/>
          <w:szCs w:val="22"/>
        </w:rPr>
        <w:t xml:space="preserve">Windows </w:t>
      </w:r>
    </w:p>
    <w:p w14:paraId="6B5E406B" w14:textId="77777777" w:rsidR="00770A5F" w:rsidRDefault="00770A5F" w:rsidP="008C5807">
      <w:pPr>
        <w:rPr>
          <w:rFonts w:ascii="Arial Narrow" w:hAnsi="Arial Narrow"/>
          <w:b/>
          <w:bCs/>
        </w:rPr>
      </w:pPr>
    </w:p>
    <w:p w14:paraId="19DA3A64" w14:textId="77777777" w:rsidR="009E396A" w:rsidRDefault="001252AD" w:rsidP="008C5807">
      <w:pPr>
        <w:rPr>
          <w:rFonts w:ascii="Arial Narrow" w:hAnsi="Arial Narrow"/>
          <w:b/>
          <w:bCs/>
        </w:rPr>
      </w:pPr>
      <w:r>
        <w:rPr>
          <w:rFonts w:ascii="Arial Narrow" w:hAnsi="Arial Narrow"/>
          <w:b/>
          <w:bCs/>
        </w:rPr>
        <w:t>PROJECT EXPERIENCE</w:t>
      </w:r>
    </w:p>
    <w:p w14:paraId="63FEC8FF" w14:textId="77777777" w:rsidR="00E57B34" w:rsidRDefault="00E57B34" w:rsidP="008C5807">
      <w:pPr>
        <w:rPr>
          <w:rFonts w:ascii="Arial Narrow" w:hAnsi="Arial Narrow"/>
          <w:b/>
          <w:bCs/>
        </w:rPr>
      </w:pPr>
    </w:p>
    <w:p w14:paraId="4071C118" w14:textId="77777777" w:rsidR="00E57B34" w:rsidRDefault="001252AD" w:rsidP="00E57B34">
      <w:pPr>
        <w:jc w:val="both"/>
        <w:rPr>
          <w:rFonts w:ascii="Arial Narrow" w:hAnsi="Arial Narrow"/>
          <w:b/>
          <w:bCs/>
          <w:sz w:val="22"/>
          <w:szCs w:val="22"/>
        </w:rPr>
      </w:pPr>
      <w:r w:rsidRPr="00171003">
        <w:rPr>
          <w:rFonts w:ascii="Arial Narrow" w:hAnsi="Arial Narrow"/>
          <w:b/>
          <w:bCs/>
          <w:sz w:val="22"/>
          <w:szCs w:val="22"/>
        </w:rPr>
        <w:t>Project</w:t>
      </w:r>
      <w:r>
        <w:rPr>
          <w:rFonts w:ascii="Arial Narrow" w:hAnsi="Arial Narrow"/>
          <w:b/>
          <w:bCs/>
          <w:sz w:val="22"/>
          <w:szCs w:val="22"/>
        </w:rPr>
        <w:tab/>
      </w:r>
      <w:r>
        <w:rPr>
          <w:rFonts w:ascii="Arial Narrow" w:hAnsi="Arial Narrow"/>
          <w:b/>
          <w:bCs/>
          <w:i/>
          <w:iCs/>
          <w:sz w:val="22"/>
          <w:szCs w:val="22"/>
        </w:rPr>
        <w:tab/>
      </w:r>
      <w:r w:rsidRPr="003C4A00">
        <w:rPr>
          <w:rFonts w:ascii="Arial Narrow" w:hAnsi="Arial Narrow"/>
          <w:bCs/>
          <w:sz w:val="22"/>
          <w:szCs w:val="22"/>
        </w:rPr>
        <w:t>:</w:t>
      </w:r>
      <w:r w:rsidRPr="00171003">
        <w:rPr>
          <w:rFonts w:ascii="Arial Narrow" w:hAnsi="Arial Narrow"/>
          <w:b/>
          <w:bCs/>
          <w:sz w:val="22"/>
          <w:szCs w:val="22"/>
        </w:rPr>
        <w:t xml:space="preserve"> </w:t>
      </w:r>
      <w:r w:rsidR="00F65C4A">
        <w:rPr>
          <w:rFonts w:ascii="Arial Narrow" w:hAnsi="Arial Narrow"/>
          <w:b/>
          <w:bCs/>
          <w:sz w:val="22"/>
          <w:szCs w:val="22"/>
        </w:rPr>
        <w:t>OGMF</w:t>
      </w:r>
      <w:r w:rsidR="00B13110">
        <w:rPr>
          <w:rFonts w:ascii="Arial Narrow" w:hAnsi="Arial Narrow"/>
          <w:b/>
          <w:bCs/>
          <w:sz w:val="22"/>
          <w:szCs w:val="22"/>
        </w:rPr>
        <w:t xml:space="preserve"> </w:t>
      </w:r>
      <w:r w:rsidR="00B13110">
        <w:rPr>
          <w:rFonts w:ascii="Arial Narrow" w:hAnsi="Arial Narrow"/>
          <w:sz w:val="22"/>
          <w:szCs w:val="22"/>
        </w:rPr>
        <w:t>(Order Generation for Material Forecast)</w:t>
      </w:r>
    </w:p>
    <w:p w14:paraId="6709831E" w14:textId="77777777" w:rsidR="00E57B34" w:rsidRPr="00171003" w:rsidRDefault="001252AD" w:rsidP="00E57B34">
      <w:pPr>
        <w:jc w:val="both"/>
        <w:rPr>
          <w:rFonts w:ascii="Arial Narrow" w:hAnsi="Arial Narrow"/>
          <w:b/>
          <w:bCs/>
          <w:sz w:val="22"/>
          <w:szCs w:val="22"/>
        </w:rPr>
      </w:pPr>
      <w:r>
        <w:rPr>
          <w:rFonts w:ascii="Arial Narrow" w:hAnsi="Arial Narrow"/>
          <w:b/>
          <w:bCs/>
          <w:sz w:val="22"/>
          <w:szCs w:val="22"/>
        </w:rPr>
        <w:t>Client</w:t>
      </w:r>
      <w:r>
        <w:rPr>
          <w:rFonts w:ascii="Arial Narrow" w:hAnsi="Arial Narrow"/>
          <w:b/>
          <w:bCs/>
          <w:sz w:val="22"/>
          <w:szCs w:val="22"/>
        </w:rPr>
        <w:tab/>
      </w:r>
      <w:r>
        <w:rPr>
          <w:rFonts w:ascii="Arial Narrow" w:hAnsi="Arial Narrow"/>
          <w:b/>
          <w:bCs/>
          <w:sz w:val="22"/>
          <w:szCs w:val="22"/>
        </w:rPr>
        <w:tab/>
      </w:r>
      <w:r w:rsidRPr="003C4A00">
        <w:rPr>
          <w:rFonts w:ascii="Arial Narrow" w:hAnsi="Arial Narrow"/>
          <w:bCs/>
          <w:sz w:val="22"/>
          <w:szCs w:val="22"/>
        </w:rPr>
        <w:t>:</w:t>
      </w:r>
      <w:r>
        <w:rPr>
          <w:rFonts w:ascii="Arial Narrow" w:hAnsi="Arial Narrow"/>
          <w:b/>
          <w:bCs/>
          <w:sz w:val="22"/>
          <w:szCs w:val="22"/>
        </w:rPr>
        <w:t xml:space="preserve"> </w:t>
      </w:r>
      <w:r>
        <w:rPr>
          <w:rFonts w:ascii="Arial Narrow" w:hAnsi="Arial Narrow"/>
          <w:bCs/>
          <w:sz w:val="22"/>
          <w:szCs w:val="22"/>
        </w:rPr>
        <w:t>Ford (North America)</w:t>
      </w:r>
    </w:p>
    <w:p w14:paraId="72F80816" w14:textId="7511379F" w:rsidR="00E57B34" w:rsidRPr="002C4635" w:rsidRDefault="001252AD" w:rsidP="002C4635">
      <w:pPr>
        <w:jc w:val="both"/>
        <w:rPr>
          <w:rFonts w:ascii="Arial Narrow" w:hAnsi="Arial Narrow"/>
          <w:bCs/>
          <w:sz w:val="22"/>
          <w:szCs w:val="22"/>
        </w:rPr>
      </w:pPr>
      <w:r w:rsidRPr="002C4635">
        <w:rPr>
          <w:rFonts w:ascii="Arial Narrow" w:hAnsi="Arial Narrow"/>
          <w:b/>
          <w:bCs/>
          <w:sz w:val="22"/>
          <w:szCs w:val="22"/>
        </w:rPr>
        <w:t>Role</w:t>
      </w:r>
      <w:r w:rsidRPr="002C4635">
        <w:rPr>
          <w:rFonts w:ascii="Arial Narrow" w:hAnsi="Arial Narrow"/>
          <w:b/>
          <w:bCs/>
          <w:sz w:val="22"/>
          <w:szCs w:val="22"/>
        </w:rPr>
        <w:tab/>
      </w:r>
      <w:r w:rsidRPr="002C4635">
        <w:rPr>
          <w:rFonts w:ascii="Arial Narrow" w:hAnsi="Arial Narrow"/>
          <w:b/>
          <w:bCs/>
          <w:sz w:val="22"/>
          <w:szCs w:val="22"/>
        </w:rPr>
        <w:tab/>
      </w:r>
      <w:r w:rsidR="00996707">
        <w:rPr>
          <w:rFonts w:ascii="Arial Narrow" w:hAnsi="Arial Narrow"/>
          <w:bCs/>
          <w:sz w:val="22"/>
          <w:szCs w:val="22"/>
        </w:rPr>
        <w:t xml:space="preserve">: </w:t>
      </w:r>
      <w:r w:rsidR="00E15810">
        <w:rPr>
          <w:rFonts w:ascii="Arial Narrow" w:hAnsi="Arial Narrow"/>
          <w:bCs/>
          <w:sz w:val="22"/>
          <w:szCs w:val="22"/>
        </w:rPr>
        <w:t>F</w:t>
      </w:r>
      <w:r w:rsidR="001B3DF8" w:rsidRPr="001B3DF8">
        <w:rPr>
          <w:rFonts w:ascii="Arial Narrow" w:hAnsi="Arial Narrow"/>
          <w:bCs/>
          <w:sz w:val="22"/>
          <w:szCs w:val="22"/>
        </w:rPr>
        <w:t>ull stack</w:t>
      </w:r>
      <w:r w:rsidR="00E0045D">
        <w:rPr>
          <w:rFonts w:ascii="Arial Narrow" w:hAnsi="Arial Narrow"/>
          <w:bCs/>
          <w:sz w:val="22"/>
          <w:szCs w:val="22"/>
        </w:rPr>
        <w:t xml:space="preserve"> Technical</w:t>
      </w:r>
      <w:r w:rsidR="001B3DF8" w:rsidRPr="001B3DF8">
        <w:rPr>
          <w:rFonts w:ascii="Arial Narrow" w:hAnsi="Arial Narrow"/>
          <w:bCs/>
          <w:sz w:val="22"/>
          <w:szCs w:val="22"/>
        </w:rPr>
        <w:t xml:space="preserve"> </w:t>
      </w:r>
      <w:r w:rsidR="00E15810">
        <w:rPr>
          <w:rFonts w:ascii="Arial Narrow" w:hAnsi="Arial Narrow"/>
          <w:bCs/>
          <w:sz w:val="22"/>
          <w:szCs w:val="22"/>
        </w:rPr>
        <w:t>Lead</w:t>
      </w:r>
      <w:r w:rsidRPr="002C4635">
        <w:rPr>
          <w:rFonts w:ascii="Arial Narrow" w:hAnsi="Arial Narrow"/>
          <w:bCs/>
          <w:sz w:val="22"/>
          <w:szCs w:val="22"/>
        </w:rPr>
        <w:t xml:space="preserve"> </w:t>
      </w:r>
    </w:p>
    <w:p w14:paraId="75F702FF" w14:textId="4A1ED550" w:rsidR="00F44E35" w:rsidRDefault="001252AD" w:rsidP="002C4635">
      <w:pPr>
        <w:ind w:left="1440" w:hanging="1440"/>
        <w:jc w:val="both"/>
        <w:rPr>
          <w:rFonts w:ascii="Arial Narrow" w:hAnsi="Arial Narrow"/>
          <w:bCs/>
          <w:sz w:val="22"/>
          <w:szCs w:val="22"/>
        </w:rPr>
      </w:pPr>
      <w:r w:rsidRPr="002C4635">
        <w:rPr>
          <w:rFonts w:ascii="Arial Narrow" w:hAnsi="Arial Narrow"/>
          <w:b/>
          <w:bCs/>
          <w:sz w:val="22"/>
          <w:szCs w:val="22"/>
        </w:rPr>
        <w:t>Software</w:t>
      </w:r>
      <w:r w:rsidRPr="002C4635">
        <w:rPr>
          <w:rFonts w:ascii="Arial Narrow" w:hAnsi="Arial Narrow"/>
          <w:b/>
          <w:bCs/>
          <w:sz w:val="22"/>
          <w:szCs w:val="22"/>
        </w:rPr>
        <w:tab/>
      </w:r>
      <w:r w:rsidRPr="002C4635">
        <w:rPr>
          <w:rFonts w:ascii="Arial Narrow" w:hAnsi="Arial Narrow"/>
          <w:bCs/>
          <w:sz w:val="22"/>
          <w:szCs w:val="22"/>
        </w:rPr>
        <w:t>:</w:t>
      </w:r>
      <w:r w:rsidR="00B740D4">
        <w:rPr>
          <w:rFonts w:ascii="Arial Narrow" w:hAnsi="Arial Narrow"/>
          <w:bCs/>
          <w:sz w:val="22"/>
          <w:szCs w:val="22"/>
        </w:rPr>
        <w:t xml:space="preserve"> </w:t>
      </w:r>
      <w:r w:rsidR="00E01A79">
        <w:rPr>
          <w:rFonts w:ascii="Arial Narrow" w:hAnsi="Arial Narrow"/>
          <w:sz w:val="22"/>
          <w:szCs w:val="22"/>
        </w:rPr>
        <w:t>Angular 7</w:t>
      </w:r>
      <w:r w:rsidR="00037284">
        <w:rPr>
          <w:rFonts w:ascii="Arial Narrow" w:hAnsi="Arial Narrow"/>
          <w:bCs/>
          <w:sz w:val="22"/>
          <w:szCs w:val="22"/>
        </w:rPr>
        <w:t>,</w:t>
      </w:r>
      <w:r w:rsidR="00772272" w:rsidRPr="00772272">
        <w:rPr>
          <w:rFonts w:ascii="Arial Narrow" w:hAnsi="Arial Narrow"/>
          <w:bCs/>
          <w:sz w:val="22"/>
          <w:szCs w:val="22"/>
        </w:rPr>
        <w:t xml:space="preserve"> </w:t>
      </w:r>
      <w:r w:rsidR="00772272" w:rsidRPr="002C4635">
        <w:rPr>
          <w:rFonts w:ascii="Arial Narrow" w:hAnsi="Arial Narrow"/>
          <w:bCs/>
          <w:sz w:val="22"/>
          <w:szCs w:val="22"/>
        </w:rPr>
        <w:t xml:space="preserve">CSS 3, HTML5, Bootstrap 3, </w:t>
      </w:r>
      <w:r w:rsidR="00772272">
        <w:rPr>
          <w:rFonts w:ascii="Arial Narrow" w:hAnsi="Arial Narrow"/>
          <w:bCs/>
          <w:sz w:val="22"/>
          <w:szCs w:val="22"/>
        </w:rPr>
        <w:t>Node JS,</w:t>
      </w:r>
      <w:r w:rsidR="00C14B27">
        <w:rPr>
          <w:rFonts w:ascii="Arial Narrow" w:hAnsi="Arial Narrow"/>
          <w:bCs/>
          <w:sz w:val="22"/>
          <w:szCs w:val="22"/>
        </w:rPr>
        <w:t xml:space="preserve"> </w:t>
      </w:r>
      <w:r w:rsidR="00772272" w:rsidRPr="002C4635">
        <w:rPr>
          <w:rFonts w:ascii="Arial Narrow" w:hAnsi="Arial Narrow"/>
          <w:bCs/>
          <w:sz w:val="22"/>
          <w:szCs w:val="22"/>
        </w:rPr>
        <w:t>Selenium,</w:t>
      </w:r>
      <w:r w:rsidR="00772272">
        <w:rPr>
          <w:rFonts w:ascii="Arial Narrow" w:hAnsi="Arial Narrow"/>
          <w:bCs/>
          <w:sz w:val="22"/>
          <w:szCs w:val="22"/>
        </w:rPr>
        <w:t xml:space="preserve"> J</w:t>
      </w:r>
      <w:r w:rsidR="00772272" w:rsidRPr="00F11ADD">
        <w:rPr>
          <w:rFonts w:ascii="Arial Narrow" w:hAnsi="Arial Narrow"/>
          <w:bCs/>
          <w:sz w:val="22"/>
          <w:szCs w:val="22"/>
        </w:rPr>
        <w:t>asmine</w:t>
      </w:r>
      <w:r w:rsidR="00772272">
        <w:rPr>
          <w:rFonts w:ascii="Arial Narrow" w:hAnsi="Arial Narrow"/>
          <w:bCs/>
          <w:sz w:val="22"/>
          <w:szCs w:val="22"/>
        </w:rPr>
        <w:t xml:space="preserve">, </w:t>
      </w:r>
      <w:r w:rsidR="002601D2">
        <w:rPr>
          <w:rFonts w:ascii="Arial Narrow" w:hAnsi="Arial Narrow"/>
          <w:bCs/>
          <w:sz w:val="22"/>
          <w:szCs w:val="22"/>
        </w:rPr>
        <w:t>Java Script, Type Script</w:t>
      </w:r>
      <w:r w:rsidR="0042338C">
        <w:rPr>
          <w:rFonts w:ascii="Arial Narrow" w:hAnsi="Arial Narrow"/>
          <w:bCs/>
          <w:sz w:val="22"/>
          <w:szCs w:val="22"/>
        </w:rPr>
        <w:t>,</w:t>
      </w:r>
    </w:p>
    <w:p w14:paraId="0423B534" w14:textId="16B28D9A" w:rsidR="00520C32" w:rsidRDefault="001252AD" w:rsidP="00F44E35">
      <w:pPr>
        <w:ind w:left="1440"/>
        <w:jc w:val="both"/>
        <w:rPr>
          <w:rFonts w:ascii="Arial Narrow" w:hAnsi="Arial Narrow"/>
          <w:bCs/>
          <w:sz w:val="22"/>
          <w:szCs w:val="22"/>
        </w:rPr>
      </w:pPr>
      <w:r>
        <w:rPr>
          <w:rFonts w:ascii="Arial Narrow" w:hAnsi="Arial Narrow"/>
          <w:bCs/>
          <w:sz w:val="22"/>
          <w:szCs w:val="22"/>
        </w:rPr>
        <w:t xml:space="preserve">  JDK 1.8, </w:t>
      </w:r>
      <w:r w:rsidR="00037284">
        <w:rPr>
          <w:rFonts w:ascii="Arial Narrow" w:hAnsi="Arial Narrow"/>
          <w:bCs/>
          <w:sz w:val="22"/>
          <w:szCs w:val="22"/>
        </w:rPr>
        <w:t xml:space="preserve">Spring Boot </w:t>
      </w:r>
      <w:r w:rsidR="00D61C55">
        <w:rPr>
          <w:rFonts w:ascii="Arial Narrow" w:hAnsi="Arial Narrow"/>
          <w:bCs/>
          <w:sz w:val="22"/>
          <w:szCs w:val="22"/>
        </w:rPr>
        <w:t>2.2</w:t>
      </w:r>
      <w:r w:rsidR="00037284">
        <w:rPr>
          <w:rFonts w:ascii="Arial Narrow" w:hAnsi="Arial Narrow"/>
          <w:bCs/>
          <w:sz w:val="22"/>
          <w:szCs w:val="22"/>
        </w:rPr>
        <w:t>,</w:t>
      </w:r>
      <w:r w:rsidR="00D61C55" w:rsidRPr="002C4635">
        <w:rPr>
          <w:rFonts w:ascii="Arial Narrow" w:hAnsi="Arial Narrow"/>
          <w:bCs/>
          <w:sz w:val="22"/>
          <w:szCs w:val="22"/>
        </w:rPr>
        <w:t xml:space="preserve"> RESTful,</w:t>
      </w:r>
      <w:r w:rsidR="00463003">
        <w:rPr>
          <w:rFonts w:ascii="Arial Narrow" w:hAnsi="Arial Narrow"/>
          <w:bCs/>
          <w:sz w:val="22"/>
          <w:szCs w:val="22"/>
        </w:rPr>
        <w:t xml:space="preserve"> </w:t>
      </w:r>
      <w:r w:rsidR="00F44E35">
        <w:rPr>
          <w:rFonts w:ascii="Arial Narrow" w:hAnsi="Arial Narrow"/>
          <w:bCs/>
          <w:sz w:val="22"/>
          <w:szCs w:val="22"/>
        </w:rPr>
        <w:t xml:space="preserve">JPA, </w:t>
      </w:r>
      <w:r w:rsidR="006D6804" w:rsidRPr="002C4635">
        <w:rPr>
          <w:rFonts w:ascii="Arial Narrow" w:hAnsi="Arial Narrow"/>
          <w:bCs/>
          <w:sz w:val="22"/>
          <w:szCs w:val="22"/>
        </w:rPr>
        <w:t xml:space="preserve">JUnit, </w:t>
      </w:r>
      <w:r w:rsidR="00D70F24" w:rsidRPr="002C4635">
        <w:rPr>
          <w:rFonts w:ascii="Arial Narrow" w:hAnsi="Arial Narrow"/>
          <w:bCs/>
          <w:sz w:val="22"/>
          <w:szCs w:val="22"/>
        </w:rPr>
        <w:t>Gradle, GitHub</w:t>
      </w:r>
      <w:r w:rsidR="00E57B34" w:rsidRPr="002C4635">
        <w:rPr>
          <w:rFonts w:ascii="Arial Narrow" w:hAnsi="Arial Narrow"/>
          <w:bCs/>
          <w:sz w:val="22"/>
          <w:szCs w:val="22"/>
        </w:rPr>
        <w:t xml:space="preserve">, </w:t>
      </w:r>
      <w:r w:rsidR="009866AA">
        <w:rPr>
          <w:rFonts w:ascii="Arial Narrow" w:hAnsi="Arial Narrow"/>
          <w:bCs/>
          <w:sz w:val="22"/>
          <w:szCs w:val="22"/>
        </w:rPr>
        <w:t>Jenkins,</w:t>
      </w:r>
      <w:r>
        <w:rPr>
          <w:rFonts w:ascii="Arial Narrow" w:hAnsi="Arial Narrow"/>
          <w:sz w:val="22"/>
          <w:szCs w:val="22"/>
        </w:rPr>
        <w:t xml:space="preserve"> Docker, K</w:t>
      </w:r>
      <w:r w:rsidRPr="00A00AAB">
        <w:rPr>
          <w:rFonts w:ascii="Arial Narrow" w:hAnsi="Arial Narrow"/>
          <w:sz w:val="22"/>
          <w:szCs w:val="22"/>
        </w:rPr>
        <w:t>ubernetes</w:t>
      </w:r>
      <w:r>
        <w:rPr>
          <w:rFonts w:ascii="Arial Narrow" w:hAnsi="Arial Narrow"/>
          <w:sz w:val="22"/>
          <w:szCs w:val="22"/>
        </w:rPr>
        <w:t>,</w:t>
      </w:r>
    </w:p>
    <w:p w14:paraId="305B2D4D" w14:textId="1D2F6993" w:rsidR="00E57B34" w:rsidRDefault="001252AD" w:rsidP="00F44E35">
      <w:pPr>
        <w:ind w:left="1440"/>
        <w:jc w:val="both"/>
        <w:rPr>
          <w:rFonts w:ascii="Arial Narrow" w:hAnsi="Arial Narrow"/>
          <w:bCs/>
          <w:sz w:val="22"/>
          <w:szCs w:val="22"/>
        </w:rPr>
      </w:pPr>
      <w:r>
        <w:rPr>
          <w:rFonts w:ascii="Arial Narrow" w:hAnsi="Arial Narrow"/>
          <w:sz w:val="22"/>
          <w:szCs w:val="22"/>
        </w:rPr>
        <w:lastRenderedPageBreak/>
        <w:t xml:space="preserve">  </w:t>
      </w:r>
      <w:r w:rsidR="009535BB" w:rsidRPr="00CD56D5">
        <w:rPr>
          <w:rFonts w:ascii="Arial Narrow" w:hAnsi="Arial Narrow"/>
          <w:sz w:val="22"/>
          <w:szCs w:val="22"/>
        </w:rPr>
        <w:t>MongoDB</w:t>
      </w:r>
      <w:r w:rsidR="00A40106">
        <w:rPr>
          <w:rFonts w:ascii="Arial Narrow" w:hAnsi="Arial Narrow"/>
          <w:sz w:val="22"/>
          <w:szCs w:val="22"/>
        </w:rPr>
        <w:t>,</w:t>
      </w:r>
      <w:r w:rsidR="00CD4F08">
        <w:rPr>
          <w:rFonts w:ascii="Arial Narrow" w:hAnsi="Arial Narrow"/>
          <w:sz w:val="22"/>
          <w:szCs w:val="22"/>
        </w:rPr>
        <w:t xml:space="preserve"> </w:t>
      </w:r>
      <w:proofErr w:type="spellStart"/>
      <w:r w:rsidR="00A40106">
        <w:rPr>
          <w:rFonts w:ascii="Arial Narrow" w:hAnsi="Arial Narrow"/>
          <w:sz w:val="22"/>
          <w:szCs w:val="22"/>
        </w:rPr>
        <w:t>MySql</w:t>
      </w:r>
      <w:proofErr w:type="spellEnd"/>
    </w:p>
    <w:p w14:paraId="34E5BFCF" w14:textId="77777777" w:rsidR="00C5161F" w:rsidRPr="002C4635" w:rsidRDefault="001252AD" w:rsidP="00B909D3">
      <w:pPr>
        <w:rPr>
          <w:rFonts w:ascii="Arial Narrow" w:hAnsi="Arial Narrow"/>
          <w:bCs/>
          <w:sz w:val="22"/>
          <w:szCs w:val="22"/>
        </w:rPr>
      </w:pPr>
      <w:r w:rsidRPr="00283003">
        <w:rPr>
          <w:rFonts w:ascii="Arial Narrow" w:hAnsi="Arial Narrow"/>
          <w:b/>
          <w:color w:val="000000"/>
          <w:spacing w:val="4"/>
          <w:sz w:val="22"/>
          <w:szCs w:val="22"/>
        </w:rPr>
        <w:t>Environment</w:t>
      </w:r>
      <w:r>
        <w:rPr>
          <w:rFonts w:ascii="Arial Narrow" w:hAnsi="Arial Narrow"/>
          <w:b/>
          <w:color w:val="000000"/>
          <w:spacing w:val="4"/>
          <w:sz w:val="22"/>
          <w:szCs w:val="22"/>
        </w:rPr>
        <w:t xml:space="preserve"> </w:t>
      </w:r>
      <w:r>
        <w:rPr>
          <w:rFonts w:ascii="Arial Narrow" w:hAnsi="Arial Narrow"/>
          <w:b/>
          <w:color w:val="000000"/>
          <w:spacing w:val="4"/>
          <w:sz w:val="22"/>
          <w:szCs w:val="22"/>
        </w:rPr>
        <w:tab/>
        <w:t xml:space="preserve">: </w:t>
      </w:r>
      <w:r w:rsidR="00914870">
        <w:rPr>
          <w:rFonts w:ascii="Arial Narrow" w:hAnsi="Arial Narrow"/>
          <w:color w:val="000000"/>
          <w:spacing w:val="4"/>
          <w:sz w:val="22"/>
          <w:szCs w:val="22"/>
        </w:rPr>
        <w:t>AWS</w:t>
      </w:r>
    </w:p>
    <w:p w14:paraId="6CFC440F" w14:textId="77777777" w:rsidR="00E57B34" w:rsidRPr="002C4635" w:rsidRDefault="001252AD" w:rsidP="002C4635">
      <w:pPr>
        <w:jc w:val="both"/>
        <w:rPr>
          <w:rFonts w:ascii="Arial Narrow" w:hAnsi="Arial Narrow"/>
          <w:bCs/>
          <w:sz w:val="22"/>
          <w:szCs w:val="22"/>
        </w:rPr>
      </w:pPr>
      <w:r w:rsidRPr="002C4635">
        <w:rPr>
          <w:rFonts w:ascii="Arial Narrow" w:hAnsi="Arial Narrow"/>
          <w:b/>
          <w:bCs/>
          <w:sz w:val="22"/>
          <w:szCs w:val="22"/>
        </w:rPr>
        <w:t>Team Size</w:t>
      </w:r>
      <w:r w:rsidRPr="002C4635">
        <w:rPr>
          <w:rFonts w:ascii="Arial Narrow" w:hAnsi="Arial Narrow"/>
          <w:b/>
          <w:bCs/>
          <w:sz w:val="22"/>
          <w:szCs w:val="22"/>
        </w:rPr>
        <w:tab/>
      </w:r>
      <w:r w:rsidRPr="002C4635">
        <w:rPr>
          <w:rFonts w:ascii="Arial Narrow" w:hAnsi="Arial Narrow"/>
          <w:bCs/>
          <w:sz w:val="22"/>
          <w:szCs w:val="22"/>
        </w:rPr>
        <w:t xml:space="preserve">: </w:t>
      </w:r>
      <w:r w:rsidR="00F65C4A" w:rsidRPr="002C4635">
        <w:rPr>
          <w:rFonts w:ascii="Arial Narrow" w:hAnsi="Arial Narrow"/>
          <w:bCs/>
          <w:sz w:val="22"/>
          <w:szCs w:val="22"/>
        </w:rPr>
        <w:t>30</w:t>
      </w:r>
    </w:p>
    <w:p w14:paraId="24CBE7D1" w14:textId="77777777" w:rsidR="00E57B34" w:rsidRPr="00DE0EA2" w:rsidRDefault="001252AD" w:rsidP="00E57B34">
      <w:pPr>
        <w:rPr>
          <w:rFonts w:ascii="Arial Narrow" w:hAnsi="Arial Narrow"/>
          <w:sz w:val="22"/>
          <w:szCs w:val="22"/>
        </w:rPr>
      </w:pPr>
      <w:r w:rsidRPr="00DE0EA2">
        <w:rPr>
          <w:rFonts w:ascii="Arial Narrow" w:hAnsi="Arial Narrow"/>
          <w:b/>
          <w:sz w:val="22"/>
          <w:szCs w:val="22"/>
        </w:rPr>
        <w:t>Duration</w:t>
      </w:r>
      <w:r w:rsidRPr="00DE0EA2">
        <w:rPr>
          <w:rFonts w:ascii="Arial Narrow" w:hAnsi="Arial Narrow"/>
          <w:b/>
          <w:sz w:val="22"/>
          <w:szCs w:val="22"/>
        </w:rPr>
        <w:tab/>
      </w:r>
      <w:r w:rsidRPr="00DE0EA2">
        <w:rPr>
          <w:rFonts w:ascii="Arial Narrow" w:hAnsi="Arial Narrow"/>
          <w:sz w:val="22"/>
          <w:szCs w:val="22"/>
        </w:rPr>
        <w:t>:</w:t>
      </w:r>
      <w:r>
        <w:rPr>
          <w:rFonts w:ascii="Arial Narrow" w:hAnsi="Arial Narrow"/>
          <w:sz w:val="22"/>
          <w:szCs w:val="22"/>
        </w:rPr>
        <w:t xml:space="preserve"> </w:t>
      </w:r>
      <w:r w:rsidR="005F07A6">
        <w:rPr>
          <w:rFonts w:ascii="Arial Narrow" w:hAnsi="Arial Narrow"/>
          <w:sz w:val="22"/>
          <w:szCs w:val="22"/>
        </w:rPr>
        <w:t>January 2017</w:t>
      </w:r>
      <w:r w:rsidRPr="00DE0EA2">
        <w:rPr>
          <w:rFonts w:ascii="Arial Narrow" w:hAnsi="Arial Narrow"/>
          <w:sz w:val="22"/>
          <w:szCs w:val="22"/>
        </w:rPr>
        <w:t xml:space="preserve"> – </w:t>
      </w:r>
      <w:r>
        <w:rPr>
          <w:rFonts w:ascii="Arial Narrow" w:hAnsi="Arial Narrow"/>
          <w:sz w:val="22"/>
          <w:szCs w:val="22"/>
        </w:rPr>
        <w:t>Till date</w:t>
      </w:r>
    </w:p>
    <w:p w14:paraId="3D88F3D9" w14:textId="77777777" w:rsidR="00E57B34" w:rsidRPr="00DE0EA2" w:rsidRDefault="00E57B34" w:rsidP="00E57B34">
      <w:pPr>
        <w:rPr>
          <w:rFonts w:ascii="Arial Narrow" w:hAnsi="Arial Narrow"/>
          <w:sz w:val="22"/>
          <w:szCs w:val="22"/>
        </w:rPr>
      </w:pPr>
    </w:p>
    <w:p w14:paraId="49FFAB24" w14:textId="77777777" w:rsidR="00E57B34" w:rsidRDefault="001252AD" w:rsidP="00225C31">
      <w:pPr>
        <w:jc w:val="both"/>
        <w:rPr>
          <w:rFonts w:ascii="Arial Narrow" w:hAnsi="Arial Narrow"/>
          <w:sz w:val="22"/>
          <w:szCs w:val="22"/>
        </w:rPr>
      </w:pPr>
      <w:r w:rsidRPr="00DE0EA2">
        <w:rPr>
          <w:rFonts w:ascii="Arial Narrow" w:hAnsi="Arial Narrow"/>
          <w:b/>
          <w:sz w:val="22"/>
          <w:szCs w:val="22"/>
        </w:rPr>
        <w:t>Application Overview:</w:t>
      </w:r>
      <w:r>
        <w:rPr>
          <w:rFonts w:ascii="Arial Narrow" w:hAnsi="Arial Narrow"/>
          <w:b/>
          <w:sz w:val="22"/>
          <w:szCs w:val="22"/>
        </w:rPr>
        <w:t xml:space="preserve"> </w:t>
      </w:r>
      <w:r w:rsidR="00B13110">
        <w:rPr>
          <w:rFonts w:ascii="Arial Narrow" w:hAnsi="Arial Narrow"/>
          <w:sz w:val="22"/>
          <w:szCs w:val="22"/>
        </w:rPr>
        <w:t>OGMF</w:t>
      </w:r>
      <w:r>
        <w:rPr>
          <w:rFonts w:ascii="Arial Narrow" w:hAnsi="Arial Narrow"/>
          <w:sz w:val="22"/>
          <w:szCs w:val="22"/>
        </w:rPr>
        <w:t xml:space="preserve"> </w:t>
      </w:r>
      <w:r w:rsidR="00E11764">
        <w:rPr>
          <w:rFonts w:ascii="Arial Narrow" w:hAnsi="Arial Narrow"/>
          <w:sz w:val="22"/>
          <w:szCs w:val="22"/>
        </w:rPr>
        <w:t>is providing to forecast material for upcoming year based on that previous history</w:t>
      </w:r>
      <w:r>
        <w:rPr>
          <w:rFonts w:ascii="Arial Narrow" w:hAnsi="Arial Narrow"/>
          <w:sz w:val="22"/>
          <w:szCs w:val="22"/>
        </w:rPr>
        <w:t>.</w:t>
      </w:r>
      <w:r w:rsidR="00C1404E">
        <w:rPr>
          <w:rFonts w:ascii="Arial Narrow" w:hAnsi="Arial Narrow"/>
          <w:sz w:val="22"/>
          <w:szCs w:val="22"/>
        </w:rPr>
        <w:t xml:space="preserve"> Material forecast can be done monthly and weekly basis. OGMF interact with other application to get previous production details, Material details and sales detail to calculate material forecast. Material forecast help to plan</w:t>
      </w:r>
      <w:r w:rsidR="00D37D95">
        <w:rPr>
          <w:rFonts w:ascii="Arial Narrow" w:hAnsi="Arial Narrow"/>
          <w:sz w:val="22"/>
          <w:szCs w:val="22"/>
        </w:rPr>
        <w:t xml:space="preserve"> family </w:t>
      </w:r>
      <w:r w:rsidR="00C1404E">
        <w:rPr>
          <w:rFonts w:ascii="Arial Narrow" w:hAnsi="Arial Narrow"/>
          <w:sz w:val="22"/>
          <w:szCs w:val="22"/>
        </w:rPr>
        <w:t>and</w:t>
      </w:r>
      <w:r w:rsidR="00D37D95">
        <w:rPr>
          <w:rFonts w:ascii="Arial Narrow" w:hAnsi="Arial Narrow"/>
          <w:sz w:val="22"/>
          <w:szCs w:val="22"/>
        </w:rPr>
        <w:t xml:space="preserve"> feature </w:t>
      </w:r>
      <w:r w:rsidR="0039739F">
        <w:rPr>
          <w:rFonts w:ascii="Arial Narrow" w:hAnsi="Arial Narrow"/>
          <w:sz w:val="22"/>
          <w:szCs w:val="22"/>
        </w:rPr>
        <w:t>level</w:t>
      </w:r>
      <w:r w:rsidR="00C1404E">
        <w:rPr>
          <w:rFonts w:ascii="Arial Narrow" w:hAnsi="Arial Narrow"/>
          <w:sz w:val="22"/>
          <w:szCs w:val="22"/>
        </w:rPr>
        <w:t xml:space="preserve"> </w:t>
      </w:r>
      <w:r w:rsidR="0039739F">
        <w:rPr>
          <w:rFonts w:ascii="Arial Narrow" w:hAnsi="Arial Narrow"/>
          <w:sz w:val="22"/>
          <w:szCs w:val="22"/>
        </w:rPr>
        <w:t>to order material</w:t>
      </w:r>
      <w:r w:rsidR="00225C31">
        <w:rPr>
          <w:rFonts w:ascii="Arial Narrow" w:hAnsi="Arial Narrow"/>
          <w:sz w:val="22"/>
          <w:szCs w:val="22"/>
        </w:rPr>
        <w:t>s</w:t>
      </w:r>
      <w:r w:rsidR="00C1404E">
        <w:rPr>
          <w:rFonts w:ascii="Arial Narrow" w:hAnsi="Arial Narrow"/>
          <w:sz w:val="22"/>
          <w:szCs w:val="22"/>
        </w:rPr>
        <w:t>.</w:t>
      </w:r>
      <w:r w:rsidR="00225C31">
        <w:rPr>
          <w:rFonts w:ascii="Arial Narrow" w:hAnsi="Arial Narrow"/>
          <w:sz w:val="22"/>
          <w:szCs w:val="22"/>
        </w:rPr>
        <w:t xml:space="preserve"> OGMF helps to </w:t>
      </w:r>
      <w:r w:rsidR="006E2803">
        <w:rPr>
          <w:rFonts w:ascii="Arial Narrow" w:hAnsi="Arial Narrow"/>
          <w:sz w:val="22"/>
          <w:szCs w:val="22"/>
        </w:rPr>
        <w:t>well-plane</w:t>
      </w:r>
      <w:r w:rsidR="00225C31">
        <w:rPr>
          <w:rFonts w:ascii="Arial Narrow" w:hAnsi="Arial Narrow"/>
          <w:sz w:val="22"/>
          <w:szCs w:val="22"/>
        </w:rPr>
        <w:t xml:space="preserve"> estimation for upcoming year to get the material for production</w:t>
      </w:r>
      <w:r w:rsidR="006E2803">
        <w:rPr>
          <w:rFonts w:ascii="Arial Narrow" w:hAnsi="Arial Narrow"/>
          <w:sz w:val="22"/>
          <w:szCs w:val="22"/>
        </w:rPr>
        <w:t xml:space="preserve"> on time without impact any productivity</w:t>
      </w:r>
      <w:r w:rsidR="00225C31">
        <w:rPr>
          <w:rFonts w:ascii="Arial Narrow" w:hAnsi="Arial Narrow"/>
          <w:sz w:val="22"/>
          <w:szCs w:val="22"/>
        </w:rPr>
        <w:t>.</w:t>
      </w:r>
    </w:p>
    <w:p w14:paraId="70555FB6" w14:textId="77777777" w:rsidR="00225C31" w:rsidRPr="00DE0EA2" w:rsidRDefault="00225C31" w:rsidP="00225C31">
      <w:pPr>
        <w:jc w:val="both"/>
        <w:rPr>
          <w:rFonts w:ascii="Arial Narrow" w:hAnsi="Arial Narrow"/>
          <w:sz w:val="22"/>
          <w:szCs w:val="22"/>
        </w:rPr>
      </w:pPr>
    </w:p>
    <w:p w14:paraId="1645CEF1" w14:textId="77777777" w:rsidR="00E57B34" w:rsidRDefault="001252AD" w:rsidP="00E57B34">
      <w:pPr>
        <w:pStyle w:val="WW-BodyText21"/>
        <w:widowControl/>
        <w:suppressAutoHyphens w:val="0"/>
        <w:rPr>
          <w:rFonts w:ascii="Arial Narrow" w:hAnsi="Arial Narrow"/>
          <w:sz w:val="22"/>
          <w:szCs w:val="22"/>
        </w:rPr>
      </w:pPr>
      <w:r w:rsidRPr="00DE0EA2">
        <w:rPr>
          <w:rFonts w:ascii="Arial Narrow" w:hAnsi="Arial Narrow"/>
          <w:b/>
          <w:sz w:val="22"/>
          <w:szCs w:val="22"/>
        </w:rPr>
        <w:t xml:space="preserve">Role and </w:t>
      </w:r>
      <w:r w:rsidRPr="00DE0EA2">
        <w:rPr>
          <w:rFonts w:ascii="Arial Narrow" w:hAnsi="Arial Narrow"/>
          <w:b/>
          <w:sz w:val="22"/>
          <w:szCs w:val="22"/>
        </w:rPr>
        <w:t>responsibilities:</w:t>
      </w:r>
    </w:p>
    <w:p w14:paraId="0F20B6EA" w14:textId="77777777" w:rsidR="007A5834" w:rsidRDefault="001252AD" w:rsidP="007A5834">
      <w:pPr>
        <w:numPr>
          <w:ilvl w:val="0"/>
          <w:numId w:val="23"/>
        </w:numPr>
        <w:rPr>
          <w:rFonts w:ascii="Arial Narrow" w:hAnsi="Arial Narrow" w:cs="Arial"/>
          <w:sz w:val="22"/>
          <w:szCs w:val="22"/>
        </w:rPr>
      </w:pPr>
      <w:r w:rsidRPr="000C7DF8">
        <w:rPr>
          <w:rFonts w:ascii="Arial Narrow" w:hAnsi="Arial Narrow" w:cs="Arial"/>
          <w:sz w:val="22"/>
          <w:szCs w:val="22"/>
        </w:rPr>
        <w:t xml:space="preserve">Regular </w:t>
      </w:r>
      <w:r>
        <w:rPr>
          <w:rFonts w:ascii="Arial Narrow" w:hAnsi="Arial Narrow" w:cs="Arial"/>
          <w:sz w:val="22"/>
          <w:szCs w:val="22"/>
        </w:rPr>
        <w:t xml:space="preserve">interaction with </w:t>
      </w:r>
      <w:r w:rsidRPr="007A5834">
        <w:rPr>
          <w:rFonts w:ascii="Arial Narrow" w:hAnsi="Arial Narrow" w:cs="Arial"/>
          <w:sz w:val="22"/>
          <w:szCs w:val="22"/>
        </w:rPr>
        <w:t>stakeholders</w:t>
      </w:r>
      <w:r>
        <w:rPr>
          <w:rFonts w:ascii="Arial Narrow" w:hAnsi="Arial Narrow" w:cs="Arial"/>
          <w:sz w:val="22"/>
          <w:szCs w:val="22"/>
        </w:rPr>
        <w:t xml:space="preserve">/Product owner to </w:t>
      </w:r>
      <w:r w:rsidRPr="000C7DF8">
        <w:rPr>
          <w:rFonts w:ascii="Arial Narrow" w:hAnsi="Arial Narrow" w:cs="Arial"/>
          <w:sz w:val="22"/>
          <w:szCs w:val="22"/>
        </w:rPr>
        <w:t xml:space="preserve">identify the functional gaps and issues. </w:t>
      </w:r>
    </w:p>
    <w:p w14:paraId="7515EDCB" w14:textId="77777777" w:rsidR="007A5834" w:rsidRPr="000C7DF8" w:rsidRDefault="001252AD" w:rsidP="007A5834">
      <w:pPr>
        <w:numPr>
          <w:ilvl w:val="0"/>
          <w:numId w:val="23"/>
        </w:numPr>
        <w:rPr>
          <w:rFonts w:ascii="Arial Narrow" w:hAnsi="Arial Narrow" w:cs="Arial"/>
          <w:sz w:val="22"/>
          <w:szCs w:val="22"/>
        </w:rPr>
      </w:pPr>
      <w:r>
        <w:rPr>
          <w:rFonts w:ascii="Arial Narrow" w:hAnsi="Arial Narrow" w:cs="Arial"/>
          <w:sz w:val="22"/>
          <w:szCs w:val="22"/>
        </w:rPr>
        <w:t>Estimation of user stories points and plan for story release based on resource capacity.</w:t>
      </w:r>
    </w:p>
    <w:p w14:paraId="65508D30" w14:textId="77777777" w:rsidR="00142E08" w:rsidRPr="009271EB" w:rsidRDefault="001252AD" w:rsidP="009271EB">
      <w:pPr>
        <w:numPr>
          <w:ilvl w:val="0"/>
          <w:numId w:val="23"/>
        </w:numPr>
        <w:rPr>
          <w:rFonts w:ascii="Arial Narrow" w:hAnsi="Arial Narrow" w:cs="Arial"/>
          <w:sz w:val="22"/>
          <w:szCs w:val="22"/>
        </w:rPr>
      </w:pPr>
      <w:r w:rsidRPr="009271EB">
        <w:rPr>
          <w:rFonts w:ascii="Arial Narrow" w:hAnsi="Arial Narrow" w:cs="Arial"/>
          <w:sz w:val="22"/>
          <w:szCs w:val="22"/>
        </w:rPr>
        <w:t>Partner with peer technologists to share learning an</w:t>
      </w:r>
      <w:r w:rsidRPr="009271EB">
        <w:rPr>
          <w:rFonts w:ascii="Arial Narrow" w:hAnsi="Arial Narrow" w:cs="Arial"/>
          <w:sz w:val="22"/>
          <w:szCs w:val="22"/>
        </w:rPr>
        <w:t>d provide hands-on assistance</w:t>
      </w:r>
      <w:r w:rsidR="008E2BDA">
        <w:rPr>
          <w:rFonts w:ascii="Arial Narrow" w:hAnsi="Arial Narrow" w:cs="Arial"/>
          <w:sz w:val="22"/>
          <w:szCs w:val="22"/>
        </w:rPr>
        <w:t>.</w:t>
      </w:r>
    </w:p>
    <w:p w14:paraId="5E4561CC" w14:textId="77777777" w:rsidR="00142E08" w:rsidRPr="009271EB" w:rsidRDefault="001252AD" w:rsidP="009271EB">
      <w:pPr>
        <w:numPr>
          <w:ilvl w:val="0"/>
          <w:numId w:val="23"/>
        </w:numPr>
        <w:rPr>
          <w:rFonts w:ascii="Arial Narrow" w:hAnsi="Arial Narrow" w:cs="Arial"/>
          <w:sz w:val="22"/>
          <w:szCs w:val="22"/>
        </w:rPr>
      </w:pPr>
      <w:r w:rsidRPr="009271EB">
        <w:rPr>
          <w:rFonts w:ascii="Arial Narrow" w:hAnsi="Arial Narrow" w:cs="Arial"/>
          <w:sz w:val="22"/>
          <w:szCs w:val="22"/>
        </w:rPr>
        <w:t>Sharing knowledge of tools and techniques with the wider team, both developers and non-developers</w:t>
      </w:r>
      <w:r w:rsidR="008E2BDA">
        <w:rPr>
          <w:rFonts w:ascii="Arial Narrow" w:hAnsi="Arial Narrow" w:cs="Arial"/>
          <w:sz w:val="22"/>
          <w:szCs w:val="22"/>
        </w:rPr>
        <w:t>.</w:t>
      </w:r>
    </w:p>
    <w:p w14:paraId="26C5B683" w14:textId="77777777" w:rsidR="00142E08" w:rsidRPr="009271EB" w:rsidRDefault="001252AD" w:rsidP="009271EB">
      <w:pPr>
        <w:numPr>
          <w:ilvl w:val="0"/>
          <w:numId w:val="23"/>
        </w:numPr>
        <w:rPr>
          <w:rFonts w:ascii="Arial Narrow" w:hAnsi="Arial Narrow" w:cs="Arial"/>
          <w:sz w:val="22"/>
          <w:szCs w:val="22"/>
        </w:rPr>
      </w:pPr>
      <w:r w:rsidRPr="009271EB">
        <w:rPr>
          <w:rFonts w:ascii="Arial Narrow" w:hAnsi="Arial Narrow" w:cs="Arial"/>
          <w:sz w:val="22"/>
          <w:szCs w:val="22"/>
        </w:rPr>
        <w:t>Provide progress reports to management and other affected stakeholders</w:t>
      </w:r>
      <w:r w:rsidR="008E2BDA">
        <w:rPr>
          <w:rFonts w:ascii="Arial Narrow" w:hAnsi="Arial Narrow" w:cs="Arial"/>
          <w:sz w:val="22"/>
          <w:szCs w:val="22"/>
        </w:rPr>
        <w:t>.</w:t>
      </w:r>
    </w:p>
    <w:p w14:paraId="09F78C8B" w14:textId="77777777" w:rsidR="00142E08" w:rsidRPr="009271EB" w:rsidRDefault="001252AD" w:rsidP="009271EB">
      <w:pPr>
        <w:numPr>
          <w:ilvl w:val="0"/>
          <w:numId w:val="23"/>
        </w:numPr>
        <w:rPr>
          <w:rFonts w:ascii="Arial Narrow" w:hAnsi="Arial Narrow" w:cs="Arial"/>
          <w:sz w:val="22"/>
          <w:szCs w:val="22"/>
        </w:rPr>
      </w:pPr>
      <w:r w:rsidRPr="009271EB">
        <w:rPr>
          <w:rFonts w:ascii="Arial Narrow" w:hAnsi="Arial Narrow" w:cs="Arial"/>
          <w:sz w:val="22"/>
          <w:szCs w:val="22"/>
        </w:rPr>
        <w:t>Coding, Compiling, Unit testing, integration, packagin</w:t>
      </w:r>
      <w:r w:rsidRPr="009271EB">
        <w:rPr>
          <w:rFonts w:ascii="Arial Narrow" w:hAnsi="Arial Narrow" w:cs="Arial"/>
          <w:sz w:val="22"/>
          <w:szCs w:val="22"/>
        </w:rPr>
        <w:t>g and deployment of developed software</w:t>
      </w:r>
      <w:r w:rsidR="008E2BDA">
        <w:rPr>
          <w:rFonts w:ascii="Arial Narrow" w:hAnsi="Arial Narrow" w:cs="Arial"/>
          <w:sz w:val="22"/>
          <w:szCs w:val="22"/>
        </w:rPr>
        <w:t>.</w:t>
      </w:r>
    </w:p>
    <w:p w14:paraId="78D778E0" w14:textId="77777777" w:rsidR="00142E08" w:rsidRPr="009271EB" w:rsidRDefault="001252AD" w:rsidP="009271EB">
      <w:pPr>
        <w:numPr>
          <w:ilvl w:val="0"/>
          <w:numId w:val="23"/>
        </w:numPr>
        <w:rPr>
          <w:rFonts w:ascii="Arial Narrow" w:hAnsi="Arial Narrow" w:cs="Arial"/>
          <w:sz w:val="22"/>
          <w:szCs w:val="22"/>
        </w:rPr>
      </w:pPr>
      <w:r w:rsidRPr="009271EB">
        <w:rPr>
          <w:rFonts w:ascii="Arial Narrow" w:hAnsi="Arial Narrow" w:cs="Arial"/>
          <w:sz w:val="22"/>
          <w:szCs w:val="22"/>
        </w:rPr>
        <w:t>Collaborate to form firm view of quality metrics and expectations for the delivery, and work with these throughout the sprint</w:t>
      </w:r>
      <w:r w:rsidR="00DD536C">
        <w:rPr>
          <w:rFonts w:ascii="Arial Narrow" w:hAnsi="Arial Narrow" w:cs="Arial"/>
          <w:sz w:val="22"/>
          <w:szCs w:val="22"/>
        </w:rPr>
        <w:t>.</w:t>
      </w:r>
    </w:p>
    <w:p w14:paraId="7D45150B" w14:textId="77777777" w:rsidR="00142E08" w:rsidRPr="009271EB" w:rsidRDefault="001252AD" w:rsidP="009271EB">
      <w:pPr>
        <w:numPr>
          <w:ilvl w:val="0"/>
          <w:numId w:val="23"/>
        </w:numPr>
        <w:rPr>
          <w:rFonts w:ascii="Arial Narrow" w:hAnsi="Arial Narrow" w:cs="Arial"/>
          <w:sz w:val="22"/>
          <w:szCs w:val="22"/>
        </w:rPr>
      </w:pPr>
      <w:r w:rsidRPr="009271EB">
        <w:rPr>
          <w:rFonts w:ascii="Arial Narrow" w:hAnsi="Arial Narrow" w:cs="Arial"/>
          <w:sz w:val="22"/>
          <w:szCs w:val="22"/>
        </w:rPr>
        <w:t>Work on POCs and cutting-edge features before they’re integrated into the product</w:t>
      </w:r>
      <w:r w:rsidR="00BB4B05">
        <w:rPr>
          <w:rFonts w:ascii="Arial Narrow" w:hAnsi="Arial Narrow" w:cs="Arial"/>
          <w:sz w:val="22"/>
          <w:szCs w:val="22"/>
        </w:rPr>
        <w:t>.</w:t>
      </w:r>
    </w:p>
    <w:p w14:paraId="5E4547F2" w14:textId="77777777" w:rsidR="003458EC" w:rsidRPr="003458EC" w:rsidRDefault="001252AD" w:rsidP="003458EC">
      <w:pPr>
        <w:numPr>
          <w:ilvl w:val="0"/>
          <w:numId w:val="23"/>
        </w:numPr>
        <w:rPr>
          <w:rFonts w:ascii="Arial Narrow" w:hAnsi="Arial Narrow" w:cs="Arial"/>
          <w:sz w:val="22"/>
          <w:szCs w:val="22"/>
        </w:rPr>
      </w:pPr>
      <w:r w:rsidRPr="009271EB">
        <w:rPr>
          <w:rFonts w:ascii="Arial Narrow" w:hAnsi="Arial Narrow" w:cs="Arial"/>
          <w:sz w:val="22"/>
          <w:szCs w:val="22"/>
        </w:rPr>
        <w:t>Lead code development in each story</w:t>
      </w:r>
      <w:r>
        <w:rPr>
          <w:rFonts w:ascii="Arial Narrow" w:hAnsi="Arial Narrow" w:cs="Arial"/>
          <w:sz w:val="22"/>
          <w:szCs w:val="22"/>
        </w:rPr>
        <w:t xml:space="preserve"> with Test Driven Development and</w:t>
      </w:r>
      <w:r w:rsidRPr="003458EC">
        <w:rPr>
          <w:rFonts w:ascii="Arial Narrow" w:hAnsi="Arial Narrow" w:cs="Arial"/>
          <w:sz w:val="22"/>
          <w:szCs w:val="22"/>
        </w:rPr>
        <w:t xml:space="preserve"> C</w:t>
      </w:r>
      <w:r>
        <w:rPr>
          <w:rFonts w:ascii="Arial Narrow" w:hAnsi="Arial Narrow" w:cs="Arial"/>
          <w:sz w:val="22"/>
          <w:szCs w:val="22"/>
        </w:rPr>
        <w:t>ontinuous Integration.</w:t>
      </w:r>
    </w:p>
    <w:p w14:paraId="22E5FFFC" w14:textId="77777777" w:rsidR="00142E08" w:rsidRPr="009271EB" w:rsidRDefault="00142E08" w:rsidP="003458EC">
      <w:pPr>
        <w:ind w:left="720"/>
        <w:rPr>
          <w:rFonts w:ascii="Arial Narrow" w:hAnsi="Arial Narrow" w:cs="Arial"/>
          <w:sz w:val="22"/>
          <w:szCs w:val="22"/>
        </w:rPr>
      </w:pPr>
    </w:p>
    <w:p w14:paraId="6C9A1DB1" w14:textId="77777777" w:rsidR="00705F16" w:rsidRDefault="00705F16" w:rsidP="007A5834">
      <w:pPr>
        <w:ind w:left="720"/>
        <w:rPr>
          <w:rFonts w:ascii="Arial Narrow" w:hAnsi="Arial Narrow"/>
        </w:rPr>
      </w:pPr>
    </w:p>
    <w:p w14:paraId="6F720383" w14:textId="77777777" w:rsidR="00705F16" w:rsidRDefault="001252AD" w:rsidP="00705F16">
      <w:pPr>
        <w:jc w:val="both"/>
        <w:rPr>
          <w:rFonts w:ascii="Arial Narrow" w:hAnsi="Arial Narrow"/>
          <w:b/>
          <w:bCs/>
          <w:sz w:val="22"/>
          <w:szCs w:val="22"/>
        </w:rPr>
      </w:pPr>
      <w:r w:rsidRPr="00171003">
        <w:rPr>
          <w:rFonts w:ascii="Arial Narrow" w:hAnsi="Arial Narrow"/>
          <w:b/>
          <w:bCs/>
          <w:sz w:val="22"/>
          <w:szCs w:val="22"/>
        </w:rPr>
        <w:t>Project</w:t>
      </w:r>
      <w:r w:rsidR="00B87C9D">
        <w:rPr>
          <w:rFonts w:ascii="Arial Narrow" w:hAnsi="Arial Narrow"/>
          <w:b/>
          <w:bCs/>
          <w:sz w:val="22"/>
          <w:szCs w:val="22"/>
        </w:rPr>
        <w:tab/>
      </w:r>
      <w:r>
        <w:rPr>
          <w:rFonts w:ascii="Arial Narrow" w:hAnsi="Arial Narrow"/>
          <w:b/>
          <w:bCs/>
          <w:i/>
          <w:iCs/>
          <w:sz w:val="22"/>
          <w:szCs w:val="22"/>
        </w:rPr>
        <w:tab/>
      </w:r>
      <w:r w:rsidRPr="00171003">
        <w:rPr>
          <w:rFonts w:ascii="Arial Narrow" w:hAnsi="Arial Narrow"/>
          <w:b/>
          <w:bCs/>
          <w:sz w:val="22"/>
          <w:szCs w:val="22"/>
        </w:rPr>
        <w:t xml:space="preserve">: </w:t>
      </w:r>
      <w:r>
        <w:rPr>
          <w:rFonts w:ascii="Arial Narrow" w:hAnsi="Arial Narrow"/>
          <w:b/>
          <w:bCs/>
          <w:sz w:val="22"/>
          <w:szCs w:val="22"/>
        </w:rPr>
        <w:t>GOTD - SI</w:t>
      </w:r>
    </w:p>
    <w:p w14:paraId="03FDAE4E" w14:textId="77777777" w:rsidR="00705F16" w:rsidRPr="00171003" w:rsidRDefault="001252AD" w:rsidP="00705F16">
      <w:pPr>
        <w:jc w:val="both"/>
        <w:rPr>
          <w:rFonts w:ascii="Arial Narrow" w:hAnsi="Arial Narrow"/>
          <w:b/>
          <w:bCs/>
          <w:sz w:val="22"/>
          <w:szCs w:val="22"/>
        </w:rPr>
      </w:pPr>
      <w:r>
        <w:rPr>
          <w:rFonts w:ascii="Arial Narrow" w:hAnsi="Arial Narrow"/>
          <w:b/>
          <w:bCs/>
          <w:sz w:val="22"/>
          <w:szCs w:val="22"/>
        </w:rPr>
        <w:t>Client</w:t>
      </w:r>
      <w:r>
        <w:rPr>
          <w:rFonts w:ascii="Arial Narrow" w:hAnsi="Arial Narrow"/>
          <w:b/>
          <w:bCs/>
          <w:sz w:val="22"/>
          <w:szCs w:val="22"/>
        </w:rPr>
        <w:tab/>
      </w:r>
      <w:r>
        <w:rPr>
          <w:rFonts w:ascii="Arial Narrow" w:hAnsi="Arial Narrow"/>
          <w:b/>
          <w:bCs/>
          <w:sz w:val="22"/>
          <w:szCs w:val="22"/>
        </w:rPr>
        <w:tab/>
        <w:t xml:space="preserve">: </w:t>
      </w:r>
      <w:r>
        <w:rPr>
          <w:rFonts w:ascii="Arial Narrow" w:hAnsi="Arial Narrow"/>
          <w:bCs/>
          <w:sz w:val="22"/>
          <w:szCs w:val="22"/>
        </w:rPr>
        <w:t>Ford</w:t>
      </w:r>
      <w:r w:rsidR="009F2810">
        <w:rPr>
          <w:rFonts w:ascii="Arial Narrow" w:hAnsi="Arial Narrow"/>
          <w:bCs/>
          <w:sz w:val="22"/>
          <w:szCs w:val="22"/>
        </w:rPr>
        <w:t xml:space="preserve"> (North America)</w:t>
      </w:r>
    </w:p>
    <w:p w14:paraId="3614A799" w14:textId="77777777" w:rsidR="00705F16" w:rsidRDefault="001252AD" w:rsidP="00705F16">
      <w:pPr>
        <w:rPr>
          <w:rFonts w:ascii="Arial Narrow" w:hAnsi="Arial Narrow"/>
          <w:sz w:val="22"/>
          <w:szCs w:val="22"/>
        </w:rPr>
      </w:pPr>
      <w:r w:rsidRPr="00DE0EA2">
        <w:rPr>
          <w:rFonts w:ascii="Arial Narrow" w:hAnsi="Arial Narrow"/>
          <w:b/>
          <w:sz w:val="22"/>
          <w:szCs w:val="22"/>
        </w:rPr>
        <w:t>Role</w:t>
      </w:r>
      <w:r w:rsidRPr="00DE0EA2">
        <w:rPr>
          <w:rFonts w:ascii="Arial Narrow" w:hAnsi="Arial Narrow"/>
          <w:sz w:val="22"/>
          <w:szCs w:val="22"/>
        </w:rPr>
        <w:tab/>
      </w:r>
      <w:r w:rsidRPr="00DE0EA2">
        <w:rPr>
          <w:rFonts w:ascii="Arial Narrow" w:hAnsi="Arial Narrow"/>
          <w:sz w:val="22"/>
          <w:szCs w:val="22"/>
        </w:rPr>
        <w:tab/>
        <w:t xml:space="preserve">: </w:t>
      </w:r>
      <w:r w:rsidR="00CE6FFF">
        <w:rPr>
          <w:rFonts w:ascii="Arial Narrow" w:hAnsi="Arial Narrow"/>
          <w:sz w:val="22"/>
          <w:szCs w:val="22"/>
        </w:rPr>
        <w:t xml:space="preserve">Sr. Developer &amp; </w:t>
      </w:r>
      <w:r w:rsidR="00CE6FFF" w:rsidRPr="00893D5C">
        <w:rPr>
          <w:rFonts w:ascii="Arial Narrow" w:hAnsi="Arial Narrow"/>
          <w:sz w:val="22"/>
          <w:szCs w:val="22"/>
        </w:rPr>
        <w:t>Team Leader</w:t>
      </w:r>
      <w:r w:rsidR="004E2F4E">
        <w:rPr>
          <w:rFonts w:ascii="Arial Narrow" w:hAnsi="Arial Narrow"/>
          <w:sz w:val="22"/>
          <w:szCs w:val="22"/>
        </w:rPr>
        <w:t xml:space="preserve"> </w:t>
      </w:r>
    </w:p>
    <w:p w14:paraId="516E7A70" w14:textId="77777777" w:rsidR="00705F16" w:rsidRDefault="001252AD" w:rsidP="00705F16">
      <w:pPr>
        <w:ind w:left="1440" w:hanging="1440"/>
        <w:rPr>
          <w:rFonts w:ascii="Arial Narrow" w:hAnsi="Arial Narrow"/>
          <w:sz w:val="22"/>
          <w:szCs w:val="22"/>
        </w:rPr>
      </w:pPr>
      <w:r w:rsidRPr="00171003">
        <w:rPr>
          <w:rFonts w:ascii="Arial Narrow" w:hAnsi="Arial Narrow"/>
          <w:b/>
          <w:bCs/>
          <w:sz w:val="22"/>
          <w:szCs w:val="22"/>
        </w:rPr>
        <w:t>Software</w:t>
      </w:r>
      <w:r w:rsidRPr="00DE0EA2">
        <w:rPr>
          <w:rFonts w:ascii="Arial Narrow" w:hAnsi="Arial Narrow"/>
          <w:sz w:val="22"/>
          <w:szCs w:val="22"/>
        </w:rPr>
        <w:tab/>
        <w:t xml:space="preserve">: </w:t>
      </w:r>
      <w:r w:rsidRPr="00DE0EA2">
        <w:rPr>
          <w:rFonts w:ascii="Arial Narrow" w:hAnsi="Arial Narrow"/>
          <w:color w:val="000000"/>
          <w:sz w:val="22"/>
          <w:szCs w:val="22"/>
        </w:rPr>
        <w:t xml:space="preserve">J2EE, </w:t>
      </w:r>
      <w:r w:rsidR="00EE1577">
        <w:rPr>
          <w:rFonts w:ascii="Arial Narrow" w:hAnsi="Arial Narrow"/>
          <w:color w:val="000000"/>
          <w:sz w:val="22"/>
          <w:szCs w:val="22"/>
        </w:rPr>
        <w:t xml:space="preserve">Angular, </w:t>
      </w:r>
      <w:r w:rsidR="00A96114">
        <w:rPr>
          <w:rFonts w:ascii="Arial Narrow" w:hAnsi="Arial Narrow"/>
          <w:color w:val="000000"/>
          <w:sz w:val="22"/>
          <w:szCs w:val="22"/>
        </w:rPr>
        <w:t xml:space="preserve">Spring </w:t>
      </w:r>
      <w:r w:rsidR="0068429B">
        <w:rPr>
          <w:rFonts w:ascii="Arial Narrow" w:hAnsi="Arial Narrow"/>
          <w:color w:val="000000"/>
          <w:sz w:val="22"/>
          <w:szCs w:val="22"/>
        </w:rPr>
        <w:t>B</w:t>
      </w:r>
      <w:r w:rsidR="00705DEE">
        <w:rPr>
          <w:rFonts w:ascii="Arial Narrow" w:hAnsi="Arial Narrow"/>
          <w:color w:val="000000"/>
          <w:sz w:val="22"/>
          <w:szCs w:val="22"/>
        </w:rPr>
        <w:t>oot</w:t>
      </w:r>
      <w:r w:rsidRPr="00DE0EA2">
        <w:rPr>
          <w:rFonts w:ascii="Arial Narrow" w:hAnsi="Arial Narrow"/>
          <w:color w:val="000000"/>
          <w:sz w:val="22"/>
          <w:szCs w:val="22"/>
        </w:rPr>
        <w:t xml:space="preserve">, </w:t>
      </w:r>
      <w:r w:rsidR="0065332F" w:rsidRPr="00577D75">
        <w:rPr>
          <w:rFonts w:ascii="Arial Narrow" w:hAnsi="Arial Narrow"/>
          <w:sz w:val="22"/>
          <w:szCs w:val="22"/>
        </w:rPr>
        <w:t xml:space="preserve">RESTful </w:t>
      </w:r>
      <w:r w:rsidR="0044739D">
        <w:rPr>
          <w:rFonts w:ascii="Arial Narrow" w:hAnsi="Arial Narrow"/>
          <w:color w:val="000000"/>
          <w:sz w:val="22"/>
          <w:szCs w:val="22"/>
        </w:rPr>
        <w:t xml:space="preserve">Webservice, </w:t>
      </w:r>
      <w:r w:rsidRPr="00DE0EA2">
        <w:rPr>
          <w:rFonts w:ascii="Arial Narrow" w:hAnsi="Arial Narrow"/>
          <w:color w:val="000000"/>
          <w:sz w:val="22"/>
          <w:szCs w:val="22"/>
        </w:rPr>
        <w:t xml:space="preserve">Display Tag 1.1, </w:t>
      </w:r>
      <w:proofErr w:type="spellStart"/>
      <w:r>
        <w:rPr>
          <w:rFonts w:ascii="Arial Narrow" w:hAnsi="Arial Narrow"/>
          <w:sz w:val="22"/>
          <w:szCs w:val="22"/>
        </w:rPr>
        <w:t>JQuery</w:t>
      </w:r>
      <w:proofErr w:type="spellEnd"/>
      <w:r>
        <w:rPr>
          <w:rFonts w:ascii="Arial Narrow" w:hAnsi="Arial Narrow"/>
          <w:color w:val="000000"/>
          <w:sz w:val="22"/>
          <w:szCs w:val="22"/>
        </w:rPr>
        <w:t xml:space="preserve">, </w:t>
      </w:r>
      <w:r w:rsidR="00E35926">
        <w:rPr>
          <w:rFonts w:ascii="Arial Narrow" w:hAnsi="Arial Narrow"/>
          <w:sz w:val="22"/>
          <w:szCs w:val="22"/>
        </w:rPr>
        <w:t xml:space="preserve">JSON, </w:t>
      </w:r>
      <w:r w:rsidR="00E35926" w:rsidRPr="00DE0EA2">
        <w:rPr>
          <w:rFonts w:ascii="Arial Narrow" w:hAnsi="Arial Narrow"/>
          <w:color w:val="000000"/>
          <w:sz w:val="22"/>
          <w:szCs w:val="22"/>
        </w:rPr>
        <w:t>Quartz 1.6.0,</w:t>
      </w:r>
      <w:r w:rsidR="000539EE">
        <w:rPr>
          <w:rFonts w:ascii="Arial Narrow" w:hAnsi="Arial Narrow"/>
          <w:color w:val="000000"/>
          <w:sz w:val="22"/>
          <w:szCs w:val="22"/>
        </w:rPr>
        <w:t xml:space="preserve"> </w:t>
      </w:r>
      <w:r w:rsidR="0044739D">
        <w:rPr>
          <w:rFonts w:ascii="Arial Narrow" w:hAnsi="Arial Narrow"/>
          <w:color w:val="000000"/>
          <w:sz w:val="22"/>
          <w:szCs w:val="22"/>
        </w:rPr>
        <w:t>SQL Server</w:t>
      </w:r>
      <w:r w:rsidRPr="00DE0EA2">
        <w:rPr>
          <w:rFonts w:ascii="Arial Narrow" w:hAnsi="Arial Narrow"/>
          <w:color w:val="000000"/>
          <w:sz w:val="22"/>
          <w:szCs w:val="22"/>
        </w:rPr>
        <w:t xml:space="preserve">, </w:t>
      </w:r>
      <w:proofErr w:type="spellStart"/>
      <w:r w:rsidR="005262A6">
        <w:rPr>
          <w:rFonts w:ascii="Arial Narrow" w:hAnsi="Arial Narrow"/>
          <w:color w:val="000000"/>
          <w:sz w:val="22"/>
          <w:szCs w:val="22"/>
        </w:rPr>
        <w:t>Web</w:t>
      </w:r>
      <w:r>
        <w:rPr>
          <w:rFonts w:ascii="Arial Narrow" w:hAnsi="Arial Narrow"/>
          <w:color w:val="000000"/>
          <w:sz w:val="22"/>
          <w:szCs w:val="22"/>
        </w:rPr>
        <w:t>sphere</w:t>
      </w:r>
      <w:proofErr w:type="spellEnd"/>
      <w:r>
        <w:rPr>
          <w:rFonts w:ascii="Arial Narrow" w:hAnsi="Arial Narrow"/>
          <w:color w:val="000000"/>
          <w:sz w:val="22"/>
          <w:szCs w:val="22"/>
        </w:rPr>
        <w:t xml:space="preserve"> 6.1, Linux, </w:t>
      </w:r>
      <w:r w:rsidR="00A04560">
        <w:rPr>
          <w:rFonts w:ascii="Arial Narrow" w:hAnsi="Arial Narrow"/>
          <w:sz w:val="22"/>
          <w:szCs w:val="22"/>
        </w:rPr>
        <w:t>JUnit</w:t>
      </w:r>
      <w:r w:rsidR="00223ADB">
        <w:rPr>
          <w:rFonts w:ascii="Arial Narrow" w:hAnsi="Arial Narrow"/>
          <w:sz w:val="22"/>
          <w:szCs w:val="22"/>
        </w:rPr>
        <w:t xml:space="preserve">, </w:t>
      </w:r>
      <w:proofErr w:type="spellStart"/>
      <w:r w:rsidR="00223ADB">
        <w:rPr>
          <w:rFonts w:ascii="Arial Narrow" w:hAnsi="Arial Narrow"/>
          <w:sz w:val="22"/>
          <w:szCs w:val="22"/>
        </w:rPr>
        <w:t>uBuild</w:t>
      </w:r>
      <w:proofErr w:type="spellEnd"/>
      <w:r w:rsidR="00BA2679">
        <w:rPr>
          <w:rFonts w:ascii="Arial Narrow" w:hAnsi="Arial Narrow"/>
          <w:sz w:val="22"/>
          <w:szCs w:val="22"/>
        </w:rPr>
        <w:t>, Rally</w:t>
      </w:r>
      <w:r w:rsidR="00D16E5E">
        <w:rPr>
          <w:rFonts w:ascii="Arial Narrow" w:hAnsi="Arial Narrow"/>
          <w:sz w:val="22"/>
          <w:szCs w:val="22"/>
        </w:rPr>
        <w:t xml:space="preserve">, </w:t>
      </w:r>
      <w:r w:rsidR="009C619B">
        <w:rPr>
          <w:rFonts w:ascii="Arial Narrow" w:hAnsi="Arial Narrow"/>
          <w:sz w:val="22"/>
          <w:szCs w:val="22"/>
        </w:rPr>
        <w:t>Autosys</w:t>
      </w:r>
    </w:p>
    <w:p w14:paraId="165BFD12" w14:textId="77777777" w:rsidR="00DE0C1D" w:rsidRDefault="001252AD" w:rsidP="00DE0C1D">
      <w:pPr>
        <w:rPr>
          <w:rFonts w:ascii="Arial Narrow" w:hAnsi="Arial Narrow"/>
          <w:sz w:val="22"/>
          <w:szCs w:val="22"/>
        </w:rPr>
      </w:pPr>
      <w:r w:rsidRPr="00283003">
        <w:rPr>
          <w:rFonts w:ascii="Arial Narrow" w:hAnsi="Arial Narrow"/>
          <w:b/>
          <w:color w:val="000000"/>
          <w:spacing w:val="4"/>
          <w:sz w:val="22"/>
          <w:szCs w:val="22"/>
        </w:rPr>
        <w:t>Environment</w:t>
      </w:r>
      <w:r>
        <w:rPr>
          <w:rFonts w:ascii="Arial Narrow" w:hAnsi="Arial Narrow"/>
          <w:b/>
          <w:color w:val="000000"/>
          <w:spacing w:val="4"/>
          <w:sz w:val="22"/>
          <w:szCs w:val="22"/>
        </w:rPr>
        <w:t xml:space="preserve"> </w:t>
      </w:r>
      <w:r>
        <w:rPr>
          <w:rFonts w:ascii="Arial Narrow" w:hAnsi="Arial Narrow"/>
          <w:b/>
          <w:color w:val="000000"/>
          <w:spacing w:val="4"/>
          <w:sz w:val="22"/>
          <w:szCs w:val="22"/>
        </w:rPr>
        <w:tab/>
        <w:t xml:space="preserve">: </w:t>
      </w:r>
      <w:r>
        <w:rPr>
          <w:rFonts w:ascii="Arial Narrow" w:hAnsi="Arial Narrow"/>
          <w:color w:val="000000"/>
          <w:spacing w:val="4"/>
          <w:sz w:val="22"/>
          <w:szCs w:val="22"/>
        </w:rPr>
        <w:t>PCF</w:t>
      </w:r>
    </w:p>
    <w:p w14:paraId="620861F8" w14:textId="77777777" w:rsidR="00705F16" w:rsidRPr="00DE0EA2" w:rsidRDefault="001252AD" w:rsidP="00705F16">
      <w:pPr>
        <w:rPr>
          <w:rFonts w:ascii="Arial Narrow" w:hAnsi="Arial Narrow"/>
          <w:sz w:val="22"/>
          <w:szCs w:val="22"/>
        </w:rPr>
      </w:pPr>
      <w:r w:rsidRPr="00DE0EA2">
        <w:rPr>
          <w:rFonts w:ascii="Arial Narrow" w:hAnsi="Arial Narrow"/>
          <w:b/>
          <w:sz w:val="22"/>
          <w:szCs w:val="22"/>
        </w:rPr>
        <w:t>Team Size</w:t>
      </w:r>
      <w:r w:rsidR="00817C75">
        <w:rPr>
          <w:rFonts w:ascii="Arial Narrow" w:hAnsi="Arial Narrow"/>
          <w:sz w:val="22"/>
          <w:szCs w:val="22"/>
        </w:rPr>
        <w:tab/>
        <w:t>: 8</w:t>
      </w:r>
    </w:p>
    <w:p w14:paraId="76A35D67" w14:textId="77777777" w:rsidR="00705F16" w:rsidRPr="00DE0EA2" w:rsidRDefault="001252AD" w:rsidP="00705F16">
      <w:pPr>
        <w:rPr>
          <w:rFonts w:ascii="Arial Narrow" w:hAnsi="Arial Narrow"/>
          <w:sz w:val="22"/>
          <w:szCs w:val="22"/>
        </w:rPr>
      </w:pPr>
      <w:r w:rsidRPr="00DE0EA2">
        <w:rPr>
          <w:rFonts w:ascii="Arial Narrow" w:hAnsi="Arial Narrow"/>
          <w:b/>
          <w:sz w:val="22"/>
          <w:szCs w:val="22"/>
        </w:rPr>
        <w:t>Duration</w:t>
      </w:r>
      <w:r w:rsidRPr="00DE0EA2">
        <w:rPr>
          <w:rFonts w:ascii="Arial Narrow" w:hAnsi="Arial Narrow"/>
          <w:b/>
          <w:sz w:val="22"/>
          <w:szCs w:val="22"/>
        </w:rPr>
        <w:tab/>
      </w:r>
      <w:r w:rsidRPr="00DE0EA2">
        <w:rPr>
          <w:rFonts w:ascii="Arial Narrow" w:hAnsi="Arial Narrow"/>
          <w:sz w:val="22"/>
          <w:szCs w:val="22"/>
        </w:rPr>
        <w:t>:</w:t>
      </w:r>
      <w:r w:rsidR="00D904BC">
        <w:rPr>
          <w:rFonts w:ascii="Arial Narrow" w:hAnsi="Arial Narrow"/>
          <w:sz w:val="22"/>
          <w:szCs w:val="22"/>
        </w:rPr>
        <w:t xml:space="preserve"> </w:t>
      </w:r>
      <w:r w:rsidR="009A373A">
        <w:rPr>
          <w:rFonts w:ascii="Arial Narrow" w:hAnsi="Arial Narrow"/>
          <w:color w:val="000000"/>
          <w:sz w:val="22"/>
          <w:szCs w:val="22"/>
        </w:rPr>
        <w:t>November</w:t>
      </w:r>
      <w:r w:rsidRPr="00DE0EA2">
        <w:rPr>
          <w:rFonts w:ascii="Arial Narrow" w:hAnsi="Arial Narrow"/>
          <w:color w:val="000000"/>
          <w:sz w:val="22"/>
          <w:szCs w:val="22"/>
        </w:rPr>
        <w:t xml:space="preserve"> 20</w:t>
      </w:r>
      <w:r>
        <w:rPr>
          <w:rFonts w:ascii="Arial Narrow" w:hAnsi="Arial Narrow"/>
          <w:color w:val="000000"/>
          <w:sz w:val="22"/>
          <w:szCs w:val="22"/>
        </w:rPr>
        <w:t>1</w:t>
      </w:r>
      <w:r w:rsidR="009A373A">
        <w:rPr>
          <w:rFonts w:ascii="Arial Narrow" w:hAnsi="Arial Narrow"/>
          <w:color w:val="000000"/>
          <w:sz w:val="22"/>
          <w:szCs w:val="22"/>
        </w:rPr>
        <w:t>5</w:t>
      </w:r>
      <w:r w:rsidRPr="00DE0EA2">
        <w:rPr>
          <w:rFonts w:ascii="Arial Narrow" w:hAnsi="Arial Narrow"/>
          <w:sz w:val="22"/>
          <w:szCs w:val="22"/>
        </w:rPr>
        <w:t xml:space="preserve"> –</w:t>
      </w:r>
      <w:r w:rsidR="00624E86">
        <w:rPr>
          <w:rFonts w:ascii="Arial Narrow" w:hAnsi="Arial Narrow"/>
          <w:sz w:val="22"/>
          <w:szCs w:val="22"/>
        </w:rPr>
        <w:t xml:space="preserve"> December 2016</w:t>
      </w:r>
    </w:p>
    <w:p w14:paraId="74433159" w14:textId="77777777" w:rsidR="00705F16" w:rsidRPr="00DE0EA2" w:rsidRDefault="00705F16" w:rsidP="00705F16">
      <w:pPr>
        <w:rPr>
          <w:rFonts w:ascii="Arial Narrow" w:hAnsi="Arial Narrow"/>
          <w:sz w:val="22"/>
          <w:szCs w:val="22"/>
        </w:rPr>
      </w:pPr>
    </w:p>
    <w:p w14:paraId="50C92A21" w14:textId="664ADDCB" w:rsidR="00C57986" w:rsidRDefault="001252AD" w:rsidP="002B001F">
      <w:pPr>
        <w:jc w:val="both"/>
        <w:rPr>
          <w:rFonts w:ascii="Arial Narrow" w:hAnsi="Arial Narrow" w:cs="Arial"/>
          <w:color w:val="000000"/>
          <w:sz w:val="22"/>
          <w:szCs w:val="22"/>
        </w:rPr>
      </w:pPr>
      <w:r w:rsidRPr="00DE0EA2">
        <w:rPr>
          <w:rFonts w:ascii="Arial Narrow" w:hAnsi="Arial Narrow"/>
          <w:b/>
          <w:sz w:val="22"/>
          <w:szCs w:val="22"/>
        </w:rPr>
        <w:t>Application Overview:</w:t>
      </w:r>
      <w:r w:rsidR="00CB1B50">
        <w:rPr>
          <w:rFonts w:ascii="Arial Narrow" w:hAnsi="Arial Narrow"/>
          <w:b/>
          <w:sz w:val="22"/>
          <w:szCs w:val="22"/>
        </w:rPr>
        <w:t xml:space="preserve"> </w:t>
      </w:r>
      <w:r w:rsidR="00B516B3" w:rsidRPr="00B516B3">
        <w:rPr>
          <w:rFonts w:ascii="Arial Narrow" w:hAnsi="Arial Narrow"/>
          <w:sz w:val="22"/>
          <w:szCs w:val="22"/>
        </w:rPr>
        <w:t>GOTD</w:t>
      </w:r>
      <w:r w:rsidR="00DC56A0">
        <w:rPr>
          <w:rFonts w:ascii="Arial Narrow" w:hAnsi="Arial Narrow"/>
          <w:sz w:val="22"/>
          <w:szCs w:val="22"/>
        </w:rPr>
        <w:t xml:space="preserve"> (Global Order To Delivery)</w:t>
      </w:r>
      <w:r w:rsidR="00B516B3" w:rsidRPr="00B516B3">
        <w:rPr>
          <w:rFonts w:ascii="Arial Narrow" w:hAnsi="Arial Narrow"/>
          <w:sz w:val="22"/>
          <w:szCs w:val="22"/>
        </w:rPr>
        <w:t xml:space="preserve"> is a global</w:t>
      </w:r>
      <w:r w:rsidR="00B516B3">
        <w:rPr>
          <w:rFonts w:ascii="Arial Narrow" w:hAnsi="Arial Narrow"/>
          <w:sz w:val="22"/>
          <w:szCs w:val="22"/>
        </w:rPr>
        <w:t xml:space="preserve"> order system</w:t>
      </w:r>
      <w:r w:rsidR="00DC56A0">
        <w:rPr>
          <w:rFonts w:ascii="Arial Narrow" w:hAnsi="Arial Narrow"/>
          <w:sz w:val="22"/>
          <w:szCs w:val="22"/>
        </w:rPr>
        <w:t xml:space="preserve"> for Ford</w:t>
      </w:r>
      <w:r w:rsidR="00B516B3">
        <w:rPr>
          <w:rFonts w:ascii="Arial Narrow" w:hAnsi="Arial Narrow"/>
          <w:sz w:val="22"/>
          <w:szCs w:val="22"/>
        </w:rPr>
        <w:t xml:space="preserve">, which is helping to order from anywhere and deliver in right place on right time. </w:t>
      </w:r>
      <w:r w:rsidR="00DC56A0">
        <w:rPr>
          <w:rFonts w:ascii="Arial Narrow" w:hAnsi="Arial Narrow"/>
          <w:sz w:val="22"/>
          <w:szCs w:val="22"/>
        </w:rPr>
        <w:t>System Interface (</w:t>
      </w:r>
      <w:r w:rsidR="00B516B3">
        <w:rPr>
          <w:rFonts w:ascii="Arial Narrow" w:hAnsi="Arial Narrow"/>
          <w:sz w:val="22"/>
          <w:szCs w:val="22"/>
        </w:rPr>
        <w:t>SI</w:t>
      </w:r>
      <w:r w:rsidR="00DC56A0">
        <w:rPr>
          <w:rFonts w:ascii="Arial Narrow" w:hAnsi="Arial Narrow"/>
          <w:sz w:val="22"/>
          <w:szCs w:val="22"/>
        </w:rPr>
        <w:t>)</w:t>
      </w:r>
      <w:r w:rsidR="00B516B3">
        <w:rPr>
          <w:rFonts w:ascii="Arial Narrow" w:hAnsi="Arial Narrow"/>
          <w:sz w:val="22"/>
          <w:szCs w:val="22"/>
        </w:rPr>
        <w:t xml:space="preserve"> is a one of the </w:t>
      </w:r>
      <w:r w:rsidR="00A04524">
        <w:rPr>
          <w:rFonts w:ascii="Arial Narrow" w:hAnsi="Arial Narrow"/>
          <w:sz w:val="22"/>
          <w:szCs w:val="22"/>
        </w:rPr>
        <w:t>subsystems</w:t>
      </w:r>
      <w:r w:rsidR="00B516B3">
        <w:rPr>
          <w:rFonts w:ascii="Arial Narrow" w:hAnsi="Arial Narrow"/>
          <w:sz w:val="22"/>
          <w:szCs w:val="22"/>
        </w:rPr>
        <w:t xml:space="preserve"> in GOTD. All </w:t>
      </w:r>
      <w:r w:rsidR="00562D58">
        <w:rPr>
          <w:rFonts w:ascii="Arial Narrow" w:hAnsi="Arial Narrow"/>
          <w:sz w:val="22"/>
          <w:szCs w:val="22"/>
        </w:rPr>
        <w:t xml:space="preserve">the </w:t>
      </w:r>
      <w:r w:rsidR="00B516B3">
        <w:rPr>
          <w:rFonts w:ascii="Arial Narrow" w:hAnsi="Arial Narrow"/>
          <w:sz w:val="22"/>
          <w:szCs w:val="22"/>
        </w:rPr>
        <w:t>application</w:t>
      </w:r>
      <w:r w:rsidR="00562D58">
        <w:rPr>
          <w:rFonts w:ascii="Arial Narrow" w:hAnsi="Arial Narrow"/>
          <w:sz w:val="22"/>
          <w:szCs w:val="22"/>
        </w:rPr>
        <w:t>s</w:t>
      </w:r>
      <w:r w:rsidR="00B516B3">
        <w:rPr>
          <w:rFonts w:ascii="Arial Narrow" w:hAnsi="Arial Narrow"/>
          <w:sz w:val="22"/>
          <w:szCs w:val="22"/>
        </w:rPr>
        <w:t xml:space="preserve"> are </w:t>
      </w:r>
      <w:r w:rsidR="00562D58">
        <w:rPr>
          <w:rFonts w:ascii="Arial Narrow" w:hAnsi="Arial Narrow"/>
          <w:sz w:val="22"/>
          <w:szCs w:val="22"/>
        </w:rPr>
        <w:t>communicating</w:t>
      </w:r>
      <w:r w:rsidR="00B516B3">
        <w:rPr>
          <w:rFonts w:ascii="Arial Narrow" w:hAnsi="Arial Narrow"/>
          <w:sz w:val="22"/>
          <w:szCs w:val="22"/>
        </w:rPr>
        <w:t xml:space="preserve"> through </w:t>
      </w:r>
      <w:r w:rsidR="00DC56A0">
        <w:rPr>
          <w:rFonts w:ascii="Arial Narrow" w:hAnsi="Arial Narrow"/>
          <w:sz w:val="22"/>
          <w:szCs w:val="22"/>
        </w:rPr>
        <w:t>SI application</w:t>
      </w:r>
      <w:r w:rsidR="002B001F">
        <w:rPr>
          <w:rFonts w:ascii="Arial Narrow" w:hAnsi="Arial Narrow"/>
          <w:sz w:val="22"/>
          <w:szCs w:val="22"/>
        </w:rPr>
        <w:t>, also other external</w:t>
      </w:r>
      <w:r w:rsidR="00CB1B50">
        <w:rPr>
          <w:rFonts w:ascii="Arial Narrow" w:hAnsi="Arial Narrow"/>
          <w:sz w:val="22"/>
          <w:szCs w:val="22"/>
        </w:rPr>
        <w:t xml:space="preserve"> </w:t>
      </w:r>
      <w:r w:rsidR="002B001F">
        <w:rPr>
          <w:rFonts w:ascii="Arial Narrow" w:hAnsi="Arial Narrow"/>
          <w:sz w:val="22"/>
          <w:szCs w:val="22"/>
        </w:rPr>
        <w:t xml:space="preserve">systems are communicating </w:t>
      </w:r>
      <w:r w:rsidR="00DC56A0">
        <w:rPr>
          <w:rFonts w:ascii="Arial Narrow" w:hAnsi="Arial Narrow"/>
          <w:sz w:val="22"/>
          <w:szCs w:val="22"/>
        </w:rPr>
        <w:t xml:space="preserve">to GOTD </w:t>
      </w:r>
      <w:r w:rsidR="002B001F">
        <w:rPr>
          <w:rFonts w:ascii="Arial Narrow" w:hAnsi="Arial Narrow"/>
          <w:sz w:val="22"/>
          <w:szCs w:val="22"/>
        </w:rPr>
        <w:t xml:space="preserve">through this </w:t>
      </w:r>
      <w:r w:rsidR="00DC56A0">
        <w:rPr>
          <w:rFonts w:ascii="Arial Narrow" w:hAnsi="Arial Narrow"/>
          <w:sz w:val="22"/>
          <w:szCs w:val="22"/>
        </w:rPr>
        <w:t>SI sub</w:t>
      </w:r>
      <w:r w:rsidR="002B001F">
        <w:rPr>
          <w:rFonts w:ascii="Arial Narrow" w:hAnsi="Arial Narrow"/>
          <w:sz w:val="22"/>
          <w:szCs w:val="22"/>
        </w:rPr>
        <w:t xml:space="preserve">system. </w:t>
      </w:r>
      <w:r w:rsidR="00215365">
        <w:rPr>
          <w:rFonts w:ascii="Arial Narrow" w:hAnsi="Arial Narrow"/>
          <w:sz w:val="22"/>
          <w:szCs w:val="22"/>
        </w:rPr>
        <w:t xml:space="preserve">It is mainly used to convert canonical data format to global data format. </w:t>
      </w:r>
      <w:r w:rsidR="002B001F">
        <w:rPr>
          <w:rFonts w:ascii="Arial Narrow" w:hAnsi="Arial Narrow"/>
          <w:sz w:val="22"/>
          <w:szCs w:val="22"/>
        </w:rPr>
        <w:t>It has many batch processes to load dealer information, product information, etc.</w:t>
      </w:r>
    </w:p>
    <w:p w14:paraId="50620523" w14:textId="77777777" w:rsidR="00C57986" w:rsidRPr="00DE0EA2" w:rsidRDefault="00C57986" w:rsidP="00C57986">
      <w:pPr>
        <w:ind w:firstLine="720"/>
        <w:jc w:val="both"/>
        <w:rPr>
          <w:rFonts w:ascii="Arial Narrow" w:hAnsi="Arial Narrow"/>
          <w:sz w:val="22"/>
          <w:szCs w:val="22"/>
        </w:rPr>
      </w:pPr>
    </w:p>
    <w:p w14:paraId="5B6BDEB0" w14:textId="77777777" w:rsidR="00DB10F5" w:rsidRDefault="00DB10F5" w:rsidP="00FC2A39">
      <w:pPr>
        <w:pStyle w:val="WW-BodyText21"/>
        <w:widowControl/>
        <w:suppressAutoHyphens w:val="0"/>
        <w:rPr>
          <w:rFonts w:ascii="Arial Narrow" w:hAnsi="Arial Narrow"/>
          <w:b/>
          <w:sz w:val="22"/>
          <w:szCs w:val="22"/>
        </w:rPr>
      </w:pPr>
    </w:p>
    <w:p w14:paraId="544AF102" w14:textId="77777777" w:rsidR="00DB10F5" w:rsidRDefault="00DB10F5" w:rsidP="00FC2A39">
      <w:pPr>
        <w:pStyle w:val="WW-BodyText21"/>
        <w:widowControl/>
        <w:suppressAutoHyphens w:val="0"/>
        <w:rPr>
          <w:rFonts w:ascii="Arial Narrow" w:hAnsi="Arial Narrow"/>
          <w:b/>
          <w:sz w:val="22"/>
          <w:szCs w:val="22"/>
        </w:rPr>
      </w:pPr>
    </w:p>
    <w:p w14:paraId="5A0CC938" w14:textId="77777777" w:rsidR="00DB10F5" w:rsidRDefault="00DB10F5" w:rsidP="00FC2A39">
      <w:pPr>
        <w:pStyle w:val="WW-BodyText21"/>
        <w:widowControl/>
        <w:suppressAutoHyphens w:val="0"/>
        <w:rPr>
          <w:rFonts w:ascii="Arial Narrow" w:hAnsi="Arial Narrow"/>
          <w:b/>
          <w:sz w:val="22"/>
          <w:szCs w:val="22"/>
        </w:rPr>
      </w:pPr>
    </w:p>
    <w:p w14:paraId="37904DF9" w14:textId="77777777" w:rsidR="00C57986" w:rsidRDefault="001252AD" w:rsidP="00FC2A39">
      <w:pPr>
        <w:pStyle w:val="WW-BodyText21"/>
        <w:widowControl/>
        <w:suppressAutoHyphens w:val="0"/>
        <w:rPr>
          <w:rFonts w:ascii="Arial Narrow" w:hAnsi="Arial Narrow"/>
          <w:sz w:val="22"/>
          <w:szCs w:val="22"/>
        </w:rPr>
      </w:pPr>
      <w:r w:rsidRPr="00DE0EA2">
        <w:rPr>
          <w:rFonts w:ascii="Arial Narrow" w:hAnsi="Arial Narrow"/>
          <w:b/>
          <w:sz w:val="22"/>
          <w:szCs w:val="22"/>
        </w:rPr>
        <w:t>Role and responsibilities:</w:t>
      </w:r>
    </w:p>
    <w:p w14:paraId="360C2120" w14:textId="77777777" w:rsidR="00865E70" w:rsidRDefault="001252AD" w:rsidP="00C57986">
      <w:pPr>
        <w:numPr>
          <w:ilvl w:val="0"/>
          <w:numId w:val="23"/>
        </w:numPr>
        <w:rPr>
          <w:rFonts w:ascii="Arial Narrow" w:hAnsi="Arial Narrow" w:cs="Arial"/>
          <w:sz w:val="22"/>
          <w:szCs w:val="22"/>
        </w:rPr>
      </w:pPr>
      <w:r w:rsidRPr="00865E70">
        <w:rPr>
          <w:rFonts w:ascii="Arial Narrow" w:hAnsi="Arial Narrow" w:cs="Arial"/>
          <w:sz w:val="22"/>
          <w:szCs w:val="22"/>
        </w:rPr>
        <w:t>Understand &amp; validate</w:t>
      </w:r>
      <w:r w:rsidR="00C57986" w:rsidRPr="00865E70">
        <w:rPr>
          <w:rFonts w:ascii="Arial Narrow" w:hAnsi="Arial Narrow" w:cs="Arial"/>
          <w:sz w:val="22"/>
          <w:szCs w:val="22"/>
        </w:rPr>
        <w:t xml:space="preserve"> Requirements. </w:t>
      </w:r>
    </w:p>
    <w:p w14:paraId="0A5F9009" w14:textId="77777777" w:rsidR="00C57986" w:rsidRDefault="001252AD" w:rsidP="00840DF9">
      <w:pPr>
        <w:numPr>
          <w:ilvl w:val="0"/>
          <w:numId w:val="23"/>
        </w:numPr>
        <w:rPr>
          <w:rFonts w:ascii="Arial Narrow" w:hAnsi="Arial Narrow" w:cs="Arial"/>
          <w:sz w:val="22"/>
          <w:szCs w:val="22"/>
        </w:rPr>
      </w:pPr>
      <w:r w:rsidRPr="00840DF9">
        <w:rPr>
          <w:rFonts w:ascii="Arial Narrow" w:hAnsi="Arial Narrow" w:cs="Arial"/>
          <w:sz w:val="22"/>
          <w:szCs w:val="22"/>
        </w:rPr>
        <w:t>Participate in backlog grooming sessions, sprint planning, sprint retrospectives, and sprint demos.</w:t>
      </w:r>
      <w:r w:rsidRPr="000C7DF8">
        <w:rPr>
          <w:rFonts w:ascii="Arial Narrow" w:hAnsi="Arial Narrow" w:cs="Arial"/>
          <w:sz w:val="22"/>
          <w:szCs w:val="22"/>
        </w:rPr>
        <w:t xml:space="preserve"> </w:t>
      </w:r>
    </w:p>
    <w:p w14:paraId="0F2560B8" w14:textId="77777777" w:rsidR="002B5E15" w:rsidRPr="000C7DF8" w:rsidRDefault="001252AD" w:rsidP="00C57986">
      <w:pPr>
        <w:numPr>
          <w:ilvl w:val="0"/>
          <w:numId w:val="23"/>
        </w:numPr>
        <w:rPr>
          <w:rFonts w:ascii="Arial Narrow" w:hAnsi="Arial Narrow" w:cs="Arial"/>
          <w:sz w:val="22"/>
          <w:szCs w:val="22"/>
        </w:rPr>
      </w:pPr>
      <w:r>
        <w:rPr>
          <w:rFonts w:ascii="Arial Narrow" w:hAnsi="Arial Narrow" w:cs="Arial"/>
          <w:sz w:val="22"/>
          <w:szCs w:val="22"/>
        </w:rPr>
        <w:t>E</w:t>
      </w:r>
      <w:r w:rsidR="00E72275">
        <w:rPr>
          <w:rFonts w:ascii="Arial Narrow" w:hAnsi="Arial Narrow" w:cs="Arial"/>
          <w:sz w:val="22"/>
          <w:szCs w:val="22"/>
        </w:rPr>
        <w:t>stimation of user stories</w:t>
      </w:r>
      <w:r>
        <w:rPr>
          <w:rFonts w:ascii="Arial Narrow" w:hAnsi="Arial Narrow" w:cs="Arial"/>
          <w:sz w:val="22"/>
          <w:szCs w:val="22"/>
        </w:rPr>
        <w:t xml:space="preserve"> points </w:t>
      </w:r>
      <w:r w:rsidR="00E72275">
        <w:rPr>
          <w:rFonts w:ascii="Arial Narrow" w:hAnsi="Arial Narrow" w:cs="Arial"/>
          <w:sz w:val="22"/>
          <w:szCs w:val="22"/>
        </w:rPr>
        <w:t>and plan for</w:t>
      </w:r>
      <w:r>
        <w:rPr>
          <w:rFonts w:ascii="Arial Narrow" w:hAnsi="Arial Narrow" w:cs="Arial"/>
          <w:sz w:val="22"/>
          <w:szCs w:val="22"/>
        </w:rPr>
        <w:t xml:space="preserve"> </w:t>
      </w:r>
      <w:r w:rsidR="00E72275">
        <w:rPr>
          <w:rFonts w:ascii="Arial Narrow" w:hAnsi="Arial Narrow" w:cs="Arial"/>
          <w:sz w:val="22"/>
          <w:szCs w:val="22"/>
        </w:rPr>
        <w:t xml:space="preserve">story </w:t>
      </w:r>
      <w:r w:rsidR="00D40B3A">
        <w:rPr>
          <w:rFonts w:ascii="Arial Narrow" w:hAnsi="Arial Narrow" w:cs="Arial"/>
          <w:sz w:val="22"/>
          <w:szCs w:val="22"/>
        </w:rPr>
        <w:t>completion</w:t>
      </w:r>
      <w:r w:rsidR="00E72275">
        <w:rPr>
          <w:rFonts w:ascii="Arial Narrow" w:hAnsi="Arial Narrow" w:cs="Arial"/>
          <w:sz w:val="22"/>
          <w:szCs w:val="22"/>
        </w:rPr>
        <w:t xml:space="preserve"> based on </w:t>
      </w:r>
      <w:r>
        <w:rPr>
          <w:rFonts w:ascii="Arial Narrow" w:hAnsi="Arial Narrow" w:cs="Arial"/>
          <w:sz w:val="22"/>
          <w:szCs w:val="22"/>
        </w:rPr>
        <w:t>resource capacity</w:t>
      </w:r>
      <w:r w:rsidR="00E72275">
        <w:rPr>
          <w:rFonts w:ascii="Arial Narrow" w:hAnsi="Arial Narrow" w:cs="Arial"/>
          <w:sz w:val="22"/>
          <w:szCs w:val="22"/>
        </w:rPr>
        <w:t>.</w:t>
      </w:r>
    </w:p>
    <w:p w14:paraId="27FC3635" w14:textId="77777777" w:rsidR="00C57986" w:rsidRPr="004D6900" w:rsidRDefault="001252AD" w:rsidP="00C57986">
      <w:pPr>
        <w:numPr>
          <w:ilvl w:val="0"/>
          <w:numId w:val="23"/>
        </w:numPr>
        <w:tabs>
          <w:tab w:val="left" w:pos="720"/>
        </w:tabs>
        <w:rPr>
          <w:rFonts w:ascii="Arial Narrow" w:hAnsi="Arial Narrow" w:cs="Arial"/>
          <w:sz w:val="22"/>
          <w:szCs w:val="22"/>
        </w:rPr>
      </w:pPr>
      <w:r w:rsidRPr="00893D5C">
        <w:rPr>
          <w:rFonts w:ascii="Arial Narrow" w:hAnsi="Arial Narrow"/>
          <w:sz w:val="22"/>
          <w:szCs w:val="22"/>
        </w:rPr>
        <w:t>Developed Code for various modules</w:t>
      </w:r>
      <w:r w:rsidR="003E45AC">
        <w:rPr>
          <w:rFonts w:ascii="Arial Narrow" w:hAnsi="Arial Narrow"/>
          <w:sz w:val="22"/>
          <w:szCs w:val="22"/>
        </w:rPr>
        <w:t xml:space="preserve"> in TDD</w:t>
      </w:r>
      <w:r>
        <w:rPr>
          <w:rFonts w:ascii="Arial Narrow" w:hAnsi="Arial Narrow"/>
          <w:sz w:val="22"/>
          <w:szCs w:val="22"/>
        </w:rPr>
        <w:t>.</w:t>
      </w:r>
    </w:p>
    <w:p w14:paraId="11B84E0C" w14:textId="77777777" w:rsidR="00C57986" w:rsidRPr="000C7DF8" w:rsidRDefault="001252AD" w:rsidP="00C57986">
      <w:pPr>
        <w:numPr>
          <w:ilvl w:val="0"/>
          <w:numId w:val="23"/>
        </w:numPr>
        <w:tabs>
          <w:tab w:val="left" w:pos="720"/>
        </w:tabs>
        <w:rPr>
          <w:rFonts w:ascii="Arial Narrow" w:hAnsi="Arial Narrow" w:cs="Arial"/>
          <w:sz w:val="22"/>
          <w:szCs w:val="22"/>
        </w:rPr>
      </w:pPr>
      <w:r w:rsidRPr="000C7DF8">
        <w:rPr>
          <w:rFonts w:ascii="Arial Narrow" w:hAnsi="Arial Narrow" w:cs="Arial"/>
          <w:sz w:val="22"/>
          <w:szCs w:val="22"/>
        </w:rPr>
        <w:t>Providing technical, functional, quality process, solutions and trainings to team.</w:t>
      </w:r>
    </w:p>
    <w:p w14:paraId="6696DE13" w14:textId="77777777" w:rsidR="00C57986" w:rsidRPr="000C7DF8" w:rsidRDefault="001252AD" w:rsidP="00C57986">
      <w:pPr>
        <w:numPr>
          <w:ilvl w:val="0"/>
          <w:numId w:val="23"/>
        </w:numPr>
        <w:tabs>
          <w:tab w:val="left" w:pos="720"/>
        </w:tabs>
        <w:rPr>
          <w:rFonts w:ascii="Arial Narrow" w:hAnsi="Arial Narrow" w:cs="Arial"/>
          <w:sz w:val="22"/>
          <w:szCs w:val="22"/>
        </w:rPr>
      </w:pPr>
      <w:r w:rsidRPr="000C7DF8">
        <w:rPr>
          <w:rFonts w:ascii="Arial Narrow" w:hAnsi="Arial Narrow" w:cs="Arial"/>
          <w:sz w:val="22"/>
          <w:szCs w:val="22"/>
        </w:rPr>
        <w:t xml:space="preserve">Involved in various quality initiatives and did code review of most deliverables to ensure good </w:t>
      </w:r>
      <w:r w:rsidRPr="000C7DF8">
        <w:rPr>
          <w:rFonts w:ascii="Arial Narrow" w:hAnsi="Arial Narrow" w:cs="Arial"/>
          <w:sz w:val="22"/>
          <w:szCs w:val="22"/>
        </w:rPr>
        <w:t>quality, wrote proper unit test cases, review of unit test cases etc.</w:t>
      </w:r>
    </w:p>
    <w:p w14:paraId="44D27630" w14:textId="77777777" w:rsidR="00C57986" w:rsidRPr="000C7DF8" w:rsidRDefault="001252AD" w:rsidP="00C57986">
      <w:pPr>
        <w:numPr>
          <w:ilvl w:val="0"/>
          <w:numId w:val="23"/>
        </w:numPr>
        <w:rPr>
          <w:rFonts w:ascii="Arial Narrow" w:hAnsi="Arial Narrow" w:cs="Arial"/>
          <w:sz w:val="22"/>
          <w:szCs w:val="22"/>
        </w:rPr>
      </w:pPr>
      <w:r w:rsidRPr="000C7DF8">
        <w:rPr>
          <w:rFonts w:ascii="Arial Narrow" w:hAnsi="Arial Narrow" w:cs="Arial"/>
          <w:sz w:val="22"/>
          <w:szCs w:val="22"/>
        </w:rPr>
        <w:lastRenderedPageBreak/>
        <w:t>Perform regression testing on performance of report on a regular basis.</w:t>
      </w:r>
    </w:p>
    <w:p w14:paraId="590CEFDE" w14:textId="77777777" w:rsidR="00C57986" w:rsidRPr="000C7DF8" w:rsidRDefault="001252AD" w:rsidP="00C57986">
      <w:pPr>
        <w:numPr>
          <w:ilvl w:val="0"/>
          <w:numId w:val="23"/>
        </w:numPr>
        <w:rPr>
          <w:rFonts w:ascii="Arial Narrow" w:hAnsi="Arial Narrow" w:cs="Arial"/>
          <w:sz w:val="22"/>
          <w:szCs w:val="22"/>
        </w:rPr>
      </w:pPr>
      <w:r w:rsidRPr="000C7DF8">
        <w:rPr>
          <w:rFonts w:ascii="Arial Narrow" w:hAnsi="Arial Narrow" w:cs="Arial"/>
          <w:sz w:val="22"/>
          <w:szCs w:val="22"/>
        </w:rPr>
        <w:t>Coordinating with Testing team and UAT team to get the signoff.</w:t>
      </w:r>
    </w:p>
    <w:p w14:paraId="605B0F15" w14:textId="77777777" w:rsidR="00C57986" w:rsidRPr="000C7DF8" w:rsidRDefault="001252AD" w:rsidP="00C57986">
      <w:pPr>
        <w:numPr>
          <w:ilvl w:val="0"/>
          <w:numId w:val="23"/>
        </w:numPr>
        <w:rPr>
          <w:rFonts w:ascii="Arial Narrow" w:hAnsi="Arial Narrow" w:cs="Arial"/>
          <w:sz w:val="22"/>
          <w:szCs w:val="22"/>
        </w:rPr>
      </w:pPr>
      <w:r>
        <w:rPr>
          <w:rFonts w:ascii="Arial Narrow" w:hAnsi="Arial Narrow" w:cs="Arial"/>
          <w:sz w:val="22"/>
          <w:szCs w:val="22"/>
        </w:rPr>
        <w:t>Analyze</w:t>
      </w:r>
      <w:r w:rsidRPr="000C7DF8">
        <w:rPr>
          <w:rFonts w:ascii="Arial Narrow" w:hAnsi="Arial Narrow" w:cs="Arial"/>
          <w:sz w:val="22"/>
          <w:szCs w:val="22"/>
        </w:rPr>
        <w:t xml:space="preserve"> of the defects </w:t>
      </w:r>
      <w:r w:rsidR="00D4286F">
        <w:rPr>
          <w:rFonts w:ascii="Arial Narrow" w:hAnsi="Arial Narrow" w:cs="Arial"/>
          <w:sz w:val="22"/>
          <w:szCs w:val="22"/>
        </w:rPr>
        <w:t>raised</w:t>
      </w:r>
      <w:r w:rsidRPr="000C7DF8">
        <w:rPr>
          <w:rFonts w:ascii="Arial Narrow" w:hAnsi="Arial Narrow" w:cs="Arial"/>
          <w:sz w:val="22"/>
          <w:szCs w:val="22"/>
        </w:rPr>
        <w:t xml:space="preserve"> by the </w:t>
      </w:r>
      <w:r>
        <w:rPr>
          <w:rFonts w:ascii="Arial Narrow" w:hAnsi="Arial Narrow" w:cs="Arial"/>
          <w:sz w:val="22"/>
          <w:szCs w:val="22"/>
        </w:rPr>
        <w:t xml:space="preserve">testing </w:t>
      </w:r>
      <w:r w:rsidRPr="000C7DF8">
        <w:rPr>
          <w:rFonts w:ascii="Arial Narrow" w:hAnsi="Arial Narrow" w:cs="Arial"/>
          <w:sz w:val="22"/>
          <w:szCs w:val="22"/>
        </w:rPr>
        <w:t>team and fix</w:t>
      </w:r>
      <w:r>
        <w:rPr>
          <w:rFonts w:ascii="Arial Narrow" w:hAnsi="Arial Narrow" w:cs="Arial"/>
          <w:sz w:val="22"/>
          <w:szCs w:val="22"/>
        </w:rPr>
        <w:t xml:space="preserve"> it quickly without any impact</w:t>
      </w:r>
      <w:r w:rsidRPr="000C7DF8">
        <w:rPr>
          <w:rFonts w:ascii="Arial Narrow" w:hAnsi="Arial Narrow" w:cs="Arial"/>
          <w:sz w:val="22"/>
          <w:szCs w:val="22"/>
        </w:rPr>
        <w:t>.</w:t>
      </w:r>
    </w:p>
    <w:p w14:paraId="205E8700" w14:textId="77777777" w:rsidR="00705F16" w:rsidRDefault="00705F16" w:rsidP="00705F16">
      <w:pPr>
        <w:jc w:val="both"/>
        <w:rPr>
          <w:rFonts w:ascii="Arial Narrow" w:hAnsi="Arial Narrow"/>
        </w:rPr>
      </w:pPr>
    </w:p>
    <w:p w14:paraId="656DD3D4" w14:textId="77777777" w:rsidR="0003620E" w:rsidRDefault="001252AD" w:rsidP="0003620E">
      <w:pPr>
        <w:jc w:val="both"/>
        <w:rPr>
          <w:rFonts w:ascii="Arial Narrow" w:hAnsi="Arial Narrow"/>
          <w:b/>
          <w:bCs/>
          <w:sz w:val="22"/>
          <w:szCs w:val="22"/>
        </w:rPr>
      </w:pPr>
      <w:r w:rsidRPr="00171003">
        <w:rPr>
          <w:rFonts w:ascii="Arial Narrow" w:hAnsi="Arial Narrow"/>
          <w:b/>
          <w:bCs/>
          <w:sz w:val="22"/>
          <w:szCs w:val="22"/>
        </w:rPr>
        <w:t>Project</w:t>
      </w:r>
      <w:r w:rsidR="0071388A">
        <w:rPr>
          <w:rFonts w:ascii="Arial Narrow" w:hAnsi="Arial Narrow"/>
          <w:b/>
          <w:bCs/>
          <w:sz w:val="22"/>
          <w:szCs w:val="22"/>
        </w:rPr>
        <w:tab/>
      </w:r>
      <w:r w:rsidR="0071388A">
        <w:rPr>
          <w:rFonts w:ascii="Arial Narrow" w:hAnsi="Arial Narrow"/>
          <w:b/>
          <w:bCs/>
          <w:sz w:val="22"/>
          <w:szCs w:val="22"/>
        </w:rPr>
        <w:tab/>
      </w:r>
      <w:r w:rsidRPr="00171003">
        <w:rPr>
          <w:rFonts w:ascii="Arial Narrow" w:hAnsi="Arial Narrow"/>
          <w:b/>
          <w:bCs/>
          <w:sz w:val="22"/>
          <w:szCs w:val="22"/>
        </w:rPr>
        <w:t xml:space="preserve">: </w:t>
      </w:r>
      <w:r>
        <w:rPr>
          <w:rFonts w:ascii="Arial Narrow" w:hAnsi="Arial Narrow"/>
          <w:b/>
          <w:bCs/>
          <w:sz w:val="22"/>
          <w:szCs w:val="22"/>
        </w:rPr>
        <w:t>NFS-</w:t>
      </w:r>
      <w:proofErr w:type="spellStart"/>
      <w:r>
        <w:rPr>
          <w:rFonts w:ascii="Arial Narrow" w:hAnsi="Arial Narrow"/>
          <w:b/>
          <w:bCs/>
          <w:sz w:val="22"/>
          <w:szCs w:val="22"/>
        </w:rPr>
        <w:t>iBank</w:t>
      </w:r>
      <w:proofErr w:type="spellEnd"/>
    </w:p>
    <w:p w14:paraId="41645B22" w14:textId="77777777" w:rsidR="000C3DF8" w:rsidRPr="00171003" w:rsidRDefault="001252AD" w:rsidP="0003620E">
      <w:pPr>
        <w:jc w:val="both"/>
        <w:rPr>
          <w:rFonts w:ascii="Arial Narrow" w:hAnsi="Arial Narrow"/>
          <w:b/>
          <w:bCs/>
          <w:sz w:val="22"/>
          <w:szCs w:val="22"/>
        </w:rPr>
      </w:pPr>
      <w:r>
        <w:rPr>
          <w:rFonts w:ascii="Arial Narrow" w:hAnsi="Arial Narrow"/>
          <w:b/>
          <w:bCs/>
          <w:sz w:val="22"/>
          <w:szCs w:val="22"/>
        </w:rPr>
        <w:t>Client</w:t>
      </w:r>
      <w:r>
        <w:rPr>
          <w:rFonts w:ascii="Arial Narrow" w:hAnsi="Arial Narrow"/>
          <w:b/>
          <w:bCs/>
          <w:sz w:val="22"/>
          <w:szCs w:val="22"/>
        </w:rPr>
        <w:tab/>
      </w:r>
      <w:r>
        <w:rPr>
          <w:rFonts w:ascii="Arial Narrow" w:hAnsi="Arial Narrow"/>
          <w:b/>
          <w:bCs/>
          <w:sz w:val="22"/>
          <w:szCs w:val="22"/>
        </w:rPr>
        <w:tab/>
        <w:t xml:space="preserve">: </w:t>
      </w:r>
      <w:r w:rsidRPr="000C3DF8">
        <w:rPr>
          <w:rFonts w:ascii="Arial Narrow" w:hAnsi="Arial Narrow"/>
          <w:bCs/>
          <w:sz w:val="22"/>
          <w:szCs w:val="22"/>
        </w:rPr>
        <w:t>Standard Charted Bank</w:t>
      </w:r>
    </w:p>
    <w:p w14:paraId="42090F81" w14:textId="77777777" w:rsidR="005824E1" w:rsidRDefault="001252AD" w:rsidP="005824E1">
      <w:pPr>
        <w:rPr>
          <w:rFonts w:ascii="Arial Narrow" w:hAnsi="Arial Narrow"/>
          <w:sz w:val="22"/>
          <w:szCs w:val="22"/>
        </w:rPr>
      </w:pPr>
      <w:r w:rsidRPr="00DE0EA2">
        <w:rPr>
          <w:rFonts w:ascii="Arial Narrow" w:hAnsi="Arial Narrow"/>
          <w:b/>
          <w:sz w:val="22"/>
          <w:szCs w:val="22"/>
        </w:rPr>
        <w:t>Role</w:t>
      </w:r>
      <w:r w:rsidRPr="00DE0EA2">
        <w:rPr>
          <w:rFonts w:ascii="Arial Narrow" w:hAnsi="Arial Narrow"/>
          <w:sz w:val="22"/>
          <w:szCs w:val="22"/>
        </w:rPr>
        <w:tab/>
      </w:r>
      <w:r w:rsidRPr="00DE0EA2">
        <w:rPr>
          <w:rFonts w:ascii="Arial Narrow" w:hAnsi="Arial Narrow"/>
          <w:sz w:val="22"/>
          <w:szCs w:val="22"/>
        </w:rPr>
        <w:tab/>
        <w:t xml:space="preserve">: </w:t>
      </w:r>
      <w:r w:rsidRPr="00893D5C">
        <w:rPr>
          <w:rFonts w:ascii="Arial Narrow" w:hAnsi="Arial Narrow"/>
          <w:sz w:val="22"/>
          <w:szCs w:val="22"/>
        </w:rPr>
        <w:t>Team Leader</w:t>
      </w:r>
    </w:p>
    <w:p w14:paraId="70A48DC5" w14:textId="77777777" w:rsidR="005824E1" w:rsidRPr="00DE0EA2" w:rsidRDefault="001252AD" w:rsidP="00D4286F">
      <w:pPr>
        <w:ind w:left="1440" w:hanging="1440"/>
        <w:jc w:val="both"/>
        <w:rPr>
          <w:rFonts w:ascii="Arial Narrow" w:hAnsi="Arial Narrow"/>
          <w:sz w:val="22"/>
          <w:szCs w:val="22"/>
        </w:rPr>
      </w:pPr>
      <w:r w:rsidRPr="00171003">
        <w:rPr>
          <w:rFonts w:ascii="Arial Narrow" w:hAnsi="Arial Narrow"/>
          <w:b/>
          <w:bCs/>
          <w:sz w:val="22"/>
          <w:szCs w:val="22"/>
        </w:rPr>
        <w:t>Software</w:t>
      </w:r>
      <w:r w:rsidRPr="00DE0EA2">
        <w:rPr>
          <w:rFonts w:ascii="Arial Narrow" w:hAnsi="Arial Narrow"/>
          <w:sz w:val="22"/>
          <w:szCs w:val="22"/>
        </w:rPr>
        <w:tab/>
        <w:t xml:space="preserve">: </w:t>
      </w:r>
      <w:r w:rsidRPr="00DE0EA2">
        <w:rPr>
          <w:rFonts w:ascii="Arial Narrow" w:hAnsi="Arial Narrow"/>
          <w:color w:val="000000"/>
          <w:sz w:val="22"/>
          <w:szCs w:val="22"/>
        </w:rPr>
        <w:t xml:space="preserve">J2EE, </w:t>
      </w:r>
      <w:r w:rsidR="00B7743B">
        <w:rPr>
          <w:rFonts w:ascii="Arial Narrow" w:hAnsi="Arial Narrow"/>
          <w:color w:val="000000"/>
          <w:sz w:val="22"/>
          <w:szCs w:val="22"/>
        </w:rPr>
        <w:t>Spring MVC</w:t>
      </w:r>
      <w:r w:rsidRPr="00DE0EA2">
        <w:rPr>
          <w:rFonts w:ascii="Arial Narrow" w:hAnsi="Arial Narrow"/>
          <w:color w:val="000000"/>
          <w:sz w:val="22"/>
          <w:szCs w:val="22"/>
        </w:rPr>
        <w:t>, H</w:t>
      </w:r>
      <w:r>
        <w:rPr>
          <w:rFonts w:ascii="Arial Narrow" w:hAnsi="Arial Narrow"/>
          <w:color w:val="000000"/>
          <w:sz w:val="22"/>
          <w:szCs w:val="22"/>
        </w:rPr>
        <w:t>ibernate</w:t>
      </w:r>
      <w:r w:rsidRPr="00DE0EA2">
        <w:rPr>
          <w:rFonts w:ascii="Arial Narrow" w:hAnsi="Arial Narrow"/>
          <w:color w:val="000000"/>
          <w:sz w:val="22"/>
          <w:szCs w:val="22"/>
        </w:rPr>
        <w:t xml:space="preserve"> 3.1.3, DWR 2.0.1, </w:t>
      </w:r>
      <w:r w:rsidRPr="00694A16">
        <w:rPr>
          <w:rFonts w:ascii="Arial Narrow" w:hAnsi="Arial Narrow"/>
          <w:color w:val="000000"/>
          <w:sz w:val="22"/>
          <w:szCs w:val="22"/>
        </w:rPr>
        <w:t>S</w:t>
      </w:r>
      <w:r>
        <w:rPr>
          <w:rFonts w:ascii="Arial Narrow" w:hAnsi="Arial Narrow"/>
          <w:color w:val="000000"/>
          <w:sz w:val="22"/>
          <w:szCs w:val="22"/>
        </w:rPr>
        <w:t>pring 2.0.7</w:t>
      </w:r>
      <w:r w:rsidRPr="00DE0EA2">
        <w:rPr>
          <w:rFonts w:ascii="Arial Narrow" w:hAnsi="Arial Narrow"/>
          <w:color w:val="000000"/>
          <w:sz w:val="22"/>
          <w:szCs w:val="22"/>
        </w:rPr>
        <w:t xml:space="preserve">, Display Tag 1.1, Quartz 1.6.0, </w:t>
      </w:r>
      <w:r w:rsidRPr="00694A16">
        <w:rPr>
          <w:rFonts w:ascii="Arial Narrow" w:hAnsi="Arial Narrow"/>
          <w:color w:val="000000"/>
          <w:sz w:val="22"/>
          <w:szCs w:val="22"/>
        </w:rPr>
        <w:t>AJAX Tags 1.3</w:t>
      </w:r>
      <w:r w:rsidRPr="00DE0EA2">
        <w:rPr>
          <w:rFonts w:ascii="Arial Narrow" w:hAnsi="Arial Narrow"/>
          <w:color w:val="000000"/>
          <w:sz w:val="22"/>
          <w:szCs w:val="22"/>
        </w:rPr>
        <w:t>,</w:t>
      </w:r>
      <w:r w:rsidR="008925BB">
        <w:rPr>
          <w:rFonts w:ascii="Arial Narrow" w:hAnsi="Arial Narrow"/>
          <w:color w:val="000000"/>
          <w:sz w:val="22"/>
          <w:szCs w:val="22"/>
        </w:rPr>
        <w:t xml:space="preserve"> </w:t>
      </w:r>
      <w:proofErr w:type="spellStart"/>
      <w:r w:rsidR="00445B3C">
        <w:rPr>
          <w:rFonts w:ascii="Arial Narrow" w:hAnsi="Arial Narrow"/>
          <w:sz w:val="22"/>
          <w:szCs w:val="22"/>
        </w:rPr>
        <w:t>JQuery</w:t>
      </w:r>
      <w:proofErr w:type="spellEnd"/>
      <w:r w:rsidR="00445B3C">
        <w:rPr>
          <w:rFonts w:ascii="Arial Narrow" w:hAnsi="Arial Narrow"/>
          <w:color w:val="000000"/>
          <w:sz w:val="22"/>
          <w:szCs w:val="22"/>
        </w:rPr>
        <w:t xml:space="preserve">, </w:t>
      </w:r>
      <w:r w:rsidR="00A15F89">
        <w:rPr>
          <w:rFonts w:ascii="Arial Narrow" w:hAnsi="Arial Narrow"/>
          <w:color w:val="000000"/>
          <w:sz w:val="22"/>
          <w:szCs w:val="22"/>
        </w:rPr>
        <w:t xml:space="preserve">HTML 5, CSS 3, </w:t>
      </w:r>
      <w:r>
        <w:rPr>
          <w:rFonts w:ascii="Arial Narrow" w:hAnsi="Arial Narrow"/>
          <w:color w:val="000000"/>
          <w:sz w:val="22"/>
          <w:szCs w:val="22"/>
        </w:rPr>
        <w:t>DB</w:t>
      </w:r>
      <w:r w:rsidR="001E27F8">
        <w:rPr>
          <w:rFonts w:ascii="Arial Narrow" w:hAnsi="Arial Narrow"/>
          <w:color w:val="000000"/>
          <w:sz w:val="22"/>
          <w:szCs w:val="22"/>
        </w:rPr>
        <w:t>2</w:t>
      </w:r>
      <w:r w:rsidR="00DB6182">
        <w:rPr>
          <w:rFonts w:ascii="Arial Narrow" w:hAnsi="Arial Narrow"/>
          <w:color w:val="000000"/>
          <w:sz w:val="22"/>
          <w:szCs w:val="22"/>
        </w:rPr>
        <w:t xml:space="preserve"> 9.7</w:t>
      </w:r>
      <w:r w:rsidRPr="00DE0EA2">
        <w:rPr>
          <w:rFonts w:ascii="Arial Narrow" w:hAnsi="Arial Narrow"/>
          <w:color w:val="000000"/>
          <w:sz w:val="22"/>
          <w:szCs w:val="22"/>
        </w:rPr>
        <w:t>,</w:t>
      </w:r>
      <w:r w:rsidR="001E27F8">
        <w:rPr>
          <w:rFonts w:ascii="Arial Narrow" w:hAnsi="Arial Narrow"/>
          <w:color w:val="000000"/>
          <w:sz w:val="22"/>
          <w:szCs w:val="22"/>
        </w:rPr>
        <w:t xml:space="preserve"> Ant</w:t>
      </w:r>
      <w:r w:rsidRPr="00DE0EA2">
        <w:rPr>
          <w:rFonts w:ascii="Arial Narrow" w:hAnsi="Arial Narrow"/>
          <w:color w:val="000000"/>
          <w:sz w:val="22"/>
          <w:szCs w:val="22"/>
        </w:rPr>
        <w:t xml:space="preserve">, </w:t>
      </w:r>
      <w:r w:rsidRPr="00694A16">
        <w:rPr>
          <w:rFonts w:ascii="Arial Narrow" w:hAnsi="Arial Narrow"/>
          <w:color w:val="000000"/>
          <w:sz w:val="22"/>
          <w:szCs w:val="22"/>
        </w:rPr>
        <w:t>Tomcat 5.5.9</w:t>
      </w:r>
      <w:r w:rsidR="000F2B90">
        <w:rPr>
          <w:rFonts w:ascii="Arial Narrow" w:hAnsi="Arial Narrow"/>
          <w:color w:val="000000"/>
          <w:sz w:val="22"/>
          <w:szCs w:val="22"/>
        </w:rPr>
        <w:t>, Web sphere 6</w:t>
      </w:r>
      <w:r w:rsidR="00DB6182">
        <w:rPr>
          <w:rFonts w:ascii="Arial Narrow" w:hAnsi="Arial Narrow"/>
          <w:color w:val="000000"/>
          <w:sz w:val="22"/>
          <w:szCs w:val="22"/>
        </w:rPr>
        <w:t>.1</w:t>
      </w:r>
      <w:r w:rsidR="000F2B90">
        <w:rPr>
          <w:rFonts w:ascii="Arial Narrow" w:hAnsi="Arial Narrow"/>
          <w:color w:val="000000"/>
          <w:sz w:val="22"/>
          <w:szCs w:val="22"/>
        </w:rPr>
        <w:t>, Linux, Jasper report</w:t>
      </w:r>
      <w:r w:rsidR="00DB6182">
        <w:rPr>
          <w:rFonts w:ascii="Arial Narrow" w:hAnsi="Arial Narrow"/>
          <w:color w:val="000000"/>
          <w:sz w:val="22"/>
          <w:szCs w:val="22"/>
        </w:rPr>
        <w:t xml:space="preserve"> 1.3</w:t>
      </w:r>
      <w:r w:rsidR="00B85DD5">
        <w:rPr>
          <w:rFonts w:ascii="Arial Narrow" w:hAnsi="Arial Narrow"/>
          <w:color w:val="000000"/>
          <w:sz w:val="22"/>
          <w:szCs w:val="22"/>
        </w:rPr>
        <w:t>,</w:t>
      </w:r>
      <w:r w:rsidR="00A95606">
        <w:rPr>
          <w:rFonts w:ascii="Arial Narrow" w:hAnsi="Arial Narrow"/>
          <w:color w:val="000000"/>
          <w:sz w:val="22"/>
          <w:szCs w:val="22"/>
        </w:rPr>
        <w:t xml:space="preserve"> </w:t>
      </w:r>
      <w:r w:rsidR="00B85DD5">
        <w:rPr>
          <w:rFonts w:ascii="Arial Narrow" w:hAnsi="Arial Narrow"/>
          <w:color w:val="000000"/>
          <w:sz w:val="22"/>
          <w:szCs w:val="22"/>
        </w:rPr>
        <w:t>Axis 1.4,</w:t>
      </w:r>
      <w:r w:rsidR="00A95606">
        <w:rPr>
          <w:rFonts w:ascii="Arial Narrow" w:hAnsi="Arial Narrow"/>
          <w:color w:val="000000"/>
          <w:sz w:val="22"/>
          <w:szCs w:val="22"/>
        </w:rPr>
        <w:t xml:space="preserve"> </w:t>
      </w:r>
      <w:r w:rsidR="00B85DD5">
        <w:rPr>
          <w:rFonts w:ascii="Arial Narrow" w:hAnsi="Arial Narrow"/>
          <w:color w:val="000000"/>
          <w:sz w:val="22"/>
          <w:szCs w:val="22"/>
        </w:rPr>
        <w:t>V</w:t>
      </w:r>
      <w:r w:rsidR="00B85DD5" w:rsidRPr="00B85DD5">
        <w:rPr>
          <w:rFonts w:ascii="Arial Narrow" w:hAnsi="Arial Narrow"/>
          <w:color w:val="000000"/>
          <w:sz w:val="22"/>
          <w:szCs w:val="22"/>
        </w:rPr>
        <w:t>elocity</w:t>
      </w:r>
      <w:r w:rsidR="00B85DD5">
        <w:rPr>
          <w:rFonts w:ascii="Arial Narrow" w:hAnsi="Arial Narrow"/>
          <w:color w:val="000000"/>
          <w:sz w:val="22"/>
          <w:szCs w:val="22"/>
        </w:rPr>
        <w:t xml:space="preserve"> 1.5</w:t>
      </w:r>
      <w:r w:rsidR="00642BBA">
        <w:rPr>
          <w:rFonts w:ascii="Arial Narrow" w:hAnsi="Arial Narrow"/>
          <w:color w:val="000000"/>
          <w:sz w:val="22"/>
          <w:szCs w:val="22"/>
        </w:rPr>
        <w:t>,</w:t>
      </w:r>
      <w:r w:rsidR="00A95606">
        <w:rPr>
          <w:rFonts w:ascii="Arial Narrow" w:hAnsi="Arial Narrow"/>
          <w:color w:val="000000"/>
          <w:sz w:val="22"/>
          <w:szCs w:val="22"/>
        </w:rPr>
        <w:t xml:space="preserve"> </w:t>
      </w:r>
      <w:r w:rsidR="00642BBA" w:rsidRPr="00642BBA">
        <w:rPr>
          <w:rFonts w:ascii="Arial Narrow" w:hAnsi="Arial Narrow"/>
          <w:color w:val="000000"/>
          <w:sz w:val="22"/>
          <w:szCs w:val="22"/>
        </w:rPr>
        <w:t>Castor</w:t>
      </w:r>
      <w:r w:rsidR="00642BBA">
        <w:rPr>
          <w:rFonts w:ascii="Arial Narrow" w:hAnsi="Arial Narrow"/>
          <w:color w:val="000000"/>
          <w:sz w:val="22"/>
          <w:szCs w:val="22"/>
        </w:rPr>
        <w:t xml:space="preserve"> 1.1,</w:t>
      </w:r>
      <w:r w:rsidR="00A95606">
        <w:rPr>
          <w:rFonts w:ascii="Arial Narrow" w:hAnsi="Arial Narrow"/>
          <w:color w:val="000000"/>
          <w:sz w:val="22"/>
          <w:szCs w:val="22"/>
        </w:rPr>
        <w:t xml:space="preserve"> </w:t>
      </w:r>
      <w:r w:rsidR="00642BBA" w:rsidRPr="00642BBA">
        <w:rPr>
          <w:rFonts w:ascii="Arial Narrow" w:hAnsi="Arial Narrow"/>
          <w:color w:val="000000"/>
          <w:sz w:val="22"/>
          <w:szCs w:val="22"/>
        </w:rPr>
        <w:t>Saxon</w:t>
      </w:r>
      <w:r w:rsidR="00642BBA">
        <w:rPr>
          <w:rFonts w:ascii="Arial Narrow" w:hAnsi="Arial Narrow"/>
          <w:color w:val="000000"/>
          <w:sz w:val="22"/>
          <w:szCs w:val="22"/>
        </w:rPr>
        <w:t xml:space="preserve"> 9</w:t>
      </w:r>
      <w:r w:rsidR="004427C9">
        <w:rPr>
          <w:rFonts w:ascii="Arial Narrow" w:hAnsi="Arial Narrow"/>
          <w:color w:val="000000"/>
          <w:sz w:val="22"/>
          <w:szCs w:val="22"/>
        </w:rPr>
        <w:t>,</w:t>
      </w:r>
      <w:r w:rsidR="00A95606">
        <w:rPr>
          <w:rFonts w:ascii="Arial Narrow" w:hAnsi="Arial Narrow"/>
          <w:color w:val="000000"/>
          <w:sz w:val="22"/>
          <w:szCs w:val="22"/>
        </w:rPr>
        <w:t xml:space="preserve"> </w:t>
      </w:r>
      <w:r w:rsidR="004427C9">
        <w:rPr>
          <w:rFonts w:ascii="Arial Narrow" w:hAnsi="Arial Narrow"/>
          <w:sz w:val="22"/>
          <w:szCs w:val="22"/>
        </w:rPr>
        <w:t>JSON</w:t>
      </w:r>
    </w:p>
    <w:p w14:paraId="73DFAA76" w14:textId="77777777" w:rsidR="005824E1" w:rsidRPr="00DE0EA2" w:rsidRDefault="001252AD" w:rsidP="005824E1">
      <w:pPr>
        <w:rPr>
          <w:rFonts w:ascii="Arial Narrow" w:hAnsi="Arial Narrow"/>
          <w:sz w:val="22"/>
          <w:szCs w:val="22"/>
        </w:rPr>
      </w:pPr>
      <w:r w:rsidRPr="00DE0EA2">
        <w:rPr>
          <w:rFonts w:ascii="Arial Narrow" w:hAnsi="Arial Narrow"/>
          <w:b/>
          <w:sz w:val="22"/>
          <w:szCs w:val="22"/>
        </w:rPr>
        <w:t>Team Size</w:t>
      </w:r>
      <w:r w:rsidR="0020505B">
        <w:rPr>
          <w:rFonts w:ascii="Arial Narrow" w:hAnsi="Arial Narrow"/>
          <w:sz w:val="22"/>
          <w:szCs w:val="22"/>
        </w:rPr>
        <w:tab/>
        <w:t>: 6</w:t>
      </w:r>
    </w:p>
    <w:p w14:paraId="669B6049" w14:textId="77777777" w:rsidR="005824E1" w:rsidRPr="00DE0EA2" w:rsidRDefault="001252AD" w:rsidP="005824E1">
      <w:pPr>
        <w:rPr>
          <w:rFonts w:ascii="Arial Narrow" w:hAnsi="Arial Narrow"/>
          <w:sz w:val="22"/>
          <w:szCs w:val="22"/>
        </w:rPr>
      </w:pPr>
      <w:r w:rsidRPr="00DE0EA2">
        <w:rPr>
          <w:rFonts w:ascii="Arial Narrow" w:hAnsi="Arial Narrow"/>
          <w:b/>
          <w:sz w:val="22"/>
          <w:szCs w:val="22"/>
        </w:rPr>
        <w:t>Duration</w:t>
      </w:r>
      <w:r w:rsidRPr="00DE0EA2">
        <w:rPr>
          <w:rFonts w:ascii="Arial Narrow" w:hAnsi="Arial Narrow"/>
          <w:b/>
          <w:sz w:val="22"/>
          <w:szCs w:val="22"/>
        </w:rPr>
        <w:tab/>
      </w:r>
      <w:r w:rsidRPr="00DE0EA2">
        <w:rPr>
          <w:rFonts w:ascii="Arial Narrow" w:hAnsi="Arial Narrow"/>
          <w:sz w:val="22"/>
          <w:szCs w:val="22"/>
        </w:rPr>
        <w:t>:</w:t>
      </w:r>
      <w:r w:rsidRPr="00DE0EA2">
        <w:rPr>
          <w:rFonts w:ascii="Arial Narrow" w:hAnsi="Arial Narrow"/>
          <w:color w:val="000000"/>
          <w:sz w:val="22"/>
          <w:szCs w:val="22"/>
        </w:rPr>
        <w:t xml:space="preserve"> February 20</w:t>
      </w:r>
      <w:r w:rsidR="000F2B90">
        <w:rPr>
          <w:rFonts w:ascii="Arial Narrow" w:hAnsi="Arial Narrow"/>
          <w:color w:val="000000"/>
          <w:sz w:val="22"/>
          <w:szCs w:val="22"/>
        </w:rPr>
        <w:t>11</w:t>
      </w:r>
      <w:r w:rsidRPr="00DE0EA2">
        <w:rPr>
          <w:rFonts w:ascii="Arial Narrow" w:hAnsi="Arial Narrow"/>
          <w:sz w:val="22"/>
          <w:szCs w:val="22"/>
        </w:rPr>
        <w:t xml:space="preserve"> – </w:t>
      </w:r>
      <w:r w:rsidR="005547F3">
        <w:rPr>
          <w:rFonts w:ascii="Arial Narrow" w:hAnsi="Arial Narrow"/>
          <w:sz w:val="22"/>
          <w:szCs w:val="22"/>
        </w:rPr>
        <w:t>October 2015</w:t>
      </w:r>
    </w:p>
    <w:p w14:paraId="71C9AE41" w14:textId="77777777" w:rsidR="005824E1" w:rsidRPr="00DE0EA2" w:rsidRDefault="005824E1" w:rsidP="005824E1">
      <w:pPr>
        <w:rPr>
          <w:rFonts w:ascii="Arial Narrow" w:hAnsi="Arial Narrow"/>
          <w:sz w:val="22"/>
          <w:szCs w:val="22"/>
        </w:rPr>
      </w:pPr>
    </w:p>
    <w:p w14:paraId="612ED65E" w14:textId="7DC64E97" w:rsidR="005824E1" w:rsidRDefault="001252AD" w:rsidP="005824E1">
      <w:pPr>
        <w:rPr>
          <w:rFonts w:ascii="Arial Narrow" w:hAnsi="Arial Narrow" w:cs="Arial"/>
          <w:color w:val="000000"/>
          <w:sz w:val="22"/>
          <w:szCs w:val="22"/>
        </w:rPr>
      </w:pPr>
      <w:r w:rsidRPr="00DE0EA2">
        <w:rPr>
          <w:rFonts w:ascii="Arial Narrow" w:hAnsi="Arial Narrow"/>
          <w:b/>
          <w:sz w:val="22"/>
          <w:szCs w:val="22"/>
        </w:rPr>
        <w:t>Application Overview:</w:t>
      </w:r>
      <w:r w:rsidR="00CB1B50">
        <w:rPr>
          <w:rFonts w:ascii="Arial Narrow" w:hAnsi="Arial Narrow"/>
          <w:b/>
          <w:sz w:val="22"/>
          <w:szCs w:val="22"/>
        </w:rPr>
        <w:t xml:space="preserve"> </w:t>
      </w:r>
      <w:r w:rsidR="00340375" w:rsidRPr="00340375">
        <w:rPr>
          <w:rFonts w:ascii="Arial Narrow" w:hAnsi="Arial Narrow"/>
          <w:sz w:val="22"/>
          <w:szCs w:val="22"/>
        </w:rPr>
        <w:t>This project provides</w:t>
      </w:r>
      <w:r w:rsidR="00CB1B50">
        <w:rPr>
          <w:rFonts w:ascii="Arial Narrow" w:hAnsi="Arial Narrow"/>
          <w:sz w:val="22"/>
          <w:szCs w:val="22"/>
        </w:rPr>
        <w:t xml:space="preserve"> </w:t>
      </w:r>
      <w:r w:rsidR="009010FD" w:rsidRPr="009010FD">
        <w:rPr>
          <w:rFonts w:ascii="Arial Narrow" w:hAnsi="Arial Narrow" w:cs="Arial"/>
          <w:color w:val="000000"/>
          <w:sz w:val="22"/>
          <w:szCs w:val="22"/>
        </w:rPr>
        <w:t xml:space="preserve">Internet banking application </w:t>
      </w:r>
      <w:r w:rsidR="000F2B90">
        <w:rPr>
          <w:rFonts w:ascii="Arial Narrow" w:hAnsi="Arial Narrow" w:cs="Arial"/>
          <w:color w:val="000000"/>
          <w:sz w:val="22"/>
          <w:szCs w:val="22"/>
        </w:rPr>
        <w:t>to a bank</w:t>
      </w:r>
      <w:r w:rsidR="00C615A2">
        <w:rPr>
          <w:rFonts w:ascii="Arial Narrow" w:hAnsi="Arial Narrow" w:cs="Arial"/>
          <w:color w:val="000000"/>
          <w:sz w:val="22"/>
          <w:szCs w:val="22"/>
        </w:rPr>
        <w:t xml:space="preserve"> for country</w:t>
      </w:r>
      <w:r w:rsidR="00340375">
        <w:rPr>
          <w:rFonts w:ascii="Arial Narrow" w:hAnsi="Arial Narrow" w:cs="Arial"/>
          <w:color w:val="000000"/>
          <w:sz w:val="22"/>
          <w:szCs w:val="22"/>
        </w:rPr>
        <w:t xml:space="preserve"> India</w:t>
      </w:r>
      <w:r w:rsidR="009010FD" w:rsidRPr="009010FD">
        <w:rPr>
          <w:rFonts w:ascii="Arial Narrow" w:hAnsi="Arial Narrow" w:cs="Arial"/>
          <w:color w:val="000000"/>
          <w:sz w:val="22"/>
          <w:szCs w:val="22"/>
        </w:rPr>
        <w:t>. It has Front office and Back office activities</w:t>
      </w:r>
      <w:r w:rsidR="009010FD">
        <w:rPr>
          <w:rFonts w:ascii="Arial Narrow" w:hAnsi="Arial Narrow" w:cs="Arial"/>
          <w:color w:val="000000"/>
          <w:sz w:val="22"/>
          <w:szCs w:val="22"/>
        </w:rPr>
        <w:t xml:space="preserve">. </w:t>
      </w:r>
      <w:r w:rsidR="00340375">
        <w:rPr>
          <w:rFonts w:ascii="Arial Narrow" w:hAnsi="Arial Narrow" w:cs="Arial"/>
          <w:color w:val="000000"/>
          <w:sz w:val="22"/>
          <w:szCs w:val="22"/>
        </w:rPr>
        <w:t>F</w:t>
      </w:r>
      <w:r w:rsidR="002F7E12">
        <w:rPr>
          <w:rFonts w:ascii="Arial Narrow" w:hAnsi="Arial Narrow" w:cs="Arial"/>
          <w:color w:val="000000"/>
          <w:sz w:val="22"/>
          <w:szCs w:val="22"/>
        </w:rPr>
        <w:t>r</w:t>
      </w:r>
      <w:r w:rsidR="00340375">
        <w:rPr>
          <w:rFonts w:ascii="Arial Narrow" w:hAnsi="Arial Narrow" w:cs="Arial"/>
          <w:color w:val="000000"/>
          <w:sz w:val="22"/>
          <w:szCs w:val="22"/>
        </w:rPr>
        <w:t xml:space="preserve">ont office provides </w:t>
      </w:r>
      <w:r w:rsidR="008C6D8B">
        <w:rPr>
          <w:rFonts w:ascii="Arial Narrow" w:hAnsi="Arial Narrow" w:cs="Arial"/>
          <w:color w:val="000000"/>
          <w:sz w:val="22"/>
          <w:szCs w:val="22"/>
        </w:rPr>
        <w:t xml:space="preserve">banking </w:t>
      </w:r>
      <w:r w:rsidR="00340375">
        <w:rPr>
          <w:rFonts w:ascii="Arial Narrow" w:hAnsi="Arial Narrow" w:cs="Arial"/>
          <w:color w:val="000000"/>
          <w:sz w:val="22"/>
          <w:szCs w:val="22"/>
        </w:rPr>
        <w:t xml:space="preserve">service to customers </w:t>
      </w:r>
      <w:r w:rsidR="00C615A2">
        <w:rPr>
          <w:rFonts w:ascii="Arial Narrow" w:hAnsi="Arial Narrow" w:cs="Arial"/>
          <w:color w:val="000000"/>
          <w:sz w:val="22"/>
          <w:szCs w:val="22"/>
        </w:rPr>
        <w:t xml:space="preserve">in online </w:t>
      </w:r>
      <w:r w:rsidR="00340375">
        <w:rPr>
          <w:rFonts w:ascii="Arial Narrow" w:hAnsi="Arial Narrow" w:cs="Arial"/>
          <w:color w:val="000000"/>
          <w:sz w:val="22"/>
          <w:szCs w:val="22"/>
        </w:rPr>
        <w:t xml:space="preserve">and </w:t>
      </w:r>
      <w:r w:rsidR="00C615A2">
        <w:rPr>
          <w:rFonts w:ascii="Arial Narrow" w:hAnsi="Arial Narrow" w:cs="Arial"/>
          <w:color w:val="000000"/>
          <w:sz w:val="22"/>
          <w:szCs w:val="22"/>
        </w:rPr>
        <w:t>back</w:t>
      </w:r>
      <w:r w:rsidR="00340375">
        <w:rPr>
          <w:rFonts w:ascii="Arial Narrow" w:hAnsi="Arial Narrow" w:cs="Arial"/>
          <w:color w:val="000000"/>
          <w:sz w:val="22"/>
          <w:szCs w:val="22"/>
        </w:rPr>
        <w:t xml:space="preserve"> office provides administrative activities </w:t>
      </w:r>
      <w:r w:rsidR="00F84814">
        <w:rPr>
          <w:rFonts w:ascii="Arial Narrow" w:hAnsi="Arial Narrow" w:cs="Arial"/>
          <w:color w:val="000000"/>
          <w:sz w:val="22"/>
          <w:szCs w:val="22"/>
        </w:rPr>
        <w:t xml:space="preserve">service </w:t>
      </w:r>
      <w:r w:rsidR="00340375">
        <w:rPr>
          <w:rFonts w:ascii="Arial Narrow" w:hAnsi="Arial Narrow" w:cs="Arial"/>
          <w:color w:val="000000"/>
          <w:sz w:val="22"/>
          <w:szCs w:val="22"/>
        </w:rPr>
        <w:t xml:space="preserve">to bank’s user. </w:t>
      </w:r>
      <w:r w:rsidR="00C615A2">
        <w:rPr>
          <w:rFonts w:ascii="Arial Narrow" w:hAnsi="Arial Narrow" w:cs="Arial"/>
          <w:color w:val="000000"/>
          <w:sz w:val="22"/>
          <w:szCs w:val="22"/>
        </w:rPr>
        <w:t xml:space="preserve">Implemented </w:t>
      </w:r>
      <w:r w:rsidR="00043DE1">
        <w:rPr>
          <w:rFonts w:ascii="Arial Narrow" w:hAnsi="Arial Narrow" w:cs="Arial"/>
          <w:color w:val="000000"/>
          <w:sz w:val="22"/>
          <w:szCs w:val="22"/>
        </w:rPr>
        <w:t xml:space="preserve">some </w:t>
      </w:r>
      <w:r w:rsidR="00E373F9">
        <w:rPr>
          <w:rFonts w:ascii="Arial Narrow" w:hAnsi="Arial Narrow" w:cs="Arial"/>
          <w:color w:val="000000"/>
          <w:sz w:val="22"/>
          <w:szCs w:val="22"/>
        </w:rPr>
        <w:t>modules</w:t>
      </w:r>
      <w:r w:rsidR="00CB1B50">
        <w:rPr>
          <w:rFonts w:ascii="Arial Narrow" w:hAnsi="Arial Narrow" w:cs="Arial"/>
          <w:color w:val="000000"/>
          <w:sz w:val="22"/>
          <w:szCs w:val="22"/>
        </w:rPr>
        <w:t xml:space="preserve"> </w:t>
      </w:r>
      <w:r w:rsidR="009010FD">
        <w:rPr>
          <w:rFonts w:ascii="Arial Narrow" w:hAnsi="Arial Narrow" w:cs="Arial"/>
          <w:color w:val="000000"/>
          <w:sz w:val="22"/>
          <w:szCs w:val="22"/>
        </w:rPr>
        <w:t>for India</w:t>
      </w:r>
      <w:r w:rsidR="00C615A2">
        <w:rPr>
          <w:rFonts w:ascii="Arial Narrow" w:hAnsi="Arial Narrow" w:cs="Arial"/>
          <w:color w:val="000000"/>
          <w:sz w:val="22"/>
          <w:szCs w:val="22"/>
        </w:rPr>
        <w:t xml:space="preserve"> particularly Credit card payment, F</w:t>
      </w:r>
      <w:r w:rsidR="00714121">
        <w:rPr>
          <w:rFonts w:ascii="Arial Narrow" w:hAnsi="Arial Narrow" w:cs="Arial"/>
          <w:color w:val="000000"/>
          <w:sz w:val="22"/>
          <w:szCs w:val="22"/>
        </w:rPr>
        <w:t>T Limit &amp; Customer Limit setup and</w:t>
      </w:r>
      <w:r w:rsidR="00C615A2">
        <w:rPr>
          <w:rFonts w:ascii="Arial Narrow" w:hAnsi="Arial Narrow" w:cs="Arial"/>
          <w:color w:val="000000"/>
          <w:sz w:val="22"/>
          <w:szCs w:val="22"/>
        </w:rPr>
        <w:t xml:space="preserve"> Smart Marketing</w:t>
      </w:r>
      <w:r w:rsidR="00714121">
        <w:rPr>
          <w:rFonts w:ascii="Arial Narrow" w:hAnsi="Arial Narrow" w:cs="Arial"/>
          <w:color w:val="000000"/>
          <w:sz w:val="22"/>
          <w:szCs w:val="22"/>
        </w:rPr>
        <w:t xml:space="preserve">. </w:t>
      </w:r>
      <w:r w:rsidR="00D12BD2">
        <w:rPr>
          <w:rFonts w:ascii="Arial Narrow" w:hAnsi="Arial Narrow" w:cs="Arial"/>
          <w:color w:val="000000"/>
          <w:sz w:val="22"/>
          <w:szCs w:val="22"/>
        </w:rPr>
        <w:t>Also</w:t>
      </w:r>
      <w:r w:rsidR="00091AD5">
        <w:rPr>
          <w:rFonts w:ascii="Arial Narrow" w:hAnsi="Arial Narrow" w:cs="Arial"/>
          <w:color w:val="000000"/>
          <w:sz w:val="22"/>
          <w:szCs w:val="22"/>
        </w:rPr>
        <w:t xml:space="preserve"> </w:t>
      </w:r>
      <w:r w:rsidR="00714121">
        <w:rPr>
          <w:rFonts w:ascii="Arial Narrow" w:hAnsi="Arial Narrow" w:cs="Arial"/>
          <w:color w:val="000000"/>
          <w:sz w:val="22"/>
          <w:szCs w:val="22"/>
        </w:rPr>
        <w:t xml:space="preserve">maintained the India country application’s </w:t>
      </w:r>
      <w:r w:rsidR="00C615A2">
        <w:rPr>
          <w:rFonts w:ascii="Arial Narrow" w:hAnsi="Arial Narrow" w:cs="Arial"/>
          <w:color w:val="000000"/>
          <w:sz w:val="22"/>
          <w:szCs w:val="22"/>
        </w:rPr>
        <w:t>Reports</w:t>
      </w:r>
      <w:r w:rsidR="006247E5">
        <w:rPr>
          <w:rFonts w:ascii="Arial Narrow" w:hAnsi="Arial Narrow" w:cs="Arial"/>
          <w:color w:val="000000"/>
          <w:sz w:val="22"/>
          <w:szCs w:val="22"/>
        </w:rPr>
        <w:t xml:space="preserve">, </w:t>
      </w:r>
      <w:r w:rsidR="00666C30">
        <w:rPr>
          <w:rFonts w:ascii="Arial Narrow" w:hAnsi="Arial Narrow" w:cs="Arial"/>
          <w:color w:val="000000"/>
          <w:sz w:val="22"/>
          <w:szCs w:val="22"/>
        </w:rPr>
        <w:t xml:space="preserve">DB </w:t>
      </w:r>
      <w:r w:rsidR="006247E5">
        <w:rPr>
          <w:rFonts w:ascii="Arial Narrow" w:hAnsi="Arial Narrow" w:cs="Arial"/>
          <w:color w:val="000000"/>
          <w:sz w:val="22"/>
          <w:szCs w:val="22"/>
        </w:rPr>
        <w:t>Batches</w:t>
      </w:r>
      <w:r w:rsidR="00714121">
        <w:rPr>
          <w:rFonts w:ascii="Arial Narrow" w:hAnsi="Arial Narrow" w:cs="Arial"/>
          <w:color w:val="000000"/>
          <w:sz w:val="22"/>
          <w:szCs w:val="22"/>
        </w:rPr>
        <w:t xml:space="preserve"> and Application Server</w:t>
      </w:r>
      <w:r w:rsidR="00C615A2">
        <w:rPr>
          <w:rFonts w:ascii="Arial Narrow" w:hAnsi="Arial Narrow" w:cs="Arial"/>
          <w:color w:val="000000"/>
          <w:sz w:val="22"/>
          <w:szCs w:val="22"/>
        </w:rPr>
        <w:t>.</w:t>
      </w:r>
    </w:p>
    <w:p w14:paraId="5CE2BD92" w14:textId="77777777" w:rsidR="005824E1" w:rsidRPr="00DE0EA2" w:rsidRDefault="005824E1" w:rsidP="005824E1">
      <w:pPr>
        <w:ind w:firstLine="720"/>
        <w:jc w:val="both"/>
        <w:rPr>
          <w:rFonts w:ascii="Arial Narrow" w:hAnsi="Arial Narrow"/>
          <w:sz w:val="22"/>
          <w:szCs w:val="22"/>
        </w:rPr>
      </w:pPr>
    </w:p>
    <w:p w14:paraId="018F79B0" w14:textId="77777777" w:rsidR="005824E1" w:rsidRDefault="001252AD" w:rsidP="005824E1">
      <w:pPr>
        <w:pStyle w:val="WW-BodyText21"/>
        <w:widowControl/>
        <w:suppressAutoHyphens w:val="0"/>
        <w:rPr>
          <w:rFonts w:ascii="Arial Narrow" w:hAnsi="Arial Narrow"/>
          <w:b/>
          <w:sz w:val="22"/>
          <w:szCs w:val="22"/>
        </w:rPr>
      </w:pPr>
      <w:r w:rsidRPr="00DE0EA2">
        <w:rPr>
          <w:rFonts w:ascii="Arial Narrow" w:hAnsi="Arial Narrow"/>
          <w:b/>
          <w:sz w:val="22"/>
          <w:szCs w:val="22"/>
        </w:rPr>
        <w:t>Role and responsibilities:</w:t>
      </w:r>
    </w:p>
    <w:p w14:paraId="783BFAC6" w14:textId="77777777" w:rsidR="0020505B"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 xml:space="preserve">Understanding of FRDs and </w:t>
      </w:r>
      <w:r w:rsidR="000C7DF8">
        <w:rPr>
          <w:rFonts w:ascii="Arial Narrow" w:hAnsi="Arial Narrow" w:cs="Arial"/>
          <w:sz w:val="22"/>
          <w:szCs w:val="22"/>
        </w:rPr>
        <w:t xml:space="preserve">doing </w:t>
      </w:r>
      <w:r w:rsidRPr="000C7DF8">
        <w:rPr>
          <w:rFonts w:ascii="Arial Narrow" w:hAnsi="Arial Narrow" w:cs="Arial"/>
          <w:sz w:val="22"/>
          <w:szCs w:val="22"/>
        </w:rPr>
        <w:t>Requirements validation. (Feasibility analysis &amp; Impact analysis)</w:t>
      </w:r>
    </w:p>
    <w:p w14:paraId="301073B8" w14:textId="77777777" w:rsidR="0020505B"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Creating Traceability Matrix and identifyin</w:t>
      </w:r>
      <w:r w:rsidRPr="000C7DF8">
        <w:rPr>
          <w:rFonts w:ascii="Arial Narrow" w:hAnsi="Arial Narrow" w:cs="Arial"/>
          <w:sz w:val="22"/>
          <w:szCs w:val="22"/>
        </w:rPr>
        <w:t>g the gaps.</w:t>
      </w:r>
    </w:p>
    <w:p w14:paraId="02342D8B" w14:textId="77777777" w:rsidR="00ED2AB3"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Regular customer interaction for clarifications</w:t>
      </w:r>
      <w:r w:rsidR="004C5F21">
        <w:rPr>
          <w:rFonts w:ascii="Arial Narrow" w:hAnsi="Arial Narrow" w:cs="Arial"/>
          <w:sz w:val="22"/>
          <w:szCs w:val="22"/>
        </w:rPr>
        <w:t xml:space="preserve">, </w:t>
      </w:r>
      <w:r w:rsidR="004C5F21" w:rsidRPr="000C7DF8">
        <w:rPr>
          <w:rFonts w:ascii="Arial Narrow" w:hAnsi="Arial Narrow" w:cs="Arial"/>
          <w:sz w:val="22"/>
          <w:szCs w:val="22"/>
        </w:rPr>
        <w:t>identify the functional gaps</w:t>
      </w:r>
      <w:r w:rsidRPr="000C7DF8">
        <w:rPr>
          <w:rFonts w:ascii="Arial Narrow" w:hAnsi="Arial Narrow" w:cs="Arial"/>
          <w:sz w:val="22"/>
          <w:szCs w:val="22"/>
        </w:rPr>
        <w:t xml:space="preserve"> and issues. </w:t>
      </w:r>
    </w:p>
    <w:p w14:paraId="26C3DCDA" w14:textId="77777777" w:rsidR="0020505B"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Doing estimations using Complexity Point estimation technique and Enhanced Functional Point Technique</w:t>
      </w:r>
      <w:r w:rsidR="000C7DF8">
        <w:rPr>
          <w:rFonts w:ascii="Arial Narrow" w:hAnsi="Arial Narrow" w:cs="Arial"/>
          <w:sz w:val="22"/>
          <w:szCs w:val="22"/>
        </w:rPr>
        <w:t>.</w:t>
      </w:r>
    </w:p>
    <w:p w14:paraId="42FC693F" w14:textId="77777777" w:rsidR="0020505B"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 xml:space="preserve">Creating TDD (Technical Design Document) </w:t>
      </w:r>
      <w:r w:rsidRPr="000C7DF8">
        <w:rPr>
          <w:rFonts w:ascii="Arial Narrow" w:hAnsi="Arial Narrow" w:cs="Arial"/>
          <w:sz w:val="22"/>
          <w:szCs w:val="22"/>
        </w:rPr>
        <w:t>based on gathered requirement. </w:t>
      </w:r>
    </w:p>
    <w:p w14:paraId="685E5C64" w14:textId="77777777" w:rsidR="00DD312A"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Used designing tool to design various Use Cases</w:t>
      </w:r>
      <w:r w:rsidR="000C7DF8">
        <w:rPr>
          <w:rFonts w:ascii="Arial Narrow" w:hAnsi="Arial Narrow" w:cs="Arial"/>
          <w:sz w:val="22"/>
          <w:szCs w:val="22"/>
        </w:rPr>
        <w:t xml:space="preserve"> diagrams</w:t>
      </w:r>
      <w:r w:rsidRPr="000C7DF8">
        <w:rPr>
          <w:rFonts w:ascii="Arial Narrow" w:hAnsi="Arial Narrow" w:cs="Arial"/>
          <w:sz w:val="22"/>
          <w:szCs w:val="22"/>
        </w:rPr>
        <w:t xml:space="preserve">, Sequence </w:t>
      </w:r>
      <w:r w:rsidR="000C7DF8" w:rsidRPr="000C7DF8">
        <w:rPr>
          <w:rFonts w:ascii="Arial Narrow" w:hAnsi="Arial Narrow" w:cs="Arial"/>
          <w:sz w:val="22"/>
          <w:szCs w:val="22"/>
        </w:rPr>
        <w:t xml:space="preserve">diagrams </w:t>
      </w:r>
      <w:r w:rsidR="000C7DF8">
        <w:rPr>
          <w:rFonts w:ascii="Arial Narrow" w:hAnsi="Arial Narrow" w:cs="Arial"/>
          <w:sz w:val="22"/>
          <w:szCs w:val="22"/>
        </w:rPr>
        <w:t xml:space="preserve">and </w:t>
      </w:r>
      <w:r w:rsidR="000C7DF8">
        <w:rPr>
          <w:rFonts w:ascii="Arial Narrow" w:hAnsi="Arial Narrow"/>
          <w:sz w:val="22"/>
          <w:szCs w:val="22"/>
        </w:rPr>
        <w:t>Data Modeling.</w:t>
      </w:r>
    </w:p>
    <w:p w14:paraId="070B659D" w14:textId="77777777" w:rsidR="00AD4E4B"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Prepared a detailed Project Plan and sign off from stakeholders.</w:t>
      </w:r>
    </w:p>
    <w:p w14:paraId="5B45E01F" w14:textId="77777777" w:rsidR="00AD4E4B"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Delegating tasks to team, tracking, reviewing deliverables &amp; rel</w:t>
      </w:r>
      <w:r w:rsidRPr="000C7DF8">
        <w:rPr>
          <w:rFonts w:ascii="Arial Narrow" w:hAnsi="Arial Narrow" w:cs="Arial"/>
          <w:sz w:val="22"/>
          <w:szCs w:val="22"/>
        </w:rPr>
        <w:t>ease management.</w:t>
      </w:r>
    </w:p>
    <w:p w14:paraId="22B3E5EC" w14:textId="77777777" w:rsidR="004D6900" w:rsidRPr="004D6900" w:rsidRDefault="001252AD" w:rsidP="000C7DF8">
      <w:pPr>
        <w:numPr>
          <w:ilvl w:val="0"/>
          <w:numId w:val="23"/>
        </w:numPr>
        <w:tabs>
          <w:tab w:val="left" w:pos="720"/>
        </w:tabs>
        <w:rPr>
          <w:rFonts w:ascii="Arial Narrow" w:hAnsi="Arial Narrow" w:cs="Arial"/>
          <w:sz w:val="22"/>
          <w:szCs w:val="22"/>
        </w:rPr>
      </w:pPr>
      <w:r w:rsidRPr="00893D5C">
        <w:rPr>
          <w:rFonts w:ascii="Arial Narrow" w:hAnsi="Arial Narrow"/>
          <w:sz w:val="22"/>
          <w:szCs w:val="22"/>
        </w:rPr>
        <w:t>Developed Code for various modules</w:t>
      </w:r>
      <w:r>
        <w:rPr>
          <w:rFonts w:ascii="Arial Narrow" w:hAnsi="Arial Narrow"/>
          <w:sz w:val="22"/>
          <w:szCs w:val="22"/>
        </w:rPr>
        <w:t>.</w:t>
      </w:r>
    </w:p>
    <w:p w14:paraId="6A884E59" w14:textId="77777777" w:rsidR="00AD4E4B" w:rsidRPr="000C7DF8" w:rsidRDefault="001252AD" w:rsidP="000C7DF8">
      <w:pPr>
        <w:numPr>
          <w:ilvl w:val="0"/>
          <w:numId w:val="23"/>
        </w:numPr>
        <w:tabs>
          <w:tab w:val="left" w:pos="720"/>
        </w:tabs>
        <w:rPr>
          <w:rFonts w:ascii="Arial Narrow" w:hAnsi="Arial Narrow" w:cs="Arial"/>
          <w:sz w:val="22"/>
          <w:szCs w:val="22"/>
        </w:rPr>
      </w:pPr>
      <w:r w:rsidRPr="000C7DF8">
        <w:rPr>
          <w:rFonts w:ascii="Arial Narrow" w:hAnsi="Arial Narrow" w:cs="Arial"/>
          <w:sz w:val="22"/>
          <w:szCs w:val="22"/>
        </w:rPr>
        <w:t>Providing technical, functional, quality process, solutions and trainings to team.</w:t>
      </w:r>
    </w:p>
    <w:p w14:paraId="0A328E58" w14:textId="77777777" w:rsidR="00AD4E4B" w:rsidRPr="000C7DF8" w:rsidRDefault="001252AD" w:rsidP="000C7DF8">
      <w:pPr>
        <w:numPr>
          <w:ilvl w:val="0"/>
          <w:numId w:val="23"/>
        </w:numPr>
        <w:tabs>
          <w:tab w:val="left" w:pos="720"/>
        </w:tabs>
        <w:rPr>
          <w:rFonts w:ascii="Arial Narrow" w:hAnsi="Arial Narrow" w:cs="Arial"/>
          <w:sz w:val="22"/>
          <w:szCs w:val="22"/>
        </w:rPr>
      </w:pPr>
      <w:r w:rsidRPr="000C7DF8">
        <w:rPr>
          <w:rFonts w:ascii="Arial Narrow" w:hAnsi="Arial Narrow" w:cs="Arial"/>
          <w:sz w:val="22"/>
          <w:szCs w:val="22"/>
        </w:rPr>
        <w:t xml:space="preserve">Involved in various quality initiatives and did code review of most deliverables to ensure good quality, wrote </w:t>
      </w:r>
      <w:r w:rsidRPr="000C7DF8">
        <w:rPr>
          <w:rFonts w:ascii="Arial Narrow" w:hAnsi="Arial Narrow" w:cs="Arial"/>
          <w:sz w:val="22"/>
          <w:szCs w:val="22"/>
        </w:rPr>
        <w:t>proper unit test cases, review of unit test cases etc.</w:t>
      </w:r>
    </w:p>
    <w:p w14:paraId="508B698F" w14:textId="77777777" w:rsidR="00ED2AB3"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Perform regression testing on performance of report on a regular basis.</w:t>
      </w:r>
    </w:p>
    <w:p w14:paraId="0F5D7782" w14:textId="77777777" w:rsidR="00AD4E4B"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Coordinating with Testing team and UAT team to get the signoff.</w:t>
      </w:r>
    </w:p>
    <w:p w14:paraId="0FBE6090" w14:textId="77777777" w:rsidR="00ED2AB3"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Review of the defects raised by the team.</w:t>
      </w:r>
    </w:p>
    <w:p w14:paraId="158B3FD8" w14:textId="77777777" w:rsidR="00AD4E4B" w:rsidRPr="000C7DF8" w:rsidRDefault="001252AD" w:rsidP="000C7DF8">
      <w:pPr>
        <w:numPr>
          <w:ilvl w:val="0"/>
          <w:numId w:val="23"/>
        </w:numPr>
        <w:rPr>
          <w:rFonts w:ascii="Arial Narrow" w:hAnsi="Arial Narrow" w:cs="Arial"/>
          <w:sz w:val="22"/>
          <w:szCs w:val="22"/>
        </w:rPr>
      </w:pPr>
      <w:r w:rsidRPr="000C7DF8">
        <w:rPr>
          <w:rFonts w:ascii="Arial Narrow" w:hAnsi="Arial Narrow" w:cs="Arial"/>
          <w:sz w:val="22"/>
          <w:szCs w:val="22"/>
        </w:rPr>
        <w:t>Preparing Release Docum</w:t>
      </w:r>
      <w:r w:rsidRPr="000C7DF8">
        <w:rPr>
          <w:rFonts w:ascii="Arial Narrow" w:hAnsi="Arial Narrow" w:cs="Arial"/>
          <w:sz w:val="22"/>
          <w:szCs w:val="22"/>
        </w:rPr>
        <w:t>ent and Deployment document based on every deliverable.</w:t>
      </w:r>
    </w:p>
    <w:p w14:paraId="1A1CF88B" w14:textId="77777777" w:rsidR="00ED2AB3" w:rsidRPr="00893D5C" w:rsidRDefault="00ED2AB3" w:rsidP="00582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Narrow" w:hAnsi="Arial Narrow"/>
          <w:sz w:val="22"/>
          <w:szCs w:val="22"/>
        </w:rPr>
      </w:pPr>
    </w:p>
    <w:p w14:paraId="6477B360" w14:textId="77777777" w:rsidR="00DB10F5" w:rsidRDefault="00DB10F5" w:rsidP="009E396A">
      <w:pPr>
        <w:jc w:val="both"/>
        <w:rPr>
          <w:rFonts w:ascii="Arial Narrow" w:hAnsi="Arial Narrow"/>
          <w:b/>
          <w:bCs/>
          <w:sz w:val="22"/>
          <w:szCs w:val="22"/>
        </w:rPr>
      </w:pPr>
    </w:p>
    <w:p w14:paraId="5F2963A2" w14:textId="77777777" w:rsidR="009E396A" w:rsidRDefault="001252AD" w:rsidP="009E396A">
      <w:pPr>
        <w:jc w:val="both"/>
        <w:rPr>
          <w:rFonts w:ascii="Arial Narrow" w:hAnsi="Arial Narrow"/>
          <w:b/>
          <w:bCs/>
          <w:sz w:val="22"/>
          <w:szCs w:val="22"/>
        </w:rPr>
      </w:pPr>
      <w:r w:rsidRPr="00171003">
        <w:rPr>
          <w:rFonts w:ascii="Arial Narrow" w:hAnsi="Arial Narrow"/>
          <w:b/>
          <w:bCs/>
          <w:sz w:val="22"/>
          <w:szCs w:val="22"/>
        </w:rPr>
        <w:t>Project</w:t>
      </w:r>
      <w:r w:rsidR="00B87C9D">
        <w:rPr>
          <w:rFonts w:ascii="Arial Narrow" w:hAnsi="Arial Narrow"/>
          <w:b/>
          <w:bCs/>
          <w:sz w:val="22"/>
          <w:szCs w:val="22"/>
        </w:rPr>
        <w:tab/>
      </w:r>
      <w:r w:rsidRPr="00171003">
        <w:rPr>
          <w:rFonts w:ascii="Arial Narrow" w:hAnsi="Arial Narrow"/>
          <w:b/>
          <w:bCs/>
          <w:i/>
          <w:iCs/>
          <w:sz w:val="22"/>
          <w:szCs w:val="22"/>
        </w:rPr>
        <w:tab/>
      </w:r>
      <w:r w:rsidRPr="00171003">
        <w:rPr>
          <w:rFonts w:ascii="Arial Narrow" w:hAnsi="Arial Narrow"/>
          <w:b/>
          <w:bCs/>
          <w:sz w:val="22"/>
          <w:szCs w:val="22"/>
        </w:rPr>
        <w:t xml:space="preserve">: </w:t>
      </w:r>
      <w:proofErr w:type="spellStart"/>
      <w:r w:rsidRPr="006F5A99">
        <w:rPr>
          <w:rFonts w:ascii="Arial Narrow" w:hAnsi="Arial Narrow"/>
          <w:b/>
          <w:bCs/>
          <w:sz w:val="22"/>
          <w:szCs w:val="22"/>
        </w:rPr>
        <w:t>SinBAD</w:t>
      </w:r>
      <w:proofErr w:type="spellEnd"/>
      <w:r w:rsidRPr="006F5A99">
        <w:rPr>
          <w:rFonts w:ascii="Arial Narrow" w:hAnsi="Arial Narrow"/>
          <w:b/>
          <w:bCs/>
          <w:sz w:val="22"/>
          <w:szCs w:val="22"/>
        </w:rPr>
        <w:t xml:space="preserve"> Content Migration</w:t>
      </w:r>
    </w:p>
    <w:p w14:paraId="51E01E0F" w14:textId="77777777" w:rsidR="000A20EC" w:rsidRPr="00171003" w:rsidRDefault="001252AD" w:rsidP="009E396A">
      <w:pPr>
        <w:jc w:val="both"/>
        <w:rPr>
          <w:rFonts w:ascii="Arial Narrow" w:hAnsi="Arial Narrow"/>
          <w:b/>
          <w:bCs/>
          <w:sz w:val="22"/>
          <w:szCs w:val="22"/>
        </w:rPr>
      </w:pPr>
      <w:r>
        <w:rPr>
          <w:rFonts w:ascii="Arial Narrow" w:hAnsi="Arial Narrow"/>
          <w:b/>
          <w:bCs/>
          <w:sz w:val="22"/>
          <w:szCs w:val="22"/>
        </w:rPr>
        <w:t>Client</w:t>
      </w:r>
      <w:r>
        <w:rPr>
          <w:rFonts w:ascii="Arial Narrow" w:hAnsi="Arial Narrow"/>
          <w:b/>
          <w:bCs/>
          <w:sz w:val="22"/>
          <w:szCs w:val="22"/>
        </w:rPr>
        <w:tab/>
      </w:r>
      <w:r>
        <w:rPr>
          <w:rFonts w:ascii="Arial Narrow" w:hAnsi="Arial Narrow"/>
          <w:b/>
          <w:bCs/>
          <w:sz w:val="22"/>
          <w:szCs w:val="22"/>
        </w:rPr>
        <w:tab/>
        <w:t xml:space="preserve">: </w:t>
      </w:r>
      <w:r>
        <w:rPr>
          <w:rFonts w:ascii="Arial Narrow" w:hAnsi="Arial Narrow"/>
          <w:bCs/>
          <w:sz w:val="22"/>
          <w:szCs w:val="22"/>
        </w:rPr>
        <w:t>Citi Bank</w:t>
      </w:r>
    </w:p>
    <w:p w14:paraId="1DEE07FB" w14:textId="14D636BC" w:rsidR="009E396A" w:rsidRPr="00171003" w:rsidRDefault="001252AD" w:rsidP="009E396A">
      <w:pPr>
        <w:jc w:val="both"/>
        <w:rPr>
          <w:rFonts w:ascii="Arial Narrow" w:hAnsi="Arial Narrow"/>
          <w:b/>
          <w:bCs/>
          <w:sz w:val="22"/>
          <w:szCs w:val="22"/>
        </w:rPr>
      </w:pPr>
      <w:r w:rsidRPr="00171003">
        <w:rPr>
          <w:rFonts w:ascii="Arial Narrow" w:hAnsi="Arial Narrow"/>
          <w:b/>
          <w:bCs/>
          <w:sz w:val="22"/>
          <w:szCs w:val="22"/>
        </w:rPr>
        <w:t>Role</w:t>
      </w:r>
      <w:r w:rsidRPr="00171003">
        <w:rPr>
          <w:rFonts w:ascii="Arial Narrow" w:hAnsi="Arial Narrow"/>
          <w:b/>
          <w:bCs/>
          <w:sz w:val="22"/>
          <w:szCs w:val="22"/>
        </w:rPr>
        <w:tab/>
      </w:r>
      <w:r w:rsidRPr="00171003">
        <w:rPr>
          <w:rFonts w:ascii="Arial Narrow" w:hAnsi="Arial Narrow"/>
          <w:b/>
          <w:bCs/>
          <w:sz w:val="22"/>
          <w:szCs w:val="22"/>
        </w:rPr>
        <w:tab/>
        <w:t xml:space="preserve">: </w:t>
      </w:r>
      <w:r w:rsidR="001A6286">
        <w:rPr>
          <w:rFonts w:ascii="Arial Narrow" w:hAnsi="Arial Narrow"/>
          <w:bCs/>
          <w:sz w:val="22"/>
          <w:szCs w:val="22"/>
        </w:rPr>
        <w:t>Sr. Developer (O</w:t>
      </w:r>
      <w:r w:rsidR="001670AA">
        <w:rPr>
          <w:rFonts w:ascii="Arial Narrow" w:hAnsi="Arial Narrow"/>
          <w:bCs/>
          <w:sz w:val="22"/>
          <w:szCs w:val="22"/>
        </w:rPr>
        <w:t xml:space="preserve">nsite &amp; </w:t>
      </w:r>
      <w:r w:rsidR="000B6171">
        <w:rPr>
          <w:rFonts w:ascii="Arial Narrow" w:hAnsi="Arial Narrow"/>
          <w:bCs/>
          <w:sz w:val="22"/>
          <w:szCs w:val="22"/>
        </w:rPr>
        <w:t>Offshore</w:t>
      </w:r>
      <w:r w:rsidR="001A6286">
        <w:rPr>
          <w:rFonts w:ascii="Arial Narrow" w:hAnsi="Arial Narrow"/>
          <w:bCs/>
          <w:sz w:val="22"/>
          <w:szCs w:val="22"/>
        </w:rPr>
        <w:t>)</w:t>
      </w:r>
    </w:p>
    <w:p w14:paraId="4FB4FC8D" w14:textId="77777777" w:rsidR="009E396A" w:rsidRPr="00171003" w:rsidRDefault="001252AD" w:rsidP="00060C37">
      <w:pPr>
        <w:rPr>
          <w:rFonts w:ascii="Arial Narrow" w:hAnsi="Arial Narrow"/>
          <w:b/>
          <w:bCs/>
          <w:sz w:val="22"/>
          <w:szCs w:val="22"/>
        </w:rPr>
      </w:pPr>
      <w:r w:rsidRPr="00171003">
        <w:rPr>
          <w:rFonts w:ascii="Arial Narrow" w:hAnsi="Arial Narrow"/>
          <w:b/>
          <w:bCs/>
          <w:sz w:val="22"/>
          <w:szCs w:val="22"/>
        </w:rPr>
        <w:t>Software</w:t>
      </w:r>
      <w:r w:rsidRPr="00171003">
        <w:rPr>
          <w:rFonts w:ascii="Arial Narrow" w:hAnsi="Arial Narrow"/>
          <w:b/>
          <w:bCs/>
          <w:sz w:val="22"/>
          <w:szCs w:val="22"/>
        </w:rPr>
        <w:tab/>
        <w:t xml:space="preserve">:  </w:t>
      </w:r>
      <w:r w:rsidRPr="00171003">
        <w:rPr>
          <w:rFonts w:ascii="Arial Narrow" w:hAnsi="Arial Narrow"/>
          <w:bCs/>
          <w:sz w:val="22"/>
          <w:szCs w:val="22"/>
        </w:rPr>
        <w:t>HTML, JSP</w:t>
      </w:r>
      <w:r w:rsidR="008A7DED" w:rsidRPr="00171003">
        <w:rPr>
          <w:rFonts w:ascii="Arial Narrow" w:hAnsi="Arial Narrow"/>
          <w:bCs/>
          <w:sz w:val="22"/>
          <w:szCs w:val="22"/>
        </w:rPr>
        <w:t>, CSS</w:t>
      </w:r>
      <w:r w:rsidRPr="00171003">
        <w:rPr>
          <w:rFonts w:ascii="Arial Narrow" w:hAnsi="Arial Narrow"/>
          <w:bCs/>
          <w:sz w:val="22"/>
          <w:szCs w:val="22"/>
        </w:rPr>
        <w:t xml:space="preserve"> and JavaScript</w:t>
      </w:r>
    </w:p>
    <w:p w14:paraId="6D499B4A" w14:textId="77777777" w:rsidR="009E396A" w:rsidRPr="00171003" w:rsidRDefault="001252AD" w:rsidP="009E396A">
      <w:pPr>
        <w:rPr>
          <w:rFonts w:ascii="Arial Narrow" w:hAnsi="Arial Narrow"/>
          <w:b/>
          <w:bCs/>
          <w:sz w:val="22"/>
          <w:szCs w:val="22"/>
        </w:rPr>
      </w:pPr>
      <w:r w:rsidRPr="00171003">
        <w:rPr>
          <w:rFonts w:ascii="Arial Narrow" w:hAnsi="Arial Narrow"/>
          <w:b/>
          <w:bCs/>
          <w:sz w:val="22"/>
          <w:szCs w:val="22"/>
        </w:rPr>
        <w:t>Duration</w:t>
      </w:r>
      <w:r w:rsidRPr="00171003">
        <w:rPr>
          <w:rFonts w:ascii="Arial Narrow" w:hAnsi="Arial Narrow"/>
          <w:b/>
          <w:bCs/>
          <w:sz w:val="22"/>
          <w:szCs w:val="22"/>
        </w:rPr>
        <w:tab/>
        <w:t xml:space="preserve">:  </w:t>
      </w:r>
      <w:r w:rsidR="00CC4672" w:rsidRPr="00171003">
        <w:rPr>
          <w:rFonts w:ascii="Arial Narrow" w:hAnsi="Arial Narrow"/>
          <w:sz w:val="22"/>
          <w:szCs w:val="22"/>
        </w:rPr>
        <w:t>January</w:t>
      </w:r>
      <w:r w:rsidR="005C1CAC" w:rsidRPr="00171003">
        <w:rPr>
          <w:rFonts w:ascii="Arial Narrow" w:hAnsi="Arial Narrow"/>
          <w:bCs/>
          <w:sz w:val="22"/>
          <w:szCs w:val="22"/>
        </w:rPr>
        <w:t xml:space="preserve"> 2010</w:t>
      </w:r>
      <w:r w:rsidR="0003620E">
        <w:rPr>
          <w:rFonts w:ascii="Arial Narrow" w:hAnsi="Arial Narrow"/>
          <w:bCs/>
          <w:sz w:val="22"/>
          <w:szCs w:val="22"/>
        </w:rPr>
        <w:t xml:space="preserve">–December </w:t>
      </w:r>
      <w:r w:rsidR="001670AA">
        <w:rPr>
          <w:rFonts w:ascii="Arial Narrow" w:hAnsi="Arial Narrow"/>
          <w:bCs/>
          <w:sz w:val="22"/>
          <w:szCs w:val="22"/>
        </w:rPr>
        <w:t xml:space="preserve">2010 </w:t>
      </w:r>
    </w:p>
    <w:p w14:paraId="3BD75F91" w14:textId="77777777" w:rsidR="009E396A" w:rsidRDefault="009E396A" w:rsidP="009E396A">
      <w:pPr>
        <w:pStyle w:val="Quote"/>
        <w:rPr>
          <w:rFonts w:ascii="Arial Narrow" w:hAnsi="Arial Narrow"/>
          <w:i/>
          <w:iCs/>
          <w:sz w:val="22"/>
          <w:szCs w:val="22"/>
        </w:rPr>
      </w:pPr>
    </w:p>
    <w:p w14:paraId="507A16EA" w14:textId="77777777" w:rsidR="009E396A" w:rsidRDefault="001252AD" w:rsidP="003E3A92">
      <w:pPr>
        <w:rPr>
          <w:rFonts w:ascii="Arial Narrow" w:hAnsi="Arial Narrow" w:cs="Arial"/>
          <w:color w:val="000000"/>
          <w:sz w:val="22"/>
          <w:szCs w:val="22"/>
        </w:rPr>
      </w:pPr>
      <w:r w:rsidRPr="00DE0EA2">
        <w:rPr>
          <w:rFonts w:ascii="Arial Narrow" w:hAnsi="Arial Narrow"/>
          <w:b/>
          <w:sz w:val="22"/>
          <w:szCs w:val="22"/>
        </w:rPr>
        <w:t>Application Overview:</w:t>
      </w:r>
      <w:r w:rsidR="003C4D08">
        <w:rPr>
          <w:rFonts w:ascii="Arial Narrow" w:hAnsi="Arial Narrow"/>
          <w:b/>
          <w:sz w:val="22"/>
          <w:szCs w:val="22"/>
        </w:rPr>
        <w:t xml:space="preserve"> </w:t>
      </w:r>
      <w:r w:rsidRPr="009E396A">
        <w:rPr>
          <w:rFonts w:ascii="Arial Narrow" w:hAnsi="Arial Narrow" w:cs="Arial"/>
          <w:color w:val="000000"/>
          <w:sz w:val="22"/>
          <w:szCs w:val="22"/>
        </w:rPr>
        <w:t xml:space="preserve">This project is to support </w:t>
      </w:r>
      <w:r w:rsidR="0006484C">
        <w:rPr>
          <w:rFonts w:ascii="Arial Narrow" w:hAnsi="Arial Narrow"/>
          <w:color w:val="000000"/>
        </w:rPr>
        <w:t xml:space="preserve">Credit </w:t>
      </w:r>
      <w:r w:rsidR="00E0253F">
        <w:rPr>
          <w:rFonts w:ascii="Arial Narrow" w:hAnsi="Arial Narrow"/>
          <w:color w:val="000000"/>
        </w:rPr>
        <w:t>Mutual</w:t>
      </w:r>
      <w:r w:rsidR="0087633A">
        <w:rPr>
          <w:rFonts w:ascii="Arial Narrow" w:hAnsi="Arial Narrow"/>
          <w:color w:val="000000"/>
        </w:rPr>
        <w:t xml:space="preserve"> </w:t>
      </w:r>
      <w:r w:rsidRPr="009E396A">
        <w:rPr>
          <w:rFonts w:ascii="Arial Narrow" w:hAnsi="Arial Narrow" w:cs="Arial"/>
          <w:color w:val="000000"/>
          <w:sz w:val="22"/>
          <w:szCs w:val="22"/>
        </w:rPr>
        <w:t xml:space="preserve">to migrate the existing Content Management System to a new Content Management System developed by </w:t>
      </w:r>
      <w:r w:rsidR="0006484C">
        <w:rPr>
          <w:rFonts w:ascii="Arial Narrow" w:hAnsi="Arial Narrow"/>
          <w:color w:val="000000"/>
        </w:rPr>
        <w:t xml:space="preserve">Credit </w:t>
      </w:r>
      <w:r w:rsidR="00E0253F">
        <w:rPr>
          <w:rFonts w:ascii="Arial Narrow" w:hAnsi="Arial Narrow"/>
          <w:color w:val="000000"/>
        </w:rPr>
        <w:t>Mutual</w:t>
      </w:r>
      <w:r w:rsidRPr="009E396A">
        <w:rPr>
          <w:rFonts w:ascii="Arial Narrow" w:hAnsi="Arial Narrow" w:cs="Arial"/>
          <w:color w:val="000000"/>
          <w:sz w:val="22"/>
          <w:szCs w:val="22"/>
        </w:rPr>
        <w:t>.</w:t>
      </w:r>
    </w:p>
    <w:p w14:paraId="76CDF5A8" w14:textId="77777777" w:rsidR="008A7DED" w:rsidRDefault="008A7DED" w:rsidP="009E396A">
      <w:pPr>
        <w:jc w:val="both"/>
        <w:rPr>
          <w:rFonts w:ascii="Arial Narrow" w:hAnsi="Arial Narrow" w:cs="Arial"/>
          <w:color w:val="000000"/>
          <w:sz w:val="22"/>
          <w:szCs w:val="22"/>
        </w:rPr>
      </w:pPr>
    </w:p>
    <w:p w14:paraId="56562863" w14:textId="77777777" w:rsidR="00327897" w:rsidRDefault="001252AD" w:rsidP="00327897">
      <w:pPr>
        <w:pStyle w:val="WW-BodyText21"/>
        <w:widowControl/>
        <w:suppressAutoHyphens w:val="0"/>
        <w:rPr>
          <w:rFonts w:ascii="Arial Narrow" w:hAnsi="Arial Narrow" w:cs="Arial"/>
          <w:color w:val="000000"/>
          <w:sz w:val="22"/>
          <w:szCs w:val="22"/>
        </w:rPr>
      </w:pPr>
      <w:r w:rsidRPr="00DE0EA2">
        <w:rPr>
          <w:rFonts w:ascii="Arial Narrow" w:hAnsi="Arial Narrow"/>
          <w:b/>
          <w:sz w:val="22"/>
          <w:szCs w:val="22"/>
        </w:rPr>
        <w:t>Role and responsibilities:</w:t>
      </w:r>
    </w:p>
    <w:p w14:paraId="42584FA2" w14:textId="77777777" w:rsidR="008A7DED" w:rsidRDefault="001252AD" w:rsidP="008A7DED">
      <w:pPr>
        <w:numPr>
          <w:ilvl w:val="0"/>
          <w:numId w:val="23"/>
        </w:numPr>
        <w:rPr>
          <w:rFonts w:ascii="Arial Narrow" w:hAnsi="Arial Narrow" w:cs="Arial"/>
          <w:sz w:val="22"/>
          <w:szCs w:val="22"/>
        </w:rPr>
      </w:pPr>
      <w:r>
        <w:rPr>
          <w:rFonts w:ascii="Arial Narrow" w:hAnsi="Arial Narrow" w:cs="Arial"/>
          <w:sz w:val="22"/>
          <w:szCs w:val="22"/>
        </w:rPr>
        <w:t>Onsite work with direct client interaction.</w:t>
      </w:r>
    </w:p>
    <w:p w14:paraId="50F3C262" w14:textId="77777777" w:rsidR="008A7DED" w:rsidRPr="001E7725" w:rsidRDefault="001252AD" w:rsidP="008A7DED">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BF50A4">
        <w:rPr>
          <w:rFonts w:ascii="Arial Narrow" w:hAnsi="Arial Narrow"/>
          <w:sz w:val="22"/>
          <w:szCs w:val="22"/>
        </w:rPr>
        <w:lastRenderedPageBreak/>
        <w:t>Developed</w:t>
      </w:r>
      <w:r w:rsidR="00CB1B50">
        <w:rPr>
          <w:rFonts w:ascii="Arial Narrow" w:hAnsi="Arial Narrow"/>
          <w:sz w:val="22"/>
          <w:szCs w:val="22"/>
        </w:rPr>
        <w:t xml:space="preserve"> </w:t>
      </w:r>
      <w:r w:rsidRPr="001F6F68">
        <w:rPr>
          <w:rFonts w:ascii="Arial Narrow" w:hAnsi="Arial Narrow" w:cs="Arial"/>
          <w:bCs/>
          <w:color w:val="000000"/>
          <w:sz w:val="22"/>
          <w:szCs w:val="22"/>
        </w:rPr>
        <w:t xml:space="preserve">various </w:t>
      </w:r>
      <w:r>
        <w:rPr>
          <w:rFonts w:ascii="Arial Narrow" w:hAnsi="Arial Narrow" w:cs="Arial"/>
          <w:bCs/>
          <w:color w:val="000000"/>
          <w:sz w:val="22"/>
          <w:szCs w:val="22"/>
        </w:rPr>
        <w:t xml:space="preserve">UI </w:t>
      </w:r>
      <w:r w:rsidRPr="001F6F68">
        <w:rPr>
          <w:rFonts w:ascii="Arial Narrow" w:hAnsi="Arial Narrow" w:cs="Arial"/>
          <w:bCs/>
          <w:color w:val="000000"/>
          <w:sz w:val="22"/>
          <w:szCs w:val="22"/>
        </w:rPr>
        <w:t xml:space="preserve">pages to the </w:t>
      </w:r>
      <w:r>
        <w:rPr>
          <w:rFonts w:ascii="Arial Narrow" w:hAnsi="Arial Narrow" w:cs="Arial"/>
          <w:bCs/>
          <w:color w:val="000000"/>
          <w:sz w:val="22"/>
          <w:szCs w:val="22"/>
        </w:rPr>
        <w:t>Credit Mutual using Sinbad tool</w:t>
      </w:r>
      <w:r w:rsidRPr="001F6F68">
        <w:rPr>
          <w:rFonts w:ascii="Arial Narrow" w:hAnsi="Arial Narrow" w:cs="Arial"/>
          <w:bCs/>
          <w:color w:val="000000"/>
          <w:sz w:val="22"/>
          <w:szCs w:val="22"/>
        </w:rPr>
        <w:t>.</w:t>
      </w:r>
    </w:p>
    <w:p w14:paraId="3274FCD9" w14:textId="77777777" w:rsidR="008A7DED" w:rsidRPr="001E7725" w:rsidRDefault="001252AD" w:rsidP="008A7DED">
      <w:pPr>
        <w:numPr>
          <w:ilvl w:val="0"/>
          <w:numId w:val="23"/>
        </w:numPr>
        <w:jc w:val="both"/>
        <w:rPr>
          <w:rFonts w:ascii="Arial Narrow" w:hAnsi="Arial Narrow"/>
          <w:sz w:val="22"/>
          <w:szCs w:val="22"/>
        </w:rPr>
      </w:pPr>
      <w:r w:rsidRPr="008A7DED">
        <w:rPr>
          <w:rFonts w:ascii="Arial Narrow" w:hAnsi="Arial Narrow" w:cs="Arial"/>
          <w:sz w:val="22"/>
          <w:szCs w:val="22"/>
        </w:rPr>
        <w:t>Involved in Unit testing and Bug fixing</w:t>
      </w:r>
    </w:p>
    <w:p w14:paraId="4D14E31A" w14:textId="569EE16D" w:rsidR="001E7725" w:rsidRPr="008A7DED" w:rsidRDefault="001252AD" w:rsidP="008A7DED">
      <w:pPr>
        <w:numPr>
          <w:ilvl w:val="0"/>
          <w:numId w:val="23"/>
        </w:numPr>
        <w:jc w:val="both"/>
        <w:rPr>
          <w:rFonts w:ascii="Arial Narrow" w:hAnsi="Arial Narrow"/>
          <w:sz w:val="22"/>
          <w:szCs w:val="22"/>
        </w:rPr>
      </w:pPr>
      <w:r>
        <w:rPr>
          <w:rFonts w:ascii="Arial Narrow" w:hAnsi="Arial Narrow" w:cs="Arial"/>
          <w:sz w:val="22"/>
          <w:szCs w:val="22"/>
        </w:rPr>
        <w:t xml:space="preserve">Production support from </w:t>
      </w:r>
      <w:r w:rsidR="000B6171">
        <w:rPr>
          <w:rFonts w:ascii="Arial Narrow" w:hAnsi="Arial Narrow" w:cs="Arial"/>
          <w:sz w:val="22"/>
          <w:szCs w:val="22"/>
        </w:rPr>
        <w:t>offshore</w:t>
      </w:r>
      <w:r>
        <w:rPr>
          <w:rFonts w:ascii="Arial Narrow" w:hAnsi="Arial Narrow" w:cs="Arial"/>
          <w:sz w:val="22"/>
          <w:szCs w:val="22"/>
        </w:rPr>
        <w:t xml:space="preserve">. </w:t>
      </w:r>
    </w:p>
    <w:p w14:paraId="35594738" w14:textId="77777777" w:rsidR="00840254" w:rsidRDefault="00840254" w:rsidP="001A74DD">
      <w:pPr>
        <w:rPr>
          <w:rFonts w:ascii="Arial Narrow" w:hAnsi="Arial Narrow"/>
          <w:b/>
          <w:sz w:val="22"/>
          <w:szCs w:val="22"/>
        </w:rPr>
      </w:pPr>
    </w:p>
    <w:p w14:paraId="3D0E02F7" w14:textId="77777777" w:rsidR="001A74DD" w:rsidRDefault="001252AD" w:rsidP="001A74DD">
      <w:pPr>
        <w:rPr>
          <w:rFonts w:ascii="Arial Narrow" w:hAnsi="Arial Narrow"/>
          <w:sz w:val="22"/>
          <w:szCs w:val="22"/>
        </w:rPr>
      </w:pPr>
      <w:r w:rsidRPr="00DE0EA2">
        <w:rPr>
          <w:rFonts w:ascii="Arial Narrow" w:hAnsi="Arial Narrow"/>
          <w:b/>
          <w:sz w:val="22"/>
          <w:szCs w:val="22"/>
        </w:rPr>
        <w:t xml:space="preserve">Project </w:t>
      </w:r>
      <w:r w:rsidRPr="00DE0EA2">
        <w:rPr>
          <w:rFonts w:ascii="Arial Narrow" w:hAnsi="Arial Narrow"/>
          <w:b/>
          <w:sz w:val="22"/>
          <w:szCs w:val="22"/>
        </w:rPr>
        <w:tab/>
      </w:r>
      <w:r w:rsidRPr="00DE0EA2">
        <w:rPr>
          <w:rFonts w:ascii="Arial Narrow" w:hAnsi="Arial Narrow"/>
          <w:b/>
          <w:sz w:val="22"/>
          <w:szCs w:val="22"/>
        </w:rPr>
        <w:tab/>
        <w:t xml:space="preserve">: </w:t>
      </w:r>
      <w:proofErr w:type="spellStart"/>
      <w:r w:rsidRPr="006F5A99">
        <w:rPr>
          <w:rFonts w:ascii="Arial Narrow" w:hAnsi="Arial Narrow"/>
          <w:b/>
          <w:sz w:val="22"/>
          <w:szCs w:val="22"/>
        </w:rPr>
        <w:t>Akiva</w:t>
      </w:r>
      <w:proofErr w:type="spellEnd"/>
    </w:p>
    <w:p w14:paraId="5D948C7B" w14:textId="77777777" w:rsidR="00342579" w:rsidRDefault="001252AD" w:rsidP="001A74DD">
      <w:pPr>
        <w:rPr>
          <w:rFonts w:ascii="Arial Narrow" w:hAnsi="Arial Narrow"/>
          <w:sz w:val="22"/>
          <w:szCs w:val="22"/>
        </w:rPr>
      </w:pPr>
      <w:r w:rsidRPr="00DE0EA2">
        <w:rPr>
          <w:rFonts w:ascii="Arial Narrow" w:hAnsi="Arial Narrow"/>
          <w:b/>
          <w:sz w:val="22"/>
          <w:szCs w:val="22"/>
        </w:rPr>
        <w:t>Role</w:t>
      </w:r>
      <w:r w:rsidRPr="00DE0EA2">
        <w:rPr>
          <w:rFonts w:ascii="Arial Narrow" w:hAnsi="Arial Narrow"/>
          <w:sz w:val="22"/>
          <w:szCs w:val="22"/>
        </w:rPr>
        <w:tab/>
      </w:r>
      <w:r w:rsidRPr="00DE0EA2">
        <w:rPr>
          <w:rFonts w:ascii="Arial Narrow" w:hAnsi="Arial Narrow"/>
          <w:sz w:val="22"/>
          <w:szCs w:val="22"/>
        </w:rPr>
        <w:tab/>
        <w:t xml:space="preserve">: </w:t>
      </w:r>
      <w:r w:rsidR="00283861" w:rsidRPr="00893D5C">
        <w:rPr>
          <w:rFonts w:ascii="Arial Narrow" w:hAnsi="Arial Narrow"/>
          <w:sz w:val="22"/>
          <w:szCs w:val="22"/>
        </w:rPr>
        <w:t>Team Leader</w:t>
      </w:r>
    </w:p>
    <w:p w14:paraId="26DE20DA" w14:textId="283B071D" w:rsidR="001A74DD" w:rsidRPr="00DE0EA2" w:rsidRDefault="001252AD" w:rsidP="001A74DD">
      <w:pPr>
        <w:ind w:left="1440" w:hanging="1440"/>
        <w:rPr>
          <w:rFonts w:ascii="Arial Narrow" w:hAnsi="Arial Narrow"/>
          <w:sz w:val="22"/>
          <w:szCs w:val="22"/>
        </w:rPr>
      </w:pPr>
      <w:r w:rsidRPr="00171003">
        <w:rPr>
          <w:rFonts w:ascii="Arial Narrow" w:hAnsi="Arial Narrow"/>
          <w:b/>
          <w:bCs/>
          <w:sz w:val="22"/>
          <w:szCs w:val="22"/>
        </w:rPr>
        <w:t>Software</w:t>
      </w:r>
      <w:r w:rsidRPr="00DE0EA2">
        <w:rPr>
          <w:rFonts w:ascii="Arial Narrow" w:hAnsi="Arial Narrow"/>
          <w:sz w:val="22"/>
          <w:szCs w:val="22"/>
        </w:rPr>
        <w:tab/>
        <w:t xml:space="preserve">: </w:t>
      </w:r>
      <w:r w:rsidRPr="00DE0EA2">
        <w:rPr>
          <w:rFonts w:ascii="Arial Narrow" w:hAnsi="Arial Narrow"/>
          <w:color w:val="000000"/>
          <w:sz w:val="22"/>
          <w:szCs w:val="22"/>
        </w:rPr>
        <w:t xml:space="preserve">J2EE, </w:t>
      </w:r>
      <w:r w:rsidRPr="00694A16">
        <w:rPr>
          <w:rFonts w:ascii="Arial Narrow" w:hAnsi="Arial Narrow"/>
          <w:color w:val="000000"/>
          <w:sz w:val="22"/>
          <w:szCs w:val="22"/>
        </w:rPr>
        <w:t>JSP 2.0</w:t>
      </w:r>
      <w:r w:rsidRPr="00DE0EA2">
        <w:rPr>
          <w:rFonts w:ascii="Arial Narrow" w:hAnsi="Arial Narrow"/>
          <w:color w:val="000000"/>
          <w:sz w:val="22"/>
          <w:szCs w:val="22"/>
        </w:rPr>
        <w:t xml:space="preserve">, </w:t>
      </w:r>
      <w:r w:rsidRPr="00694A16">
        <w:rPr>
          <w:rFonts w:ascii="Arial Narrow" w:hAnsi="Arial Narrow"/>
          <w:color w:val="000000"/>
          <w:sz w:val="22"/>
          <w:szCs w:val="22"/>
        </w:rPr>
        <w:t>S</w:t>
      </w:r>
      <w:r>
        <w:rPr>
          <w:rFonts w:ascii="Arial Narrow" w:hAnsi="Arial Narrow"/>
          <w:color w:val="000000"/>
          <w:sz w:val="22"/>
          <w:szCs w:val="22"/>
        </w:rPr>
        <w:t>truts</w:t>
      </w:r>
      <w:r w:rsidRPr="00694A16">
        <w:rPr>
          <w:rFonts w:ascii="Arial Narrow" w:hAnsi="Arial Narrow"/>
          <w:color w:val="000000"/>
          <w:sz w:val="22"/>
          <w:szCs w:val="22"/>
        </w:rPr>
        <w:t xml:space="preserve"> 1.2.7</w:t>
      </w:r>
      <w:r w:rsidRPr="00DE0EA2">
        <w:rPr>
          <w:rFonts w:ascii="Arial Narrow" w:hAnsi="Arial Narrow"/>
          <w:color w:val="000000"/>
          <w:sz w:val="22"/>
          <w:szCs w:val="22"/>
        </w:rPr>
        <w:t>, H</w:t>
      </w:r>
      <w:r>
        <w:rPr>
          <w:rFonts w:ascii="Arial Narrow" w:hAnsi="Arial Narrow"/>
          <w:color w:val="000000"/>
          <w:sz w:val="22"/>
          <w:szCs w:val="22"/>
        </w:rPr>
        <w:t>ibernate</w:t>
      </w:r>
      <w:r w:rsidRPr="00DE0EA2">
        <w:rPr>
          <w:rFonts w:ascii="Arial Narrow" w:hAnsi="Arial Narrow"/>
          <w:color w:val="000000"/>
          <w:sz w:val="22"/>
          <w:szCs w:val="22"/>
        </w:rPr>
        <w:t xml:space="preserve"> 3.1.3, DWR 2.0.1, </w:t>
      </w:r>
      <w:r w:rsidRPr="00694A16">
        <w:rPr>
          <w:rFonts w:ascii="Arial Narrow" w:hAnsi="Arial Narrow"/>
          <w:color w:val="000000"/>
          <w:sz w:val="22"/>
          <w:szCs w:val="22"/>
        </w:rPr>
        <w:t>S</w:t>
      </w:r>
      <w:r>
        <w:rPr>
          <w:rFonts w:ascii="Arial Narrow" w:hAnsi="Arial Narrow"/>
          <w:color w:val="000000"/>
          <w:sz w:val="22"/>
          <w:szCs w:val="22"/>
        </w:rPr>
        <w:t>pring 2.0.7</w:t>
      </w:r>
      <w:r w:rsidRPr="00DE0EA2">
        <w:rPr>
          <w:rFonts w:ascii="Arial Narrow" w:hAnsi="Arial Narrow"/>
          <w:color w:val="000000"/>
          <w:sz w:val="22"/>
          <w:szCs w:val="22"/>
        </w:rPr>
        <w:t xml:space="preserve">, Display Tag 1.1, Quartz 1.6.0, </w:t>
      </w:r>
      <w:r w:rsidRPr="00694A16">
        <w:rPr>
          <w:rFonts w:ascii="Arial Narrow" w:hAnsi="Arial Narrow"/>
          <w:color w:val="000000"/>
          <w:sz w:val="22"/>
          <w:szCs w:val="22"/>
        </w:rPr>
        <w:t>AJAX Tags 1.3</w:t>
      </w:r>
      <w:r w:rsidRPr="00DE0EA2">
        <w:rPr>
          <w:rFonts w:ascii="Arial Narrow" w:hAnsi="Arial Narrow"/>
          <w:color w:val="000000"/>
          <w:sz w:val="22"/>
          <w:szCs w:val="22"/>
        </w:rPr>
        <w:t xml:space="preserve">, </w:t>
      </w:r>
      <w:r w:rsidRPr="00694A16">
        <w:rPr>
          <w:rFonts w:ascii="Arial Narrow" w:hAnsi="Arial Narrow"/>
          <w:color w:val="000000"/>
          <w:sz w:val="22"/>
          <w:szCs w:val="22"/>
        </w:rPr>
        <w:t>iText2.3</w:t>
      </w:r>
      <w:r w:rsidRPr="00DE0EA2">
        <w:rPr>
          <w:rFonts w:ascii="Arial Narrow" w:hAnsi="Arial Narrow"/>
          <w:color w:val="000000"/>
          <w:sz w:val="22"/>
          <w:szCs w:val="22"/>
        </w:rPr>
        <w:t>,</w:t>
      </w:r>
      <w:r w:rsidR="000B6171">
        <w:rPr>
          <w:rFonts w:ascii="Arial Narrow" w:hAnsi="Arial Narrow"/>
          <w:color w:val="000000"/>
          <w:sz w:val="22"/>
          <w:szCs w:val="22"/>
        </w:rPr>
        <w:t xml:space="preserve"> </w:t>
      </w:r>
      <w:r w:rsidRPr="00DE0EA2">
        <w:rPr>
          <w:rFonts w:ascii="Arial Narrow" w:hAnsi="Arial Narrow"/>
          <w:color w:val="000000"/>
          <w:sz w:val="22"/>
          <w:szCs w:val="22"/>
        </w:rPr>
        <w:t xml:space="preserve">H2 </w:t>
      </w:r>
      <w:r>
        <w:rPr>
          <w:rFonts w:ascii="Arial Narrow" w:hAnsi="Arial Narrow"/>
          <w:color w:val="000000"/>
          <w:sz w:val="22"/>
          <w:szCs w:val="22"/>
        </w:rPr>
        <w:t>DB</w:t>
      </w:r>
      <w:r w:rsidRPr="00DE0EA2">
        <w:rPr>
          <w:rFonts w:ascii="Arial Narrow" w:hAnsi="Arial Narrow"/>
          <w:color w:val="000000"/>
          <w:sz w:val="22"/>
          <w:szCs w:val="22"/>
        </w:rPr>
        <w:t xml:space="preserve">, Oracle9i, Maven 2.0.6, </w:t>
      </w:r>
      <w:proofErr w:type="spellStart"/>
      <w:r w:rsidRPr="00694A16">
        <w:rPr>
          <w:rFonts w:ascii="Arial Narrow" w:hAnsi="Arial Narrow"/>
          <w:color w:val="000000"/>
          <w:sz w:val="22"/>
          <w:szCs w:val="22"/>
        </w:rPr>
        <w:t>Inno</w:t>
      </w:r>
      <w:proofErr w:type="spellEnd"/>
      <w:r w:rsidRPr="00694A16">
        <w:rPr>
          <w:rFonts w:ascii="Arial Narrow" w:hAnsi="Arial Narrow"/>
          <w:color w:val="000000"/>
          <w:sz w:val="22"/>
          <w:szCs w:val="22"/>
        </w:rPr>
        <w:t xml:space="preserve"> Setup 5</w:t>
      </w:r>
      <w:r w:rsidRPr="00DE0EA2">
        <w:rPr>
          <w:rFonts w:ascii="Arial Narrow" w:hAnsi="Arial Narrow"/>
          <w:color w:val="000000"/>
          <w:sz w:val="22"/>
          <w:szCs w:val="22"/>
        </w:rPr>
        <w:t xml:space="preserve">, </w:t>
      </w:r>
      <w:r w:rsidRPr="00694A16">
        <w:rPr>
          <w:rFonts w:ascii="Arial Narrow" w:hAnsi="Arial Narrow"/>
          <w:color w:val="000000"/>
          <w:sz w:val="22"/>
          <w:szCs w:val="22"/>
        </w:rPr>
        <w:t>Tomcat 5.5.9</w:t>
      </w:r>
    </w:p>
    <w:p w14:paraId="329F20B1" w14:textId="77777777" w:rsidR="001A74DD" w:rsidRPr="00DE0EA2" w:rsidRDefault="001252AD" w:rsidP="001A74DD">
      <w:pPr>
        <w:rPr>
          <w:rFonts w:ascii="Arial Narrow" w:hAnsi="Arial Narrow"/>
          <w:sz w:val="22"/>
          <w:szCs w:val="22"/>
        </w:rPr>
      </w:pPr>
      <w:r w:rsidRPr="00DE0EA2">
        <w:rPr>
          <w:rFonts w:ascii="Arial Narrow" w:hAnsi="Arial Narrow"/>
          <w:b/>
          <w:sz w:val="22"/>
          <w:szCs w:val="22"/>
        </w:rPr>
        <w:t>Team Size</w:t>
      </w:r>
      <w:r w:rsidRPr="00DE0EA2">
        <w:rPr>
          <w:rFonts w:ascii="Arial Narrow" w:hAnsi="Arial Narrow"/>
          <w:sz w:val="22"/>
          <w:szCs w:val="22"/>
        </w:rPr>
        <w:tab/>
        <w:t>: 5</w:t>
      </w:r>
    </w:p>
    <w:p w14:paraId="1DB5E372" w14:textId="77777777" w:rsidR="001A74DD" w:rsidRPr="00DE0EA2" w:rsidRDefault="001252AD" w:rsidP="001A74DD">
      <w:pPr>
        <w:rPr>
          <w:rFonts w:ascii="Arial Narrow" w:hAnsi="Arial Narrow"/>
          <w:sz w:val="22"/>
          <w:szCs w:val="22"/>
        </w:rPr>
      </w:pPr>
      <w:r w:rsidRPr="00DE0EA2">
        <w:rPr>
          <w:rFonts w:ascii="Arial Narrow" w:hAnsi="Arial Narrow"/>
          <w:b/>
          <w:sz w:val="22"/>
          <w:szCs w:val="22"/>
        </w:rPr>
        <w:t>Duration</w:t>
      </w:r>
      <w:r w:rsidRPr="00DE0EA2">
        <w:rPr>
          <w:rFonts w:ascii="Arial Narrow" w:hAnsi="Arial Narrow"/>
          <w:b/>
          <w:sz w:val="22"/>
          <w:szCs w:val="22"/>
        </w:rPr>
        <w:tab/>
      </w:r>
      <w:r w:rsidRPr="00DE0EA2">
        <w:rPr>
          <w:rFonts w:ascii="Arial Narrow" w:hAnsi="Arial Narrow"/>
          <w:sz w:val="22"/>
          <w:szCs w:val="22"/>
        </w:rPr>
        <w:t>:</w:t>
      </w:r>
      <w:r w:rsidRPr="00DE0EA2">
        <w:rPr>
          <w:rFonts w:ascii="Arial Narrow" w:hAnsi="Arial Narrow"/>
          <w:color w:val="000000"/>
          <w:sz w:val="22"/>
          <w:szCs w:val="22"/>
        </w:rPr>
        <w:t xml:space="preserve"> February 2008</w:t>
      </w:r>
      <w:r w:rsidRPr="00DE0EA2">
        <w:rPr>
          <w:rFonts w:ascii="Arial Narrow" w:hAnsi="Arial Narrow"/>
          <w:sz w:val="22"/>
          <w:szCs w:val="22"/>
        </w:rPr>
        <w:t xml:space="preserve"> – </w:t>
      </w:r>
      <w:r w:rsidR="005C1CAC">
        <w:rPr>
          <w:rFonts w:ascii="Arial Narrow" w:hAnsi="Arial Narrow"/>
          <w:sz w:val="22"/>
          <w:szCs w:val="22"/>
        </w:rPr>
        <w:t>December 2009</w:t>
      </w:r>
    </w:p>
    <w:p w14:paraId="65E34848" w14:textId="77777777" w:rsidR="001A74DD" w:rsidRPr="00DE0EA2" w:rsidRDefault="001A74DD" w:rsidP="001A74DD">
      <w:pPr>
        <w:rPr>
          <w:rFonts w:ascii="Arial Narrow" w:hAnsi="Arial Narrow"/>
          <w:sz w:val="22"/>
          <w:szCs w:val="22"/>
        </w:rPr>
      </w:pPr>
    </w:p>
    <w:p w14:paraId="5B58D104" w14:textId="77777777" w:rsidR="001A74DD" w:rsidRPr="00DE0EA2" w:rsidRDefault="001252AD" w:rsidP="00111E39">
      <w:pPr>
        <w:rPr>
          <w:rFonts w:ascii="Arial Narrow" w:hAnsi="Arial Narrow" w:cs="Arial"/>
          <w:color w:val="000000"/>
          <w:sz w:val="22"/>
          <w:szCs w:val="22"/>
        </w:rPr>
      </w:pPr>
      <w:r w:rsidRPr="00DE0EA2">
        <w:rPr>
          <w:rFonts w:ascii="Arial Narrow" w:hAnsi="Arial Narrow"/>
          <w:b/>
          <w:sz w:val="22"/>
          <w:szCs w:val="22"/>
        </w:rPr>
        <w:t>Application Overview:</w:t>
      </w:r>
      <w:r w:rsidRPr="00DE0EA2">
        <w:rPr>
          <w:rFonts w:ascii="Arial Narrow" w:hAnsi="Arial Narrow" w:cs="Arial"/>
          <w:color w:val="000000"/>
          <w:sz w:val="22"/>
          <w:szCs w:val="22"/>
        </w:rPr>
        <w:t> </w:t>
      </w:r>
      <w:proofErr w:type="spellStart"/>
      <w:r w:rsidRPr="00DE0EA2">
        <w:rPr>
          <w:rFonts w:ascii="Arial Narrow" w:hAnsi="Arial Narrow" w:cs="Arial"/>
          <w:bCs/>
          <w:color w:val="000000"/>
          <w:sz w:val="22"/>
          <w:szCs w:val="22"/>
        </w:rPr>
        <w:t>Akiva</w:t>
      </w:r>
      <w:proofErr w:type="spellEnd"/>
      <w:r w:rsidRPr="00DE0EA2">
        <w:rPr>
          <w:rFonts w:ascii="Arial Narrow" w:hAnsi="Arial Narrow" w:cs="Arial"/>
          <w:color w:val="000000"/>
          <w:sz w:val="22"/>
          <w:szCs w:val="22"/>
        </w:rPr>
        <w:t xml:space="preserve"> a product to 'de-identify' the personal and sensitive data required for the use in a variety of situations like software development, implementation and testing and outsourcing. It allows creation of disguised copies of production databases and provides r</w:t>
      </w:r>
      <w:r w:rsidRPr="00DE0EA2">
        <w:rPr>
          <w:rFonts w:ascii="Arial Narrow" w:hAnsi="Arial Narrow" w:cs="Arial"/>
          <w:color w:val="000000"/>
          <w:sz w:val="22"/>
          <w:szCs w:val="22"/>
        </w:rPr>
        <w:t>ealistic and fully functional databases without exposing confidentiality. It offers additional level of data protection beyond firewalls and encryption.</w:t>
      </w:r>
    </w:p>
    <w:p w14:paraId="79575EA4" w14:textId="77777777" w:rsidR="001A74DD" w:rsidRPr="00DE0EA2" w:rsidRDefault="001A74DD" w:rsidP="001A74DD">
      <w:pPr>
        <w:ind w:firstLine="720"/>
        <w:jc w:val="both"/>
        <w:rPr>
          <w:rFonts w:ascii="Arial Narrow" w:hAnsi="Arial Narrow"/>
          <w:sz w:val="22"/>
          <w:szCs w:val="22"/>
        </w:rPr>
      </w:pPr>
    </w:p>
    <w:p w14:paraId="27D6B1C4" w14:textId="77777777" w:rsidR="00893D5C" w:rsidRPr="00893D5C" w:rsidRDefault="001252AD" w:rsidP="00FC2A39">
      <w:pPr>
        <w:pStyle w:val="WW-BodyText21"/>
        <w:widowControl/>
        <w:suppressAutoHyphens w:val="0"/>
        <w:rPr>
          <w:rFonts w:ascii="Arial Narrow" w:hAnsi="Arial Narrow"/>
          <w:sz w:val="22"/>
          <w:szCs w:val="22"/>
        </w:rPr>
      </w:pPr>
      <w:r w:rsidRPr="00DE0EA2">
        <w:rPr>
          <w:rFonts w:ascii="Arial Narrow" w:hAnsi="Arial Narrow"/>
          <w:b/>
          <w:sz w:val="22"/>
          <w:szCs w:val="22"/>
        </w:rPr>
        <w:t>Role and responsibilities:</w:t>
      </w:r>
    </w:p>
    <w:p w14:paraId="726E6D2A" w14:textId="77777777" w:rsidR="00893D5C" w:rsidRPr="00893D5C" w:rsidRDefault="001252AD" w:rsidP="00893D5C">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93D5C">
        <w:rPr>
          <w:rFonts w:ascii="Arial Narrow" w:hAnsi="Arial Narrow"/>
          <w:sz w:val="22"/>
          <w:szCs w:val="22"/>
        </w:rPr>
        <w:t xml:space="preserve">Design – Preparation of Class &amp; Sequence diagrams. </w:t>
      </w:r>
    </w:p>
    <w:p w14:paraId="115ED09B" w14:textId="77777777" w:rsidR="00893D5C" w:rsidRPr="00893D5C" w:rsidRDefault="001252AD" w:rsidP="00893D5C">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93D5C">
        <w:rPr>
          <w:rFonts w:ascii="Arial Narrow" w:hAnsi="Arial Narrow"/>
          <w:sz w:val="22"/>
          <w:szCs w:val="22"/>
        </w:rPr>
        <w:t xml:space="preserve">Involved in Documentation of User Manuals and Help Content. </w:t>
      </w:r>
    </w:p>
    <w:p w14:paraId="7D7596F5" w14:textId="77777777" w:rsidR="00893D5C" w:rsidRPr="00893D5C" w:rsidRDefault="001252AD" w:rsidP="00893D5C">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93D5C">
        <w:rPr>
          <w:rFonts w:ascii="Arial Narrow" w:hAnsi="Arial Narrow"/>
          <w:sz w:val="22"/>
          <w:szCs w:val="22"/>
        </w:rPr>
        <w:t xml:space="preserve">Developed Code for various modules of </w:t>
      </w:r>
      <w:proofErr w:type="spellStart"/>
      <w:r w:rsidRPr="00893D5C">
        <w:rPr>
          <w:rFonts w:ascii="Arial Narrow" w:hAnsi="Arial Narrow"/>
          <w:sz w:val="22"/>
          <w:szCs w:val="22"/>
        </w:rPr>
        <w:t>Akiva</w:t>
      </w:r>
      <w:proofErr w:type="spellEnd"/>
      <w:r w:rsidRPr="00893D5C">
        <w:rPr>
          <w:rFonts w:ascii="Arial Narrow" w:hAnsi="Arial Narrow"/>
          <w:sz w:val="22"/>
          <w:szCs w:val="22"/>
        </w:rPr>
        <w:t xml:space="preserve">. </w:t>
      </w:r>
    </w:p>
    <w:p w14:paraId="232D2E3D" w14:textId="77777777" w:rsidR="00893D5C" w:rsidRPr="00893D5C" w:rsidRDefault="001252AD" w:rsidP="00893D5C">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93D5C">
        <w:rPr>
          <w:rFonts w:ascii="Arial Narrow" w:hAnsi="Arial Narrow"/>
          <w:sz w:val="22"/>
          <w:szCs w:val="22"/>
        </w:rPr>
        <w:t xml:space="preserve">Involved in Unit testing and Bug fixing. </w:t>
      </w:r>
    </w:p>
    <w:p w14:paraId="1753B01B" w14:textId="77777777" w:rsidR="00893D5C" w:rsidRPr="00893D5C" w:rsidRDefault="001252AD" w:rsidP="00893D5C">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93D5C">
        <w:rPr>
          <w:rFonts w:ascii="Arial Narrow" w:hAnsi="Arial Narrow"/>
          <w:sz w:val="22"/>
          <w:szCs w:val="22"/>
        </w:rPr>
        <w:t xml:space="preserve">Involved in the Product Packaging </w:t>
      </w:r>
    </w:p>
    <w:p w14:paraId="0097BC67" w14:textId="77777777" w:rsidR="00893D5C" w:rsidRPr="00893D5C" w:rsidRDefault="001252AD" w:rsidP="00893D5C">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93D5C">
        <w:rPr>
          <w:rFonts w:ascii="Arial Narrow" w:hAnsi="Arial Narrow"/>
          <w:sz w:val="22"/>
          <w:szCs w:val="22"/>
        </w:rPr>
        <w:t>Team Leader Role - M</w:t>
      </w:r>
      <w:r w:rsidRPr="00893D5C">
        <w:rPr>
          <w:rFonts w:ascii="Arial Narrow" w:hAnsi="Arial Narrow"/>
          <w:sz w:val="22"/>
          <w:szCs w:val="22"/>
        </w:rPr>
        <w:t xml:space="preserve">anaged a team of 3 developers. </w:t>
      </w:r>
    </w:p>
    <w:p w14:paraId="58235E8F" w14:textId="77777777" w:rsidR="00893D5C" w:rsidRDefault="001252AD" w:rsidP="00893D5C">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2"/>
          <w:szCs w:val="22"/>
        </w:rPr>
      </w:pPr>
      <w:r w:rsidRPr="00893D5C">
        <w:rPr>
          <w:rFonts w:ascii="Arial Narrow" w:hAnsi="Arial Narrow"/>
          <w:sz w:val="22"/>
          <w:szCs w:val="22"/>
        </w:rPr>
        <w:t xml:space="preserve">Involved in SCM activities like SVN and Track maintenance. </w:t>
      </w:r>
    </w:p>
    <w:p w14:paraId="5FEF750E" w14:textId="77777777" w:rsidR="00A43CDF" w:rsidRPr="00893D5C" w:rsidRDefault="001252AD" w:rsidP="00A4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Narrow" w:hAnsi="Arial Narrow"/>
          <w:sz w:val="22"/>
          <w:szCs w:val="22"/>
        </w:rPr>
      </w:pPr>
      <w:r>
        <w:pict w14:anchorId="7F89D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pt;height:1pt;z-index:251658240">
            <v:imagedata r:id="rId7"/>
          </v:shape>
        </w:pict>
      </w:r>
    </w:p>
    <w:sectPr w:rsidR="00A43CDF" w:rsidRPr="00893D5C" w:rsidSect="002E0795">
      <w:headerReference w:type="default" r:id="rId8"/>
      <w:footerReference w:type="even" r:id="rId9"/>
      <w:footerReference w:type="default" r:id="rId10"/>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E5E5" w14:textId="77777777" w:rsidR="001252AD" w:rsidRDefault="001252AD">
      <w:r>
        <w:separator/>
      </w:r>
    </w:p>
  </w:endnote>
  <w:endnote w:type="continuationSeparator" w:id="0">
    <w:p w14:paraId="6DB2BD5D" w14:textId="77777777" w:rsidR="001252AD" w:rsidRDefault="0012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IPOOE+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D0397" w14:textId="77777777" w:rsidR="00970828" w:rsidRDefault="00125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2B7FA960" w14:textId="77777777" w:rsidR="00970828" w:rsidRDefault="009708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71114" w14:textId="77777777" w:rsidR="00970828" w:rsidRDefault="001252AD">
    <w:pPr>
      <w:pStyle w:val="Footer"/>
      <w:ind w:right="360"/>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EC0F7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C0F7F">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C02E4" w14:textId="77777777" w:rsidR="001252AD" w:rsidRDefault="001252AD">
      <w:r>
        <w:separator/>
      </w:r>
    </w:p>
  </w:footnote>
  <w:footnote w:type="continuationSeparator" w:id="0">
    <w:p w14:paraId="59A00DEC" w14:textId="77777777" w:rsidR="001252AD" w:rsidRDefault="00125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E791" w14:textId="77777777" w:rsidR="00970828" w:rsidRPr="004F5780" w:rsidRDefault="00970828" w:rsidP="006220C5">
    <w:pPr>
      <w:ind w:left="5760"/>
      <w:rPr>
        <w:rFonts w:ascii="Arial Narrow" w:hAnsi="Arial Narrow"/>
        <w:b/>
        <w:sz w:val="22"/>
        <w:szCs w:val="22"/>
        <w:lang w:val="pt-BR"/>
      </w:rPr>
    </w:pPr>
  </w:p>
  <w:p w14:paraId="39B08296" w14:textId="77777777" w:rsidR="00970828" w:rsidRPr="004F5780" w:rsidRDefault="00970828" w:rsidP="006220C5">
    <w:pPr>
      <w:ind w:left="5760"/>
      <w:rPr>
        <w:rFonts w:ascii="Arial Narrow" w:hAnsi="Arial Narrow"/>
        <w:b/>
        <w:sz w:val="22"/>
        <w:szCs w:val="22"/>
        <w:lang w:val="pt-BR"/>
      </w:rPr>
    </w:pPr>
  </w:p>
  <w:p w14:paraId="438E9753" w14:textId="77777777" w:rsidR="00970828" w:rsidRPr="004F5780" w:rsidRDefault="001252AD" w:rsidP="006220C5">
    <w:pPr>
      <w:ind w:left="6480" w:firstLine="720"/>
      <w:jc w:val="center"/>
      <w:rPr>
        <w:rFonts w:ascii="Arial Narrow" w:hAnsi="Arial Narrow"/>
        <w:b/>
        <w:sz w:val="22"/>
        <w:szCs w:val="22"/>
        <w:lang w:val="pt-BR"/>
      </w:rPr>
    </w:pPr>
    <w:r>
      <w:rPr>
        <w:rFonts w:ascii="Arial Narrow" w:hAnsi="Arial Narrow"/>
        <w:b/>
        <w:noProof/>
        <w:sz w:val="22"/>
        <w:szCs w:val="22"/>
        <w:lang w:val="en-GB" w:eastAsia="en-GB"/>
      </w:rPr>
      <w:pict w14:anchorId="068FA4BF">
        <v:line id="Line 1" o:spid="_x0000_s1025" style="position:absolute;left:0;text-align:left;z-index:251658240;visibility:visible" from="-78.75pt,-.2pt" to="580.3pt,-.2pt" strokeweight="1.5pt"/>
      </w:pict>
    </w:r>
  </w:p>
  <w:p w14:paraId="50501508" w14:textId="77777777" w:rsidR="00970828" w:rsidRPr="004F5780" w:rsidRDefault="00970828" w:rsidP="006220C5">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4867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B2D5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9003E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DCAF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88EF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6282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ED7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428C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F40D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14F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rPr>
    </w:lvl>
  </w:abstractNum>
  <w:abstractNum w:abstractNumId="11"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3" w15:restartNumberingAfterBreak="0">
    <w:nsid w:val="0000000E"/>
    <w:multiLevelType w:val="hybridMultilevel"/>
    <w:tmpl w:val="D1E86350"/>
    <w:lvl w:ilvl="0" w:tplc="F1A6FBDA">
      <w:start w:val="1"/>
      <w:numFmt w:val="bullet"/>
      <w:pStyle w:val="Bulleted"/>
      <w:lvlText w:val=""/>
      <w:lvlJc w:val="left"/>
      <w:pPr>
        <w:tabs>
          <w:tab w:val="num" w:pos="720"/>
        </w:tabs>
        <w:ind w:left="720" w:hanging="360"/>
      </w:pPr>
      <w:rPr>
        <w:rFonts w:ascii="Wingdings" w:hAnsi="Wingdings" w:hint="default"/>
      </w:rPr>
    </w:lvl>
    <w:lvl w:ilvl="1" w:tplc="978C7B60">
      <w:start w:val="1"/>
      <w:numFmt w:val="bullet"/>
      <w:lvlText w:val=""/>
      <w:lvlJc w:val="left"/>
      <w:pPr>
        <w:tabs>
          <w:tab w:val="num" w:pos="1440"/>
        </w:tabs>
        <w:ind w:left="1440" w:hanging="360"/>
      </w:pPr>
      <w:rPr>
        <w:rFonts w:ascii="Symbol" w:hAnsi="Symbol" w:hint="default"/>
      </w:rPr>
    </w:lvl>
    <w:lvl w:ilvl="2" w:tplc="7BD4D28E">
      <w:start w:val="1"/>
      <w:numFmt w:val="bullet"/>
      <w:lvlRestart w:val="0"/>
      <w:lvlText w:val=""/>
      <w:lvlJc w:val="left"/>
      <w:pPr>
        <w:tabs>
          <w:tab w:val="num" w:pos="2160"/>
        </w:tabs>
        <w:ind w:left="2160" w:hanging="360"/>
      </w:pPr>
      <w:rPr>
        <w:rFonts w:ascii="Wingdings" w:hAnsi="Wingdings" w:hint="default"/>
      </w:rPr>
    </w:lvl>
    <w:lvl w:ilvl="3" w:tplc="32E0272A">
      <w:start w:val="1"/>
      <w:numFmt w:val="bullet"/>
      <w:lvlRestart w:val="0"/>
      <w:lvlText w:val=""/>
      <w:lvlJc w:val="left"/>
      <w:pPr>
        <w:tabs>
          <w:tab w:val="num" w:pos="2880"/>
        </w:tabs>
        <w:ind w:left="2880" w:hanging="360"/>
      </w:pPr>
      <w:rPr>
        <w:rFonts w:ascii="Symbol" w:hAnsi="Symbol" w:hint="default"/>
      </w:rPr>
    </w:lvl>
    <w:lvl w:ilvl="4" w:tplc="DC402C18">
      <w:start w:val="1"/>
      <w:numFmt w:val="bullet"/>
      <w:lvlRestart w:val="0"/>
      <w:lvlText w:val="o"/>
      <w:lvlJc w:val="left"/>
      <w:pPr>
        <w:tabs>
          <w:tab w:val="num" w:pos="3600"/>
        </w:tabs>
        <w:ind w:left="3600" w:hanging="360"/>
      </w:pPr>
      <w:rPr>
        <w:rFonts w:ascii="Courier New" w:hAnsi="Courier New" w:cs="Courier New" w:hint="default"/>
      </w:rPr>
    </w:lvl>
    <w:lvl w:ilvl="5" w:tplc="E23EF24E">
      <w:start w:val="1"/>
      <w:numFmt w:val="bullet"/>
      <w:lvlRestart w:val="0"/>
      <w:lvlText w:val=""/>
      <w:lvlJc w:val="left"/>
      <w:pPr>
        <w:tabs>
          <w:tab w:val="num" w:pos="4320"/>
        </w:tabs>
        <w:ind w:left="4320" w:hanging="360"/>
      </w:pPr>
      <w:rPr>
        <w:rFonts w:ascii="Wingdings" w:hAnsi="Wingdings" w:hint="default"/>
      </w:rPr>
    </w:lvl>
    <w:lvl w:ilvl="6" w:tplc="3880D3BA">
      <w:start w:val="1"/>
      <w:numFmt w:val="bullet"/>
      <w:lvlRestart w:val="0"/>
      <w:lvlText w:val=""/>
      <w:lvlJc w:val="left"/>
      <w:pPr>
        <w:tabs>
          <w:tab w:val="num" w:pos="5040"/>
        </w:tabs>
        <w:ind w:left="5040" w:hanging="360"/>
      </w:pPr>
      <w:rPr>
        <w:rFonts w:ascii="Symbol" w:hAnsi="Symbol" w:hint="default"/>
      </w:rPr>
    </w:lvl>
    <w:lvl w:ilvl="7" w:tplc="FCBEBF7C">
      <w:start w:val="1"/>
      <w:numFmt w:val="bullet"/>
      <w:lvlRestart w:val="0"/>
      <w:lvlText w:val="o"/>
      <w:lvlJc w:val="left"/>
      <w:pPr>
        <w:tabs>
          <w:tab w:val="num" w:pos="5760"/>
        </w:tabs>
        <w:ind w:left="5760" w:hanging="360"/>
      </w:pPr>
      <w:rPr>
        <w:rFonts w:ascii="Courier New" w:hAnsi="Courier New" w:cs="Courier New" w:hint="default"/>
      </w:rPr>
    </w:lvl>
    <w:lvl w:ilvl="8" w:tplc="711A524E">
      <w:start w:val="1"/>
      <w:numFmt w:val="bullet"/>
      <w:lvlRestart w:val="0"/>
      <w:lvlText w:val=""/>
      <w:lvlJc w:val="left"/>
      <w:pPr>
        <w:tabs>
          <w:tab w:val="num" w:pos="6480"/>
        </w:tabs>
        <w:ind w:left="6480" w:hanging="360"/>
      </w:pPr>
      <w:rPr>
        <w:rFonts w:ascii="Wingdings" w:hAnsi="Wingdings" w:hint="default"/>
      </w:rPr>
    </w:lvl>
  </w:abstractNum>
  <w:abstractNum w:abstractNumId="14" w15:restartNumberingAfterBreak="0">
    <w:nsid w:val="01997C46"/>
    <w:multiLevelType w:val="hybridMultilevel"/>
    <w:tmpl w:val="B5EA61B6"/>
    <w:lvl w:ilvl="0" w:tplc="C956666C">
      <w:start w:val="1"/>
      <w:numFmt w:val="bullet"/>
      <w:lvlText w:val=""/>
      <w:lvlJc w:val="left"/>
      <w:pPr>
        <w:tabs>
          <w:tab w:val="num" w:pos="720"/>
        </w:tabs>
        <w:ind w:left="720" w:hanging="360"/>
      </w:pPr>
      <w:rPr>
        <w:rFonts w:ascii="Wingdings" w:hAnsi="Wingdings" w:hint="default"/>
      </w:rPr>
    </w:lvl>
    <w:lvl w:ilvl="1" w:tplc="CDFCB8E8" w:tentative="1">
      <w:start w:val="1"/>
      <w:numFmt w:val="bullet"/>
      <w:lvlText w:val="o"/>
      <w:lvlJc w:val="left"/>
      <w:pPr>
        <w:tabs>
          <w:tab w:val="num" w:pos="1440"/>
        </w:tabs>
        <w:ind w:left="1440" w:hanging="360"/>
      </w:pPr>
      <w:rPr>
        <w:rFonts w:ascii="Courier New" w:hAnsi="Courier New" w:hint="default"/>
      </w:rPr>
    </w:lvl>
    <w:lvl w:ilvl="2" w:tplc="106C591C" w:tentative="1">
      <w:start w:val="1"/>
      <w:numFmt w:val="bullet"/>
      <w:lvlText w:val=""/>
      <w:lvlJc w:val="left"/>
      <w:pPr>
        <w:tabs>
          <w:tab w:val="num" w:pos="2160"/>
        </w:tabs>
        <w:ind w:left="2160" w:hanging="360"/>
      </w:pPr>
      <w:rPr>
        <w:rFonts w:ascii="Wingdings" w:hAnsi="Wingdings" w:hint="default"/>
      </w:rPr>
    </w:lvl>
    <w:lvl w:ilvl="3" w:tplc="049068BA" w:tentative="1">
      <w:start w:val="1"/>
      <w:numFmt w:val="bullet"/>
      <w:lvlText w:val=""/>
      <w:lvlJc w:val="left"/>
      <w:pPr>
        <w:tabs>
          <w:tab w:val="num" w:pos="2880"/>
        </w:tabs>
        <w:ind w:left="2880" w:hanging="360"/>
      </w:pPr>
      <w:rPr>
        <w:rFonts w:ascii="Symbol" w:hAnsi="Symbol" w:hint="default"/>
      </w:rPr>
    </w:lvl>
    <w:lvl w:ilvl="4" w:tplc="26D643FA" w:tentative="1">
      <w:start w:val="1"/>
      <w:numFmt w:val="bullet"/>
      <w:lvlText w:val="o"/>
      <w:lvlJc w:val="left"/>
      <w:pPr>
        <w:tabs>
          <w:tab w:val="num" w:pos="3600"/>
        </w:tabs>
        <w:ind w:left="3600" w:hanging="360"/>
      </w:pPr>
      <w:rPr>
        <w:rFonts w:ascii="Courier New" w:hAnsi="Courier New" w:hint="default"/>
      </w:rPr>
    </w:lvl>
    <w:lvl w:ilvl="5" w:tplc="27E27CB0" w:tentative="1">
      <w:start w:val="1"/>
      <w:numFmt w:val="bullet"/>
      <w:lvlText w:val=""/>
      <w:lvlJc w:val="left"/>
      <w:pPr>
        <w:tabs>
          <w:tab w:val="num" w:pos="4320"/>
        </w:tabs>
        <w:ind w:left="4320" w:hanging="360"/>
      </w:pPr>
      <w:rPr>
        <w:rFonts w:ascii="Wingdings" w:hAnsi="Wingdings" w:hint="default"/>
      </w:rPr>
    </w:lvl>
    <w:lvl w:ilvl="6" w:tplc="F648EED4" w:tentative="1">
      <w:start w:val="1"/>
      <w:numFmt w:val="bullet"/>
      <w:lvlText w:val=""/>
      <w:lvlJc w:val="left"/>
      <w:pPr>
        <w:tabs>
          <w:tab w:val="num" w:pos="5040"/>
        </w:tabs>
        <w:ind w:left="5040" w:hanging="360"/>
      </w:pPr>
      <w:rPr>
        <w:rFonts w:ascii="Symbol" w:hAnsi="Symbol" w:hint="default"/>
      </w:rPr>
    </w:lvl>
    <w:lvl w:ilvl="7" w:tplc="D700B322" w:tentative="1">
      <w:start w:val="1"/>
      <w:numFmt w:val="bullet"/>
      <w:lvlText w:val="o"/>
      <w:lvlJc w:val="left"/>
      <w:pPr>
        <w:tabs>
          <w:tab w:val="num" w:pos="5760"/>
        </w:tabs>
        <w:ind w:left="5760" w:hanging="360"/>
      </w:pPr>
      <w:rPr>
        <w:rFonts w:ascii="Courier New" w:hAnsi="Courier New" w:hint="default"/>
      </w:rPr>
    </w:lvl>
    <w:lvl w:ilvl="8" w:tplc="8B606D3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48D3B17"/>
    <w:multiLevelType w:val="hybridMultilevel"/>
    <w:tmpl w:val="5E4616DC"/>
    <w:lvl w:ilvl="0" w:tplc="E65E397A">
      <w:start w:val="1"/>
      <w:numFmt w:val="bullet"/>
      <w:lvlText w:val=""/>
      <w:lvlJc w:val="left"/>
      <w:pPr>
        <w:tabs>
          <w:tab w:val="num" w:pos="720"/>
        </w:tabs>
        <w:ind w:left="720" w:hanging="360"/>
      </w:pPr>
      <w:rPr>
        <w:rFonts w:ascii="Wingdings" w:hAnsi="Wingdings" w:hint="default"/>
      </w:rPr>
    </w:lvl>
    <w:lvl w:ilvl="1" w:tplc="50F8B686" w:tentative="1">
      <w:start w:val="1"/>
      <w:numFmt w:val="bullet"/>
      <w:lvlText w:val="o"/>
      <w:lvlJc w:val="left"/>
      <w:pPr>
        <w:tabs>
          <w:tab w:val="num" w:pos="1440"/>
        </w:tabs>
        <w:ind w:left="1440" w:hanging="360"/>
      </w:pPr>
      <w:rPr>
        <w:rFonts w:ascii="Courier New" w:hAnsi="Courier New" w:hint="default"/>
      </w:rPr>
    </w:lvl>
    <w:lvl w:ilvl="2" w:tplc="CDC485B0" w:tentative="1">
      <w:start w:val="1"/>
      <w:numFmt w:val="bullet"/>
      <w:lvlText w:val=""/>
      <w:lvlJc w:val="left"/>
      <w:pPr>
        <w:tabs>
          <w:tab w:val="num" w:pos="2160"/>
        </w:tabs>
        <w:ind w:left="2160" w:hanging="360"/>
      </w:pPr>
      <w:rPr>
        <w:rFonts w:ascii="Wingdings" w:hAnsi="Wingdings" w:hint="default"/>
      </w:rPr>
    </w:lvl>
    <w:lvl w:ilvl="3" w:tplc="572EDE86" w:tentative="1">
      <w:start w:val="1"/>
      <w:numFmt w:val="bullet"/>
      <w:lvlText w:val=""/>
      <w:lvlJc w:val="left"/>
      <w:pPr>
        <w:tabs>
          <w:tab w:val="num" w:pos="2880"/>
        </w:tabs>
        <w:ind w:left="2880" w:hanging="360"/>
      </w:pPr>
      <w:rPr>
        <w:rFonts w:ascii="Symbol" w:hAnsi="Symbol" w:hint="default"/>
      </w:rPr>
    </w:lvl>
    <w:lvl w:ilvl="4" w:tplc="517670C2" w:tentative="1">
      <w:start w:val="1"/>
      <w:numFmt w:val="bullet"/>
      <w:lvlText w:val="o"/>
      <w:lvlJc w:val="left"/>
      <w:pPr>
        <w:tabs>
          <w:tab w:val="num" w:pos="3600"/>
        </w:tabs>
        <w:ind w:left="3600" w:hanging="360"/>
      </w:pPr>
      <w:rPr>
        <w:rFonts w:ascii="Courier New" w:hAnsi="Courier New" w:hint="default"/>
      </w:rPr>
    </w:lvl>
    <w:lvl w:ilvl="5" w:tplc="43A44916" w:tentative="1">
      <w:start w:val="1"/>
      <w:numFmt w:val="bullet"/>
      <w:lvlText w:val=""/>
      <w:lvlJc w:val="left"/>
      <w:pPr>
        <w:tabs>
          <w:tab w:val="num" w:pos="4320"/>
        </w:tabs>
        <w:ind w:left="4320" w:hanging="360"/>
      </w:pPr>
      <w:rPr>
        <w:rFonts w:ascii="Wingdings" w:hAnsi="Wingdings" w:hint="default"/>
      </w:rPr>
    </w:lvl>
    <w:lvl w:ilvl="6" w:tplc="3E0257D2" w:tentative="1">
      <w:start w:val="1"/>
      <w:numFmt w:val="bullet"/>
      <w:lvlText w:val=""/>
      <w:lvlJc w:val="left"/>
      <w:pPr>
        <w:tabs>
          <w:tab w:val="num" w:pos="5040"/>
        </w:tabs>
        <w:ind w:left="5040" w:hanging="360"/>
      </w:pPr>
      <w:rPr>
        <w:rFonts w:ascii="Symbol" w:hAnsi="Symbol" w:hint="default"/>
      </w:rPr>
    </w:lvl>
    <w:lvl w:ilvl="7" w:tplc="917CAE08" w:tentative="1">
      <w:start w:val="1"/>
      <w:numFmt w:val="bullet"/>
      <w:lvlText w:val="o"/>
      <w:lvlJc w:val="left"/>
      <w:pPr>
        <w:tabs>
          <w:tab w:val="num" w:pos="5760"/>
        </w:tabs>
        <w:ind w:left="5760" w:hanging="360"/>
      </w:pPr>
      <w:rPr>
        <w:rFonts w:ascii="Courier New" w:hAnsi="Courier New" w:hint="default"/>
      </w:rPr>
    </w:lvl>
    <w:lvl w:ilvl="8" w:tplc="DBAE29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4C241DB"/>
    <w:multiLevelType w:val="hybridMultilevel"/>
    <w:tmpl w:val="3EB292C4"/>
    <w:lvl w:ilvl="0" w:tplc="7ED6791A">
      <w:start w:val="1"/>
      <w:numFmt w:val="bullet"/>
      <w:lvlText w:val=""/>
      <w:lvlJc w:val="left"/>
      <w:pPr>
        <w:tabs>
          <w:tab w:val="num" w:pos="720"/>
        </w:tabs>
        <w:ind w:left="720" w:hanging="360"/>
      </w:pPr>
      <w:rPr>
        <w:rFonts w:ascii="Wingdings" w:hAnsi="Wingdings" w:hint="default"/>
      </w:rPr>
    </w:lvl>
    <w:lvl w:ilvl="1" w:tplc="4E4AC260" w:tentative="1">
      <w:start w:val="1"/>
      <w:numFmt w:val="bullet"/>
      <w:lvlText w:val="o"/>
      <w:lvlJc w:val="left"/>
      <w:pPr>
        <w:tabs>
          <w:tab w:val="num" w:pos="1440"/>
        </w:tabs>
        <w:ind w:left="1440" w:hanging="360"/>
      </w:pPr>
      <w:rPr>
        <w:rFonts w:ascii="Courier New" w:hAnsi="Courier New" w:hint="default"/>
      </w:rPr>
    </w:lvl>
    <w:lvl w:ilvl="2" w:tplc="5562225C" w:tentative="1">
      <w:start w:val="1"/>
      <w:numFmt w:val="bullet"/>
      <w:lvlText w:val=""/>
      <w:lvlJc w:val="left"/>
      <w:pPr>
        <w:tabs>
          <w:tab w:val="num" w:pos="2160"/>
        </w:tabs>
        <w:ind w:left="2160" w:hanging="360"/>
      </w:pPr>
      <w:rPr>
        <w:rFonts w:ascii="Wingdings" w:hAnsi="Wingdings" w:hint="default"/>
      </w:rPr>
    </w:lvl>
    <w:lvl w:ilvl="3" w:tplc="9A0640E6" w:tentative="1">
      <w:start w:val="1"/>
      <w:numFmt w:val="bullet"/>
      <w:lvlText w:val=""/>
      <w:lvlJc w:val="left"/>
      <w:pPr>
        <w:tabs>
          <w:tab w:val="num" w:pos="2880"/>
        </w:tabs>
        <w:ind w:left="2880" w:hanging="360"/>
      </w:pPr>
      <w:rPr>
        <w:rFonts w:ascii="Symbol" w:hAnsi="Symbol" w:hint="default"/>
      </w:rPr>
    </w:lvl>
    <w:lvl w:ilvl="4" w:tplc="200CBFA8" w:tentative="1">
      <w:start w:val="1"/>
      <w:numFmt w:val="bullet"/>
      <w:lvlText w:val="o"/>
      <w:lvlJc w:val="left"/>
      <w:pPr>
        <w:tabs>
          <w:tab w:val="num" w:pos="3600"/>
        </w:tabs>
        <w:ind w:left="3600" w:hanging="360"/>
      </w:pPr>
      <w:rPr>
        <w:rFonts w:ascii="Courier New" w:hAnsi="Courier New" w:hint="default"/>
      </w:rPr>
    </w:lvl>
    <w:lvl w:ilvl="5" w:tplc="15A229D6" w:tentative="1">
      <w:start w:val="1"/>
      <w:numFmt w:val="bullet"/>
      <w:lvlText w:val=""/>
      <w:lvlJc w:val="left"/>
      <w:pPr>
        <w:tabs>
          <w:tab w:val="num" w:pos="4320"/>
        </w:tabs>
        <w:ind w:left="4320" w:hanging="360"/>
      </w:pPr>
      <w:rPr>
        <w:rFonts w:ascii="Wingdings" w:hAnsi="Wingdings" w:hint="default"/>
      </w:rPr>
    </w:lvl>
    <w:lvl w:ilvl="6" w:tplc="828C96C4" w:tentative="1">
      <w:start w:val="1"/>
      <w:numFmt w:val="bullet"/>
      <w:lvlText w:val=""/>
      <w:lvlJc w:val="left"/>
      <w:pPr>
        <w:tabs>
          <w:tab w:val="num" w:pos="5040"/>
        </w:tabs>
        <w:ind w:left="5040" w:hanging="360"/>
      </w:pPr>
      <w:rPr>
        <w:rFonts w:ascii="Symbol" w:hAnsi="Symbol" w:hint="default"/>
      </w:rPr>
    </w:lvl>
    <w:lvl w:ilvl="7" w:tplc="49AEFD04" w:tentative="1">
      <w:start w:val="1"/>
      <w:numFmt w:val="bullet"/>
      <w:lvlText w:val="o"/>
      <w:lvlJc w:val="left"/>
      <w:pPr>
        <w:tabs>
          <w:tab w:val="num" w:pos="5760"/>
        </w:tabs>
        <w:ind w:left="5760" w:hanging="360"/>
      </w:pPr>
      <w:rPr>
        <w:rFonts w:ascii="Courier New" w:hAnsi="Courier New" w:hint="default"/>
      </w:rPr>
    </w:lvl>
    <w:lvl w:ilvl="8" w:tplc="35F8C12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732308D"/>
    <w:multiLevelType w:val="hybridMultilevel"/>
    <w:tmpl w:val="7974F14C"/>
    <w:lvl w:ilvl="0" w:tplc="4364B456">
      <w:start w:val="1"/>
      <w:numFmt w:val="bullet"/>
      <w:lvlText w:val=""/>
      <w:lvlJc w:val="left"/>
      <w:pPr>
        <w:ind w:left="720" w:hanging="360"/>
      </w:pPr>
      <w:rPr>
        <w:rFonts w:ascii="Wingdings" w:hAnsi="Wingdings" w:hint="default"/>
      </w:rPr>
    </w:lvl>
    <w:lvl w:ilvl="1" w:tplc="EF0073B8" w:tentative="1">
      <w:start w:val="1"/>
      <w:numFmt w:val="bullet"/>
      <w:lvlText w:val="o"/>
      <w:lvlJc w:val="left"/>
      <w:pPr>
        <w:ind w:left="1440" w:hanging="360"/>
      </w:pPr>
      <w:rPr>
        <w:rFonts w:ascii="Courier New" w:hAnsi="Courier New" w:cs="Courier New" w:hint="default"/>
      </w:rPr>
    </w:lvl>
    <w:lvl w:ilvl="2" w:tplc="BADE6BD6" w:tentative="1">
      <w:start w:val="1"/>
      <w:numFmt w:val="bullet"/>
      <w:lvlText w:val=""/>
      <w:lvlJc w:val="left"/>
      <w:pPr>
        <w:ind w:left="2160" w:hanging="360"/>
      </w:pPr>
      <w:rPr>
        <w:rFonts w:ascii="Wingdings" w:hAnsi="Wingdings" w:hint="default"/>
      </w:rPr>
    </w:lvl>
    <w:lvl w:ilvl="3" w:tplc="554CBC36" w:tentative="1">
      <w:start w:val="1"/>
      <w:numFmt w:val="bullet"/>
      <w:lvlText w:val=""/>
      <w:lvlJc w:val="left"/>
      <w:pPr>
        <w:ind w:left="2880" w:hanging="360"/>
      </w:pPr>
      <w:rPr>
        <w:rFonts w:ascii="Symbol" w:hAnsi="Symbol" w:hint="default"/>
      </w:rPr>
    </w:lvl>
    <w:lvl w:ilvl="4" w:tplc="DC8C8F3E" w:tentative="1">
      <w:start w:val="1"/>
      <w:numFmt w:val="bullet"/>
      <w:lvlText w:val="o"/>
      <w:lvlJc w:val="left"/>
      <w:pPr>
        <w:ind w:left="3600" w:hanging="360"/>
      </w:pPr>
      <w:rPr>
        <w:rFonts w:ascii="Courier New" w:hAnsi="Courier New" w:cs="Courier New" w:hint="default"/>
      </w:rPr>
    </w:lvl>
    <w:lvl w:ilvl="5" w:tplc="CA2817A6" w:tentative="1">
      <w:start w:val="1"/>
      <w:numFmt w:val="bullet"/>
      <w:lvlText w:val=""/>
      <w:lvlJc w:val="left"/>
      <w:pPr>
        <w:ind w:left="4320" w:hanging="360"/>
      </w:pPr>
      <w:rPr>
        <w:rFonts w:ascii="Wingdings" w:hAnsi="Wingdings" w:hint="default"/>
      </w:rPr>
    </w:lvl>
    <w:lvl w:ilvl="6" w:tplc="9E64EFD2" w:tentative="1">
      <w:start w:val="1"/>
      <w:numFmt w:val="bullet"/>
      <w:lvlText w:val=""/>
      <w:lvlJc w:val="left"/>
      <w:pPr>
        <w:ind w:left="5040" w:hanging="360"/>
      </w:pPr>
      <w:rPr>
        <w:rFonts w:ascii="Symbol" w:hAnsi="Symbol" w:hint="default"/>
      </w:rPr>
    </w:lvl>
    <w:lvl w:ilvl="7" w:tplc="D6FE571E" w:tentative="1">
      <w:start w:val="1"/>
      <w:numFmt w:val="bullet"/>
      <w:lvlText w:val="o"/>
      <w:lvlJc w:val="left"/>
      <w:pPr>
        <w:ind w:left="5760" w:hanging="360"/>
      </w:pPr>
      <w:rPr>
        <w:rFonts w:ascii="Courier New" w:hAnsi="Courier New" w:cs="Courier New" w:hint="default"/>
      </w:rPr>
    </w:lvl>
    <w:lvl w:ilvl="8" w:tplc="77FA1D6C" w:tentative="1">
      <w:start w:val="1"/>
      <w:numFmt w:val="bullet"/>
      <w:lvlText w:val=""/>
      <w:lvlJc w:val="left"/>
      <w:pPr>
        <w:ind w:left="6480" w:hanging="360"/>
      </w:pPr>
      <w:rPr>
        <w:rFonts w:ascii="Wingdings" w:hAnsi="Wingdings" w:hint="default"/>
      </w:rPr>
    </w:lvl>
  </w:abstractNum>
  <w:abstractNum w:abstractNumId="18" w15:restartNumberingAfterBreak="0">
    <w:nsid w:val="1B7C099E"/>
    <w:multiLevelType w:val="multilevel"/>
    <w:tmpl w:val="5F6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0A5D28"/>
    <w:multiLevelType w:val="hybridMultilevel"/>
    <w:tmpl w:val="0EBA4CCE"/>
    <w:lvl w:ilvl="0" w:tplc="26807480">
      <w:start w:val="1"/>
      <w:numFmt w:val="bullet"/>
      <w:lvlText w:val=""/>
      <w:lvlJc w:val="left"/>
      <w:pPr>
        <w:ind w:left="720" w:hanging="360"/>
      </w:pPr>
      <w:rPr>
        <w:rFonts w:ascii="Symbol" w:hAnsi="Symbol" w:hint="default"/>
      </w:rPr>
    </w:lvl>
    <w:lvl w:ilvl="1" w:tplc="C6DC7774" w:tentative="1">
      <w:start w:val="1"/>
      <w:numFmt w:val="bullet"/>
      <w:lvlText w:val="o"/>
      <w:lvlJc w:val="left"/>
      <w:pPr>
        <w:ind w:left="1440" w:hanging="360"/>
      </w:pPr>
      <w:rPr>
        <w:rFonts w:ascii="Courier New" w:hAnsi="Courier New" w:cs="Courier New" w:hint="default"/>
      </w:rPr>
    </w:lvl>
    <w:lvl w:ilvl="2" w:tplc="F7A28270" w:tentative="1">
      <w:start w:val="1"/>
      <w:numFmt w:val="bullet"/>
      <w:lvlText w:val=""/>
      <w:lvlJc w:val="left"/>
      <w:pPr>
        <w:ind w:left="2160" w:hanging="360"/>
      </w:pPr>
      <w:rPr>
        <w:rFonts w:ascii="Wingdings" w:hAnsi="Wingdings" w:hint="default"/>
      </w:rPr>
    </w:lvl>
    <w:lvl w:ilvl="3" w:tplc="A25ACDEE" w:tentative="1">
      <w:start w:val="1"/>
      <w:numFmt w:val="bullet"/>
      <w:lvlText w:val=""/>
      <w:lvlJc w:val="left"/>
      <w:pPr>
        <w:ind w:left="2880" w:hanging="360"/>
      </w:pPr>
      <w:rPr>
        <w:rFonts w:ascii="Symbol" w:hAnsi="Symbol" w:hint="default"/>
      </w:rPr>
    </w:lvl>
    <w:lvl w:ilvl="4" w:tplc="B95EDE0C" w:tentative="1">
      <w:start w:val="1"/>
      <w:numFmt w:val="bullet"/>
      <w:lvlText w:val="o"/>
      <w:lvlJc w:val="left"/>
      <w:pPr>
        <w:ind w:left="3600" w:hanging="360"/>
      </w:pPr>
      <w:rPr>
        <w:rFonts w:ascii="Courier New" w:hAnsi="Courier New" w:cs="Courier New" w:hint="default"/>
      </w:rPr>
    </w:lvl>
    <w:lvl w:ilvl="5" w:tplc="00481E2C" w:tentative="1">
      <w:start w:val="1"/>
      <w:numFmt w:val="bullet"/>
      <w:lvlText w:val=""/>
      <w:lvlJc w:val="left"/>
      <w:pPr>
        <w:ind w:left="4320" w:hanging="360"/>
      </w:pPr>
      <w:rPr>
        <w:rFonts w:ascii="Wingdings" w:hAnsi="Wingdings" w:hint="default"/>
      </w:rPr>
    </w:lvl>
    <w:lvl w:ilvl="6" w:tplc="C952D55E" w:tentative="1">
      <w:start w:val="1"/>
      <w:numFmt w:val="bullet"/>
      <w:lvlText w:val=""/>
      <w:lvlJc w:val="left"/>
      <w:pPr>
        <w:ind w:left="5040" w:hanging="360"/>
      </w:pPr>
      <w:rPr>
        <w:rFonts w:ascii="Symbol" w:hAnsi="Symbol" w:hint="default"/>
      </w:rPr>
    </w:lvl>
    <w:lvl w:ilvl="7" w:tplc="F84C0FEE" w:tentative="1">
      <w:start w:val="1"/>
      <w:numFmt w:val="bullet"/>
      <w:lvlText w:val="o"/>
      <w:lvlJc w:val="left"/>
      <w:pPr>
        <w:ind w:left="5760" w:hanging="360"/>
      </w:pPr>
      <w:rPr>
        <w:rFonts w:ascii="Courier New" w:hAnsi="Courier New" w:cs="Courier New" w:hint="default"/>
      </w:rPr>
    </w:lvl>
    <w:lvl w:ilvl="8" w:tplc="803CEBE4" w:tentative="1">
      <w:start w:val="1"/>
      <w:numFmt w:val="bullet"/>
      <w:lvlText w:val=""/>
      <w:lvlJc w:val="left"/>
      <w:pPr>
        <w:ind w:left="6480" w:hanging="360"/>
      </w:pPr>
      <w:rPr>
        <w:rFonts w:ascii="Wingdings" w:hAnsi="Wingdings" w:hint="default"/>
      </w:rPr>
    </w:lvl>
  </w:abstractNum>
  <w:abstractNum w:abstractNumId="20" w15:restartNumberingAfterBreak="0">
    <w:nsid w:val="25834CB6"/>
    <w:multiLevelType w:val="hybridMultilevel"/>
    <w:tmpl w:val="423A1540"/>
    <w:lvl w:ilvl="0" w:tplc="91F0363C">
      <w:start w:val="1"/>
      <w:numFmt w:val="bullet"/>
      <w:lvlText w:val=""/>
      <w:lvlJc w:val="left"/>
      <w:pPr>
        <w:ind w:left="1440" w:hanging="360"/>
      </w:pPr>
      <w:rPr>
        <w:rFonts w:ascii="Symbol" w:hAnsi="Symbol" w:hint="default"/>
      </w:rPr>
    </w:lvl>
    <w:lvl w:ilvl="1" w:tplc="02ACFBC2" w:tentative="1">
      <w:start w:val="1"/>
      <w:numFmt w:val="bullet"/>
      <w:lvlText w:val="o"/>
      <w:lvlJc w:val="left"/>
      <w:pPr>
        <w:ind w:left="2160" w:hanging="360"/>
      </w:pPr>
      <w:rPr>
        <w:rFonts w:ascii="Courier New" w:hAnsi="Courier New" w:cs="Courier New" w:hint="default"/>
      </w:rPr>
    </w:lvl>
    <w:lvl w:ilvl="2" w:tplc="E45AFFE0" w:tentative="1">
      <w:start w:val="1"/>
      <w:numFmt w:val="bullet"/>
      <w:lvlText w:val=""/>
      <w:lvlJc w:val="left"/>
      <w:pPr>
        <w:ind w:left="2880" w:hanging="360"/>
      </w:pPr>
      <w:rPr>
        <w:rFonts w:ascii="Wingdings" w:hAnsi="Wingdings" w:hint="default"/>
      </w:rPr>
    </w:lvl>
    <w:lvl w:ilvl="3" w:tplc="D60064CA" w:tentative="1">
      <w:start w:val="1"/>
      <w:numFmt w:val="bullet"/>
      <w:lvlText w:val=""/>
      <w:lvlJc w:val="left"/>
      <w:pPr>
        <w:ind w:left="3600" w:hanging="360"/>
      </w:pPr>
      <w:rPr>
        <w:rFonts w:ascii="Symbol" w:hAnsi="Symbol" w:hint="default"/>
      </w:rPr>
    </w:lvl>
    <w:lvl w:ilvl="4" w:tplc="F25A2898" w:tentative="1">
      <w:start w:val="1"/>
      <w:numFmt w:val="bullet"/>
      <w:lvlText w:val="o"/>
      <w:lvlJc w:val="left"/>
      <w:pPr>
        <w:ind w:left="4320" w:hanging="360"/>
      </w:pPr>
      <w:rPr>
        <w:rFonts w:ascii="Courier New" w:hAnsi="Courier New" w:cs="Courier New" w:hint="default"/>
      </w:rPr>
    </w:lvl>
    <w:lvl w:ilvl="5" w:tplc="B36A91F8" w:tentative="1">
      <w:start w:val="1"/>
      <w:numFmt w:val="bullet"/>
      <w:lvlText w:val=""/>
      <w:lvlJc w:val="left"/>
      <w:pPr>
        <w:ind w:left="5040" w:hanging="360"/>
      </w:pPr>
      <w:rPr>
        <w:rFonts w:ascii="Wingdings" w:hAnsi="Wingdings" w:hint="default"/>
      </w:rPr>
    </w:lvl>
    <w:lvl w:ilvl="6" w:tplc="406E3C28" w:tentative="1">
      <w:start w:val="1"/>
      <w:numFmt w:val="bullet"/>
      <w:lvlText w:val=""/>
      <w:lvlJc w:val="left"/>
      <w:pPr>
        <w:ind w:left="5760" w:hanging="360"/>
      </w:pPr>
      <w:rPr>
        <w:rFonts w:ascii="Symbol" w:hAnsi="Symbol" w:hint="default"/>
      </w:rPr>
    </w:lvl>
    <w:lvl w:ilvl="7" w:tplc="301AB812" w:tentative="1">
      <w:start w:val="1"/>
      <w:numFmt w:val="bullet"/>
      <w:lvlText w:val="o"/>
      <w:lvlJc w:val="left"/>
      <w:pPr>
        <w:ind w:left="6480" w:hanging="360"/>
      </w:pPr>
      <w:rPr>
        <w:rFonts w:ascii="Courier New" w:hAnsi="Courier New" w:cs="Courier New" w:hint="default"/>
      </w:rPr>
    </w:lvl>
    <w:lvl w:ilvl="8" w:tplc="0A92E944" w:tentative="1">
      <w:start w:val="1"/>
      <w:numFmt w:val="bullet"/>
      <w:lvlText w:val=""/>
      <w:lvlJc w:val="left"/>
      <w:pPr>
        <w:ind w:left="7200" w:hanging="360"/>
      </w:pPr>
      <w:rPr>
        <w:rFonts w:ascii="Wingdings" w:hAnsi="Wingdings" w:hint="default"/>
      </w:rPr>
    </w:lvl>
  </w:abstractNum>
  <w:abstractNum w:abstractNumId="21" w15:restartNumberingAfterBreak="0">
    <w:nsid w:val="2ED141D7"/>
    <w:multiLevelType w:val="multilevel"/>
    <w:tmpl w:val="1B3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83074D"/>
    <w:multiLevelType w:val="hybridMultilevel"/>
    <w:tmpl w:val="A5F2B6A6"/>
    <w:lvl w:ilvl="0" w:tplc="3D8CB180">
      <w:start w:val="1"/>
      <w:numFmt w:val="bullet"/>
      <w:lvlText w:val=""/>
      <w:lvlJc w:val="left"/>
      <w:pPr>
        <w:ind w:left="720" w:hanging="360"/>
      </w:pPr>
      <w:rPr>
        <w:rFonts w:ascii="Symbol" w:hAnsi="Symbol" w:hint="default"/>
      </w:rPr>
    </w:lvl>
    <w:lvl w:ilvl="1" w:tplc="FC528ACE" w:tentative="1">
      <w:start w:val="1"/>
      <w:numFmt w:val="bullet"/>
      <w:lvlText w:val="o"/>
      <w:lvlJc w:val="left"/>
      <w:pPr>
        <w:ind w:left="1440" w:hanging="360"/>
      </w:pPr>
      <w:rPr>
        <w:rFonts w:ascii="Courier New" w:hAnsi="Courier New" w:cs="Courier New" w:hint="default"/>
      </w:rPr>
    </w:lvl>
    <w:lvl w:ilvl="2" w:tplc="A7366F20" w:tentative="1">
      <w:start w:val="1"/>
      <w:numFmt w:val="bullet"/>
      <w:lvlText w:val=""/>
      <w:lvlJc w:val="left"/>
      <w:pPr>
        <w:ind w:left="2160" w:hanging="360"/>
      </w:pPr>
      <w:rPr>
        <w:rFonts w:ascii="Wingdings" w:hAnsi="Wingdings" w:hint="default"/>
      </w:rPr>
    </w:lvl>
    <w:lvl w:ilvl="3" w:tplc="C1B26772" w:tentative="1">
      <w:start w:val="1"/>
      <w:numFmt w:val="bullet"/>
      <w:lvlText w:val=""/>
      <w:lvlJc w:val="left"/>
      <w:pPr>
        <w:ind w:left="2880" w:hanging="360"/>
      </w:pPr>
      <w:rPr>
        <w:rFonts w:ascii="Symbol" w:hAnsi="Symbol" w:hint="default"/>
      </w:rPr>
    </w:lvl>
    <w:lvl w:ilvl="4" w:tplc="E460BB66" w:tentative="1">
      <w:start w:val="1"/>
      <w:numFmt w:val="bullet"/>
      <w:lvlText w:val="o"/>
      <w:lvlJc w:val="left"/>
      <w:pPr>
        <w:ind w:left="3600" w:hanging="360"/>
      </w:pPr>
      <w:rPr>
        <w:rFonts w:ascii="Courier New" w:hAnsi="Courier New" w:cs="Courier New" w:hint="default"/>
      </w:rPr>
    </w:lvl>
    <w:lvl w:ilvl="5" w:tplc="E1B20728" w:tentative="1">
      <w:start w:val="1"/>
      <w:numFmt w:val="bullet"/>
      <w:lvlText w:val=""/>
      <w:lvlJc w:val="left"/>
      <w:pPr>
        <w:ind w:left="4320" w:hanging="360"/>
      </w:pPr>
      <w:rPr>
        <w:rFonts w:ascii="Wingdings" w:hAnsi="Wingdings" w:hint="default"/>
      </w:rPr>
    </w:lvl>
    <w:lvl w:ilvl="6" w:tplc="E93AFDC2" w:tentative="1">
      <w:start w:val="1"/>
      <w:numFmt w:val="bullet"/>
      <w:lvlText w:val=""/>
      <w:lvlJc w:val="left"/>
      <w:pPr>
        <w:ind w:left="5040" w:hanging="360"/>
      </w:pPr>
      <w:rPr>
        <w:rFonts w:ascii="Symbol" w:hAnsi="Symbol" w:hint="default"/>
      </w:rPr>
    </w:lvl>
    <w:lvl w:ilvl="7" w:tplc="99CCB548" w:tentative="1">
      <w:start w:val="1"/>
      <w:numFmt w:val="bullet"/>
      <w:lvlText w:val="o"/>
      <w:lvlJc w:val="left"/>
      <w:pPr>
        <w:ind w:left="5760" w:hanging="360"/>
      </w:pPr>
      <w:rPr>
        <w:rFonts w:ascii="Courier New" w:hAnsi="Courier New" w:cs="Courier New" w:hint="default"/>
      </w:rPr>
    </w:lvl>
    <w:lvl w:ilvl="8" w:tplc="02CEF4C2" w:tentative="1">
      <w:start w:val="1"/>
      <w:numFmt w:val="bullet"/>
      <w:lvlText w:val=""/>
      <w:lvlJc w:val="left"/>
      <w:pPr>
        <w:ind w:left="6480" w:hanging="360"/>
      </w:pPr>
      <w:rPr>
        <w:rFonts w:ascii="Wingdings" w:hAnsi="Wingdings" w:hint="default"/>
      </w:rPr>
    </w:lvl>
  </w:abstractNum>
  <w:abstractNum w:abstractNumId="23" w15:restartNumberingAfterBreak="0">
    <w:nsid w:val="3C961719"/>
    <w:multiLevelType w:val="multilevel"/>
    <w:tmpl w:val="B0C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0F206C"/>
    <w:multiLevelType w:val="hybridMultilevel"/>
    <w:tmpl w:val="2EC47938"/>
    <w:lvl w:ilvl="0" w:tplc="F9AE38C4">
      <w:start w:val="1"/>
      <w:numFmt w:val="bullet"/>
      <w:lvlText w:val=""/>
      <w:lvlJc w:val="left"/>
      <w:pPr>
        <w:tabs>
          <w:tab w:val="num" w:pos="360"/>
        </w:tabs>
        <w:ind w:left="360" w:hanging="360"/>
      </w:pPr>
      <w:rPr>
        <w:rFonts w:ascii="Wingdings" w:hAnsi="Wingdings" w:hint="default"/>
      </w:rPr>
    </w:lvl>
    <w:lvl w:ilvl="1" w:tplc="2BE2E944" w:tentative="1">
      <w:start w:val="1"/>
      <w:numFmt w:val="bullet"/>
      <w:lvlText w:val="o"/>
      <w:lvlJc w:val="left"/>
      <w:pPr>
        <w:tabs>
          <w:tab w:val="num" w:pos="1080"/>
        </w:tabs>
        <w:ind w:left="1080" w:hanging="360"/>
      </w:pPr>
      <w:rPr>
        <w:rFonts w:ascii="Courier New" w:hAnsi="Courier New" w:cs="Courier New" w:hint="default"/>
      </w:rPr>
    </w:lvl>
    <w:lvl w:ilvl="2" w:tplc="790E9BD6" w:tentative="1">
      <w:start w:val="1"/>
      <w:numFmt w:val="bullet"/>
      <w:lvlText w:val=""/>
      <w:lvlJc w:val="left"/>
      <w:pPr>
        <w:tabs>
          <w:tab w:val="num" w:pos="1800"/>
        </w:tabs>
        <w:ind w:left="1800" w:hanging="360"/>
      </w:pPr>
      <w:rPr>
        <w:rFonts w:ascii="Wingdings" w:hAnsi="Wingdings" w:hint="default"/>
      </w:rPr>
    </w:lvl>
    <w:lvl w:ilvl="3" w:tplc="FC529CC4" w:tentative="1">
      <w:start w:val="1"/>
      <w:numFmt w:val="bullet"/>
      <w:lvlText w:val=""/>
      <w:lvlJc w:val="left"/>
      <w:pPr>
        <w:tabs>
          <w:tab w:val="num" w:pos="2520"/>
        </w:tabs>
        <w:ind w:left="2520" w:hanging="360"/>
      </w:pPr>
      <w:rPr>
        <w:rFonts w:ascii="Symbol" w:hAnsi="Symbol" w:hint="default"/>
      </w:rPr>
    </w:lvl>
    <w:lvl w:ilvl="4" w:tplc="B656A0B0" w:tentative="1">
      <w:start w:val="1"/>
      <w:numFmt w:val="bullet"/>
      <w:lvlText w:val="o"/>
      <w:lvlJc w:val="left"/>
      <w:pPr>
        <w:tabs>
          <w:tab w:val="num" w:pos="3240"/>
        </w:tabs>
        <w:ind w:left="3240" w:hanging="360"/>
      </w:pPr>
      <w:rPr>
        <w:rFonts w:ascii="Courier New" w:hAnsi="Courier New" w:cs="Courier New" w:hint="default"/>
      </w:rPr>
    </w:lvl>
    <w:lvl w:ilvl="5" w:tplc="2F7E7296" w:tentative="1">
      <w:start w:val="1"/>
      <w:numFmt w:val="bullet"/>
      <w:lvlText w:val=""/>
      <w:lvlJc w:val="left"/>
      <w:pPr>
        <w:tabs>
          <w:tab w:val="num" w:pos="3960"/>
        </w:tabs>
        <w:ind w:left="3960" w:hanging="360"/>
      </w:pPr>
      <w:rPr>
        <w:rFonts w:ascii="Wingdings" w:hAnsi="Wingdings" w:hint="default"/>
      </w:rPr>
    </w:lvl>
    <w:lvl w:ilvl="6" w:tplc="74D8F5AC" w:tentative="1">
      <w:start w:val="1"/>
      <w:numFmt w:val="bullet"/>
      <w:lvlText w:val=""/>
      <w:lvlJc w:val="left"/>
      <w:pPr>
        <w:tabs>
          <w:tab w:val="num" w:pos="4680"/>
        </w:tabs>
        <w:ind w:left="4680" w:hanging="360"/>
      </w:pPr>
      <w:rPr>
        <w:rFonts w:ascii="Symbol" w:hAnsi="Symbol" w:hint="default"/>
      </w:rPr>
    </w:lvl>
    <w:lvl w:ilvl="7" w:tplc="86EEF91A" w:tentative="1">
      <w:start w:val="1"/>
      <w:numFmt w:val="bullet"/>
      <w:lvlText w:val="o"/>
      <w:lvlJc w:val="left"/>
      <w:pPr>
        <w:tabs>
          <w:tab w:val="num" w:pos="5400"/>
        </w:tabs>
        <w:ind w:left="5400" w:hanging="360"/>
      </w:pPr>
      <w:rPr>
        <w:rFonts w:ascii="Courier New" w:hAnsi="Courier New" w:cs="Courier New" w:hint="default"/>
      </w:rPr>
    </w:lvl>
    <w:lvl w:ilvl="8" w:tplc="EE0AA75C"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6C176EF"/>
    <w:multiLevelType w:val="hybridMultilevel"/>
    <w:tmpl w:val="18C6BDA0"/>
    <w:lvl w:ilvl="0" w:tplc="384C310E">
      <w:start w:val="1"/>
      <w:numFmt w:val="bullet"/>
      <w:lvlText w:val=""/>
      <w:lvlJc w:val="left"/>
      <w:pPr>
        <w:tabs>
          <w:tab w:val="num" w:pos="1440"/>
        </w:tabs>
        <w:ind w:left="1440" w:hanging="360"/>
      </w:pPr>
      <w:rPr>
        <w:rFonts w:ascii="Symbol" w:hAnsi="Symbol" w:hint="default"/>
      </w:rPr>
    </w:lvl>
    <w:lvl w:ilvl="1" w:tplc="5732B240" w:tentative="1">
      <w:start w:val="1"/>
      <w:numFmt w:val="bullet"/>
      <w:lvlText w:val="o"/>
      <w:lvlJc w:val="left"/>
      <w:pPr>
        <w:tabs>
          <w:tab w:val="num" w:pos="2160"/>
        </w:tabs>
        <w:ind w:left="2160" w:hanging="360"/>
      </w:pPr>
      <w:rPr>
        <w:rFonts w:ascii="Courier New" w:hAnsi="Courier New" w:cs="Courier New" w:hint="default"/>
      </w:rPr>
    </w:lvl>
    <w:lvl w:ilvl="2" w:tplc="E6145412" w:tentative="1">
      <w:start w:val="1"/>
      <w:numFmt w:val="bullet"/>
      <w:lvlText w:val=""/>
      <w:lvlJc w:val="left"/>
      <w:pPr>
        <w:tabs>
          <w:tab w:val="num" w:pos="2880"/>
        </w:tabs>
        <w:ind w:left="2880" w:hanging="360"/>
      </w:pPr>
      <w:rPr>
        <w:rFonts w:ascii="Wingdings" w:hAnsi="Wingdings" w:hint="default"/>
      </w:rPr>
    </w:lvl>
    <w:lvl w:ilvl="3" w:tplc="BF2E03BE" w:tentative="1">
      <w:start w:val="1"/>
      <w:numFmt w:val="bullet"/>
      <w:lvlText w:val=""/>
      <w:lvlJc w:val="left"/>
      <w:pPr>
        <w:tabs>
          <w:tab w:val="num" w:pos="3600"/>
        </w:tabs>
        <w:ind w:left="3600" w:hanging="360"/>
      </w:pPr>
      <w:rPr>
        <w:rFonts w:ascii="Symbol" w:hAnsi="Symbol" w:hint="default"/>
      </w:rPr>
    </w:lvl>
    <w:lvl w:ilvl="4" w:tplc="E95E7438" w:tentative="1">
      <w:start w:val="1"/>
      <w:numFmt w:val="bullet"/>
      <w:lvlText w:val="o"/>
      <w:lvlJc w:val="left"/>
      <w:pPr>
        <w:tabs>
          <w:tab w:val="num" w:pos="4320"/>
        </w:tabs>
        <w:ind w:left="4320" w:hanging="360"/>
      </w:pPr>
      <w:rPr>
        <w:rFonts w:ascii="Courier New" w:hAnsi="Courier New" w:cs="Courier New" w:hint="default"/>
      </w:rPr>
    </w:lvl>
    <w:lvl w:ilvl="5" w:tplc="2DD00666" w:tentative="1">
      <w:start w:val="1"/>
      <w:numFmt w:val="bullet"/>
      <w:lvlText w:val=""/>
      <w:lvlJc w:val="left"/>
      <w:pPr>
        <w:tabs>
          <w:tab w:val="num" w:pos="5040"/>
        </w:tabs>
        <w:ind w:left="5040" w:hanging="360"/>
      </w:pPr>
      <w:rPr>
        <w:rFonts w:ascii="Wingdings" w:hAnsi="Wingdings" w:hint="default"/>
      </w:rPr>
    </w:lvl>
    <w:lvl w:ilvl="6" w:tplc="EE0CC398" w:tentative="1">
      <w:start w:val="1"/>
      <w:numFmt w:val="bullet"/>
      <w:lvlText w:val=""/>
      <w:lvlJc w:val="left"/>
      <w:pPr>
        <w:tabs>
          <w:tab w:val="num" w:pos="5760"/>
        </w:tabs>
        <w:ind w:left="5760" w:hanging="360"/>
      </w:pPr>
      <w:rPr>
        <w:rFonts w:ascii="Symbol" w:hAnsi="Symbol" w:hint="default"/>
      </w:rPr>
    </w:lvl>
    <w:lvl w:ilvl="7" w:tplc="4BA8C838" w:tentative="1">
      <w:start w:val="1"/>
      <w:numFmt w:val="bullet"/>
      <w:lvlText w:val="o"/>
      <w:lvlJc w:val="left"/>
      <w:pPr>
        <w:tabs>
          <w:tab w:val="num" w:pos="6480"/>
        </w:tabs>
        <w:ind w:left="6480" w:hanging="360"/>
      </w:pPr>
      <w:rPr>
        <w:rFonts w:ascii="Courier New" w:hAnsi="Courier New" w:cs="Courier New" w:hint="default"/>
      </w:rPr>
    </w:lvl>
    <w:lvl w:ilvl="8" w:tplc="9CC825D2"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D0D7963"/>
    <w:multiLevelType w:val="hybridMultilevel"/>
    <w:tmpl w:val="267CB87C"/>
    <w:lvl w:ilvl="0" w:tplc="CC1872F6">
      <w:start w:val="1"/>
      <w:numFmt w:val="bullet"/>
      <w:lvlText w:val=""/>
      <w:lvlJc w:val="left"/>
      <w:pPr>
        <w:tabs>
          <w:tab w:val="num" w:pos="720"/>
        </w:tabs>
        <w:ind w:left="720" w:hanging="360"/>
      </w:pPr>
      <w:rPr>
        <w:rFonts w:ascii="Wingdings" w:hAnsi="Wingdings" w:hint="default"/>
      </w:rPr>
    </w:lvl>
    <w:lvl w:ilvl="1" w:tplc="CB40EF98" w:tentative="1">
      <w:start w:val="1"/>
      <w:numFmt w:val="bullet"/>
      <w:lvlText w:val="o"/>
      <w:lvlJc w:val="left"/>
      <w:pPr>
        <w:tabs>
          <w:tab w:val="num" w:pos="1440"/>
        </w:tabs>
        <w:ind w:left="1440" w:hanging="360"/>
      </w:pPr>
      <w:rPr>
        <w:rFonts w:ascii="Courier New" w:hAnsi="Courier New" w:hint="default"/>
      </w:rPr>
    </w:lvl>
    <w:lvl w:ilvl="2" w:tplc="2650398A" w:tentative="1">
      <w:start w:val="1"/>
      <w:numFmt w:val="bullet"/>
      <w:lvlText w:val=""/>
      <w:lvlJc w:val="left"/>
      <w:pPr>
        <w:tabs>
          <w:tab w:val="num" w:pos="2160"/>
        </w:tabs>
        <w:ind w:left="2160" w:hanging="360"/>
      </w:pPr>
      <w:rPr>
        <w:rFonts w:ascii="Wingdings" w:hAnsi="Wingdings" w:hint="default"/>
      </w:rPr>
    </w:lvl>
    <w:lvl w:ilvl="3" w:tplc="D7B6048C" w:tentative="1">
      <w:start w:val="1"/>
      <w:numFmt w:val="bullet"/>
      <w:lvlText w:val=""/>
      <w:lvlJc w:val="left"/>
      <w:pPr>
        <w:tabs>
          <w:tab w:val="num" w:pos="2880"/>
        </w:tabs>
        <w:ind w:left="2880" w:hanging="360"/>
      </w:pPr>
      <w:rPr>
        <w:rFonts w:ascii="Symbol" w:hAnsi="Symbol" w:hint="default"/>
      </w:rPr>
    </w:lvl>
    <w:lvl w:ilvl="4" w:tplc="F134E00A" w:tentative="1">
      <w:start w:val="1"/>
      <w:numFmt w:val="bullet"/>
      <w:lvlText w:val="o"/>
      <w:lvlJc w:val="left"/>
      <w:pPr>
        <w:tabs>
          <w:tab w:val="num" w:pos="3600"/>
        </w:tabs>
        <w:ind w:left="3600" w:hanging="360"/>
      </w:pPr>
      <w:rPr>
        <w:rFonts w:ascii="Courier New" w:hAnsi="Courier New" w:hint="default"/>
      </w:rPr>
    </w:lvl>
    <w:lvl w:ilvl="5" w:tplc="64AA2284" w:tentative="1">
      <w:start w:val="1"/>
      <w:numFmt w:val="bullet"/>
      <w:lvlText w:val=""/>
      <w:lvlJc w:val="left"/>
      <w:pPr>
        <w:tabs>
          <w:tab w:val="num" w:pos="4320"/>
        </w:tabs>
        <w:ind w:left="4320" w:hanging="360"/>
      </w:pPr>
      <w:rPr>
        <w:rFonts w:ascii="Wingdings" w:hAnsi="Wingdings" w:hint="default"/>
      </w:rPr>
    </w:lvl>
    <w:lvl w:ilvl="6" w:tplc="8D3468E8" w:tentative="1">
      <w:start w:val="1"/>
      <w:numFmt w:val="bullet"/>
      <w:lvlText w:val=""/>
      <w:lvlJc w:val="left"/>
      <w:pPr>
        <w:tabs>
          <w:tab w:val="num" w:pos="5040"/>
        </w:tabs>
        <w:ind w:left="5040" w:hanging="360"/>
      </w:pPr>
      <w:rPr>
        <w:rFonts w:ascii="Symbol" w:hAnsi="Symbol" w:hint="default"/>
      </w:rPr>
    </w:lvl>
    <w:lvl w:ilvl="7" w:tplc="213A144E" w:tentative="1">
      <w:start w:val="1"/>
      <w:numFmt w:val="bullet"/>
      <w:lvlText w:val="o"/>
      <w:lvlJc w:val="left"/>
      <w:pPr>
        <w:tabs>
          <w:tab w:val="num" w:pos="5760"/>
        </w:tabs>
        <w:ind w:left="5760" w:hanging="360"/>
      </w:pPr>
      <w:rPr>
        <w:rFonts w:ascii="Courier New" w:hAnsi="Courier New" w:hint="default"/>
      </w:rPr>
    </w:lvl>
    <w:lvl w:ilvl="8" w:tplc="4322DB2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7B245B"/>
    <w:multiLevelType w:val="hybridMultilevel"/>
    <w:tmpl w:val="DD7C72DC"/>
    <w:lvl w:ilvl="0" w:tplc="CBF62506">
      <w:start w:val="1"/>
      <w:numFmt w:val="bullet"/>
      <w:lvlText w:val=""/>
      <w:lvlJc w:val="left"/>
      <w:pPr>
        <w:tabs>
          <w:tab w:val="num" w:pos="1080"/>
        </w:tabs>
        <w:ind w:left="1080" w:hanging="360"/>
      </w:pPr>
      <w:rPr>
        <w:rFonts w:ascii="Wingdings" w:hAnsi="Wingdings" w:hint="default"/>
      </w:rPr>
    </w:lvl>
    <w:lvl w:ilvl="1" w:tplc="A272759E">
      <w:start w:val="1"/>
      <w:numFmt w:val="bullet"/>
      <w:lvlText w:val="o"/>
      <w:lvlJc w:val="left"/>
      <w:pPr>
        <w:tabs>
          <w:tab w:val="num" w:pos="1800"/>
        </w:tabs>
        <w:ind w:left="1800" w:hanging="360"/>
      </w:pPr>
      <w:rPr>
        <w:rFonts w:ascii="Courier New" w:hAnsi="Courier New" w:cs="Courier New" w:hint="default"/>
      </w:rPr>
    </w:lvl>
    <w:lvl w:ilvl="2" w:tplc="C1AC70CC">
      <w:start w:val="1"/>
      <w:numFmt w:val="bullet"/>
      <w:lvlText w:val=""/>
      <w:lvlJc w:val="left"/>
      <w:pPr>
        <w:tabs>
          <w:tab w:val="num" w:pos="2520"/>
        </w:tabs>
        <w:ind w:left="2520" w:hanging="360"/>
      </w:pPr>
      <w:rPr>
        <w:rFonts w:ascii="Wingdings" w:hAnsi="Wingdings" w:cs="Times New Roman" w:hint="default"/>
      </w:rPr>
    </w:lvl>
    <w:lvl w:ilvl="3" w:tplc="DC622412">
      <w:start w:val="1"/>
      <w:numFmt w:val="bullet"/>
      <w:lvlText w:val=""/>
      <w:lvlJc w:val="left"/>
      <w:pPr>
        <w:tabs>
          <w:tab w:val="num" w:pos="3240"/>
        </w:tabs>
        <w:ind w:left="3240" w:hanging="360"/>
      </w:pPr>
      <w:rPr>
        <w:rFonts w:ascii="Symbol" w:hAnsi="Symbol" w:cs="Times New Roman" w:hint="default"/>
      </w:rPr>
    </w:lvl>
    <w:lvl w:ilvl="4" w:tplc="30442610">
      <w:start w:val="1"/>
      <w:numFmt w:val="bullet"/>
      <w:lvlText w:val="o"/>
      <w:lvlJc w:val="left"/>
      <w:pPr>
        <w:tabs>
          <w:tab w:val="num" w:pos="3960"/>
        </w:tabs>
        <w:ind w:left="3960" w:hanging="360"/>
      </w:pPr>
      <w:rPr>
        <w:rFonts w:ascii="Courier New" w:hAnsi="Courier New" w:cs="Courier New" w:hint="default"/>
      </w:rPr>
    </w:lvl>
    <w:lvl w:ilvl="5" w:tplc="9FD40EDC">
      <w:start w:val="1"/>
      <w:numFmt w:val="bullet"/>
      <w:lvlText w:val=""/>
      <w:lvlJc w:val="left"/>
      <w:pPr>
        <w:tabs>
          <w:tab w:val="num" w:pos="4680"/>
        </w:tabs>
        <w:ind w:left="4680" w:hanging="360"/>
      </w:pPr>
      <w:rPr>
        <w:rFonts w:ascii="Wingdings" w:hAnsi="Wingdings" w:cs="Times New Roman" w:hint="default"/>
      </w:rPr>
    </w:lvl>
    <w:lvl w:ilvl="6" w:tplc="79F06486">
      <w:start w:val="1"/>
      <w:numFmt w:val="bullet"/>
      <w:lvlText w:val=""/>
      <w:lvlJc w:val="left"/>
      <w:pPr>
        <w:tabs>
          <w:tab w:val="num" w:pos="5400"/>
        </w:tabs>
        <w:ind w:left="5400" w:hanging="360"/>
      </w:pPr>
      <w:rPr>
        <w:rFonts w:ascii="Symbol" w:hAnsi="Symbol" w:cs="Times New Roman" w:hint="default"/>
      </w:rPr>
    </w:lvl>
    <w:lvl w:ilvl="7" w:tplc="DA8CE1EC">
      <w:start w:val="1"/>
      <w:numFmt w:val="bullet"/>
      <w:lvlText w:val="o"/>
      <w:lvlJc w:val="left"/>
      <w:pPr>
        <w:tabs>
          <w:tab w:val="num" w:pos="6120"/>
        </w:tabs>
        <w:ind w:left="6120" w:hanging="360"/>
      </w:pPr>
      <w:rPr>
        <w:rFonts w:ascii="Courier New" w:hAnsi="Courier New" w:cs="Courier New" w:hint="default"/>
      </w:rPr>
    </w:lvl>
    <w:lvl w:ilvl="8" w:tplc="BBAAF9CA">
      <w:start w:val="1"/>
      <w:numFmt w:val="bullet"/>
      <w:lvlText w:val=""/>
      <w:lvlJc w:val="left"/>
      <w:pPr>
        <w:tabs>
          <w:tab w:val="num" w:pos="6840"/>
        </w:tabs>
        <w:ind w:left="6840" w:hanging="360"/>
      </w:pPr>
      <w:rPr>
        <w:rFonts w:ascii="Wingdings" w:hAnsi="Wingdings" w:cs="Times New Roman" w:hint="default"/>
      </w:rPr>
    </w:lvl>
  </w:abstractNum>
  <w:abstractNum w:abstractNumId="28" w15:restartNumberingAfterBreak="0">
    <w:nsid w:val="71D13F13"/>
    <w:multiLevelType w:val="hybridMultilevel"/>
    <w:tmpl w:val="1E24D438"/>
    <w:lvl w:ilvl="0" w:tplc="2F1A3E0E">
      <w:start w:val="1"/>
      <w:numFmt w:val="bullet"/>
      <w:lvlText w:val=""/>
      <w:lvlJc w:val="left"/>
      <w:pPr>
        <w:tabs>
          <w:tab w:val="num" w:pos="720"/>
        </w:tabs>
        <w:ind w:left="720" w:hanging="360"/>
      </w:pPr>
      <w:rPr>
        <w:rFonts w:ascii="Wingdings" w:hAnsi="Wingdings" w:hint="default"/>
      </w:rPr>
    </w:lvl>
    <w:lvl w:ilvl="1" w:tplc="EC54FB08" w:tentative="1">
      <w:start w:val="1"/>
      <w:numFmt w:val="bullet"/>
      <w:lvlText w:val="o"/>
      <w:lvlJc w:val="left"/>
      <w:pPr>
        <w:tabs>
          <w:tab w:val="num" w:pos="1440"/>
        </w:tabs>
        <w:ind w:left="1440" w:hanging="360"/>
      </w:pPr>
      <w:rPr>
        <w:rFonts w:ascii="Courier New" w:hAnsi="Courier New" w:hint="default"/>
      </w:rPr>
    </w:lvl>
    <w:lvl w:ilvl="2" w:tplc="1F7AF08A" w:tentative="1">
      <w:start w:val="1"/>
      <w:numFmt w:val="bullet"/>
      <w:lvlText w:val=""/>
      <w:lvlJc w:val="left"/>
      <w:pPr>
        <w:tabs>
          <w:tab w:val="num" w:pos="2160"/>
        </w:tabs>
        <w:ind w:left="2160" w:hanging="360"/>
      </w:pPr>
      <w:rPr>
        <w:rFonts w:ascii="Wingdings" w:hAnsi="Wingdings" w:hint="default"/>
      </w:rPr>
    </w:lvl>
    <w:lvl w:ilvl="3" w:tplc="8AB6D570" w:tentative="1">
      <w:start w:val="1"/>
      <w:numFmt w:val="bullet"/>
      <w:lvlText w:val=""/>
      <w:lvlJc w:val="left"/>
      <w:pPr>
        <w:tabs>
          <w:tab w:val="num" w:pos="2880"/>
        </w:tabs>
        <w:ind w:left="2880" w:hanging="360"/>
      </w:pPr>
      <w:rPr>
        <w:rFonts w:ascii="Symbol" w:hAnsi="Symbol" w:hint="default"/>
      </w:rPr>
    </w:lvl>
    <w:lvl w:ilvl="4" w:tplc="D4E62FBC" w:tentative="1">
      <w:start w:val="1"/>
      <w:numFmt w:val="bullet"/>
      <w:lvlText w:val="o"/>
      <w:lvlJc w:val="left"/>
      <w:pPr>
        <w:tabs>
          <w:tab w:val="num" w:pos="3600"/>
        </w:tabs>
        <w:ind w:left="3600" w:hanging="360"/>
      </w:pPr>
      <w:rPr>
        <w:rFonts w:ascii="Courier New" w:hAnsi="Courier New" w:hint="default"/>
      </w:rPr>
    </w:lvl>
    <w:lvl w:ilvl="5" w:tplc="AD8A08FE" w:tentative="1">
      <w:start w:val="1"/>
      <w:numFmt w:val="bullet"/>
      <w:lvlText w:val=""/>
      <w:lvlJc w:val="left"/>
      <w:pPr>
        <w:tabs>
          <w:tab w:val="num" w:pos="4320"/>
        </w:tabs>
        <w:ind w:left="4320" w:hanging="360"/>
      </w:pPr>
      <w:rPr>
        <w:rFonts w:ascii="Wingdings" w:hAnsi="Wingdings" w:hint="default"/>
      </w:rPr>
    </w:lvl>
    <w:lvl w:ilvl="6" w:tplc="43F44FAC" w:tentative="1">
      <w:start w:val="1"/>
      <w:numFmt w:val="bullet"/>
      <w:lvlText w:val=""/>
      <w:lvlJc w:val="left"/>
      <w:pPr>
        <w:tabs>
          <w:tab w:val="num" w:pos="5040"/>
        </w:tabs>
        <w:ind w:left="5040" w:hanging="360"/>
      </w:pPr>
      <w:rPr>
        <w:rFonts w:ascii="Symbol" w:hAnsi="Symbol" w:hint="default"/>
      </w:rPr>
    </w:lvl>
    <w:lvl w:ilvl="7" w:tplc="CF767C70" w:tentative="1">
      <w:start w:val="1"/>
      <w:numFmt w:val="bullet"/>
      <w:lvlText w:val="o"/>
      <w:lvlJc w:val="left"/>
      <w:pPr>
        <w:tabs>
          <w:tab w:val="num" w:pos="5760"/>
        </w:tabs>
        <w:ind w:left="5760" w:hanging="360"/>
      </w:pPr>
      <w:rPr>
        <w:rFonts w:ascii="Courier New" w:hAnsi="Courier New" w:hint="default"/>
      </w:rPr>
    </w:lvl>
    <w:lvl w:ilvl="8" w:tplc="644C516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435D37"/>
    <w:multiLevelType w:val="hybridMultilevel"/>
    <w:tmpl w:val="9FB6A4CE"/>
    <w:lvl w:ilvl="0" w:tplc="3D4CF6B4">
      <w:start w:val="1"/>
      <w:numFmt w:val="bullet"/>
      <w:lvlText w:val=""/>
      <w:lvlJc w:val="left"/>
      <w:pPr>
        <w:tabs>
          <w:tab w:val="num" w:pos="720"/>
        </w:tabs>
        <w:ind w:left="720" w:hanging="360"/>
      </w:pPr>
      <w:rPr>
        <w:rFonts w:ascii="Wingdings" w:hAnsi="Wingdings" w:hint="default"/>
      </w:rPr>
    </w:lvl>
    <w:lvl w:ilvl="1" w:tplc="1C7AEF44" w:tentative="1">
      <w:start w:val="1"/>
      <w:numFmt w:val="bullet"/>
      <w:lvlText w:val="o"/>
      <w:lvlJc w:val="left"/>
      <w:pPr>
        <w:tabs>
          <w:tab w:val="num" w:pos="1440"/>
        </w:tabs>
        <w:ind w:left="1440" w:hanging="360"/>
      </w:pPr>
      <w:rPr>
        <w:rFonts w:ascii="Courier New" w:hAnsi="Courier New" w:hint="default"/>
      </w:rPr>
    </w:lvl>
    <w:lvl w:ilvl="2" w:tplc="AEAC804E" w:tentative="1">
      <w:start w:val="1"/>
      <w:numFmt w:val="bullet"/>
      <w:lvlText w:val=""/>
      <w:lvlJc w:val="left"/>
      <w:pPr>
        <w:tabs>
          <w:tab w:val="num" w:pos="2160"/>
        </w:tabs>
        <w:ind w:left="2160" w:hanging="360"/>
      </w:pPr>
      <w:rPr>
        <w:rFonts w:ascii="Wingdings" w:hAnsi="Wingdings" w:hint="default"/>
      </w:rPr>
    </w:lvl>
    <w:lvl w:ilvl="3" w:tplc="A5D09E48" w:tentative="1">
      <w:start w:val="1"/>
      <w:numFmt w:val="bullet"/>
      <w:lvlText w:val=""/>
      <w:lvlJc w:val="left"/>
      <w:pPr>
        <w:tabs>
          <w:tab w:val="num" w:pos="2880"/>
        </w:tabs>
        <w:ind w:left="2880" w:hanging="360"/>
      </w:pPr>
      <w:rPr>
        <w:rFonts w:ascii="Symbol" w:hAnsi="Symbol" w:hint="default"/>
      </w:rPr>
    </w:lvl>
    <w:lvl w:ilvl="4" w:tplc="C720AE8A" w:tentative="1">
      <w:start w:val="1"/>
      <w:numFmt w:val="bullet"/>
      <w:lvlText w:val="o"/>
      <w:lvlJc w:val="left"/>
      <w:pPr>
        <w:tabs>
          <w:tab w:val="num" w:pos="3600"/>
        </w:tabs>
        <w:ind w:left="3600" w:hanging="360"/>
      </w:pPr>
      <w:rPr>
        <w:rFonts w:ascii="Courier New" w:hAnsi="Courier New" w:hint="default"/>
      </w:rPr>
    </w:lvl>
    <w:lvl w:ilvl="5" w:tplc="741CBC94" w:tentative="1">
      <w:start w:val="1"/>
      <w:numFmt w:val="bullet"/>
      <w:lvlText w:val=""/>
      <w:lvlJc w:val="left"/>
      <w:pPr>
        <w:tabs>
          <w:tab w:val="num" w:pos="4320"/>
        </w:tabs>
        <w:ind w:left="4320" w:hanging="360"/>
      </w:pPr>
      <w:rPr>
        <w:rFonts w:ascii="Wingdings" w:hAnsi="Wingdings" w:hint="default"/>
      </w:rPr>
    </w:lvl>
    <w:lvl w:ilvl="6" w:tplc="ED50CADA" w:tentative="1">
      <w:start w:val="1"/>
      <w:numFmt w:val="bullet"/>
      <w:lvlText w:val=""/>
      <w:lvlJc w:val="left"/>
      <w:pPr>
        <w:tabs>
          <w:tab w:val="num" w:pos="5040"/>
        </w:tabs>
        <w:ind w:left="5040" w:hanging="360"/>
      </w:pPr>
      <w:rPr>
        <w:rFonts w:ascii="Symbol" w:hAnsi="Symbol" w:hint="default"/>
      </w:rPr>
    </w:lvl>
    <w:lvl w:ilvl="7" w:tplc="C48A6250" w:tentative="1">
      <w:start w:val="1"/>
      <w:numFmt w:val="bullet"/>
      <w:lvlText w:val="o"/>
      <w:lvlJc w:val="left"/>
      <w:pPr>
        <w:tabs>
          <w:tab w:val="num" w:pos="5760"/>
        </w:tabs>
        <w:ind w:left="5760" w:hanging="360"/>
      </w:pPr>
      <w:rPr>
        <w:rFonts w:ascii="Courier New" w:hAnsi="Courier New" w:hint="default"/>
      </w:rPr>
    </w:lvl>
    <w:lvl w:ilvl="8" w:tplc="315860D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95591A"/>
    <w:multiLevelType w:val="hybridMultilevel"/>
    <w:tmpl w:val="1B10B192"/>
    <w:lvl w:ilvl="0" w:tplc="4C360496">
      <w:start w:val="1"/>
      <w:numFmt w:val="bullet"/>
      <w:lvlText w:val=""/>
      <w:lvlJc w:val="left"/>
      <w:pPr>
        <w:tabs>
          <w:tab w:val="num" w:pos="720"/>
        </w:tabs>
        <w:ind w:left="720" w:hanging="360"/>
      </w:pPr>
      <w:rPr>
        <w:rFonts w:ascii="Wingdings" w:hAnsi="Wingdings" w:hint="default"/>
      </w:rPr>
    </w:lvl>
    <w:lvl w:ilvl="1" w:tplc="52C8458A" w:tentative="1">
      <w:start w:val="1"/>
      <w:numFmt w:val="bullet"/>
      <w:lvlText w:val="o"/>
      <w:lvlJc w:val="left"/>
      <w:pPr>
        <w:tabs>
          <w:tab w:val="num" w:pos="1440"/>
        </w:tabs>
        <w:ind w:left="1440" w:hanging="360"/>
      </w:pPr>
      <w:rPr>
        <w:rFonts w:ascii="Courier New" w:hAnsi="Courier New" w:hint="default"/>
      </w:rPr>
    </w:lvl>
    <w:lvl w:ilvl="2" w:tplc="45E2597C" w:tentative="1">
      <w:start w:val="1"/>
      <w:numFmt w:val="bullet"/>
      <w:lvlText w:val=""/>
      <w:lvlJc w:val="left"/>
      <w:pPr>
        <w:tabs>
          <w:tab w:val="num" w:pos="2160"/>
        </w:tabs>
        <w:ind w:left="2160" w:hanging="360"/>
      </w:pPr>
      <w:rPr>
        <w:rFonts w:ascii="Wingdings" w:hAnsi="Wingdings" w:hint="default"/>
      </w:rPr>
    </w:lvl>
    <w:lvl w:ilvl="3" w:tplc="4F1A171E" w:tentative="1">
      <w:start w:val="1"/>
      <w:numFmt w:val="bullet"/>
      <w:lvlText w:val=""/>
      <w:lvlJc w:val="left"/>
      <w:pPr>
        <w:tabs>
          <w:tab w:val="num" w:pos="2880"/>
        </w:tabs>
        <w:ind w:left="2880" w:hanging="360"/>
      </w:pPr>
      <w:rPr>
        <w:rFonts w:ascii="Symbol" w:hAnsi="Symbol" w:hint="default"/>
      </w:rPr>
    </w:lvl>
    <w:lvl w:ilvl="4" w:tplc="197A9D54" w:tentative="1">
      <w:start w:val="1"/>
      <w:numFmt w:val="bullet"/>
      <w:lvlText w:val="o"/>
      <w:lvlJc w:val="left"/>
      <w:pPr>
        <w:tabs>
          <w:tab w:val="num" w:pos="3600"/>
        </w:tabs>
        <w:ind w:left="3600" w:hanging="360"/>
      </w:pPr>
      <w:rPr>
        <w:rFonts w:ascii="Courier New" w:hAnsi="Courier New" w:hint="default"/>
      </w:rPr>
    </w:lvl>
    <w:lvl w:ilvl="5" w:tplc="19541D44" w:tentative="1">
      <w:start w:val="1"/>
      <w:numFmt w:val="bullet"/>
      <w:lvlText w:val=""/>
      <w:lvlJc w:val="left"/>
      <w:pPr>
        <w:tabs>
          <w:tab w:val="num" w:pos="4320"/>
        </w:tabs>
        <w:ind w:left="4320" w:hanging="360"/>
      </w:pPr>
      <w:rPr>
        <w:rFonts w:ascii="Wingdings" w:hAnsi="Wingdings" w:hint="default"/>
      </w:rPr>
    </w:lvl>
    <w:lvl w:ilvl="6" w:tplc="38440C2C" w:tentative="1">
      <w:start w:val="1"/>
      <w:numFmt w:val="bullet"/>
      <w:lvlText w:val=""/>
      <w:lvlJc w:val="left"/>
      <w:pPr>
        <w:tabs>
          <w:tab w:val="num" w:pos="5040"/>
        </w:tabs>
        <w:ind w:left="5040" w:hanging="360"/>
      </w:pPr>
      <w:rPr>
        <w:rFonts w:ascii="Symbol" w:hAnsi="Symbol" w:hint="default"/>
      </w:rPr>
    </w:lvl>
    <w:lvl w:ilvl="7" w:tplc="6E6CBE98" w:tentative="1">
      <w:start w:val="1"/>
      <w:numFmt w:val="bullet"/>
      <w:lvlText w:val="o"/>
      <w:lvlJc w:val="left"/>
      <w:pPr>
        <w:tabs>
          <w:tab w:val="num" w:pos="5760"/>
        </w:tabs>
        <w:ind w:left="5760" w:hanging="360"/>
      </w:pPr>
      <w:rPr>
        <w:rFonts w:ascii="Courier New" w:hAnsi="Courier New" w:hint="default"/>
      </w:rPr>
    </w:lvl>
    <w:lvl w:ilvl="8" w:tplc="746493B4" w:tentative="1">
      <w:start w:val="1"/>
      <w:numFmt w:val="bullet"/>
      <w:lvlText w:val=""/>
      <w:lvlJc w:val="left"/>
      <w:pPr>
        <w:tabs>
          <w:tab w:val="num" w:pos="6480"/>
        </w:tabs>
        <w:ind w:left="6480" w:hanging="360"/>
      </w:pPr>
      <w:rPr>
        <w:rFonts w:ascii="Wingdings" w:hAnsi="Wingdings" w:hint="default"/>
      </w:rPr>
    </w:lvl>
  </w:abstractNum>
  <w:num w:numId="1" w16cid:durableId="1345547600">
    <w:abstractNumId w:val="27"/>
  </w:num>
  <w:num w:numId="2" w16cid:durableId="847982181">
    <w:abstractNumId w:val="9"/>
  </w:num>
  <w:num w:numId="3" w16cid:durableId="1566139224">
    <w:abstractNumId w:val="7"/>
  </w:num>
  <w:num w:numId="4" w16cid:durableId="137384234">
    <w:abstractNumId w:val="6"/>
  </w:num>
  <w:num w:numId="5" w16cid:durableId="1121536619">
    <w:abstractNumId w:val="5"/>
  </w:num>
  <w:num w:numId="6" w16cid:durableId="136925144">
    <w:abstractNumId w:val="4"/>
  </w:num>
  <w:num w:numId="7" w16cid:durableId="1628076568">
    <w:abstractNumId w:val="8"/>
  </w:num>
  <w:num w:numId="8" w16cid:durableId="1338535581">
    <w:abstractNumId w:val="3"/>
  </w:num>
  <w:num w:numId="9" w16cid:durableId="769424418">
    <w:abstractNumId w:val="2"/>
  </w:num>
  <w:num w:numId="10" w16cid:durableId="1535188928">
    <w:abstractNumId w:val="1"/>
  </w:num>
  <w:num w:numId="11" w16cid:durableId="54208311">
    <w:abstractNumId w:val="0"/>
  </w:num>
  <w:num w:numId="12" w16cid:durableId="1963655872">
    <w:abstractNumId w:val="25"/>
  </w:num>
  <w:num w:numId="13" w16cid:durableId="1026369115">
    <w:abstractNumId w:val="28"/>
  </w:num>
  <w:num w:numId="14" w16cid:durableId="2004895366">
    <w:abstractNumId w:val="29"/>
  </w:num>
  <w:num w:numId="15" w16cid:durableId="531185103">
    <w:abstractNumId w:val="14"/>
  </w:num>
  <w:num w:numId="16" w16cid:durableId="1957710588">
    <w:abstractNumId w:val="30"/>
  </w:num>
  <w:num w:numId="17" w16cid:durableId="1709377633">
    <w:abstractNumId w:val="26"/>
  </w:num>
  <w:num w:numId="18" w16cid:durableId="26411418">
    <w:abstractNumId w:val="16"/>
  </w:num>
  <w:num w:numId="19" w16cid:durableId="1639141717">
    <w:abstractNumId w:val="15"/>
  </w:num>
  <w:num w:numId="20" w16cid:durableId="1567717508">
    <w:abstractNumId w:val="22"/>
  </w:num>
  <w:num w:numId="21" w16cid:durableId="1722900595">
    <w:abstractNumId w:val="24"/>
  </w:num>
  <w:num w:numId="22" w16cid:durableId="1569531477">
    <w:abstractNumId w:val="17"/>
  </w:num>
  <w:num w:numId="23" w16cid:durableId="97440676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05776066">
    <w:abstractNumId w:val="10"/>
  </w:num>
  <w:num w:numId="25" w16cid:durableId="1610351938">
    <w:abstractNumId w:val="12"/>
  </w:num>
  <w:num w:numId="26" w16cid:durableId="1561283600">
    <w:abstractNumId w:val="11"/>
  </w:num>
  <w:num w:numId="27" w16cid:durableId="366181795">
    <w:abstractNumId w:val="13"/>
  </w:num>
  <w:num w:numId="28" w16cid:durableId="1060320935">
    <w:abstractNumId w:val="20"/>
  </w:num>
  <w:num w:numId="29" w16cid:durableId="2132506033">
    <w:abstractNumId w:val="19"/>
  </w:num>
  <w:num w:numId="30" w16cid:durableId="785275509">
    <w:abstractNumId w:val="21"/>
  </w:num>
  <w:num w:numId="31" w16cid:durableId="753890852">
    <w:abstractNumId w:val="18"/>
  </w:num>
  <w:num w:numId="32" w16cid:durableId="995038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136"/>
    <w:rsid w:val="000016D9"/>
    <w:rsid w:val="000016E6"/>
    <w:rsid w:val="0000345B"/>
    <w:rsid w:val="00003F44"/>
    <w:rsid w:val="00004C72"/>
    <w:rsid w:val="000056AF"/>
    <w:rsid w:val="000135FA"/>
    <w:rsid w:val="00020E85"/>
    <w:rsid w:val="00024C1B"/>
    <w:rsid w:val="00026CDD"/>
    <w:rsid w:val="00027692"/>
    <w:rsid w:val="00031ADF"/>
    <w:rsid w:val="00035C65"/>
    <w:rsid w:val="00035D8D"/>
    <w:rsid w:val="0003620E"/>
    <w:rsid w:val="00036E90"/>
    <w:rsid w:val="00037284"/>
    <w:rsid w:val="0004210E"/>
    <w:rsid w:val="00043DE1"/>
    <w:rsid w:val="00044E79"/>
    <w:rsid w:val="0004627D"/>
    <w:rsid w:val="000506A8"/>
    <w:rsid w:val="00051681"/>
    <w:rsid w:val="000525EC"/>
    <w:rsid w:val="000539EE"/>
    <w:rsid w:val="00055FAA"/>
    <w:rsid w:val="00056CEC"/>
    <w:rsid w:val="00057786"/>
    <w:rsid w:val="00060C37"/>
    <w:rsid w:val="000614B6"/>
    <w:rsid w:val="00062EAF"/>
    <w:rsid w:val="0006484C"/>
    <w:rsid w:val="00071CB1"/>
    <w:rsid w:val="00074060"/>
    <w:rsid w:val="00076CFF"/>
    <w:rsid w:val="00080653"/>
    <w:rsid w:val="00080757"/>
    <w:rsid w:val="000822A2"/>
    <w:rsid w:val="00085292"/>
    <w:rsid w:val="00087246"/>
    <w:rsid w:val="00091AD5"/>
    <w:rsid w:val="0009347F"/>
    <w:rsid w:val="000960BC"/>
    <w:rsid w:val="000A1231"/>
    <w:rsid w:val="000A20EC"/>
    <w:rsid w:val="000A3EC4"/>
    <w:rsid w:val="000A4E7B"/>
    <w:rsid w:val="000A62EC"/>
    <w:rsid w:val="000B1817"/>
    <w:rsid w:val="000B38AF"/>
    <w:rsid w:val="000B6171"/>
    <w:rsid w:val="000C09B4"/>
    <w:rsid w:val="000C3DF8"/>
    <w:rsid w:val="000C5222"/>
    <w:rsid w:val="000C6155"/>
    <w:rsid w:val="000C6256"/>
    <w:rsid w:val="000C62C0"/>
    <w:rsid w:val="000C7DF8"/>
    <w:rsid w:val="000D34BC"/>
    <w:rsid w:val="000D6A4E"/>
    <w:rsid w:val="000D7F27"/>
    <w:rsid w:val="000E256D"/>
    <w:rsid w:val="000E30D9"/>
    <w:rsid w:val="000E70F3"/>
    <w:rsid w:val="000E7357"/>
    <w:rsid w:val="000F168F"/>
    <w:rsid w:val="000F2B90"/>
    <w:rsid w:val="000F439C"/>
    <w:rsid w:val="000F7859"/>
    <w:rsid w:val="0010073B"/>
    <w:rsid w:val="00101E4A"/>
    <w:rsid w:val="00102DE2"/>
    <w:rsid w:val="00107764"/>
    <w:rsid w:val="00111A4B"/>
    <w:rsid w:val="00111E39"/>
    <w:rsid w:val="001133B7"/>
    <w:rsid w:val="00113414"/>
    <w:rsid w:val="00115655"/>
    <w:rsid w:val="00116548"/>
    <w:rsid w:val="00117739"/>
    <w:rsid w:val="00123CFB"/>
    <w:rsid w:val="001252AD"/>
    <w:rsid w:val="00130D23"/>
    <w:rsid w:val="00130EFA"/>
    <w:rsid w:val="00132236"/>
    <w:rsid w:val="0013244C"/>
    <w:rsid w:val="001369EC"/>
    <w:rsid w:val="00142E08"/>
    <w:rsid w:val="00143C92"/>
    <w:rsid w:val="0014750B"/>
    <w:rsid w:val="001475A1"/>
    <w:rsid w:val="00150DE0"/>
    <w:rsid w:val="00152F6E"/>
    <w:rsid w:val="00160E84"/>
    <w:rsid w:val="001634C3"/>
    <w:rsid w:val="0016364F"/>
    <w:rsid w:val="001653EE"/>
    <w:rsid w:val="001670AA"/>
    <w:rsid w:val="00171003"/>
    <w:rsid w:val="00171287"/>
    <w:rsid w:val="00174E6A"/>
    <w:rsid w:val="001760F0"/>
    <w:rsid w:val="001807DE"/>
    <w:rsid w:val="00182ACD"/>
    <w:rsid w:val="00185301"/>
    <w:rsid w:val="0018592D"/>
    <w:rsid w:val="00190DE7"/>
    <w:rsid w:val="00191276"/>
    <w:rsid w:val="001920CF"/>
    <w:rsid w:val="0019517C"/>
    <w:rsid w:val="00196B99"/>
    <w:rsid w:val="00196EFD"/>
    <w:rsid w:val="001A0473"/>
    <w:rsid w:val="001A6286"/>
    <w:rsid w:val="001A74DD"/>
    <w:rsid w:val="001B00E5"/>
    <w:rsid w:val="001B1184"/>
    <w:rsid w:val="001B3DF8"/>
    <w:rsid w:val="001B67C6"/>
    <w:rsid w:val="001B705E"/>
    <w:rsid w:val="001B7501"/>
    <w:rsid w:val="001C34C5"/>
    <w:rsid w:val="001C3E06"/>
    <w:rsid w:val="001D209D"/>
    <w:rsid w:val="001D3C70"/>
    <w:rsid w:val="001D4691"/>
    <w:rsid w:val="001D68FC"/>
    <w:rsid w:val="001E11AC"/>
    <w:rsid w:val="001E27F8"/>
    <w:rsid w:val="001E7725"/>
    <w:rsid w:val="001F36BF"/>
    <w:rsid w:val="001F4A7E"/>
    <w:rsid w:val="001F6F68"/>
    <w:rsid w:val="001F77EA"/>
    <w:rsid w:val="00200981"/>
    <w:rsid w:val="00203E5B"/>
    <w:rsid w:val="00204A61"/>
    <w:rsid w:val="0020505B"/>
    <w:rsid w:val="00206737"/>
    <w:rsid w:val="0021133F"/>
    <w:rsid w:val="002121FB"/>
    <w:rsid w:val="00215365"/>
    <w:rsid w:val="0021678E"/>
    <w:rsid w:val="00216E4C"/>
    <w:rsid w:val="00222183"/>
    <w:rsid w:val="00223511"/>
    <w:rsid w:val="00223ADB"/>
    <w:rsid w:val="002245FA"/>
    <w:rsid w:val="00225C31"/>
    <w:rsid w:val="00225CF7"/>
    <w:rsid w:val="0022710E"/>
    <w:rsid w:val="0023036F"/>
    <w:rsid w:val="002317B5"/>
    <w:rsid w:val="002337A7"/>
    <w:rsid w:val="00233915"/>
    <w:rsid w:val="00234F1B"/>
    <w:rsid w:val="00237312"/>
    <w:rsid w:val="0024036A"/>
    <w:rsid w:val="00243793"/>
    <w:rsid w:val="00244EF0"/>
    <w:rsid w:val="002450D7"/>
    <w:rsid w:val="0024766D"/>
    <w:rsid w:val="002533A3"/>
    <w:rsid w:val="00254B95"/>
    <w:rsid w:val="0025644A"/>
    <w:rsid w:val="002601D2"/>
    <w:rsid w:val="00260DBE"/>
    <w:rsid w:val="0026249C"/>
    <w:rsid w:val="00263C06"/>
    <w:rsid w:val="00264C32"/>
    <w:rsid w:val="00264EA3"/>
    <w:rsid w:val="0026659C"/>
    <w:rsid w:val="002707DE"/>
    <w:rsid w:val="0027207F"/>
    <w:rsid w:val="002728C6"/>
    <w:rsid w:val="00272E7C"/>
    <w:rsid w:val="002735B4"/>
    <w:rsid w:val="00274ACA"/>
    <w:rsid w:val="0027511A"/>
    <w:rsid w:val="00277DCA"/>
    <w:rsid w:val="00281F93"/>
    <w:rsid w:val="002821B0"/>
    <w:rsid w:val="00283003"/>
    <w:rsid w:val="00283861"/>
    <w:rsid w:val="00283874"/>
    <w:rsid w:val="00283BAF"/>
    <w:rsid w:val="00290E7E"/>
    <w:rsid w:val="002946C5"/>
    <w:rsid w:val="0029483D"/>
    <w:rsid w:val="00297EDC"/>
    <w:rsid w:val="002A1921"/>
    <w:rsid w:val="002A39D1"/>
    <w:rsid w:val="002A4B77"/>
    <w:rsid w:val="002B001F"/>
    <w:rsid w:val="002B1704"/>
    <w:rsid w:val="002B27FD"/>
    <w:rsid w:val="002B5E15"/>
    <w:rsid w:val="002C0D69"/>
    <w:rsid w:val="002C4635"/>
    <w:rsid w:val="002C4D2C"/>
    <w:rsid w:val="002C6925"/>
    <w:rsid w:val="002C6E5A"/>
    <w:rsid w:val="002D0B73"/>
    <w:rsid w:val="002D17A8"/>
    <w:rsid w:val="002D2456"/>
    <w:rsid w:val="002E0795"/>
    <w:rsid w:val="002E7003"/>
    <w:rsid w:val="002E7205"/>
    <w:rsid w:val="002F1879"/>
    <w:rsid w:val="002F3A2B"/>
    <w:rsid w:val="002F7D90"/>
    <w:rsid w:val="002F7E12"/>
    <w:rsid w:val="003032EC"/>
    <w:rsid w:val="00303A98"/>
    <w:rsid w:val="00310717"/>
    <w:rsid w:val="00311D1C"/>
    <w:rsid w:val="0031682D"/>
    <w:rsid w:val="00317F6D"/>
    <w:rsid w:val="003202FA"/>
    <w:rsid w:val="00327738"/>
    <w:rsid w:val="00327897"/>
    <w:rsid w:val="00330D67"/>
    <w:rsid w:val="00335909"/>
    <w:rsid w:val="00336387"/>
    <w:rsid w:val="003379F5"/>
    <w:rsid w:val="0034005F"/>
    <w:rsid w:val="00340375"/>
    <w:rsid w:val="00342579"/>
    <w:rsid w:val="003458EC"/>
    <w:rsid w:val="00353BC6"/>
    <w:rsid w:val="00356E00"/>
    <w:rsid w:val="00371363"/>
    <w:rsid w:val="0037136E"/>
    <w:rsid w:val="00377503"/>
    <w:rsid w:val="003778F1"/>
    <w:rsid w:val="0038104E"/>
    <w:rsid w:val="0038186E"/>
    <w:rsid w:val="00383132"/>
    <w:rsid w:val="003831E3"/>
    <w:rsid w:val="003915E7"/>
    <w:rsid w:val="00391BA5"/>
    <w:rsid w:val="0039249D"/>
    <w:rsid w:val="00393FA8"/>
    <w:rsid w:val="0039697A"/>
    <w:rsid w:val="0039739F"/>
    <w:rsid w:val="003A2550"/>
    <w:rsid w:val="003A2F89"/>
    <w:rsid w:val="003A3077"/>
    <w:rsid w:val="003B0F2A"/>
    <w:rsid w:val="003B2D4B"/>
    <w:rsid w:val="003B3DDA"/>
    <w:rsid w:val="003B4417"/>
    <w:rsid w:val="003C3327"/>
    <w:rsid w:val="003C4375"/>
    <w:rsid w:val="003C4A00"/>
    <w:rsid w:val="003C4D08"/>
    <w:rsid w:val="003C7094"/>
    <w:rsid w:val="003C7D42"/>
    <w:rsid w:val="003D053A"/>
    <w:rsid w:val="003D181E"/>
    <w:rsid w:val="003D38B8"/>
    <w:rsid w:val="003D436E"/>
    <w:rsid w:val="003E16B7"/>
    <w:rsid w:val="003E1F61"/>
    <w:rsid w:val="003E3A92"/>
    <w:rsid w:val="003E45AC"/>
    <w:rsid w:val="003E6144"/>
    <w:rsid w:val="003F2D98"/>
    <w:rsid w:val="003F7B6B"/>
    <w:rsid w:val="003F7FA0"/>
    <w:rsid w:val="00401111"/>
    <w:rsid w:val="00401B62"/>
    <w:rsid w:val="00405BEF"/>
    <w:rsid w:val="0041334E"/>
    <w:rsid w:val="004155C1"/>
    <w:rsid w:val="004164FB"/>
    <w:rsid w:val="0041786E"/>
    <w:rsid w:val="00420D44"/>
    <w:rsid w:val="00422F43"/>
    <w:rsid w:val="0042338C"/>
    <w:rsid w:val="00423FA4"/>
    <w:rsid w:val="00424872"/>
    <w:rsid w:val="00430E26"/>
    <w:rsid w:val="004310A7"/>
    <w:rsid w:val="004331B1"/>
    <w:rsid w:val="004356A2"/>
    <w:rsid w:val="00435910"/>
    <w:rsid w:val="00436ED6"/>
    <w:rsid w:val="00440B07"/>
    <w:rsid w:val="004416D5"/>
    <w:rsid w:val="00441DEC"/>
    <w:rsid w:val="004427C9"/>
    <w:rsid w:val="00445B3C"/>
    <w:rsid w:val="0044739D"/>
    <w:rsid w:val="0044749B"/>
    <w:rsid w:val="00454744"/>
    <w:rsid w:val="004578D8"/>
    <w:rsid w:val="00460013"/>
    <w:rsid w:val="00460806"/>
    <w:rsid w:val="004609D2"/>
    <w:rsid w:val="0046110E"/>
    <w:rsid w:val="00463003"/>
    <w:rsid w:val="0047194C"/>
    <w:rsid w:val="00473916"/>
    <w:rsid w:val="004807B9"/>
    <w:rsid w:val="00484C80"/>
    <w:rsid w:val="004851D3"/>
    <w:rsid w:val="00486947"/>
    <w:rsid w:val="00490B30"/>
    <w:rsid w:val="00493CB6"/>
    <w:rsid w:val="004943C4"/>
    <w:rsid w:val="004A46DF"/>
    <w:rsid w:val="004B01BC"/>
    <w:rsid w:val="004B2C9F"/>
    <w:rsid w:val="004B5DD5"/>
    <w:rsid w:val="004B73D5"/>
    <w:rsid w:val="004B77B9"/>
    <w:rsid w:val="004C38A5"/>
    <w:rsid w:val="004C48A0"/>
    <w:rsid w:val="004C5F21"/>
    <w:rsid w:val="004C6477"/>
    <w:rsid w:val="004D3DC6"/>
    <w:rsid w:val="004D6900"/>
    <w:rsid w:val="004D7F92"/>
    <w:rsid w:val="004E087A"/>
    <w:rsid w:val="004E1DA3"/>
    <w:rsid w:val="004E2F4E"/>
    <w:rsid w:val="004E484D"/>
    <w:rsid w:val="004E748C"/>
    <w:rsid w:val="004F03F4"/>
    <w:rsid w:val="004F5780"/>
    <w:rsid w:val="004F7891"/>
    <w:rsid w:val="004F7ED2"/>
    <w:rsid w:val="0050021F"/>
    <w:rsid w:val="00500232"/>
    <w:rsid w:val="00500A12"/>
    <w:rsid w:val="00504CFF"/>
    <w:rsid w:val="0050537C"/>
    <w:rsid w:val="005056C9"/>
    <w:rsid w:val="00507602"/>
    <w:rsid w:val="0051126B"/>
    <w:rsid w:val="00511336"/>
    <w:rsid w:val="005158D5"/>
    <w:rsid w:val="00516EDE"/>
    <w:rsid w:val="00520C32"/>
    <w:rsid w:val="00522CAF"/>
    <w:rsid w:val="00523E64"/>
    <w:rsid w:val="005262A6"/>
    <w:rsid w:val="005319C1"/>
    <w:rsid w:val="005319FE"/>
    <w:rsid w:val="0053418F"/>
    <w:rsid w:val="00537212"/>
    <w:rsid w:val="0054006E"/>
    <w:rsid w:val="005407C1"/>
    <w:rsid w:val="00542519"/>
    <w:rsid w:val="0054260B"/>
    <w:rsid w:val="00545D02"/>
    <w:rsid w:val="005478B0"/>
    <w:rsid w:val="005509E8"/>
    <w:rsid w:val="00553723"/>
    <w:rsid w:val="005547F3"/>
    <w:rsid w:val="0055652F"/>
    <w:rsid w:val="00557B4A"/>
    <w:rsid w:val="005612DF"/>
    <w:rsid w:val="00561EC5"/>
    <w:rsid w:val="005622B7"/>
    <w:rsid w:val="00562D58"/>
    <w:rsid w:val="00562EF9"/>
    <w:rsid w:val="005632AD"/>
    <w:rsid w:val="00565603"/>
    <w:rsid w:val="005669AF"/>
    <w:rsid w:val="005702EE"/>
    <w:rsid w:val="00573053"/>
    <w:rsid w:val="005731AE"/>
    <w:rsid w:val="005740F8"/>
    <w:rsid w:val="00574BFD"/>
    <w:rsid w:val="0057538B"/>
    <w:rsid w:val="00575F50"/>
    <w:rsid w:val="00577D75"/>
    <w:rsid w:val="005824E1"/>
    <w:rsid w:val="00582987"/>
    <w:rsid w:val="00584DDB"/>
    <w:rsid w:val="005869D0"/>
    <w:rsid w:val="00587D78"/>
    <w:rsid w:val="0059058F"/>
    <w:rsid w:val="00591482"/>
    <w:rsid w:val="00592A7B"/>
    <w:rsid w:val="005937A4"/>
    <w:rsid w:val="00594E4B"/>
    <w:rsid w:val="00595110"/>
    <w:rsid w:val="005958CB"/>
    <w:rsid w:val="00595A7E"/>
    <w:rsid w:val="005A08F7"/>
    <w:rsid w:val="005A38C9"/>
    <w:rsid w:val="005A4D39"/>
    <w:rsid w:val="005B2E9A"/>
    <w:rsid w:val="005B310A"/>
    <w:rsid w:val="005B4CE0"/>
    <w:rsid w:val="005B5336"/>
    <w:rsid w:val="005B5C8A"/>
    <w:rsid w:val="005B6C6A"/>
    <w:rsid w:val="005C1CAC"/>
    <w:rsid w:val="005C2004"/>
    <w:rsid w:val="005D3AC4"/>
    <w:rsid w:val="005D41F1"/>
    <w:rsid w:val="005E1C4D"/>
    <w:rsid w:val="005E306B"/>
    <w:rsid w:val="005E6D27"/>
    <w:rsid w:val="005F07A6"/>
    <w:rsid w:val="005F1399"/>
    <w:rsid w:val="005F6A02"/>
    <w:rsid w:val="005F6D87"/>
    <w:rsid w:val="00601D84"/>
    <w:rsid w:val="006038FB"/>
    <w:rsid w:val="00606962"/>
    <w:rsid w:val="006138D9"/>
    <w:rsid w:val="00620D4A"/>
    <w:rsid w:val="006220C5"/>
    <w:rsid w:val="006247E5"/>
    <w:rsid w:val="00624DFC"/>
    <w:rsid w:val="00624E86"/>
    <w:rsid w:val="0063051D"/>
    <w:rsid w:val="00635279"/>
    <w:rsid w:val="00637284"/>
    <w:rsid w:val="00642BBA"/>
    <w:rsid w:val="00644B55"/>
    <w:rsid w:val="00646C55"/>
    <w:rsid w:val="00646D56"/>
    <w:rsid w:val="00647614"/>
    <w:rsid w:val="00650294"/>
    <w:rsid w:val="00650A54"/>
    <w:rsid w:val="0065193D"/>
    <w:rsid w:val="00652C64"/>
    <w:rsid w:val="0065332F"/>
    <w:rsid w:val="00661B09"/>
    <w:rsid w:val="00666C30"/>
    <w:rsid w:val="00667B26"/>
    <w:rsid w:val="0067078B"/>
    <w:rsid w:val="00677921"/>
    <w:rsid w:val="006841A0"/>
    <w:rsid w:val="0068429B"/>
    <w:rsid w:val="0068678D"/>
    <w:rsid w:val="00686877"/>
    <w:rsid w:val="00692FF8"/>
    <w:rsid w:val="0069476B"/>
    <w:rsid w:val="00694A16"/>
    <w:rsid w:val="00695927"/>
    <w:rsid w:val="006971E8"/>
    <w:rsid w:val="006A0485"/>
    <w:rsid w:val="006A1D84"/>
    <w:rsid w:val="006A52CC"/>
    <w:rsid w:val="006A5CDF"/>
    <w:rsid w:val="006B2186"/>
    <w:rsid w:val="006B7230"/>
    <w:rsid w:val="006C290E"/>
    <w:rsid w:val="006C6CEF"/>
    <w:rsid w:val="006D056E"/>
    <w:rsid w:val="006D373E"/>
    <w:rsid w:val="006D6682"/>
    <w:rsid w:val="006D6804"/>
    <w:rsid w:val="006E037F"/>
    <w:rsid w:val="006E0814"/>
    <w:rsid w:val="006E2803"/>
    <w:rsid w:val="006E5656"/>
    <w:rsid w:val="006F0B16"/>
    <w:rsid w:val="006F3064"/>
    <w:rsid w:val="006F35AB"/>
    <w:rsid w:val="006F5A99"/>
    <w:rsid w:val="006F6405"/>
    <w:rsid w:val="006F739E"/>
    <w:rsid w:val="00703212"/>
    <w:rsid w:val="00705DEE"/>
    <w:rsid w:val="00705F16"/>
    <w:rsid w:val="00706E94"/>
    <w:rsid w:val="00707D3D"/>
    <w:rsid w:val="00713138"/>
    <w:rsid w:val="0071388A"/>
    <w:rsid w:val="00714121"/>
    <w:rsid w:val="0071502D"/>
    <w:rsid w:val="007166A7"/>
    <w:rsid w:val="0073658B"/>
    <w:rsid w:val="00737B4D"/>
    <w:rsid w:val="007407B1"/>
    <w:rsid w:val="00740F05"/>
    <w:rsid w:val="00744DF5"/>
    <w:rsid w:val="00745418"/>
    <w:rsid w:val="00750146"/>
    <w:rsid w:val="007528E6"/>
    <w:rsid w:val="00752EF0"/>
    <w:rsid w:val="007538C7"/>
    <w:rsid w:val="00754970"/>
    <w:rsid w:val="007552DF"/>
    <w:rsid w:val="007566DE"/>
    <w:rsid w:val="00757641"/>
    <w:rsid w:val="00761439"/>
    <w:rsid w:val="00761A59"/>
    <w:rsid w:val="0076348B"/>
    <w:rsid w:val="007644B1"/>
    <w:rsid w:val="00770A5F"/>
    <w:rsid w:val="00771F0C"/>
    <w:rsid w:val="00772272"/>
    <w:rsid w:val="0077237F"/>
    <w:rsid w:val="0077319B"/>
    <w:rsid w:val="007731A4"/>
    <w:rsid w:val="007746EE"/>
    <w:rsid w:val="00775134"/>
    <w:rsid w:val="00775136"/>
    <w:rsid w:val="00775AD9"/>
    <w:rsid w:val="00781D78"/>
    <w:rsid w:val="00784B7D"/>
    <w:rsid w:val="00786D6D"/>
    <w:rsid w:val="00791E7E"/>
    <w:rsid w:val="007929C9"/>
    <w:rsid w:val="00792BC3"/>
    <w:rsid w:val="007A2B9C"/>
    <w:rsid w:val="007A320A"/>
    <w:rsid w:val="007A3462"/>
    <w:rsid w:val="007A5834"/>
    <w:rsid w:val="007A67BD"/>
    <w:rsid w:val="007A7F6C"/>
    <w:rsid w:val="007C15C0"/>
    <w:rsid w:val="007C1812"/>
    <w:rsid w:val="007C331D"/>
    <w:rsid w:val="007C3C45"/>
    <w:rsid w:val="007C616A"/>
    <w:rsid w:val="007C7A9F"/>
    <w:rsid w:val="007D1E94"/>
    <w:rsid w:val="007D4059"/>
    <w:rsid w:val="007D70CD"/>
    <w:rsid w:val="007E558B"/>
    <w:rsid w:val="007E58A8"/>
    <w:rsid w:val="007E6205"/>
    <w:rsid w:val="007F003E"/>
    <w:rsid w:val="007F4056"/>
    <w:rsid w:val="007F5234"/>
    <w:rsid w:val="007F6F61"/>
    <w:rsid w:val="007F79B7"/>
    <w:rsid w:val="008041D2"/>
    <w:rsid w:val="00804EA9"/>
    <w:rsid w:val="0081297B"/>
    <w:rsid w:val="0081308D"/>
    <w:rsid w:val="008163B2"/>
    <w:rsid w:val="00817C75"/>
    <w:rsid w:val="008205C9"/>
    <w:rsid w:val="008266E6"/>
    <w:rsid w:val="00830B43"/>
    <w:rsid w:val="00833BBB"/>
    <w:rsid w:val="008343C5"/>
    <w:rsid w:val="00836A70"/>
    <w:rsid w:val="00840254"/>
    <w:rsid w:val="00840CB0"/>
    <w:rsid w:val="00840DF9"/>
    <w:rsid w:val="00841AF2"/>
    <w:rsid w:val="00842DEB"/>
    <w:rsid w:val="00844269"/>
    <w:rsid w:val="00847257"/>
    <w:rsid w:val="008528F9"/>
    <w:rsid w:val="00853378"/>
    <w:rsid w:val="00856CE3"/>
    <w:rsid w:val="008619CC"/>
    <w:rsid w:val="00863D32"/>
    <w:rsid w:val="00865E70"/>
    <w:rsid w:val="00867354"/>
    <w:rsid w:val="00871018"/>
    <w:rsid w:val="0087633A"/>
    <w:rsid w:val="008803DC"/>
    <w:rsid w:val="0088280E"/>
    <w:rsid w:val="00883BB7"/>
    <w:rsid w:val="0089149D"/>
    <w:rsid w:val="008925BB"/>
    <w:rsid w:val="00893D5C"/>
    <w:rsid w:val="00894CE9"/>
    <w:rsid w:val="00894DC3"/>
    <w:rsid w:val="008A081F"/>
    <w:rsid w:val="008A0CBB"/>
    <w:rsid w:val="008A1C5F"/>
    <w:rsid w:val="008A7DED"/>
    <w:rsid w:val="008C3C52"/>
    <w:rsid w:val="008C4DEF"/>
    <w:rsid w:val="008C5807"/>
    <w:rsid w:val="008C6D8B"/>
    <w:rsid w:val="008D2F20"/>
    <w:rsid w:val="008D4B84"/>
    <w:rsid w:val="008E0A94"/>
    <w:rsid w:val="008E131C"/>
    <w:rsid w:val="008E16FA"/>
    <w:rsid w:val="008E2BDA"/>
    <w:rsid w:val="008E73BE"/>
    <w:rsid w:val="008F175E"/>
    <w:rsid w:val="008F441C"/>
    <w:rsid w:val="008F648C"/>
    <w:rsid w:val="008F7719"/>
    <w:rsid w:val="009010FD"/>
    <w:rsid w:val="0090260C"/>
    <w:rsid w:val="0090538E"/>
    <w:rsid w:val="00907CEC"/>
    <w:rsid w:val="009107FF"/>
    <w:rsid w:val="00912090"/>
    <w:rsid w:val="00913506"/>
    <w:rsid w:val="00914870"/>
    <w:rsid w:val="009162FA"/>
    <w:rsid w:val="00916A84"/>
    <w:rsid w:val="009179C3"/>
    <w:rsid w:val="00921505"/>
    <w:rsid w:val="00922CD2"/>
    <w:rsid w:val="009242FB"/>
    <w:rsid w:val="00924547"/>
    <w:rsid w:val="009271EB"/>
    <w:rsid w:val="00927DE2"/>
    <w:rsid w:val="0093254B"/>
    <w:rsid w:val="00933307"/>
    <w:rsid w:val="00933C06"/>
    <w:rsid w:val="00935C66"/>
    <w:rsid w:val="009372C0"/>
    <w:rsid w:val="00937B58"/>
    <w:rsid w:val="009417C5"/>
    <w:rsid w:val="009431A9"/>
    <w:rsid w:val="00944689"/>
    <w:rsid w:val="0094562E"/>
    <w:rsid w:val="00945C9C"/>
    <w:rsid w:val="009476B6"/>
    <w:rsid w:val="009478EB"/>
    <w:rsid w:val="009535BB"/>
    <w:rsid w:val="00955D95"/>
    <w:rsid w:val="009562FC"/>
    <w:rsid w:val="0096116D"/>
    <w:rsid w:val="0096183E"/>
    <w:rsid w:val="009665F3"/>
    <w:rsid w:val="00967DD7"/>
    <w:rsid w:val="00970828"/>
    <w:rsid w:val="009728DF"/>
    <w:rsid w:val="009748B7"/>
    <w:rsid w:val="00974FCF"/>
    <w:rsid w:val="009765A4"/>
    <w:rsid w:val="009769C7"/>
    <w:rsid w:val="00980610"/>
    <w:rsid w:val="009866AA"/>
    <w:rsid w:val="00987C3C"/>
    <w:rsid w:val="00992A02"/>
    <w:rsid w:val="00994B25"/>
    <w:rsid w:val="00994CA0"/>
    <w:rsid w:val="00996707"/>
    <w:rsid w:val="00996FDE"/>
    <w:rsid w:val="009A0D82"/>
    <w:rsid w:val="009A2071"/>
    <w:rsid w:val="009A373A"/>
    <w:rsid w:val="009A7948"/>
    <w:rsid w:val="009A7EE9"/>
    <w:rsid w:val="009B0EC1"/>
    <w:rsid w:val="009B38B0"/>
    <w:rsid w:val="009B500A"/>
    <w:rsid w:val="009B6847"/>
    <w:rsid w:val="009C01DE"/>
    <w:rsid w:val="009C156E"/>
    <w:rsid w:val="009C4197"/>
    <w:rsid w:val="009C619B"/>
    <w:rsid w:val="009D3A2F"/>
    <w:rsid w:val="009D61EF"/>
    <w:rsid w:val="009D6E16"/>
    <w:rsid w:val="009D7CCE"/>
    <w:rsid w:val="009E110E"/>
    <w:rsid w:val="009E253B"/>
    <w:rsid w:val="009E396A"/>
    <w:rsid w:val="009E4D97"/>
    <w:rsid w:val="009E5478"/>
    <w:rsid w:val="009E577E"/>
    <w:rsid w:val="009F14F7"/>
    <w:rsid w:val="009F2810"/>
    <w:rsid w:val="009F2984"/>
    <w:rsid w:val="009F3324"/>
    <w:rsid w:val="009F4465"/>
    <w:rsid w:val="009F49E4"/>
    <w:rsid w:val="00A0075A"/>
    <w:rsid w:val="00A00AAB"/>
    <w:rsid w:val="00A01FF9"/>
    <w:rsid w:val="00A04524"/>
    <w:rsid w:val="00A04560"/>
    <w:rsid w:val="00A04E5B"/>
    <w:rsid w:val="00A05AD4"/>
    <w:rsid w:val="00A06433"/>
    <w:rsid w:val="00A07310"/>
    <w:rsid w:val="00A10281"/>
    <w:rsid w:val="00A1031E"/>
    <w:rsid w:val="00A1366B"/>
    <w:rsid w:val="00A15F89"/>
    <w:rsid w:val="00A16A0B"/>
    <w:rsid w:val="00A17DDA"/>
    <w:rsid w:val="00A209D7"/>
    <w:rsid w:val="00A2498A"/>
    <w:rsid w:val="00A24C64"/>
    <w:rsid w:val="00A332F0"/>
    <w:rsid w:val="00A3554F"/>
    <w:rsid w:val="00A35EB0"/>
    <w:rsid w:val="00A36D8A"/>
    <w:rsid w:val="00A3797D"/>
    <w:rsid w:val="00A40106"/>
    <w:rsid w:val="00A40ECF"/>
    <w:rsid w:val="00A4248C"/>
    <w:rsid w:val="00A425AC"/>
    <w:rsid w:val="00A43CDF"/>
    <w:rsid w:val="00A45B69"/>
    <w:rsid w:val="00A46523"/>
    <w:rsid w:val="00A467C9"/>
    <w:rsid w:val="00A46A29"/>
    <w:rsid w:val="00A4769B"/>
    <w:rsid w:val="00A50D7A"/>
    <w:rsid w:val="00A52813"/>
    <w:rsid w:val="00A5345D"/>
    <w:rsid w:val="00A55889"/>
    <w:rsid w:val="00A55967"/>
    <w:rsid w:val="00A56DA4"/>
    <w:rsid w:val="00A56F9C"/>
    <w:rsid w:val="00A618D0"/>
    <w:rsid w:val="00A6495D"/>
    <w:rsid w:val="00A65280"/>
    <w:rsid w:val="00A65A8F"/>
    <w:rsid w:val="00A70254"/>
    <w:rsid w:val="00A70BBA"/>
    <w:rsid w:val="00A7309C"/>
    <w:rsid w:val="00A75293"/>
    <w:rsid w:val="00A7546B"/>
    <w:rsid w:val="00A836FA"/>
    <w:rsid w:val="00A8742C"/>
    <w:rsid w:val="00A8783D"/>
    <w:rsid w:val="00A93E80"/>
    <w:rsid w:val="00A949DA"/>
    <w:rsid w:val="00A95606"/>
    <w:rsid w:val="00A96114"/>
    <w:rsid w:val="00AA08B2"/>
    <w:rsid w:val="00AA439A"/>
    <w:rsid w:val="00AA4969"/>
    <w:rsid w:val="00AA49A9"/>
    <w:rsid w:val="00AA6A01"/>
    <w:rsid w:val="00AA7484"/>
    <w:rsid w:val="00AB6811"/>
    <w:rsid w:val="00AC1DEF"/>
    <w:rsid w:val="00AC2D31"/>
    <w:rsid w:val="00AC4C06"/>
    <w:rsid w:val="00AD01C8"/>
    <w:rsid w:val="00AD0345"/>
    <w:rsid w:val="00AD2CC5"/>
    <w:rsid w:val="00AD3951"/>
    <w:rsid w:val="00AD4E4B"/>
    <w:rsid w:val="00AD506F"/>
    <w:rsid w:val="00AD5918"/>
    <w:rsid w:val="00AD7E3F"/>
    <w:rsid w:val="00AE7B1A"/>
    <w:rsid w:val="00AF73C4"/>
    <w:rsid w:val="00B07E2F"/>
    <w:rsid w:val="00B13110"/>
    <w:rsid w:val="00B13E76"/>
    <w:rsid w:val="00B14E8B"/>
    <w:rsid w:val="00B153D1"/>
    <w:rsid w:val="00B17517"/>
    <w:rsid w:val="00B21B49"/>
    <w:rsid w:val="00B239BB"/>
    <w:rsid w:val="00B23A9F"/>
    <w:rsid w:val="00B247E6"/>
    <w:rsid w:val="00B25F07"/>
    <w:rsid w:val="00B31671"/>
    <w:rsid w:val="00B317F4"/>
    <w:rsid w:val="00B31C5B"/>
    <w:rsid w:val="00B33141"/>
    <w:rsid w:val="00B354C4"/>
    <w:rsid w:val="00B37EE5"/>
    <w:rsid w:val="00B40C71"/>
    <w:rsid w:val="00B44404"/>
    <w:rsid w:val="00B4633C"/>
    <w:rsid w:val="00B47E99"/>
    <w:rsid w:val="00B47ED6"/>
    <w:rsid w:val="00B503E7"/>
    <w:rsid w:val="00B516B3"/>
    <w:rsid w:val="00B57921"/>
    <w:rsid w:val="00B64648"/>
    <w:rsid w:val="00B67027"/>
    <w:rsid w:val="00B7247C"/>
    <w:rsid w:val="00B740D4"/>
    <w:rsid w:val="00B76A99"/>
    <w:rsid w:val="00B76DD1"/>
    <w:rsid w:val="00B7743B"/>
    <w:rsid w:val="00B77443"/>
    <w:rsid w:val="00B81F10"/>
    <w:rsid w:val="00B84FF7"/>
    <w:rsid w:val="00B85DD5"/>
    <w:rsid w:val="00B87C9D"/>
    <w:rsid w:val="00B909D3"/>
    <w:rsid w:val="00B94E17"/>
    <w:rsid w:val="00B95CA9"/>
    <w:rsid w:val="00B96480"/>
    <w:rsid w:val="00B97B73"/>
    <w:rsid w:val="00BA2679"/>
    <w:rsid w:val="00BA3E58"/>
    <w:rsid w:val="00BA6880"/>
    <w:rsid w:val="00BA7946"/>
    <w:rsid w:val="00BB4387"/>
    <w:rsid w:val="00BB4B05"/>
    <w:rsid w:val="00BC01EC"/>
    <w:rsid w:val="00BC1F48"/>
    <w:rsid w:val="00BC745B"/>
    <w:rsid w:val="00BD0CF2"/>
    <w:rsid w:val="00BD22D9"/>
    <w:rsid w:val="00BD4D9A"/>
    <w:rsid w:val="00BD6F48"/>
    <w:rsid w:val="00BE0772"/>
    <w:rsid w:val="00BE1D39"/>
    <w:rsid w:val="00BE2906"/>
    <w:rsid w:val="00BE3EA1"/>
    <w:rsid w:val="00BE4E07"/>
    <w:rsid w:val="00BE7D76"/>
    <w:rsid w:val="00BF1885"/>
    <w:rsid w:val="00BF18CF"/>
    <w:rsid w:val="00BF27E7"/>
    <w:rsid w:val="00BF302E"/>
    <w:rsid w:val="00BF40CE"/>
    <w:rsid w:val="00BF50A4"/>
    <w:rsid w:val="00C001A8"/>
    <w:rsid w:val="00C00575"/>
    <w:rsid w:val="00C013C8"/>
    <w:rsid w:val="00C02C6F"/>
    <w:rsid w:val="00C034CE"/>
    <w:rsid w:val="00C03F0D"/>
    <w:rsid w:val="00C04601"/>
    <w:rsid w:val="00C067AF"/>
    <w:rsid w:val="00C07E72"/>
    <w:rsid w:val="00C13F8A"/>
    <w:rsid w:val="00C1404E"/>
    <w:rsid w:val="00C14B27"/>
    <w:rsid w:val="00C15A39"/>
    <w:rsid w:val="00C16B29"/>
    <w:rsid w:val="00C20B5A"/>
    <w:rsid w:val="00C21235"/>
    <w:rsid w:val="00C22566"/>
    <w:rsid w:val="00C22E72"/>
    <w:rsid w:val="00C23EFF"/>
    <w:rsid w:val="00C315E2"/>
    <w:rsid w:val="00C345B5"/>
    <w:rsid w:val="00C400F0"/>
    <w:rsid w:val="00C4099D"/>
    <w:rsid w:val="00C42204"/>
    <w:rsid w:val="00C42FD4"/>
    <w:rsid w:val="00C43620"/>
    <w:rsid w:val="00C44418"/>
    <w:rsid w:val="00C44D11"/>
    <w:rsid w:val="00C4601F"/>
    <w:rsid w:val="00C470C9"/>
    <w:rsid w:val="00C50514"/>
    <w:rsid w:val="00C5161F"/>
    <w:rsid w:val="00C52D2F"/>
    <w:rsid w:val="00C5360A"/>
    <w:rsid w:val="00C57986"/>
    <w:rsid w:val="00C57F54"/>
    <w:rsid w:val="00C60AE8"/>
    <w:rsid w:val="00C61285"/>
    <w:rsid w:val="00C614B3"/>
    <w:rsid w:val="00C615A2"/>
    <w:rsid w:val="00C64C50"/>
    <w:rsid w:val="00C668A6"/>
    <w:rsid w:val="00C74326"/>
    <w:rsid w:val="00C80C27"/>
    <w:rsid w:val="00C83CBA"/>
    <w:rsid w:val="00C83D22"/>
    <w:rsid w:val="00C842DA"/>
    <w:rsid w:val="00C90E22"/>
    <w:rsid w:val="00C924F9"/>
    <w:rsid w:val="00C94A40"/>
    <w:rsid w:val="00C95DCE"/>
    <w:rsid w:val="00C96CDB"/>
    <w:rsid w:val="00CA1963"/>
    <w:rsid w:val="00CA1C08"/>
    <w:rsid w:val="00CA37A3"/>
    <w:rsid w:val="00CA4CC1"/>
    <w:rsid w:val="00CA51DE"/>
    <w:rsid w:val="00CA5C1F"/>
    <w:rsid w:val="00CA61B8"/>
    <w:rsid w:val="00CA6295"/>
    <w:rsid w:val="00CA669B"/>
    <w:rsid w:val="00CA6EEF"/>
    <w:rsid w:val="00CA7148"/>
    <w:rsid w:val="00CB02D5"/>
    <w:rsid w:val="00CB1071"/>
    <w:rsid w:val="00CB1B50"/>
    <w:rsid w:val="00CB47FC"/>
    <w:rsid w:val="00CB4AF1"/>
    <w:rsid w:val="00CC100F"/>
    <w:rsid w:val="00CC37A3"/>
    <w:rsid w:val="00CC4672"/>
    <w:rsid w:val="00CC773A"/>
    <w:rsid w:val="00CD1036"/>
    <w:rsid w:val="00CD3FB3"/>
    <w:rsid w:val="00CD4F08"/>
    <w:rsid w:val="00CD56D5"/>
    <w:rsid w:val="00CD6A77"/>
    <w:rsid w:val="00CD786A"/>
    <w:rsid w:val="00CE4F89"/>
    <w:rsid w:val="00CE6FFF"/>
    <w:rsid w:val="00CF3026"/>
    <w:rsid w:val="00CF37AE"/>
    <w:rsid w:val="00D014A0"/>
    <w:rsid w:val="00D047C5"/>
    <w:rsid w:val="00D05A80"/>
    <w:rsid w:val="00D06212"/>
    <w:rsid w:val="00D079F6"/>
    <w:rsid w:val="00D10F24"/>
    <w:rsid w:val="00D12BD2"/>
    <w:rsid w:val="00D148C8"/>
    <w:rsid w:val="00D1535C"/>
    <w:rsid w:val="00D16E5E"/>
    <w:rsid w:val="00D20C98"/>
    <w:rsid w:val="00D223CB"/>
    <w:rsid w:val="00D26131"/>
    <w:rsid w:val="00D30515"/>
    <w:rsid w:val="00D3063E"/>
    <w:rsid w:val="00D3154A"/>
    <w:rsid w:val="00D321B7"/>
    <w:rsid w:val="00D33004"/>
    <w:rsid w:val="00D33F7F"/>
    <w:rsid w:val="00D3585F"/>
    <w:rsid w:val="00D37D95"/>
    <w:rsid w:val="00D40B3A"/>
    <w:rsid w:val="00D40EDE"/>
    <w:rsid w:val="00D426B9"/>
    <w:rsid w:val="00D4286F"/>
    <w:rsid w:val="00D43434"/>
    <w:rsid w:val="00D459F2"/>
    <w:rsid w:val="00D56BC3"/>
    <w:rsid w:val="00D56F36"/>
    <w:rsid w:val="00D57563"/>
    <w:rsid w:val="00D57ABC"/>
    <w:rsid w:val="00D57BF5"/>
    <w:rsid w:val="00D613C9"/>
    <w:rsid w:val="00D61C55"/>
    <w:rsid w:val="00D65E17"/>
    <w:rsid w:val="00D66E98"/>
    <w:rsid w:val="00D67ACD"/>
    <w:rsid w:val="00D70CA3"/>
    <w:rsid w:val="00D70F24"/>
    <w:rsid w:val="00D714B7"/>
    <w:rsid w:val="00D72B74"/>
    <w:rsid w:val="00D76FAF"/>
    <w:rsid w:val="00D77966"/>
    <w:rsid w:val="00D8251F"/>
    <w:rsid w:val="00D8437B"/>
    <w:rsid w:val="00D904BC"/>
    <w:rsid w:val="00D9124B"/>
    <w:rsid w:val="00D94FAA"/>
    <w:rsid w:val="00D96FA9"/>
    <w:rsid w:val="00D970EC"/>
    <w:rsid w:val="00DA455A"/>
    <w:rsid w:val="00DB10F5"/>
    <w:rsid w:val="00DB1574"/>
    <w:rsid w:val="00DB29B8"/>
    <w:rsid w:val="00DB39A7"/>
    <w:rsid w:val="00DB6182"/>
    <w:rsid w:val="00DB66A4"/>
    <w:rsid w:val="00DC0765"/>
    <w:rsid w:val="00DC4963"/>
    <w:rsid w:val="00DC56A0"/>
    <w:rsid w:val="00DC5BB8"/>
    <w:rsid w:val="00DC5C1B"/>
    <w:rsid w:val="00DC5C8E"/>
    <w:rsid w:val="00DC633B"/>
    <w:rsid w:val="00DC6E35"/>
    <w:rsid w:val="00DD1904"/>
    <w:rsid w:val="00DD312A"/>
    <w:rsid w:val="00DD358F"/>
    <w:rsid w:val="00DD40F5"/>
    <w:rsid w:val="00DD536C"/>
    <w:rsid w:val="00DE0C1D"/>
    <w:rsid w:val="00DE0EA2"/>
    <w:rsid w:val="00DE2CA6"/>
    <w:rsid w:val="00DE4F5E"/>
    <w:rsid w:val="00DE5E14"/>
    <w:rsid w:val="00DE61BE"/>
    <w:rsid w:val="00DE69E3"/>
    <w:rsid w:val="00DF0861"/>
    <w:rsid w:val="00DF2296"/>
    <w:rsid w:val="00DF3BF4"/>
    <w:rsid w:val="00DF4E69"/>
    <w:rsid w:val="00DF7772"/>
    <w:rsid w:val="00DF7D0B"/>
    <w:rsid w:val="00E0045D"/>
    <w:rsid w:val="00E01A79"/>
    <w:rsid w:val="00E02023"/>
    <w:rsid w:val="00E0253F"/>
    <w:rsid w:val="00E0510C"/>
    <w:rsid w:val="00E06B93"/>
    <w:rsid w:val="00E07500"/>
    <w:rsid w:val="00E078B8"/>
    <w:rsid w:val="00E11764"/>
    <w:rsid w:val="00E11CD4"/>
    <w:rsid w:val="00E15810"/>
    <w:rsid w:val="00E16F5B"/>
    <w:rsid w:val="00E27773"/>
    <w:rsid w:val="00E32A0C"/>
    <w:rsid w:val="00E351DA"/>
    <w:rsid w:val="00E3534C"/>
    <w:rsid w:val="00E35926"/>
    <w:rsid w:val="00E373F9"/>
    <w:rsid w:val="00E47454"/>
    <w:rsid w:val="00E52571"/>
    <w:rsid w:val="00E530B4"/>
    <w:rsid w:val="00E541E5"/>
    <w:rsid w:val="00E57B34"/>
    <w:rsid w:val="00E60A92"/>
    <w:rsid w:val="00E6285E"/>
    <w:rsid w:val="00E6586A"/>
    <w:rsid w:val="00E66E5E"/>
    <w:rsid w:val="00E6733D"/>
    <w:rsid w:val="00E67F10"/>
    <w:rsid w:val="00E72275"/>
    <w:rsid w:val="00E72323"/>
    <w:rsid w:val="00E73653"/>
    <w:rsid w:val="00E73749"/>
    <w:rsid w:val="00E74057"/>
    <w:rsid w:val="00E75CCA"/>
    <w:rsid w:val="00E7679F"/>
    <w:rsid w:val="00E87630"/>
    <w:rsid w:val="00E93212"/>
    <w:rsid w:val="00E962C5"/>
    <w:rsid w:val="00EA0FD8"/>
    <w:rsid w:val="00EA3FD0"/>
    <w:rsid w:val="00EB5454"/>
    <w:rsid w:val="00EC087B"/>
    <w:rsid w:val="00EC0F7F"/>
    <w:rsid w:val="00EC7B65"/>
    <w:rsid w:val="00ED04A8"/>
    <w:rsid w:val="00ED2AB3"/>
    <w:rsid w:val="00ED5AB9"/>
    <w:rsid w:val="00ED5CBE"/>
    <w:rsid w:val="00ED66B7"/>
    <w:rsid w:val="00ED78F0"/>
    <w:rsid w:val="00ED7FCD"/>
    <w:rsid w:val="00EE1577"/>
    <w:rsid w:val="00EE25CE"/>
    <w:rsid w:val="00EE3B90"/>
    <w:rsid w:val="00EE56D4"/>
    <w:rsid w:val="00EE74B9"/>
    <w:rsid w:val="00EF20ED"/>
    <w:rsid w:val="00EF275A"/>
    <w:rsid w:val="00EF5568"/>
    <w:rsid w:val="00F02103"/>
    <w:rsid w:val="00F03900"/>
    <w:rsid w:val="00F03B1E"/>
    <w:rsid w:val="00F042AB"/>
    <w:rsid w:val="00F11196"/>
    <w:rsid w:val="00F11ADD"/>
    <w:rsid w:val="00F126B3"/>
    <w:rsid w:val="00F13586"/>
    <w:rsid w:val="00F2340A"/>
    <w:rsid w:val="00F262F0"/>
    <w:rsid w:val="00F27BED"/>
    <w:rsid w:val="00F315CB"/>
    <w:rsid w:val="00F4003F"/>
    <w:rsid w:val="00F4028E"/>
    <w:rsid w:val="00F40B3B"/>
    <w:rsid w:val="00F42124"/>
    <w:rsid w:val="00F42699"/>
    <w:rsid w:val="00F44E35"/>
    <w:rsid w:val="00F45030"/>
    <w:rsid w:val="00F47633"/>
    <w:rsid w:val="00F5096A"/>
    <w:rsid w:val="00F5124B"/>
    <w:rsid w:val="00F51D6F"/>
    <w:rsid w:val="00F521D8"/>
    <w:rsid w:val="00F5286B"/>
    <w:rsid w:val="00F53D2F"/>
    <w:rsid w:val="00F5412E"/>
    <w:rsid w:val="00F57488"/>
    <w:rsid w:val="00F6156C"/>
    <w:rsid w:val="00F63682"/>
    <w:rsid w:val="00F64A6C"/>
    <w:rsid w:val="00F65C4A"/>
    <w:rsid w:val="00F71D9E"/>
    <w:rsid w:val="00F754EB"/>
    <w:rsid w:val="00F7552A"/>
    <w:rsid w:val="00F7683A"/>
    <w:rsid w:val="00F81E77"/>
    <w:rsid w:val="00F82555"/>
    <w:rsid w:val="00F84814"/>
    <w:rsid w:val="00F85143"/>
    <w:rsid w:val="00F90557"/>
    <w:rsid w:val="00F921F8"/>
    <w:rsid w:val="00F92933"/>
    <w:rsid w:val="00F92D17"/>
    <w:rsid w:val="00F963D3"/>
    <w:rsid w:val="00FA4294"/>
    <w:rsid w:val="00FA4884"/>
    <w:rsid w:val="00FA6379"/>
    <w:rsid w:val="00FA6DC5"/>
    <w:rsid w:val="00FA7E52"/>
    <w:rsid w:val="00FB0144"/>
    <w:rsid w:val="00FB0190"/>
    <w:rsid w:val="00FB28BF"/>
    <w:rsid w:val="00FB3B14"/>
    <w:rsid w:val="00FB3D3A"/>
    <w:rsid w:val="00FB64AB"/>
    <w:rsid w:val="00FB6569"/>
    <w:rsid w:val="00FC2A39"/>
    <w:rsid w:val="00FC43CA"/>
    <w:rsid w:val="00FC4B06"/>
    <w:rsid w:val="00FD2C80"/>
    <w:rsid w:val="00FD2EF7"/>
    <w:rsid w:val="00FD4030"/>
    <w:rsid w:val="00FD66C7"/>
    <w:rsid w:val="00FD778D"/>
    <w:rsid w:val="00FD7E8E"/>
    <w:rsid w:val="00FE0B99"/>
    <w:rsid w:val="00FE42C8"/>
    <w:rsid w:val="00FE555F"/>
    <w:rsid w:val="00FE6702"/>
    <w:rsid w:val="00FF312B"/>
    <w:rsid w:val="00FF7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7DDF020"/>
  <w15:docId w15:val="{DA3C7C01-5E09-4B7D-983E-A898175D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183"/>
    <w:rPr>
      <w:sz w:val="24"/>
      <w:szCs w:val="24"/>
    </w:rPr>
  </w:style>
  <w:style w:type="paragraph" w:styleId="Heading1">
    <w:name w:val="heading 1"/>
    <w:basedOn w:val="Normal"/>
    <w:next w:val="Normal"/>
    <w:qFormat/>
    <w:rsid w:val="00222183"/>
    <w:pPr>
      <w:keepNext/>
      <w:outlineLvl w:val="0"/>
    </w:pPr>
    <w:rPr>
      <w:b/>
      <w:szCs w:val="20"/>
    </w:rPr>
  </w:style>
  <w:style w:type="paragraph" w:styleId="Heading3">
    <w:name w:val="heading 3"/>
    <w:basedOn w:val="Normal"/>
    <w:next w:val="Normal"/>
    <w:qFormat/>
    <w:rsid w:val="00222183"/>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22183"/>
    <w:pPr>
      <w:spacing w:line="312" w:lineRule="auto"/>
      <w:ind w:firstLine="720"/>
      <w:jc w:val="both"/>
    </w:pPr>
    <w:rPr>
      <w:sz w:val="22"/>
    </w:rPr>
  </w:style>
  <w:style w:type="paragraph" w:styleId="BodyText">
    <w:name w:val="Body Text"/>
    <w:basedOn w:val="Normal"/>
    <w:rsid w:val="00222183"/>
    <w:pPr>
      <w:spacing w:line="360" w:lineRule="auto"/>
      <w:jc w:val="both"/>
    </w:pPr>
  </w:style>
  <w:style w:type="character" w:styleId="HTMLTypewriter">
    <w:name w:val="HTML Typewriter"/>
    <w:basedOn w:val="DefaultParagraphFont"/>
    <w:rsid w:val="00222183"/>
    <w:rPr>
      <w:rFonts w:ascii="Courier New" w:eastAsia="Courier New" w:hAnsi="Courier New" w:cs="Courier New" w:hint="default"/>
      <w:sz w:val="20"/>
      <w:szCs w:val="20"/>
    </w:rPr>
  </w:style>
  <w:style w:type="paragraph" w:customStyle="1" w:styleId="DefaultText">
    <w:name w:val="Default Text"/>
    <w:basedOn w:val="Normal"/>
    <w:rsid w:val="00222183"/>
    <w:rPr>
      <w:szCs w:val="20"/>
      <w:lang w:val="en-GB"/>
    </w:rPr>
  </w:style>
  <w:style w:type="paragraph" w:styleId="Footer">
    <w:name w:val="footer"/>
    <w:basedOn w:val="Normal"/>
    <w:rsid w:val="00222183"/>
    <w:pPr>
      <w:tabs>
        <w:tab w:val="center" w:pos="4320"/>
        <w:tab w:val="right" w:pos="8640"/>
      </w:tabs>
    </w:pPr>
  </w:style>
  <w:style w:type="character" w:styleId="PageNumber">
    <w:name w:val="page number"/>
    <w:basedOn w:val="DefaultParagraphFont"/>
    <w:rsid w:val="00222183"/>
  </w:style>
  <w:style w:type="paragraph" w:styleId="Title">
    <w:name w:val="Title"/>
    <w:basedOn w:val="Normal"/>
    <w:qFormat/>
    <w:rsid w:val="00222183"/>
    <w:pPr>
      <w:jc w:val="center"/>
    </w:pPr>
    <w:rPr>
      <w:bCs/>
      <w:sz w:val="36"/>
    </w:rPr>
  </w:style>
  <w:style w:type="paragraph" w:styleId="BodyTextIndent2">
    <w:name w:val="Body Text Indent 2"/>
    <w:basedOn w:val="Normal"/>
    <w:rsid w:val="00222183"/>
    <w:pPr>
      <w:ind w:left="720"/>
      <w:jc w:val="both"/>
    </w:pPr>
    <w:rPr>
      <w:rFonts w:ascii="Arial" w:hAnsi="Arial"/>
      <w:sz w:val="22"/>
      <w:szCs w:val="20"/>
    </w:rPr>
  </w:style>
  <w:style w:type="paragraph" w:customStyle="1" w:styleId="SP311463">
    <w:name w:val="SP311463"/>
    <w:basedOn w:val="Normal"/>
    <w:next w:val="Normal"/>
    <w:rsid w:val="00222183"/>
    <w:pPr>
      <w:autoSpaceDE w:val="0"/>
      <w:autoSpaceDN w:val="0"/>
      <w:adjustRightInd w:val="0"/>
    </w:pPr>
    <w:rPr>
      <w:rFonts w:ascii="DIPOOE+TimesNewRoman" w:hAnsi="DIPOOE+TimesNewRoman"/>
      <w:sz w:val="20"/>
    </w:rPr>
  </w:style>
  <w:style w:type="paragraph" w:customStyle="1" w:styleId="SP311573">
    <w:name w:val="SP311573"/>
    <w:basedOn w:val="Normal"/>
    <w:next w:val="Normal"/>
    <w:rsid w:val="00222183"/>
    <w:pPr>
      <w:autoSpaceDE w:val="0"/>
      <w:autoSpaceDN w:val="0"/>
      <w:adjustRightInd w:val="0"/>
    </w:pPr>
    <w:rPr>
      <w:rFonts w:ascii="DIPOOE+TimesNewRoman" w:hAnsi="DIPOOE+TimesNewRoman"/>
      <w:sz w:val="20"/>
    </w:rPr>
  </w:style>
  <w:style w:type="character" w:customStyle="1" w:styleId="SC221202">
    <w:name w:val="SC221202"/>
    <w:rsid w:val="00222183"/>
    <w:rPr>
      <w:color w:val="000000"/>
      <w:sz w:val="24"/>
    </w:rPr>
  </w:style>
  <w:style w:type="character" w:customStyle="1" w:styleId="jd21">
    <w:name w:val="jd21"/>
    <w:basedOn w:val="DefaultParagraphFont"/>
    <w:rsid w:val="00190DE7"/>
    <w:rPr>
      <w:rFonts w:ascii="Verdana" w:hAnsi="Verdana" w:hint="default"/>
      <w:sz w:val="17"/>
      <w:szCs w:val="17"/>
    </w:rPr>
  </w:style>
  <w:style w:type="paragraph" w:styleId="Header">
    <w:name w:val="header"/>
    <w:basedOn w:val="Normal"/>
    <w:link w:val="HeaderChar"/>
    <w:rsid w:val="006220C5"/>
    <w:pPr>
      <w:tabs>
        <w:tab w:val="center" w:pos="4680"/>
        <w:tab w:val="right" w:pos="9360"/>
      </w:tabs>
    </w:pPr>
  </w:style>
  <w:style w:type="character" w:customStyle="1" w:styleId="HeaderChar">
    <w:name w:val="Header Char"/>
    <w:basedOn w:val="DefaultParagraphFont"/>
    <w:link w:val="Header"/>
    <w:rsid w:val="006220C5"/>
    <w:rPr>
      <w:sz w:val="24"/>
      <w:szCs w:val="24"/>
    </w:rPr>
  </w:style>
  <w:style w:type="paragraph" w:customStyle="1" w:styleId="WW-BodyText21">
    <w:name w:val="WW-Body Text 21"/>
    <w:basedOn w:val="Normal"/>
    <w:rsid w:val="005958CB"/>
    <w:pPr>
      <w:widowControl w:val="0"/>
      <w:suppressAutoHyphens/>
      <w:jc w:val="both"/>
    </w:pPr>
    <w:rPr>
      <w:rFonts w:ascii="Verdana" w:hAnsi="Verdana"/>
      <w:sz w:val="20"/>
      <w:szCs w:val="20"/>
    </w:rPr>
  </w:style>
  <w:style w:type="paragraph" w:customStyle="1" w:styleId="Heading311pt">
    <w:name w:val="Heading 3 + 11 pt"/>
    <w:basedOn w:val="Heading3"/>
    <w:rsid w:val="00B47E99"/>
    <w:pPr>
      <w:keepLines/>
      <w:widowControl w:val="0"/>
      <w:tabs>
        <w:tab w:val="num" w:pos="360"/>
      </w:tabs>
      <w:overflowPunct w:val="0"/>
      <w:autoSpaceDE w:val="0"/>
      <w:spacing w:after="220" w:line="360" w:lineRule="auto"/>
      <w:ind w:left="360" w:hanging="360"/>
      <w:jc w:val="left"/>
    </w:pPr>
    <w:rPr>
      <w:rFonts w:ascii="Arial" w:hAnsi="Arial"/>
      <w:bCs/>
      <w:i/>
      <w:spacing w:val="-2"/>
      <w:sz w:val="22"/>
      <w:szCs w:val="20"/>
    </w:rPr>
  </w:style>
  <w:style w:type="paragraph" w:customStyle="1" w:styleId="Default">
    <w:name w:val="Default"/>
    <w:rsid w:val="00F53D2F"/>
    <w:pPr>
      <w:autoSpaceDE w:val="0"/>
      <w:autoSpaceDN w:val="0"/>
      <w:adjustRightInd w:val="0"/>
    </w:pPr>
    <w:rPr>
      <w:rFonts w:ascii="Arial" w:hAnsi="Arial" w:cs="Arial"/>
      <w:color w:val="000000"/>
      <w:sz w:val="24"/>
      <w:szCs w:val="24"/>
    </w:rPr>
  </w:style>
  <w:style w:type="paragraph" w:styleId="Quote">
    <w:name w:val="Quote"/>
    <w:basedOn w:val="Normal"/>
    <w:link w:val="QuoteChar"/>
    <w:uiPriority w:val="29"/>
    <w:qFormat/>
    <w:rsid w:val="009E396A"/>
    <w:rPr>
      <w:rFonts w:eastAsia="Calibri"/>
    </w:rPr>
  </w:style>
  <w:style w:type="character" w:customStyle="1" w:styleId="QuoteChar">
    <w:name w:val="Quote Char"/>
    <w:basedOn w:val="DefaultParagraphFont"/>
    <w:link w:val="Quote"/>
    <w:uiPriority w:val="29"/>
    <w:rsid w:val="009E396A"/>
    <w:rPr>
      <w:rFonts w:eastAsia="Calibri"/>
      <w:sz w:val="24"/>
      <w:szCs w:val="24"/>
    </w:rPr>
  </w:style>
  <w:style w:type="character" w:styleId="Strong">
    <w:name w:val="Strong"/>
    <w:basedOn w:val="DefaultParagraphFont"/>
    <w:uiPriority w:val="22"/>
    <w:qFormat/>
    <w:rsid w:val="004F7891"/>
    <w:rPr>
      <w:b/>
      <w:bCs/>
    </w:rPr>
  </w:style>
  <w:style w:type="character" w:styleId="Emphasis">
    <w:name w:val="Emphasis"/>
    <w:basedOn w:val="DefaultParagraphFont"/>
    <w:uiPriority w:val="20"/>
    <w:qFormat/>
    <w:rsid w:val="005669AF"/>
    <w:rPr>
      <w:b/>
      <w:bCs/>
      <w:i w:val="0"/>
      <w:iCs w:val="0"/>
    </w:rPr>
  </w:style>
  <w:style w:type="paragraph" w:customStyle="1" w:styleId="Bulleted">
    <w:name w:val="Bulleted"/>
    <w:aliases w:val="Hanging:  0.25&quot;,Left:  0.25&quot;,Symbol (symbol)"/>
    <w:basedOn w:val="Normal"/>
    <w:rsid w:val="0020505B"/>
    <w:pPr>
      <w:widowControl w:val="0"/>
      <w:numPr>
        <w:numId w:val="27"/>
      </w:numPr>
      <w:tabs>
        <w:tab w:val="left" w:pos="1350"/>
        <w:tab w:val="left" w:pos="3294"/>
      </w:tabs>
      <w:autoSpaceDE w:val="0"/>
      <w:autoSpaceDN w:val="0"/>
      <w:adjustRightInd w:val="0"/>
      <w:ind w:right="420"/>
    </w:pPr>
  </w:style>
  <w:style w:type="paragraph" w:styleId="NoSpacing">
    <w:name w:val="No Spacing"/>
    <w:basedOn w:val="Normal"/>
    <w:link w:val="NoSpacingChar"/>
    <w:uiPriority w:val="1"/>
    <w:qFormat/>
    <w:rsid w:val="0027207F"/>
    <w:rPr>
      <w:rFonts w:ascii="Calibri" w:eastAsia="Calibri" w:hAnsi="Calibri"/>
      <w:color w:val="000000"/>
      <w:sz w:val="20"/>
      <w:szCs w:val="20"/>
      <w:lang w:eastAsia="ja-JP"/>
    </w:rPr>
  </w:style>
  <w:style w:type="character" w:customStyle="1" w:styleId="NoSpacingChar">
    <w:name w:val="No Spacing Char"/>
    <w:link w:val="NoSpacing"/>
    <w:uiPriority w:val="1"/>
    <w:rsid w:val="0027207F"/>
    <w:rPr>
      <w:rFonts w:ascii="Calibri" w:eastAsia="Calibri" w:hAnsi="Calibri"/>
      <w:color w:val="000000"/>
      <w:lang w:eastAsia="ja-JP"/>
    </w:rPr>
  </w:style>
  <w:style w:type="paragraph" w:styleId="BalloonText">
    <w:name w:val="Balloon Text"/>
    <w:basedOn w:val="Normal"/>
    <w:link w:val="BalloonTextChar"/>
    <w:rsid w:val="008C3C52"/>
    <w:rPr>
      <w:rFonts w:ascii="Tahoma" w:hAnsi="Tahoma" w:cs="Tahoma"/>
      <w:sz w:val="16"/>
      <w:szCs w:val="16"/>
    </w:rPr>
  </w:style>
  <w:style w:type="character" w:customStyle="1" w:styleId="BalloonTextChar">
    <w:name w:val="Balloon Text Char"/>
    <w:basedOn w:val="DefaultParagraphFont"/>
    <w:link w:val="BalloonText"/>
    <w:rsid w:val="008C3C52"/>
    <w:rPr>
      <w:rFonts w:ascii="Tahoma" w:hAnsi="Tahoma" w:cs="Tahoma"/>
      <w:sz w:val="16"/>
      <w:szCs w:val="16"/>
    </w:rPr>
  </w:style>
  <w:style w:type="character" w:styleId="Hyperlink">
    <w:name w:val="Hyperlink"/>
    <w:basedOn w:val="DefaultParagraphFont"/>
    <w:rsid w:val="003B0F2A"/>
    <w:rPr>
      <w:color w:val="0000FF" w:themeColor="hyperlink"/>
      <w:u w:val="single"/>
    </w:rPr>
  </w:style>
  <w:style w:type="paragraph" w:styleId="ListParagraph">
    <w:name w:val="List Paragraph"/>
    <w:basedOn w:val="Normal"/>
    <w:uiPriority w:val="34"/>
    <w:qFormat/>
    <w:rsid w:val="00DD358F"/>
    <w:pPr>
      <w:ind w:left="720"/>
      <w:contextualSpacing/>
    </w:pPr>
  </w:style>
  <w:style w:type="character" w:customStyle="1" w:styleId="UnresolvedMention1">
    <w:name w:val="Unresolved Mention1"/>
    <w:basedOn w:val="DefaultParagraphFont"/>
    <w:uiPriority w:val="99"/>
    <w:semiHidden/>
    <w:unhideWhenUsed/>
    <w:rsid w:val="005937A4"/>
    <w:rPr>
      <w:color w:val="605E5C"/>
      <w:shd w:val="clear" w:color="auto" w:fill="E1DFDD"/>
    </w:rPr>
  </w:style>
  <w:style w:type="table" w:styleId="TableGrid">
    <w:name w:val="Table Grid"/>
    <w:basedOn w:val="TableNormal"/>
    <w:rsid w:val="00804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ebb102126066a98479dfa7a0e15590d7134f530e18705c4458440321091b5b581501170115415f4f154308465a534648050d1f700558191b150b16425e5b0f4356015a4e5e51100614700558190c190712485f591543124a4b485d4637071f1b5b58170a10014042595858564d465d4507144359090f59431209175144410c595f5049100a1105035d4a1e500558191b150616405d5901534f161b5c6&amp;docTyp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10780</TotalTime>
  <Pages>4</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ANANDARAJAN   K</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ANANDARAJAN   K</dc:title>
  <dc:creator>rchat-5</dc:creator>
  <cp:lastModifiedBy>Rohan Jayachandran</cp:lastModifiedBy>
  <cp:revision>360</cp:revision>
  <cp:lastPrinted>2016-01-04T07:30:00Z</cp:lastPrinted>
  <dcterms:created xsi:type="dcterms:W3CDTF">2016-01-04T07:29:00Z</dcterms:created>
  <dcterms:modified xsi:type="dcterms:W3CDTF">2022-07-18T14:44:00Z</dcterms:modified>
</cp:coreProperties>
</file>