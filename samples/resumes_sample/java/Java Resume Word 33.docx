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7F96C" w14:textId="77777777" w:rsidR="00A36127" w:rsidRPr="00991EB5" w:rsidRDefault="00D10E02" w:rsidP="00991EB5">
      <w:pPr>
        <w:pStyle w:val="Heading2"/>
        <w:keepLines w:val="0"/>
        <w:numPr>
          <w:ilvl w:val="1"/>
          <w:numId w:val="0"/>
        </w:numPr>
        <w:tabs>
          <w:tab w:val="num" w:pos="0"/>
        </w:tabs>
        <w:spacing w:before="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0CA801C3">
          <v:line id="_x0000_s1027" style="position:absolute;left:0;text-align:left;z-index:251660288" from="-6pt,3.6pt" to="484.5pt,4.55pt" strokeweight=".74pt">
            <v:stroke joinstyle="miter"/>
          </v:line>
        </w:pict>
      </w:r>
    </w:p>
    <w:tbl>
      <w:tblPr>
        <w:tblW w:w="107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8010"/>
      </w:tblGrid>
      <w:tr w:rsidR="00563009" w14:paraId="10A1B318" w14:textId="77777777" w:rsidTr="00216733">
        <w:trPr>
          <w:gridAfter w:val="1"/>
          <w:wAfter w:w="8010" w:type="dxa"/>
          <w:trHeight w:val="35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8A1BD" w14:textId="77777777" w:rsidR="00A36127" w:rsidRPr="00B5433C" w:rsidRDefault="00D10E02" w:rsidP="00FC7138">
            <w:pPr>
              <w:rPr>
                <w:rFonts w:ascii="Cambria" w:hAnsi="Cambria"/>
                <w:b/>
                <w:sz w:val="24"/>
                <w:szCs w:val="24"/>
              </w:rPr>
            </w:pPr>
            <w:r w:rsidRPr="00B5433C">
              <w:rPr>
                <w:rFonts w:ascii="Cambria" w:hAnsi="Cambria"/>
                <w:b/>
                <w:sz w:val="24"/>
                <w:szCs w:val="24"/>
              </w:rPr>
              <w:t>Summary</w:t>
            </w:r>
          </w:p>
        </w:tc>
      </w:tr>
      <w:tr w:rsidR="00563009" w14:paraId="152B8477" w14:textId="77777777" w:rsidTr="00216733">
        <w:trPr>
          <w:cantSplit/>
          <w:trHeight w:val="4895"/>
        </w:trPr>
        <w:tc>
          <w:tcPr>
            <w:tcW w:w="10710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549F" w14:textId="77777777" w:rsidR="00216733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b/>
                <w:bCs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A </w:t>
            </w:r>
            <w:r w:rsidR="00BF4704">
              <w:rPr>
                <w:rFonts w:ascii="Cambria" w:eastAsia="Arial" w:hAnsi="Cambria" w:cs="Arial"/>
                <w:sz w:val="21"/>
                <w:szCs w:val="21"/>
              </w:rPr>
              <w:t>result oriented</w:t>
            </w:r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 professional with </w:t>
            </w:r>
            <w:r w:rsidRPr="005E4B95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10+ years of </w:t>
            </w:r>
            <w:r w:rsidRPr="005E4B95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experience in the areas of Distributed &amp; Enterprise application development using Java/J2EE,</w:t>
            </w:r>
            <w:r w:rsidR="00991EB5" w:rsidRPr="005E4B95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Pr="005E4B95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Big Data &amp; Cloud Platforms.</w:t>
            </w:r>
          </w:p>
          <w:p w14:paraId="589B1461" w14:textId="77777777" w:rsidR="00216733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b/>
                <w:bCs/>
                <w:sz w:val="21"/>
                <w:szCs w:val="21"/>
              </w:rPr>
            </w:pPr>
            <w:r w:rsidRPr="00216733">
              <w:rPr>
                <w:rFonts w:ascii="Cambria" w:eastAsia="Arial" w:hAnsi="Cambria" w:cs="Arial"/>
                <w:sz w:val="21"/>
                <w:szCs w:val="21"/>
              </w:rPr>
              <w:t>Expertise</w:t>
            </w:r>
            <w:r w:rsidR="00A36127" w:rsidRPr="00216733">
              <w:rPr>
                <w:rFonts w:ascii="Cambria" w:eastAsia="Arial" w:hAnsi="Cambria" w:cs="Arial"/>
                <w:sz w:val="21"/>
                <w:szCs w:val="21"/>
              </w:rPr>
              <w:t xml:space="preserve"> in </w:t>
            </w:r>
            <w:r w:rsidRPr="00216733">
              <w:rPr>
                <w:rFonts w:ascii="Cambria" w:eastAsia="Arial" w:hAnsi="Cambria" w:cs="Arial"/>
                <w:sz w:val="21"/>
                <w:szCs w:val="21"/>
              </w:rPr>
              <w:t xml:space="preserve">the </w:t>
            </w:r>
            <w:r w:rsidR="00A36127" w:rsidRPr="00400721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Java </w:t>
            </w:r>
            <w:r w:rsidRPr="00400721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&amp;</w:t>
            </w:r>
            <w:r w:rsidR="00A36127" w:rsidRPr="00400721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JEE Technologies</w:t>
            </w:r>
            <w:r w:rsidR="00A36127" w:rsidRPr="00216733">
              <w:rPr>
                <w:rFonts w:ascii="Cambria" w:eastAsia="Arial" w:hAnsi="Cambria" w:cs="Arial"/>
                <w:sz w:val="21"/>
                <w:szCs w:val="21"/>
              </w:rPr>
              <w:t xml:space="preserve"> like Java Servlets, J</w:t>
            </w:r>
            <w:r w:rsidRPr="00216733">
              <w:rPr>
                <w:rFonts w:ascii="Cambria" w:eastAsia="Arial" w:hAnsi="Cambria" w:cs="Arial"/>
                <w:sz w:val="21"/>
                <w:szCs w:val="21"/>
              </w:rPr>
              <w:t>SP,</w:t>
            </w:r>
            <w:r w:rsidR="00991EB5" w:rsidRPr="00216733">
              <w:rPr>
                <w:rFonts w:ascii="Cambria" w:eastAsia="Arial" w:hAnsi="Cambria" w:cs="Arial"/>
                <w:sz w:val="21"/>
                <w:szCs w:val="21"/>
              </w:rPr>
              <w:t xml:space="preserve"> </w:t>
            </w:r>
            <w:r w:rsidR="00A36127" w:rsidRPr="00216733">
              <w:rPr>
                <w:rFonts w:ascii="Cambria" w:eastAsia="Arial" w:hAnsi="Cambria" w:cs="Arial"/>
                <w:sz w:val="21"/>
                <w:szCs w:val="21"/>
              </w:rPr>
              <w:t xml:space="preserve">JDBC, JMS, Struts, </w:t>
            </w:r>
            <w:r w:rsidR="00450349" w:rsidRPr="00400721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S</w:t>
            </w:r>
            <w:r w:rsidR="00A36127" w:rsidRPr="00400721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pring,</w:t>
            </w:r>
            <w:r w:rsidR="00A36127" w:rsidRPr="00216733">
              <w:rPr>
                <w:rFonts w:ascii="Cambria" w:eastAsia="Arial" w:hAnsi="Cambria" w:cs="Arial"/>
                <w:sz w:val="21"/>
                <w:szCs w:val="21"/>
              </w:rPr>
              <w:t xml:space="preserve"> 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Spring</w:t>
            </w:r>
            <w:r w:rsidR="00450349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AD2446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Boot, 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Hibernate,</w:t>
            </w:r>
            <w:r w:rsidR="00991EB5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AE625E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REST, SOAP</w:t>
            </w:r>
            <w:r w:rsidR="00A36127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Web Services, MVC</w:t>
            </w:r>
            <w:r w:rsidR="00CD7827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,</w:t>
            </w:r>
            <w:r w:rsidR="008F1197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A36127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SOA </w:t>
            </w:r>
            <w:r w:rsidR="00CD7827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&amp; Micro</w:t>
            </w:r>
            <w:r w:rsidR="00CD7827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Services</w:t>
            </w:r>
            <w:r w:rsidR="00CD7827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A36127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Architecture.</w:t>
            </w:r>
          </w:p>
          <w:p w14:paraId="5069A50E" w14:textId="77777777" w:rsidR="00317134" w:rsidRPr="00502538" w:rsidRDefault="00D10E02" w:rsidP="00502538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b/>
                <w:bCs/>
                <w:sz w:val="21"/>
                <w:szCs w:val="21"/>
              </w:rPr>
            </w:pPr>
            <w:r w:rsidRPr="00216733">
              <w:rPr>
                <w:rFonts w:ascii="Cambria" w:eastAsia="Arial" w:hAnsi="Cambria" w:cs="Arial"/>
                <w:sz w:val="21"/>
                <w:szCs w:val="21"/>
              </w:rPr>
              <w:t xml:space="preserve">Hands on </w:t>
            </w:r>
            <w:r w:rsidR="00784DD7" w:rsidRPr="00216733">
              <w:rPr>
                <w:rFonts w:ascii="Cambria" w:eastAsia="Arial" w:hAnsi="Cambria" w:cs="Arial"/>
                <w:sz w:val="21"/>
                <w:szCs w:val="21"/>
              </w:rPr>
              <w:t xml:space="preserve">working </w:t>
            </w:r>
            <w:r w:rsidRPr="00216733">
              <w:rPr>
                <w:rFonts w:ascii="Cambria" w:eastAsia="Arial" w:hAnsi="Cambria" w:cs="Arial"/>
                <w:sz w:val="21"/>
                <w:szCs w:val="21"/>
              </w:rPr>
              <w:t xml:space="preserve">experience in </w:t>
            </w:r>
            <w:r w:rsidR="00502538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Apache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DC6DC9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Kafka,</w:t>
            </w:r>
            <w:r w:rsidR="00AD2446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Rabbit MQ</w:t>
            </w:r>
            <w:r w:rsidR="009F68D6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,</w:t>
            </w:r>
            <w:r w:rsidR="002D6D2F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</w:t>
            </w:r>
            <w:r w:rsidR="00AF79CA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Apache </w:t>
            </w:r>
            <w:r w:rsidR="00DC6DC9"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Spark</w:t>
            </w:r>
            <w:r w:rsidR="00DC510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, </w:t>
            </w:r>
            <w:r w:rsidR="001573A7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ReactJS</w:t>
            </w:r>
          </w:p>
          <w:p w14:paraId="7FEDDF6D" w14:textId="77777777" w:rsidR="00450349" w:rsidRPr="00216733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b/>
                <w:bCs/>
                <w:sz w:val="21"/>
                <w:szCs w:val="21"/>
              </w:rPr>
            </w:pPr>
            <w:r w:rsidRPr="00216733">
              <w:rPr>
                <w:rFonts w:ascii="Cambria" w:eastAsia="Arial" w:hAnsi="Cambria" w:cs="Arial"/>
                <w:sz w:val="21"/>
                <w:szCs w:val="21"/>
              </w:rPr>
              <w:t>Expertise</w:t>
            </w:r>
            <w:r w:rsidR="00D72ACD">
              <w:rPr>
                <w:rFonts w:ascii="Cambria" w:eastAsia="Arial" w:hAnsi="Cambria" w:cs="Arial"/>
                <w:sz w:val="21"/>
                <w:szCs w:val="21"/>
              </w:rPr>
              <w:t xml:space="preserve"> in</w:t>
            </w:r>
            <w:r w:rsidRPr="00216733">
              <w:rPr>
                <w:rFonts w:ascii="Cambria" w:eastAsia="Arial" w:hAnsi="Cambria" w:cs="Arial"/>
                <w:sz w:val="21"/>
                <w:szCs w:val="21"/>
              </w:rPr>
              <w:t xml:space="preserve"> 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PCF (Pivotal Cloud Foundry)</w:t>
            </w:r>
            <w:r w:rsidR="003D0F2D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and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 xml:space="preserve"> Spring Cloud technologies.</w:t>
            </w:r>
          </w:p>
          <w:p w14:paraId="63A15487" w14:textId="77777777" w:rsidR="003B5200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Good Exposure on </w:t>
            </w:r>
            <w:r w:rsidR="00A834E1" w:rsidRPr="00991EB5">
              <w:rPr>
                <w:rFonts w:ascii="Cambria" w:eastAsia="Arial" w:hAnsi="Cambria" w:cs="Arial"/>
                <w:sz w:val="21"/>
                <w:szCs w:val="21"/>
              </w:rPr>
              <w:t>A</w:t>
            </w:r>
            <w:r w:rsidR="00A834E1">
              <w:rPr>
                <w:rFonts w:ascii="Cambria" w:eastAsia="Arial" w:hAnsi="Cambria" w:cs="Arial"/>
                <w:sz w:val="21"/>
                <w:szCs w:val="21"/>
              </w:rPr>
              <w:t>rtificial Intelligence</w:t>
            </w:r>
            <w:r w:rsidR="009F68D6">
              <w:rPr>
                <w:rFonts w:ascii="Cambria" w:eastAsia="Arial" w:hAnsi="Cambria" w:cs="Arial"/>
                <w:sz w:val="21"/>
                <w:szCs w:val="21"/>
              </w:rPr>
              <w:t>,</w:t>
            </w:r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 Machine Learning</w:t>
            </w:r>
            <w:r w:rsidR="00661D9D">
              <w:rPr>
                <w:rFonts w:ascii="Cambria" w:eastAsia="Arial" w:hAnsi="Cambria" w:cs="Arial"/>
                <w:sz w:val="21"/>
                <w:szCs w:val="21"/>
              </w:rPr>
              <w:t>.</w:t>
            </w:r>
          </w:p>
          <w:p w14:paraId="3F34A9AB" w14:textId="77777777" w:rsidR="00594122" w:rsidRPr="005E4B9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b/>
                <w:bCs/>
                <w:sz w:val="21"/>
                <w:szCs w:val="21"/>
              </w:rPr>
            </w:pPr>
            <w:bookmarkStart w:id="0" w:name="_Hlk66299111"/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Working Experience in </w:t>
            </w:r>
            <w:r w:rsidRPr="005E4B95">
              <w:rPr>
                <w:rFonts w:ascii="Cambria" w:eastAsia="Arial" w:hAnsi="Cambria" w:cs="Arial"/>
                <w:b/>
                <w:bCs/>
                <w:sz w:val="21"/>
                <w:szCs w:val="21"/>
              </w:rPr>
              <w:t>Industry verticals: Banking, Financial &amp; Supply Chain Management.</w:t>
            </w:r>
          </w:p>
          <w:bookmarkEnd w:id="0"/>
          <w:p w14:paraId="625DCACD" w14:textId="77777777" w:rsidR="00A36127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>Experience in Design, Development, Testing &amp; Maintenance of Applications.</w:t>
            </w:r>
          </w:p>
          <w:p w14:paraId="433A17D4" w14:textId="77777777" w:rsidR="00A36127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 xml:space="preserve">Analytical abilities in using technology to create </w:t>
            </w:r>
            <w:r w:rsidRPr="00991EB5">
              <w:rPr>
                <w:rFonts w:ascii="Cambria" w:eastAsia="Arial" w:hAnsi="Cambria" w:cs="Arial"/>
                <w:sz w:val="21"/>
                <w:szCs w:val="21"/>
              </w:rPr>
              <w:t>elegant, flexible and maintainable solutions for complex business problems.</w:t>
            </w:r>
          </w:p>
          <w:p w14:paraId="26B0F570" w14:textId="77777777" w:rsidR="00A36127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>Familiar with the complete Software Development Life Cycle from conception to transition.</w:t>
            </w:r>
          </w:p>
          <w:p w14:paraId="6DC47FDC" w14:textId="77777777" w:rsidR="00A36127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>Good at working in teams or independently and committed to delivering high quality work.</w:t>
            </w:r>
          </w:p>
          <w:p w14:paraId="266A0147" w14:textId="77777777" w:rsidR="00DC6DC9" w:rsidRPr="00991EB5" w:rsidRDefault="00D10E02" w:rsidP="00216733">
            <w:pPr>
              <w:pStyle w:val="BodyTextIndent3"/>
              <w:numPr>
                <w:ilvl w:val="0"/>
                <w:numId w:val="39"/>
              </w:numPr>
              <w:spacing w:before="0" w:after="0" w:line="276" w:lineRule="auto"/>
              <w:jc w:val="both"/>
              <w:rPr>
                <w:rFonts w:ascii="Cambria" w:eastAsia="Arial" w:hAnsi="Cambria" w:cs="Arial"/>
                <w:sz w:val="21"/>
                <w:szCs w:val="21"/>
              </w:rPr>
            </w:pPr>
            <w:r w:rsidRPr="00991EB5">
              <w:rPr>
                <w:rFonts w:ascii="Cambria" w:eastAsia="Arial" w:hAnsi="Cambria" w:cs="Arial"/>
                <w:sz w:val="21"/>
                <w:szCs w:val="21"/>
              </w:rPr>
              <w:t>E</w:t>
            </w:r>
            <w:r w:rsidRPr="00991EB5">
              <w:rPr>
                <w:rFonts w:ascii="Cambria" w:eastAsia="Arial" w:hAnsi="Cambria" w:cs="Arial"/>
                <w:sz w:val="21"/>
                <w:szCs w:val="21"/>
              </w:rPr>
              <w:t>xperience in Methodologies like Agile/Scrum,4DX, Pair Programming, BDD &amp; Test-Driven Development process framework for managing product development</w:t>
            </w:r>
          </w:p>
          <w:p w14:paraId="4BBFB910" w14:textId="77777777" w:rsidR="00CB209D" w:rsidRPr="00CB209D" w:rsidRDefault="00D10E02" w:rsidP="00CB209D">
            <w:pPr>
              <w:pStyle w:val="ListParagraph"/>
              <w:numPr>
                <w:ilvl w:val="0"/>
                <w:numId w:val="39"/>
              </w:num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  <w:lang w:val="en-US" w:eastAsia="ar-SA"/>
              </w:rPr>
              <w:t xml:space="preserve">Certified: SCJP </w:t>
            </w:r>
            <w:r w:rsidR="00A36127" w:rsidRPr="00216733">
              <w:rPr>
                <w:rFonts w:ascii="Cambria" w:eastAsia="Arial" w:hAnsi="Cambria" w:cs="Arial"/>
                <w:b/>
                <w:bCs/>
                <w:sz w:val="21"/>
                <w:szCs w:val="21"/>
                <w:lang w:val="en-US" w:eastAsia="ar-SA"/>
              </w:rPr>
              <w:t>(J2SE 5.0),</w:t>
            </w:r>
            <w:r w:rsidRPr="00216733">
              <w:rPr>
                <w:rFonts w:ascii="Cambria" w:eastAsia="Arial" w:hAnsi="Cambria" w:cs="Arial"/>
                <w:b/>
                <w:bCs/>
                <w:sz w:val="21"/>
                <w:szCs w:val="21"/>
                <w:lang w:val="en-US" w:eastAsia="ar-SA"/>
              </w:rPr>
              <w:t xml:space="preserve"> </w:t>
            </w:r>
            <w:r w:rsidR="00A36127" w:rsidRPr="00216733">
              <w:rPr>
                <w:rFonts w:ascii="Cambria" w:eastAsia="Arial" w:hAnsi="Cambria" w:cs="Arial"/>
                <w:b/>
                <w:bCs/>
                <w:sz w:val="21"/>
                <w:szCs w:val="21"/>
                <w:lang w:val="en-US" w:eastAsia="ar-SA"/>
              </w:rPr>
              <w:t xml:space="preserve">Brain Bench Business Component Development </w:t>
            </w:r>
          </w:p>
        </w:tc>
      </w:tr>
    </w:tbl>
    <w:p w14:paraId="4185810D" w14:textId="77777777" w:rsidR="006639A1" w:rsidRPr="00216733" w:rsidRDefault="00D10E02" w:rsidP="00785A26">
      <w:pPr>
        <w:pStyle w:val="Heading2"/>
        <w:keepLines w:val="0"/>
        <w:numPr>
          <w:ilvl w:val="1"/>
          <w:numId w:val="0"/>
        </w:numPr>
        <w:tabs>
          <w:tab w:val="num" w:pos="0"/>
        </w:tabs>
        <w:spacing w:line="300" w:lineRule="auto"/>
        <w:jc w:val="both"/>
        <w:rPr>
          <w:rFonts w:ascii="Cambria" w:hAnsi="Cambria" w:cs="Cambria"/>
          <w:color w:val="auto"/>
          <w:sz w:val="24"/>
          <w:szCs w:val="24"/>
        </w:rPr>
      </w:pPr>
      <w:r w:rsidRPr="00216733">
        <w:rPr>
          <w:rFonts w:ascii="Cambria" w:hAnsi="Cambria" w:cs="Cambria"/>
          <w:color w:val="auto"/>
          <w:sz w:val="24"/>
          <w:szCs w:val="24"/>
        </w:rPr>
        <w:t>Technical Skills:</w:t>
      </w:r>
    </w:p>
    <w:tbl>
      <w:tblPr>
        <w:tblW w:w="107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470"/>
      </w:tblGrid>
      <w:tr w:rsidR="00563009" w14:paraId="6BAF3EE5" w14:textId="77777777" w:rsidTr="00FC7138">
        <w:trPr>
          <w:trHeight w:hRule="exact" w:val="2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B4B5ED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Languages /Platforms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415A5" w14:textId="77777777" w:rsidR="00EF0A96" w:rsidRPr="0088188C" w:rsidRDefault="00D10E02" w:rsidP="00164B65">
            <w:pPr>
              <w:pStyle w:val="FootnoteText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 xml:space="preserve">Java &amp; </w:t>
            </w:r>
            <w:r>
              <w:rPr>
                <w:rFonts w:ascii="Cambria" w:hAnsi="Cambria"/>
                <w:sz w:val="21"/>
                <w:szCs w:val="21"/>
              </w:rPr>
              <w:t>JEE</w:t>
            </w:r>
          </w:p>
        </w:tc>
      </w:tr>
      <w:tr w:rsidR="00563009" w14:paraId="6FEEAEBF" w14:textId="77777777" w:rsidTr="00991EB5">
        <w:trPr>
          <w:trHeight w:hRule="exact" w:val="59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D0CBCDF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88188C">
              <w:rPr>
                <w:rFonts w:ascii="Cambria" w:hAnsi="Cambria"/>
                <w:b/>
                <w:sz w:val="21"/>
                <w:szCs w:val="21"/>
              </w:rPr>
              <w:t>Architecture/Frameworks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7D39" w14:textId="77777777" w:rsidR="00EF0A96" w:rsidRPr="0088188C" w:rsidRDefault="00D10E02" w:rsidP="00F6163A">
            <w:pPr>
              <w:spacing w:line="288" w:lineRule="auto"/>
              <w:ind w:left="-14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F6163A">
              <w:rPr>
                <w:rFonts w:ascii="Cambria" w:eastAsia="Arial" w:hAnsi="Cambria" w:cs="Arial"/>
                <w:sz w:val="21"/>
                <w:szCs w:val="21"/>
              </w:rPr>
              <w:t xml:space="preserve">Spring </w:t>
            </w:r>
            <w:r w:rsidR="00554E88">
              <w:rPr>
                <w:rFonts w:ascii="Cambria" w:hAnsi="Cambria"/>
                <w:b/>
                <w:sz w:val="21"/>
                <w:szCs w:val="21"/>
              </w:rPr>
              <w:t>5</w:t>
            </w:r>
            <w:r w:rsidRPr="00C37B53">
              <w:rPr>
                <w:rFonts w:ascii="Cambria" w:hAnsi="Cambria"/>
                <w:b/>
                <w:sz w:val="21"/>
                <w:szCs w:val="21"/>
              </w:rPr>
              <w:t>.x</w:t>
            </w:r>
            <w:r w:rsidRPr="0088188C">
              <w:rPr>
                <w:rFonts w:ascii="Cambria" w:hAnsi="Cambria"/>
                <w:sz w:val="21"/>
                <w:szCs w:val="21"/>
              </w:rPr>
              <w:t>,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Pr="00C37B53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Spring Boot</w:t>
            </w:r>
            <w:r w:rsidR="0076149E">
              <w:rPr>
                <w:rFonts w:ascii="Cambria" w:hAnsi="Cambria"/>
                <w:sz w:val="21"/>
                <w:szCs w:val="21"/>
              </w:rPr>
              <w:t>,</w:t>
            </w:r>
            <w:r w:rsidR="002F2CE9">
              <w:rPr>
                <w:rFonts w:ascii="Cambria" w:hAnsi="Cambria"/>
                <w:sz w:val="21"/>
                <w:szCs w:val="21"/>
              </w:rPr>
              <w:t xml:space="preserve"> </w:t>
            </w:r>
            <w:r w:rsidR="00F20E43">
              <w:rPr>
                <w:rFonts w:ascii="Cambria" w:hAnsi="Cambria"/>
                <w:sz w:val="21"/>
                <w:szCs w:val="21"/>
              </w:rPr>
              <w:t xml:space="preserve">Spring </w:t>
            </w:r>
            <w:r w:rsidR="005A4C76">
              <w:rPr>
                <w:rFonts w:ascii="Cambria" w:hAnsi="Cambria"/>
                <w:sz w:val="21"/>
                <w:szCs w:val="21"/>
              </w:rPr>
              <w:t>Cloud</w:t>
            </w:r>
            <w:r w:rsidR="005A4C76" w:rsidRPr="0088188C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76149E" w:rsidRPr="0088188C">
              <w:rPr>
                <w:rFonts w:ascii="Cambria" w:hAnsi="Cambria"/>
                <w:sz w:val="21"/>
                <w:szCs w:val="21"/>
              </w:rPr>
              <w:t>Hibernate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C37B53">
              <w:rPr>
                <w:rFonts w:ascii="Cambria" w:hAnsi="Cambria"/>
                <w:b/>
                <w:sz w:val="21"/>
                <w:szCs w:val="21"/>
              </w:rPr>
              <w:t>5.x</w:t>
            </w:r>
            <w:r w:rsidRPr="0088188C">
              <w:rPr>
                <w:rFonts w:ascii="Cambria" w:hAnsi="Cambria"/>
                <w:sz w:val="21"/>
                <w:szCs w:val="21"/>
              </w:rPr>
              <w:t>, MVC</w:t>
            </w:r>
            <w:r w:rsidR="0076149E" w:rsidRPr="0088188C">
              <w:rPr>
                <w:rFonts w:ascii="Cambria" w:hAnsi="Cambria"/>
                <w:sz w:val="21"/>
                <w:szCs w:val="21"/>
              </w:rPr>
              <w:t>, SOA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Flask, </w:t>
            </w:r>
            <w:r w:rsidRPr="00D2185B">
              <w:rPr>
                <w:rFonts w:ascii="Cambria" w:hAnsi="Cambria"/>
                <w:b/>
                <w:sz w:val="21"/>
                <w:szCs w:val="21"/>
              </w:rPr>
              <w:t>Axis2</w:t>
            </w:r>
            <w:r w:rsidR="0076149E">
              <w:rPr>
                <w:rFonts w:ascii="Cambria" w:hAnsi="Cambria"/>
                <w:sz w:val="21"/>
                <w:szCs w:val="21"/>
              </w:rPr>
              <w:t>,</w:t>
            </w:r>
            <w:r w:rsidR="0076149E" w:rsidRPr="00D2185B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 xml:space="preserve"> JAXWS</w:t>
            </w:r>
            <w:r w:rsidRPr="00D2185B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, REST Web services,</w:t>
            </w:r>
            <w:r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8F1197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Completable </w:t>
            </w:r>
            <w:r w:rsidR="000C4FC9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Future,</w:t>
            </w:r>
            <w:r w:rsidR="00673BD5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9D684F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Akka</w:t>
            </w:r>
          </w:p>
        </w:tc>
      </w:tr>
      <w:tr w:rsidR="00563009" w14:paraId="788A173A" w14:textId="77777777" w:rsidTr="00255398">
        <w:trPr>
          <w:trHeight w:hRule="exact" w:val="48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2B2DAAF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6F41E0">
              <w:rPr>
                <w:rFonts w:ascii="Cambria" w:hAnsi="Cambria"/>
                <w:b/>
                <w:sz w:val="21"/>
                <w:szCs w:val="21"/>
              </w:rPr>
              <w:t>Hadoop</w:t>
            </w:r>
            <w:r w:rsidRPr="0088188C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/>
                <w:sz w:val="21"/>
                <w:szCs w:val="21"/>
              </w:rPr>
              <w:t>Ecosystem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C4AD0" w14:textId="77777777" w:rsidR="00164B65" w:rsidRPr="007B4FCF" w:rsidRDefault="00D10E02" w:rsidP="00FC7138">
            <w:pPr>
              <w:spacing w:line="0" w:lineRule="atLeast"/>
              <w:rPr>
                <w:rFonts w:ascii="Cambria" w:eastAsia="MS Mincho" w:hAnsi="Cambria" w:cs="Verdana"/>
                <w:sz w:val="21"/>
                <w:szCs w:val="21"/>
              </w:rPr>
            </w:pPr>
            <w:r>
              <w:rPr>
                <w:rFonts w:ascii="Cambria" w:eastAsia="Arial" w:hAnsi="Cambria" w:cs="Arial"/>
                <w:sz w:val="21"/>
                <w:szCs w:val="21"/>
              </w:rPr>
              <w:t>HDFS, Map Reduce</w:t>
            </w:r>
            <w:r w:rsidR="007B4FCF">
              <w:rPr>
                <w:rFonts w:ascii="Cambria" w:eastAsia="Arial" w:hAnsi="Cambria" w:cs="Arial"/>
                <w:sz w:val="21"/>
                <w:szCs w:val="21"/>
              </w:rPr>
              <w:t xml:space="preserve">, </w:t>
            </w:r>
            <w:r w:rsidR="00CD3B23">
              <w:rPr>
                <w:rFonts w:ascii="Cambria" w:eastAsia="Arial" w:hAnsi="Cambria" w:cs="Arial"/>
                <w:sz w:val="21"/>
                <w:szCs w:val="21"/>
              </w:rPr>
              <w:t>Hive,</w:t>
            </w:r>
            <w:r w:rsidR="00B26DF8">
              <w:rPr>
                <w:rFonts w:ascii="Cambria" w:eastAsia="Arial" w:hAnsi="Cambria" w:cs="Arial"/>
                <w:sz w:val="21"/>
                <w:szCs w:val="21"/>
              </w:rPr>
              <w:t xml:space="preserve"> </w:t>
            </w:r>
            <w:r>
              <w:rPr>
                <w:rFonts w:ascii="Cambria" w:eastAsia="MS Mincho" w:hAnsi="Cambria" w:cs="Verdana"/>
                <w:sz w:val="21"/>
                <w:szCs w:val="21"/>
              </w:rPr>
              <w:t xml:space="preserve">Apache Kafka, Apache </w:t>
            </w:r>
            <w:r>
              <w:rPr>
                <w:rFonts w:ascii="Cambria" w:eastAsia="MS Mincho" w:hAnsi="Cambria" w:cs="Verdana"/>
                <w:sz w:val="21"/>
                <w:szCs w:val="21"/>
              </w:rPr>
              <w:t>Spark</w:t>
            </w:r>
            <w:r w:rsidR="007B4FCF">
              <w:rPr>
                <w:rFonts w:ascii="Cambria" w:eastAsia="MS Mincho" w:hAnsi="Cambria" w:cs="Verdana"/>
                <w:sz w:val="21"/>
                <w:szCs w:val="21"/>
              </w:rPr>
              <w:t xml:space="preserve">, 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ELK </w:t>
            </w:r>
            <w:r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Stack</w:t>
            </w:r>
          </w:p>
          <w:p w14:paraId="454EBBDE" w14:textId="77777777" w:rsidR="00EF0A96" w:rsidRPr="0088188C" w:rsidRDefault="00EF0A96" w:rsidP="007B4FCF">
            <w:pPr>
              <w:pStyle w:val="BodyTextIndent3"/>
              <w:spacing w:before="0" w:after="0"/>
              <w:ind w:left="0"/>
              <w:rPr>
                <w:rFonts w:ascii="Cambria" w:hAnsi="Cambria"/>
                <w:sz w:val="21"/>
                <w:szCs w:val="21"/>
              </w:rPr>
            </w:pPr>
          </w:p>
        </w:tc>
      </w:tr>
      <w:tr w:rsidR="00563009" w14:paraId="3230E167" w14:textId="77777777" w:rsidTr="00FC7138">
        <w:trPr>
          <w:trHeight w:hRule="exact" w:val="30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A9F545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Application/Web Servers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332CD" w14:textId="77777777" w:rsidR="00EF0A96" w:rsidRPr="0088188C" w:rsidRDefault="00D10E02" w:rsidP="00FC7138">
            <w:pPr>
              <w:ind w:left="-18"/>
              <w:rPr>
                <w:rFonts w:ascii="Cambria" w:eastAsia="Arial" w:hAnsi="Cambria" w:cs="Arial"/>
                <w:b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>Web logic 12</w:t>
            </w:r>
            <w:r w:rsidR="0025034D" w:rsidRPr="0088188C">
              <w:rPr>
                <w:rFonts w:ascii="Cambria" w:hAnsi="Cambria"/>
                <w:sz w:val="21"/>
                <w:szCs w:val="21"/>
              </w:rPr>
              <w:t>c, Apache</w:t>
            </w:r>
            <w:r w:rsidR="000F4AD2">
              <w:rPr>
                <w:rFonts w:ascii="Cambria" w:hAnsi="Cambria"/>
                <w:sz w:val="21"/>
                <w:szCs w:val="21"/>
              </w:rPr>
              <w:t xml:space="preserve"> </w:t>
            </w:r>
            <w:r w:rsidR="0025034D" w:rsidRPr="0088188C">
              <w:rPr>
                <w:rFonts w:ascii="Cambria" w:hAnsi="Cambria"/>
                <w:sz w:val="21"/>
                <w:szCs w:val="21"/>
              </w:rPr>
              <w:t>Tomcat</w:t>
            </w:r>
            <w:r w:rsidRPr="0088188C">
              <w:rPr>
                <w:rFonts w:ascii="Cambria" w:hAnsi="Cambria"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>8</w:t>
            </w:r>
            <w:r w:rsidR="00A57EE1">
              <w:rPr>
                <w:rFonts w:ascii="Cambria" w:hAnsi="Cambria"/>
                <w:sz w:val="21"/>
                <w:szCs w:val="21"/>
              </w:rPr>
              <w:t>.x</w:t>
            </w:r>
          </w:p>
        </w:tc>
      </w:tr>
      <w:tr w:rsidR="00563009" w14:paraId="3ABE7D88" w14:textId="77777777" w:rsidTr="00FC7138">
        <w:trPr>
          <w:trHeight w:hRule="exact" w:val="28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843FAB9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88188C">
              <w:rPr>
                <w:rFonts w:ascii="Cambria" w:hAnsi="Cambria"/>
                <w:b/>
                <w:sz w:val="21"/>
                <w:szCs w:val="21"/>
              </w:rPr>
              <w:t>Web Technologies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63792" w14:textId="77777777" w:rsidR="00EF0A96" w:rsidRPr="0088188C" w:rsidRDefault="00D10E02" w:rsidP="00FC7138">
            <w:pPr>
              <w:snapToGrid w:val="0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>JavaScript, Ajax, JQuery , XML,XSD ,XSLT, XPATH</w:t>
            </w:r>
            <w:r w:rsidR="002347C3">
              <w:rPr>
                <w:rFonts w:ascii="Cambria" w:hAnsi="Cambria"/>
                <w:sz w:val="21"/>
                <w:szCs w:val="21"/>
              </w:rPr>
              <w:t>,</w:t>
            </w:r>
            <w:r w:rsidR="002347C3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1573A7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ReactJs</w:t>
            </w:r>
          </w:p>
        </w:tc>
      </w:tr>
      <w:tr w:rsidR="00563009" w14:paraId="41B870D0" w14:textId="77777777" w:rsidTr="005A4C76">
        <w:trPr>
          <w:trHeight w:hRule="exact" w:val="334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8E2ABAB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Relational</w:t>
            </w:r>
            <w:r w:rsidRPr="00A16D52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 xml:space="preserve"> &amp; NOSQL</w:t>
            </w:r>
            <w:r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 xml:space="preserve"> </w:t>
            </w:r>
            <w:r w:rsidRPr="0088188C">
              <w:rPr>
                <w:rFonts w:ascii="Cambria" w:hAnsi="Cambria"/>
                <w:b/>
                <w:sz w:val="21"/>
                <w:szCs w:val="21"/>
              </w:rPr>
              <w:t>Databases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80C2" w14:textId="77777777" w:rsidR="00EF0A96" w:rsidRPr="0088188C" w:rsidRDefault="00D10E02" w:rsidP="008D3511">
            <w:pPr>
              <w:ind w:left="-18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 Oracle 12</w:t>
            </w:r>
            <w:r w:rsidR="006A7E7F">
              <w:rPr>
                <w:rFonts w:ascii="Cambria" w:hAnsi="Cambria"/>
                <w:sz w:val="21"/>
                <w:szCs w:val="21"/>
              </w:rPr>
              <w:t>c, MYSQL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88188C">
              <w:rPr>
                <w:rFonts w:ascii="Cambria" w:hAnsi="Cambria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88188C">
              <w:rPr>
                <w:rFonts w:ascii="Cambria" w:hAnsi="Cambria"/>
                <w:sz w:val="21"/>
                <w:szCs w:val="21"/>
              </w:rPr>
              <w:t>SQL,PL/SQL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Pr="0088188C">
              <w:rPr>
                <w:rFonts w:ascii="Cambria" w:eastAsia="Arial" w:hAnsi="Cambria" w:cs="Arial"/>
                <w:sz w:val="21"/>
                <w:szCs w:val="21"/>
              </w:rPr>
              <w:t xml:space="preserve"> MongoDB,</w:t>
            </w:r>
            <w:r>
              <w:rPr>
                <w:rFonts w:ascii="Cambria" w:eastAsia="Arial" w:hAnsi="Cambria" w:cs="Arial"/>
                <w:sz w:val="21"/>
                <w:szCs w:val="21"/>
              </w:rPr>
              <w:t xml:space="preserve"> </w:t>
            </w:r>
            <w:r w:rsidR="00773217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Redis</w:t>
            </w:r>
            <w:r w:rsidR="007B4FCF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 Cassandra</w:t>
            </w:r>
          </w:p>
        </w:tc>
      </w:tr>
      <w:tr w:rsidR="00563009" w14:paraId="7A52D73C" w14:textId="77777777" w:rsidTr="00255398">
        <w:trPr>
          <w:trHeight w:hRule="exact" w:val="29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CCA969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16D52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 xml:space="preserve">Cloud </w:t>
            </w:r>
            <w:r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 xml:space="preserve">Platforms   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16C8" w14:textId="77777777" w:rsidR="00EF0A96" w:rsidRPr="0088188C" w:rsidRDefault="00D10E02" w:rsidP="008A03B2">
            <w:pPr>
              <w:spacing w:line="0" w:lineRule="atLeast"/>
              <w:rPr>
                <w:rFonts w:ascii="Cambria" w:hAnsi="Cambria"/>
                <w:sz w:val="21"/>
                <w:szCs w:val="21"/>
              </w:rPr>
            </w:pP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Pivotal Cloud Foundry (PCF)</w:t>
            </w:r>
            <w:r w:rsidR="00D30EEC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</w:t>
            </w:r>
            <w:r w:rsidR="00D027BB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AE3D61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AWS</w:t>
            </w:r>
            <w:r w:rsidR="00D027BB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 PKS (Pivotal Kubernetes)</w:t>
            </w:r>
          </w:p>
        </w:tc>
      </w:tr>
      <w:tr w:rsidR="00563009" w14:paraId="622FB854" w14:textId="77777777" w:rsidTr="00FC7138">
        <w:trPr>
          <w:trHeight w:hRule="exact" w:val="298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7181E2B" w14:textId="77777777" w:rsidR="00EF0A96" w:rsidRPr="0088188C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88188C">
              <w:rPr>
                <w:rFonts w:ascii="Cambria" w:hAnsi="Cambria"/>
                <w:b/>
                <w:sz w:val="21"/>
                <w:szCs w:val="21"/>
              </w:rPr>
              <w:t>Patterns &amp; Pr</w:t>
            </w:r>
            <w:r w:rsidR="00592BF5">
              <w:rPr>
                <w:rFonts w:ascii="Cambria" w:hAnsi="Cambria"/>
                <w:b/>
                <w:sz w:val="21"/>
                <w:szCs w:val="21"/>
              </w:rPr>
              <w:t>inciples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3DBF" w14:textId="77777777" w:rsidR="00EF0A96" w:rsidRPr="00D2185B" w:rsidRDefault="00D10E02" w:rsidP="00FC7138">
            <w:pPr>
              <w:pStyle w:val="FootnoteText"/>
              <w:ind w:left="-18"/>
              <w:rPr>
                <w:rFonts w:ascii="Cambria" w:hAnsi="Cambria"/>
                <w:b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D2185B">
              <w:rPr>
                <w:rFonts w:ascii="Cambria" w:hAnsi="Cambria"/>
                <w:b/>
                <w:sz w:val="21"/>
                <w:szCs w:val="21"/>
              </w:rPr>
              <w:t>GOF, JEE</w:t>
            </w:r>
            <w:r w:rsidR="00592BF5">
              <w:rPr>
                <w:rFonts w:ascii="Cambria" w:hAnsi="Cambria"/>
                <w:b/>
                <w:sz w:val="21"/>
                <w:szCs w:val="21"/>
              </w:rPr>
              <w:t>,</w:t>
            </w:r>
            <w:r w:rsidR="005642D1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592BF5">
              <w:rPr>
                <w:rFonts w:ascii="Cambria" w:hAnsi="Cambria"/>
                <w:b/>
                <w:sz w:val="21"/>
                <w:szCs w:val="21"/>
              </w:rPr>
              <w:t>Scalable,</w:t>
            </w:r>
            <w:r w:rsidR="005642D1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592BF5">
              <w:rPr>
                <w:rFonts w:ascii="Cambria" w:hAnsi="Cambria"/>
                <w:b/>
                <w:sz w:val="21"/>
                <w:szCs w:val="21"/>
              </w:rPr>
              <w:t>Cloud</w:t>
            </w:r>
            <w:r w:rsidR="003B7D03">
              <w:rPr>
                <w:rFonts w:ascii="Cambria" w:hAnsi="Cambria"/>
                <w:b/>
                <w:sz w:val="21"/>
                <w:szCs w:val="21"/>
              </w:rPr>
              <w:t>,</w:t>
            </w:r>
            <w:r w:rsidR="005642D1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3B7D03">
              <w:rPr>
                <w:rFonts w:ascii="Cambria" w:hAnsi="Cambria"/>
                <w:b/>
                <w:sz w:val="21"/>
                <w:szCs w:val="21"/>
              </w:rPr>
              <w:t>Micro Service</w:t>
            </w:r>
            <w:r w:rsidRPr="00D2185B">
              <w:rPr>
                <w:rFonts w:ascii="Cambria" w:hAnsi="Cambria"/>
                <w:b/>
                <w:sz w:val="21"/>
                <w:szCs w:val="21"/>
              </w:rPr>
              <w:t xml:space="preserve"> Design Patterns</w:t>
            </w:r>
            <w:r w:rsidR="00AD09C3">
              <w:rPr>
                <w:rFonts w:ascii="Cambria" w:hAnsi="Cambria"/>
                <w:b/>
                <w:sz w:val="21"/>
                <w:szCs w:val="21"/>
              </w:rPr>
              <w:t xml:space="preserve"> &amp; Principles.</w:t>
            </w:r>
          </w:p>
        </w:tc>
      </w:tr>
      <w:tr w:rsidR="00563009" w14:paraId="6B1543E7" w14:textId="77777777" w:rsidTr="00FC7138">
        <w:trPr>
          <w:trHeight w:hRule="exact" w:val="53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BBF5697" w14:textId="77777777" w:rsidR="00EF0A96" w:rsidRPr="000855C9" w:rsidRDefault="00D10E02" w:rsidP="00FC7138">
            <w:pPr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</w:pPr>
            <w:r w:rsidRPr="00A16D52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Dev</w:t>
            </w:r>
            <w:r w:rsidR="006141B8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Sec</w:t>
            </w:r>
            <w:r w:rsidRPr="00A16D52"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Ops</w:t>
            </w:r>
            <w:r>
              <w:rPr>
                <w:rFonts w:ascii="Cambria" w:eastAsia="MS Mincho" w:hAnsi="Cambria" w:cs="Verdana"/>
                <w:b/>
                <w:sz w:val="21"/>
                <w:szCs w:val="21"/>
                <w:lang w:val="en-IN" w:eastAsia="en-IN"/>
              </w:rPr>
              <w:t>/Tools/</w:t>
            </w:r>
            <w:r w:rsidRPr="0088188C">
              <w:rPr>
                <w:rFonts w:ascii="Cambria" w:hAnsi="Cambria"/>
                <w:b/>
                <w:sz w:val="21"/>
                <w:szCs w:val="21"/>
              </w:rPr>
              <w:t>Operating Systems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C428" w14:textId="77777777" w:rsidR="00EF0A96" w:rsidRPr="0088188C" w:rsidRDefault="00D10E02" w:rsidP="00FC7138">
            <w:pPr>
              <w:pStyle w:val="FootnoteText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 xml:space="preserve">JProfiler, JMeter, Soap UI, JUnit.  </w:t>
            </w:r>
            <w:r>
              <w:rPr>
                <w:rFonts w:ascii="Cambria" w:hAnsi="Cambria"/>
                <w:sz w:val="21"/>
                <w:szCs w:val="21"/>
              </w:rPr>
              <w:t>PMD,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2F2CE9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Ansible,</w:t>
            </w:r>
            <w:r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Docker</w:t>
            </w:r>
            <w:r w:rsidR="0014011F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</w:t>
            </w:r>
            <w:r w:rsidR="000F4AD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14011F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Kubernetes</w:t>
            </w:r>
            <w:r w:rsidR="002F2CE9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</w:t>
            </w:r>
            <w:r w:rsidR="0045523A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</w:t>
            </w:r>
            <w:r w:rsidR="002F2CE9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GitLab</w:t>
            </w:r>
          </w:p>
          <w:p w14:paraId="3297228D" w14:textId="77777777" w:rsidR="00EF0A96" w:rsidRPr="0088188C" w:rsidRDefault="00D10E02" w:rsidP="00FC7138">
            <w:pPr>
              <w:pStyle w:val="FootnoteText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b/>
                <w:sz w:val="21"/>
                <w:szCs w:val="21"/>
              </w:rPr>
              <w:t xml:space="preserve">Build Tool: </w:t>
            </w:r>
            <w:r w:rsidRPr="0088188C">
              <w:rPr>
                <w:rFonts w:ascii="Cambria" w:hAnsi="Cambria"/>
                <w:sz w:val="21"/>
                <w:szCs w:val="21"/>
              </w:rPr>
              <w:t xml:space="preserve">Ant, Maven </w:t>
            </w:r>
            <w:r w:rsidR="0045523A">
              <w:rPr>
                <w:rFonts w:ascii="Cambria" w:hAnsi="Cambria"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SBT</w:t>
            </w:r>
            <w:r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,</w:t>
            </w:r>
            <w:r w:rsidRPr="00A16D5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Linux/Unbuntu/Un</w:t>
            </w:r>
            <w:r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>ix/Windows</w:t>
            </w:r>
          </w:p>
        </w:tc>
      </w:tr>
      <w:tr w:rsidR="00563009" w14:paraId="00FB865B" w14:textId="77777777" w:rsidTr="00FC7138">
        <w:trPr>
          <w:trHeight w:hRule="exact" w:val="28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DAD61A" w14:textId="77777777" w:rsidR="00EF0A96" w:rsidRPr="0088188C" w:rsidRDefault="00D10E02" w:rsidP="00FC7138">
            <w:pPr>
              <w:rPr>
                <w:rFonts w:ascii="Cambria" w:hAnsi="Cambria" w:cs="Arial"/>
                <w:b/>
                <w:sz w:val="21"/>
                <w:szCs w:val="21"/>
              </w:rPr>
            </w:pPr>
            <w:r w:rsidRPr="0088188C">
              <w:rPr>
                <w:rFonts w:ascii="Cambria" w:hAnsi="Cambria" w:cs="Arial"/>
                <w:b/>
                <w:sz w:val="21"/>
                <w:szCs w:val="21"/>
              </w:rPr>
              <w:t>Middleware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6D8D" w14:textId="77777777" w:rsidR="00EF0A96" w:rsidRPr="0088188C" w:rsidRDefault="00D10E02" w:rsidP="00FC7138">
            <w:pPr>
              <w:snapToGrid w:val="0"/>
              <w:rPr>
                <w:rFonts w:ascii="Cambria" w:hAnsi="Cambria"/>
                <w:sz w:val="21"/>
                <w:szCs w:val="21"/>
              </w:rPr>
            </w:pPr>
            <w:r w:rsidRPr="0088188C">
              <w:rPr>
                <w:rFonts w:ascii="Cambria" w:hAnsi="Cambria"/>
                <w:sz w:val="21"/>
                <w:szCs w:val="21"/>
              </w:rPr>
              <w:t>JMS,MOM Web Service, IBM MQ</w:t>
            </w:r>
            <w:r>
              <w:rPr>
                <w:rFonts w:ascii="Cambria" w:hAnsi="Cambria"/>
                <w:sz w:val="21"/>
                <w:szCs w:val="21"/>
              </w:rPr>
              <w:t>, Oracle SOA Suite 12c BPEL</w:t>
            </w:r>
            <w:r w:rsidR="00323508">
              <w:rPr>
                <w:rFonts w:ascii="Cambria" w:hAnsi="Cambria"/>
                <w:sz w:val="21"/>
                <w:szCs w:val="21"/>
              </w:rPr>
              <w:t>,</w:t>
            </w:r>
            <w:r w:rsidR="00862C82">
              <w:rPr>
                <w:rFonts w:ascii="Cambria" w:eastAsia="MS Mincho" w:hAnsi="Cambria" w:cs="Verdana"/>
                <w:sz w:val="21"/>
                <w:szCs w:val="21"/>
                <w:lang w:val="en-IN" w:eastAsia="en-IN"/>
              </w:rPr>
              <w:t xml:space="preserve"> Rabbit MQ</w:t>
            </w:r>
          </w:p>
        </w:tc>
      </w:tr>
    </w:tbl>
    <w:p w14:paraId="4C5DF327" w14:textId="77777777" w:rsidR="00D77DAA" w:rsidRDefault="00D77DAA" w:rsidP="00D77DAA">
      <w:pPr>
        <w:pStyle w:val="Heading2"/>
        <w:keepLines w:val="0"/>
        <w:numPr>
          <w:ilvl w:val="1"/>
          <w:numId w:val="0"/>
        </w:numPr>
        <w:tabs>
          <w:tab w:val="num" w:pos="0"/>
        </w:tabs>
        <w:spacing w:before="20" w:after="20" w:line="60" w:lineRule="auto"/>
        <w:jc w:val="both"/>
        <w:rPr>
          <w:rFonts w:ascii="Cambria" w:hAnsi="Cambria" w:cs="Cambria"/>
          <w:color w:val="auto"/>
        </w:rPr>
      </w:pPr>
    </w:p>
    <w:p w14:paraId="4B45EB72" w14:textId="77777777" w:rsidR="00D77DAA" w:rsidRPr="00216733" w:rsidRDefault="00D10E02" w:rsidP="00255398">
      <w:pPr>
        <w:pStyle w:val="Heading2"/>
        <w:keepLines w:val="0"/>
        <w:numPr>
          <w:ilvl w:val="1"/>
          <w:numId w:val="0"/>
        </w:numPr>
        <w:tabs>
          <w:tab w:val="num" w:pos="0"/>
        </w:tabs>
        <w:spacing w:before="0"/>
        <w:jc w:val="both"/>
        <w:rPr>
          <w:rFonts w:ascii="Cambria" w:hAnsi="Cambria" w:cs="Cambria"/>
          <w:color w:val="auto"/>
          <w:sz w:val="24"/>
          <w:szCs w:val="24"/>
        </w:rPr>
      </w:pPr>
      <w:r w:rsidRPr="00216733">
        <w:rPr>
          <w:rFonts w:ascii="Cambria" w:hAnsi="Cambria" w:cs="Cambria"/>
          <w:color w:val="auto"/>
          <w:sz w:val="24"/>
          <w:szCs w:val="24"/>
        </w:rPr>
        <w:t>Work Experience:</w:t>
      </w:r>
    </w:p>
    <w:tbl>
      <w:tblPr>
        <w:tblStyle w:val="TableGrid"/>
        <w:tblW w:w="10733" w:type="dxa"/>
        <w:tblInd w:w="-95" w:type="dxa"/>
        <w:tblLook w:val="04A0" w:firstRow="1" w:lastRow="0" w:firstColumn="1" w:lastColumn="0" w:noHBand="0" w:noVBand="1"/>
      </w:tblPr>
      <w:tblGrid>
        <w:gridCol w:w="4703"/>
        <w:gridCol w:w="2250"/>
        <w:gridCol w:w="3780"/>
      </w:tblGrid>
      <w:tr w:rsidR="00563009" w14:paraId="55C81091" w14:textId="77777777" w:rsidTr="00EF0A96">
        <w:trPr>
          <w:trHeight w:val="170"/>
        </w:trPr>
        <w:tc>
          <w:tcPr>
            <w:tcW w:w="4703" w:type="dxa"/>
            <w:shd w:val="clear" w:color="auto" w:fill="C6D9F1" w:themeFill="text2" w:themeFillTint="33"/>
          </w:tcPr>
          <w:p w14:paraId="54665645" w14:textId="77777777" w:rsidR="00EF0A96" w:rsidRPr="00213E0D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213E0D">
              <w:rPr>
                <w:rFonts w:ascii="Cambria" w:hAnsi="Cambria"/>
                <w:b/>
                <w:sz w:val="21"/>
                <w:szCs w:val="21"/>
              </w:rPr>
              <w:t>Organization</w:t>
            </w:r>
          </w:p>
        </w:tc>
        <w:tc>
          <w:tcPr>
            <w:tcW w:w="2250" w:type="dxa"/>
            <w:shd w:val="clear" w:color="auto" w:fill="C6D9F1" w:themeFill="text2" w:themeFillTint="33"/>
          </w:tcPr>
          <w:p w14:paraId="75087772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mbria" w:hAnsi="Cambria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213E0D">
              <w:rPr>
                <w:rFonts w:ascii="Cambria" w:hAnsi="Cambria" w:cs="Arial"/>
                <w:b/>
                <w:bCs/>
                <w:color w:val="000000"/>
                <w:sz w:val="21"/>
                <w:szCs w:val="21"/>
              </w:rPr>
              <w:t>Designation</w:t>
            </w:r>
          </w:p>
        </w:tc>
        <w:tc>
          <w:tcPr>
            <w:tcW w:w="3780" w:type="dxa"/>
            <w:shd w:val="clear" w:color="auto" w:fill="C6D9F1" w:themeFill="text2" w:themeFillTint="33"/>
          </w:tcPr>
          <w:p w14:paraId="60DB3D35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b/>
                <w:bCs/>
                <w:color w:val="000000"/>
                <w:sz w:val="21"/>
                <w:szCs w:val="21"/>
              </w:rPr>
            </w:pPr>
            <w:r w:rsidRPr="00213E0D">
              <w:rPr>
                <w:rFonts w:ascii="Cambria" w:hAnsi="Cambria" w:cs="Arial"/>
                <w:b/>
                <w:bCs/>
                <w:color w:val="000000"/>
                <w:sz w:val="21"/>
                <w:szCs w:val="21"/>
              </w:rPr>
              <w:t>Duration</w:t>
            </w:r>
          </w:p>
        </w:tc>
      </w:tr>
      <w:tr w:rsidR="00563009" w14:paraId="418ACE61" w14:textId="77777777" w:rsidTr="00EF0A96">
        <w:trPr>
          <w:trHeight w:val="170"/>
        </w:trPr>
        <w:tc>
          <w:tcPr>
            <w:tcW w:w="4703" w:type="dxa"/>
            <w:shd w:val="clear" w:color="auto" w:fill="auto"/>
          </w:tcPr>
          <w:p w14:paraId="77305D3E" w14:textId="77777777" w:rsidR="00EF0A96" w:rsidRPr="00EF0A96" w:rsidRDefault="00D10E02" w:rsidP="00FC7138">
            <w:pPr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</w:pPr>
            <w:r w:rsidRPr="00655585"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>DELL International</w:t>
            </w:r>
            <w:r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 xml:space="preserve"> Pvt Ltd,Hyderabad</w:t>
            </w:r>
          </w:p>
        </w:tc>
        <w:tc>
          <w:tcPr>
            <w:tcW w:w="2250" w:type="dxa"/>
            <w:shd w:val="clear" w:color="auto" w:fill="auto"/>
          </w:tcPr>
          <w:p w14:paraId="15761A2C" w14:textId="77777777" w:rsidR="00EF0A96" w:rsidRPr="00EF0A96" w:rsidRDefault="00D10E02" w:rsidP="00FC7138">
            <w:pPr>
              <w:jc w:val="both"/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</w:pPr>
            <w:r w:rsidRPr="00EF0A96"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>Dev Advisor</w:t>
            </w:r>
          </w:p>
        </w:tc>
        <w:tc>
          <w:tcPr>
            <w:tcW w:w="3780" w:type="dxa"/>
            <w:shd w:val="clear" w:color="auto" w:fill="auto"/>
          </w:tcPr>
          <w:p w14:paraId="6ED6CD31" w14:textId="77777777" w:rsidR="00EF0A96" w:rsidRPr="00EF0A96" w:rsidRDefault="00D10E02" w:rsidP="00FC7138">
            <w:pPr>
              <w:jc w:val="both"/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</w:pPr>
            <w:r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>March 2017</w:t>
            </w:r>
            <w:r w:rsidRPr="00EF0A96"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>-TillDate</w:t>
            </w:r>
          </w:p>
        </w:tc>
      </w:tr>
      <w:tr w:rsidR="00563009" w14:paraId="4D62E599" w14:textId="77777777" w:rsidTr="00EF0A96">
        <w:trPr>
          <w:trHeight w:val="233"/>
        </w:trPr>
        <w:tc>
          <w:tcPr>
            <w:tcW w:w="4703" w:type="dxa"/>
          </w:tcPr>
          <w:p w14:paraId="051C4991" w14:textId="77777777" w:rsidR="00EF0A96" w:rsidRPr="00655585" w:rsidRDefault="00D10E02" w:rsidP="00FC7138">
            <w:pPr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</w:pPr>
            <w:r w:rsidRPr="00655585">
              <w:rPr>
                <w:rFonts w:ascii="Cambria" w:hAnsi="Cambria" w:cs="Arial"/>
                <w:b/>
                <w:color w:val="000000"/>
                <w:sz w:val="21"/>
                <w:szCs w:val="21"/>
                <w:lang w:val="sv-SE"/>
              </w:rPr>
              <w:t>UST Global (DELL International) ,Hyderabad</w:t>
            </w:r>
          </w:p>
        </w:tc>
        <w:tc>
          <w:tcPr>
            <w:tcW w:w="2250" w:type="dxa"/>
          </w:tcPr>
          <w:p w14:paraId="293EE97D" w14:textId="77777777" w:rsidR="00EF0A96" w:rsidRPr="00655585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</w:pPr>
            <w:r w:rsidRPr="00655585"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  <w:t>Senior System Analyst</w:t>
            </w:r>
          </w:p>
        </w:tc>
        <w:tc>
          <w:tcPr>
            <w:tcW w:w="3780" w:type="dxa"/>
          </w:tcPr>
          <w:p w14:paraId="6D902185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</w:pPr>
            <w:r w:rsidRPr="00213E0D"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  <w:t>February 2015-</w:t>
            </w:r>
            <w:r w:rsidR="00683542"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  <w:t xml:space="preserve">March </w:t>
            </w:r>
            <w:r w:rsidR="005B3D75">
              <w:rPr>
                <w:rFonts w:ascii="Cambria" w:hAnsi="Cambria" w:cs="Arial"/>
                <w:color w:val="000000"/>
                <w:sz w:val="21"/>
                <w:szCs w:val="21"/>
                <w:lang w:val="sv-SE"/>
              </w:rPr>
              <w:t>2017</w:t>
            </w:r>
          </w:p>
        </w:tc>
      </w:tr>
      <w:tr w:rsidR="00563009" w14:paraId="3A56A321" w14:textId="77777777" w:rsidTr="00EF0A96">
        <w:trPr>
          <w:trHeight w:val="82"/>
        </w:trPr>
        <w:tc>
          <w:tcPr>
            <w:tcW w:w="4703" w:type="dxa"/>
          </w:tcPr>
          <w:p w14:paraId="660F0934" w14:textId="77777777" w:rsidR="00EF0A96" w:rsidRPr="00655585" w:rsidRDefault="00D10E02" w:rsidP="00FC7138">
            <w:pPr>
              <w:rPr>
                <w:rFonts w:ascii="Cambria" w:hAnsi="Cambria" w:cs="Arial"/>
                <w:b/>
                <w:color w:val="000000"/>
                <w:sz w:val="21"/>
                <w:szCs w:val="21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 xml:space="preserve">Polaris </w:t>
            </w:r>
            <w:r w:rsidRPr="00655585">
              <w:rPr>
                <w:rFonts w:ascii="Cambria" w:hAnsi="Cambria"/>
                <w:b/>
                <w:bCs/>
                <w:sz w:val="21"/>
                <w:szCs w:val="21"/>
              </w:rPr>
              <w:t xml:space="preserve">Software Lab Ltd, </w:t>
            </w:r>
            <w:r w:rsidRPr="00655585">
              <w:rPr>
                <w:rFonts w:ascii="Cambria" w:hAnsi="Cambria"/>
                <w:b/>
                <w:sz w:val="21"/>
                <w:szCs w:val="21"/>
              </w:rPr>
              <w:t xml:space="preserve"> Hyderabad</w:t>
            </w:r>
          </w:p>
        </w:tc>
        <w:tc>
          <w:tcPr>
            <w:tcW w:w="2250" w:type="dxa"/>
          </w:tcPr>
          <w:p w14:paraId="69E0FBEF" w14:textId="77777777" w:rsidR="00EF0A96" w:rsidRPr="00655585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655585">
              <w:rPr>
                <w:rFonts w:ascii="Cambria" w:hAnsi="Cambria"/>
                <w:sz w:val="21"/>
                <w:szCs w:val="21"/>
              </w:rPr>
              <w:t>Consultant</w:t>
            </w:r>
          </w:p>
        </w:tc>
        <w:tc>
          <w:tcPr>
            <w:tcW w:w="3780" w:type="dxa"/>
          </w:tcPr>
          <w:p w14:paraId="772DFD2D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213E0D">
              <w:rPr>
                <w:rFonts w:ascii="Cambria" w:hAnsi="Cambria"/>
                <w:sz w:val="21"/>
                <w:szCs w:val="21"/>
              </w:rPr>
              <w:t>April 2011- May 2014</w:t>
            </w:r>
          </w:p>
        </w:tc>
      </w:tr>
      <w:tr w:rsidR="00563009" w14:paraId="078B311E" w14:textId="77777777" w:rsidTr="00EF0A96">
        <w:trPr>
          <w:trHeight w:val="89"/>
        </w:trPr>
        <w:tc>
          <w:tcPr>
            <w:tcW w:w="4703" w:type="dxa"/>
          </w:tcPr>
          <w:p w14:paraId="28BD0587" w14:textId="77777777" w:rsidR="00EF0A96" w:rsidRPr="00655585" w:rsidRDefault="00D10E02" w:rsidP="00FC7138">
            <w:pPr>
              <w:rPr>
                <w:rFonts w:ascii="Cambria" w:hAnsi="Cambria" w:cs="Arial"/>
                <w:b/>
                <w:color w:val="000000"/>
                <w:sz w:val="21"/>
                <w:szCs w:val="21"/>
              </w:rPr>
            </w:pPr>
            <w:r w:rsidRPr="00655585">
              <w:rPr>
                <w:rFonts w:ascii="Cambria" w:hAnsi="Cambria"/>
                <w:b/>
                <w:sz w:val="21"/>
                <w:szCs w:val="21"/>
              </w:rPr>
              <w:t>Magna InfoTech pvt Ltd (Polaris), Hyderabad</w:t>
            </w:r>
          </w:p>
        </w:tc>
        <w:tc>
          <w:tcPr>
            <w:tcW w:w="2250" w:type="dxa"/>
          </w:tcPr>
          <w:p w14:paraId="7689CC07" w14:textId="77777777" w:rsidR="00EF0A96" w:rsidRPr="00655585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655585">
              <w:rPr>
                <w:rFonts w:ascii="Cambria" w:hAnsi="Cambria"/>
                <w:sz w:val="21"/>
                <w:szCs w:val="21"/>
              </w:rPr>
              <w:t>Associate</w:t>
            </w:r>
            <w:r w:rsidRPr="00655585">
              <w:rPr>
                <w:rFonts w:ascii="Cambria" w:hAnsi="Cambria" w:cs="Arial"/>
                <w:color w:val="000000"/>
                <w:sz w:val="21"/>
                <w:szCs w:val="21"/>
              </w:rPr>
              <w:t xml:space="preserve"> </w:t>
            </w:r>
            <w:r w:rsidRPr="00655585">
              <w:rPr>
                <w:rFonts w:ascii="Cambria" w:hAnsi="Cambria"/>
                <w:sz w:val="21"/>
                <w:szCs w:val="21"/>
              </w:rPr>
              <w:t>Consultant</w:t>
            </w:r>
          </w:p>
        </w:tc>
        <w:tc>
          <w:tcPr>
            <w:tcW w:w="3780" w:type="dxa"/>
          </w:tcPr>
          <w:p w14:paraId="1F652D65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213E0D">
              <w:rPr>
                <w:rFonts w:ascii="Cambria" w:hAnsi="Cambria"/>
                <w:sz w:val="21"/>
                <w:szCs w:val="21"/>
              </w:rPr>
              <w:t>June 2010-April 2011</w:t>
            </w:r>
          </w:p>
        </w:tc>
      </w:tr>
      <w:tr w:rsidR="00563009" w14:paraId="78261466" w14:textId="77777777" w:rsidTr="00EF0A96">
        <w:trPr>
          <w:trHeight w:val="89"/>
        </w:trPr>
        <w:tc>
          <w:tcPr>
            <w:tcW w:w="4703" w:type="dxa"/>
          </w:tcPr>
          <w:p w14:paraId="01E812EF" w14:textId="77777777" w:rsidR="00EF0A96" w:rsidRPr="00655585" w:rsidRDefault="00D10E02" w:rsidP="00FC7138">
            <w:pPr>
              <w:rPr>
                <w:rFonts w:ascii="Cambria" w:hAnsi="Cambria" w:cs="Arial"/>
                <w:b/>
                <w:color w:val="000000"/>
                <w:sz w:val="21"/>
                <w:szCs w:val="21"/>
              </w:rPr>
            </w:pPr>
            <w:r w:rsidRPr="00655585">
              <w:rPr>
                <w:rFonts w:ascii="Cambria" w:hAnsi="Cambria"/>
                <w:b/>
                <w:sz w:val="21"/>
                <w:szCs w:val="21"/>
              </w:rPr>
              <w:t xml:space="preserve">Virtu </w:t>
            </w:r>
            <w:r w:rsidRPr="00655585">
              <w:rPr>
                <w:rFonts w:ascii="Cambria" w:hAnsi="Cambria"/>
                <w:b/>
                <w:bCs/>
                <w:sz w:val="21"/>
                <w:szCs w:val="21"/>
              </w:rPr>
              <w:t xml:space="preserve">Tech Solutions pvt Ltd, </w:t>
            </w:r>
            <w:r w:rsidRPr="00655585">
              <w:rPr>
                <w:rFonts w:ascii="Cambria" w:hAnsi="Cambria"/>
                <w:b/>
                <w:sz w:val="21"/>
                <w:szCs w:val="21"/>
              </w:rPr>
              <w:t>Hyderabad</w:t>
            </w:r>
          </w:p>
        </w:tc>
        <w:tc>
          <w:tcPr>
            <w:tcW w:w="2250" w:type="dxa"/>
          </w:tcPr>
          <w:p w14:paraId="3F2B15CB" w14:textId="77777777" w:rsidR="00EF0A96" w:rsidRPr="00655585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655585">
              <w:rPr>
                <w:rFonts w:ascii="Cambria" w:hAnsi="Cambria"/>
                <w:sz w:val="21"/>
                <w:szCs w:val="21"/>
              </w:rPr>
              <w:t>Software Engineer</w:t>
            </w:r>
          </w:p>
        </w:tc>
        <w:tc>
          <w:tcPr>
            <w:tcW w:w="3780" w:type="dxa"/>
          </w:tcPr>
          <w:p w14:paraId="72EFE4B6" w14:textId="77777777" w:rsidR="00EF0A96" w:rsidRPr="00213E0D" w:rsidRDefault="00D10E02" w:rsidP="00FC7138">
            <w:pPr>
              <w:jc w:val="both"/>
              <w:rPr>
                <w:rFonts w:ascii="Cambria" w:hAnsi="Cambria" w:cs="Arial"/>
                <w:color w:val="000000"/>
                <w:sz w:val="21"/>
                <w:szCs w:val="21"/>
              </w:rPr>
            </w:pPr>
            <w:r w:rsidRPr="00213E0D">
              <w:rPr>
                <w:rFonts w:ascii="Cambria" w:hAnsi="Cambria"/>
                <w:sz w:val="21"/>
                <w:szCs w:val="21"/>
              </w:rPr>
              <w:t>January 2008-May 2010.</w:t>
            </w:r>
          </w:p>
        </w:tc>
      </w:tr>
    </w:tbl>
    <w:p w14:paraId="67E977AD" w14:textId="77777777" w:rsidR="003F08D9" w:rsidRDefault="003F08D9" w:rsidP="002E6F79">
      <w:pPr>
        <w:pStyle w:val="PlainText"/>
        <w:tabs>
          <w:tab w:val="left" w:pos="360"/>
        </w:tabs>
        <w:jc w:val="both"/>
        <w:rPr>
          <w:rFonts w:ascii="Cambria" w:hAnsi="Cambria"/>
          <w:sz w:val="18"/>
          <w:szCs w:val="18"/>
        </w:rPr>
      </w:pPr>
    </w:p>
    <w:p w14:paraId="02A113F9" w14:textId="77777777" w:rsidR="00785A26" w:rsidRDefault="00785A26" w:rsidP="002E6F79">
      <w:pPr>
        <w:pStyle w:val="PlainText"/>
        <w:tabs>
          <w:tab w:val="left" w:pos="360"/>
        </w:tabs>
        <w:jc w:val="both"/>
        <w:rPr>
          <w:rFonts w:ascii="Cambria" w:hAnsi="Cambria"/>
          <w:sz w:val="18"/>
          <w:szCs w:val="18"/>
        </w:rPr>
      </w:pPr>
    </w:p>
    <w:p w14:paraId="7887EF0D" w14:textId="77777777" w:rsidR="00255398" w:rsidRDefault="00255398" w:rsidP="002E6F79">
      <w:pPr>
        <w:pStyle w:val="PlainText"/>
        <w:tabs>
          <w:tab w:val="left" w:pos="360"/>
        </w:tabs>
        <w:jc w:val="both"/>
        <w:rPr>
          <w:rFonts w:ascii="Cambria" w:hAnsi="Cambria"/>
          <w:sz w:val="18"/>
          <w:szCs w:val="18"/>
        </w:rPr>
      </w:pPr>
    </w:p>
    <w:p w14:paraId="11EABD63" w14:textId="77777777" w:rsidR="00203575" w:rsidRDefault="00203575" w:rsidP="002E6F79">
      <w:pPr>
        <w:pStyle w:val="PlainText"/>
        <w:tabs>
          <w:tab w:val="left" w:pos="360"/>
        </w:tabs>
        <w:jc w:val="both"/>
        <w:rPr>
          <w:rFonts w:ascii="Cambria" w:hAnsi="Cambria"/>
          <w:sz w:val="18"/>
          <w:szCs w:val="18"/>
        </w:rPr>
      </w:pPr>
    </w:p>
    <w:p w14:paraId="230D6C04" w14:textId="77777777" w:rsidR="003F08D9" w:rsidRDefault="003F08D9" w:rsidP="002E6F79">
      <w:pPr>
        <w:pStyle w:val="PlainText"/>
        <w:tabs>
          <w:tab w:val="left" w:pos="360"/>
        </w:tabs>
        <w:jc w:val="both"/>
        <w:rPr>
          <w:rFonts w:ascii="Cambria" w:hAnsi="Cambria"/>
          <w:sz w:val="18"/>
          <w:szCs w:val="18"/>
        </w:rPr>
      </w:pPr>
    </w:p>
    <w:tbl>
      <w:tblPr>
        <w:tblpPr w:leftFromText="180" w:rightFromText="180" w:vertAnchor="text" w:horzAnchor="margin" w:tblpX="108" w:tblpY="131"/>
        <w:tblW w:w="97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970"/>
      </w:tblGrid>
      <w:tr w:rsidR="00563009" w14:paraId="0DF19E1A" w14:textId="77777777" w:rsidTr="00D60FE2">
        <w:trPr>
          <w:trHeight w:hRule="exact" w:val="406"/>
        </w:trPr>
        <w:tc>
          <w:tcPr>
            <w:tcW w:w="9778" w:type="dxa"/>
            <w:gridSpan w:val="2"/>
            <w:shd w:val="clear" w:color="auto" w:fill="C6D9F1" w:themeFill="text2" w:themeFillTint="33"/>
            <w:vAlign w:val="center"/>
          </w:tcPr>
          <w:p w14:paraId="54F5A15B" w14:textId="77777777" w:rsidR="00267D75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lastRenderedPageBreak/>
              <w:t>DELL</w:t>
            </w:r>
            <w:r w:rsidR="000113C5">
              <w:rPr>
                <w:rFonts w:ascii="Cambria" w:hAnsi="Cambria"/>
                <w:b/>
                <w:sz w:val="21"/>
                <w:szCs w:val="21"/>
              </w:rPr>
              <w:t xml:space="preserve"> International Pvt Ltd</w:t>
            </w:r>
            <w:r w:rsidR="006175C2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4553F2">
              <w:rPr>
                <w:rFonts w:ascii="Cambria" w:hAnsi="Cambria"/>
                <w:b/>
                <w:sz w:val="21"/>
                <w:szCs w:val="21"/>
              </w:rPr>
              <w:t xml:space="preserve">          </w:t>
            </w:r>
            <w:r w:rsidR="006175C2">
              <w:rPr>
                <w:rFonts w:ascii="Cambria" w:hAnsi="Cambria"/>
                <w:b/>
                <w:sz w:val="21"/>
                <w:szCs w:val="21"/>
              </w:rPr>
              <w:t xml:space="preserve">    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                </w:t>
            </w:r>
            <w:r w:rsidR="00EA0AE4">
              <w:rPr>
                <w:rFonts w:ascii="Cambria" w:hAnsi="Cambria"/>
                <w:b/>
                <w:sz w:val="21"/>
                <w:szCs w:val="21"/>
              </w:rPr>
              <w:t xml:space="preserve">                                     </w:t>
            </w:r>
            <w:r w:rsidR="00200F8D">
              <w:rPr>
                <w:rFonts w:ascii="Cambria" w:hAnsi="Cambria"/>
                <w:b/>
                <w:sz w:val="21"/>
                <w:szCs w:val="21"/>
              </w:rPr>
              <w:t xml:space="preserve">           </w:t>
            </w:r>
            <w:r w:rsidR="00EA0AE4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7E3B12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0113C5">
              <w:rPr>
                <w:rFonts w:ascii="Cambria" w:hAnsi="Cambria"/>
                <w:b/>
                <w:sz w:val="21"/>
                <w:szCs w:val="21"/>
              </w:rPr>
              <w:t xml:space="preserve">                 </w:t>
            </w:r>
            <w:r w:rsidR="007E3B12">
              <w:rPr>
                <w:rFonts w:ascii="Cambria" w:hAnsi="Cambria"/>
                <w:b/>
                <w:sz w:val="21"/>
                <w:szCs w:val="21"/>
              </w:rPr>
              <w:t>Feb 20</w:t>
            </w:r>
            <w:r w:rsidR="00472122">
              <w:rPr>
                <w:rFonts w:ascii="Cambria" w:hAnsi="Cambria"/>
                <w:b/>
                <w:sz w:val="21"/>
                <w:szCs w:val="21"/>
              </w:rPr>
              <w:t>1</w:t>
            </w:r>
            <w:r w:rsidR="005C0EDB">
              <w:rPr>
                <w:rFonts w:ascii="Cambria" w:hAnsi="Cambria"/>
                <w:b/>
                <w:sz w:val="21"/>
                <w:szCs w:val="21"/>
              </w:rPr>
              <w:t>5</w:t>
            </w:r>
            <w:r w:rsidR="007E3B12">
              <w:rPr>
                <w:rFonts w:ascii="Cambria" w:hAnsi="Cambria"/>
                <w:b/>
                <w:sz w:val="21"/>
                <w:szCs w:val="21"/>
              </w:rPr>
              <w:t xml:space="preserve"> – Till Date</w:t>
            </w:r>
          </w:p>
          <w:p w14:paraId="6E3BF9F8" w14:textId="77777777" w:rsidR="006E7298" w:rsidRPr="002A3D2B" w:rsidRDefault="006E7298" w:rsidP="00FC7138">
            <w:pPr>
              <w:rPr>
                <w:rFonts w:ascii="Cambria" w:hAnsi="Cambria"/>
                <w:b/>
                <w:sz w:val="21"/>
                <w:szCs w:val="21"/>
                <w:u w:val="single"/>
              </w:rPr>
            </w:pPr>
          </w:p>
        </w:tc>
      </w:tr>
      <w:tr w:rsidR="00563009" w14:paraId="026DCA0C" w14:textId="77777777" w:rsidTr="000113C5">
        <w:trPr>
          <w:trHeight w:hRule="exact" w:val="960"/>
        </w:trPr>
        <w:tc>
          <w:tcPr>
            <w:tcW w:w="9778" w:type="dxa"/>
            <w:gridSpan w:val="2"/>
            <w:shd w:val="clear" w:color="auto" w:fill="auto"/>
            <w:vAlign w:val="center"/>
          </w:tcPr>
          <w:p w14:paraId="094AFA6E" w14:textId="77777777" w:rsidR="005C0EDB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DELLEMC Digital Transformation                              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                                                      Feb 2019 -Till Date</w:t>
            </w:r>
          </w:p>
          <w:p w14:paraId="1C75FD2B" w14:textId="77777777" w:rsidR="000113C5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Business Orchestration System and Services                                                              Feb 2017 -Jan 2019</w:t>
            </w:r>
          </w:p>
          <w:p w14:paraId="757E1EBA" w14:textId="77777777" w:rsidR="000113C5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Operational 360 Order Visibility &amp; Chat Bot               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                                               Feb2015 -Jan 2017</w:t>
            </w:r>
          </w:p>
        </w:tc>
      </w:tr>
      <w:tr w:rsidR="00563009" w14:paraId="2B04BB08" w14:textId="77777777" w:rsidTr="00535036">
        <w:trPr>
          <w:trHeight w:hRule="exact" w:val="1059"/>
        </w:trPr>
        <w:tc>
          <w:tcPr>
            <w:tcW w:w="2808" w:type="dxa"/>
            <w:shd w:val="clear" w:color="auto" w:fill="FFFFFF"/>
            <w:vAlign w:val="center"/>
          </w:tcPr>
          <w:p w14:paraId="48ECE73B" w14:textId="77777777" w:rsidR="009D7C0D" w:rsidRDefault="00D10E02" w:rsidP="00FC7138">
            <w:pPr>
              <w:keepNext/>
              <w:suppressAutoHyphens w:val="0"/>
              <w:outlineLvl w:val="6"/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  <w:t>Technologies Used:</w:t>
            </w:r>
          </w:p>
        </w:tc>
        <w:tc>
          <w:tcPr>
            <w:tcW w:w="6970" w:type="dxa"/>
            <w:shd w:val="clear" w:color="auto" w:fill="FFFFFF"/>
            <w:vAlign w:val="center"/>
          </w:tcPr>
          <w:p w14:paraId="436F971B" w14:textId="77777777" w:rsidR="009D7C0D" w:rsidRPr="00F92039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Java</w:t>
            </w:r>
            <w:r w:rsidR="00F92039">
              <w:rPr>
                <w:rFonts w:ascii="Cambria" w:hAnsi="Cambria"/>
                <w:b/>
                <w:sz w:val="21"/>
                <w:szCs w:val="21"/>
              </w:rPr>
              <w:t>1.8</w:t>
            </w:r>
            <w:r w:rsidRPr="004F023A">
              <w:rPr>
                <w:rFonts w:ascii="Cambria" w:hAnsi="Cambria"/>
                <w:b/>
                <w:sz w:val="21"/>
                <w:szCs w:val="21"/>
              </w:rPr>
              <w:t>,</w:t>
            </w:r>
            <w:r w:rsidR="001C3162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B94E00">
              <w:rPr>
                <w:rFonts w:ascii="Cambria" w:hAnsi="Cambria"/>
                <w:b/>
                <w:sz w:val="21"/>
                <w:szCs w:val="21"/>
              </w:rPr>
              <w:t>Spring Boot</w:t>
            </w:r>
            <w:r w:rsidRPr="004F023A">
              <w:rPr>
                <w:rFonts w:ascii="Cambria" w:hAnsi="Cambria"/>
                <w:sz w:val="21"/>
                <w:szCs w:val="21"/>
              </w:rPr>
              <w:t>,</w:t>
            </w:r>
            <w:r w:rsidR="001C3162" w:rsidRPr="004F023A">
              <w:rPr>
                <w:rFonts w:ascii="Cambria" w:hAnsi="Cambria"/>
                <w:b/>
                <w:sz w:val="21"/>
                <w:szCs w:val="21"/>
              </w:rPr>
              <w:t xml:space="preserve"> Spring 4.x,</w:t>
            </w:r>
            <w:r w:rsidR="008E37A5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1C3162">
              <w:rPr>
                <w:rFonts w:ascii="Cambria" w:hAnsi="Cambria"/>
                <w:sz w:val="21"/>
                <w:szCs w:val="21"/>
              </w:rPr>
              <w:t>Spring</w:t>
            </w:r>
            <w:r w:rsidR="001C3162" w:rsidRPr="004F023A">
              <w:rPr>
                <w:rFonts w:ascii="Cambria" w:hAnsi="Cambria"/>
                <w:sz w:val="21"/>
                <w:szCs w:val="21"/>
              </w:rPr>
              <w:t xml:space="preserve"> Cloud, Redis Cache,</w:t>
            </w:r>
            <w:r w:rsidR="001C3162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4F023A">
              <w:rPr>
                <w:rFonts w:ascii="Cambria" w:hAnsi="Cambria"/>
                <w:sz w:val="21"/>
                <w:szCs w:val="21"/>
              </w:rPr>
              <w:t>Oracle 12c</w:t>
            </w:r>
            <w:r w:rsidR="001318BF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4F023A">
              <w:rPr>
                <w:rFonts w:ascii="Cambria" w:hAnsi="Cambria"/>
                <w:sz w:val="21"/>
                <w:szCs w:val="21"/>
              </w:rPr>
              <w:t xml:space="preserve">, </w:t>
            </w:r>
            <w:r w:rsidR="008E37A5">
              <w:rPr>
                <w:rFonts w:ascii="Cambria" w:hAnsi="Cambria"/>
                <w:sz w:val="21"/>
                <w:szCs w:val="21"/>
              </w:rPr>
              <w:t xml:space="preserve"> </w:t>
            </w:r>
            <w:r w:rsidR="00891E00">
              <w:rPr>
                <w:rFonts w:ascii="Cambria" w:hAnsi="Cambria"/>
                <w:sz w:val="21"/>
                <w:szCs w:val="21"/>
              </w:rPr>
              <w:t>SOAP,</w:t>
            </w:r>
            <w:r w:rsidR="008E37A5">
              <w:rPr>
                <w:rFonts w:ascii="Cambria" w:hAnsi="Cambria"/>
                <w:sz w:val="21"/>
                <w:szCs w:val="21"/>
              </w:rPr>
              <w:t xml:space="preserve"> REST, Hibernate</w:t>
            </w:r>
            <w:r w:rsidRPr="004F023A">
              <w:rPr>
                <w:rFonts w:ascii="Cambria" w:hAnsi="Cambria"/>
                <w:sz w:val="21"/>
                <w:szCs w:val="21"/>
              </w:rPr>
              <w:t xml:space="preserve"> </w:t>
            </w:r>
            <w:r w:rsidR="008E37A5" w:rsidRPr="004F023A">
              <w:rPr>
                <w:rFonts w:ascii="Cambria" w:hAnsi="Cambria"/>
                <w:sz w:val="21"/>
                <w:szCs w:val="21"/>
              </w:rPr>
              <w:t>5, Jmeter</w:t>
            </w:r>
            <w:r w:rsidRPr="004F023A">
              <w:rPr>
                <w:rFonts w:ascii="Cambria" w:hAnsi="Cambria"/>
                <w:sz w:val="21"/>
                <w:szCs w:val="21"/>
              </w:rPr>
              <w:t>,</w:t>
            </w:r>
            <w:r w:rsidR="008E37A5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4F023A">
              <w:rPr>
                <w:rFonts w:ascii="Cambria" w:hAnsi="Cambria"/>
                <w:sz w:val="21"/>
                <w:szCs w:val="21"/>
              </w:rPr>
              <w:t xml:space="preserve">ELK Stack, </w:t>
            </w:r>
            <w:r w:rsidRPr="00366596">
              <w:rPr>
                <w:rFonts w:ascii="Cambria" w:hAnsi="Cambria"/>
                <w:sz w:val="21"/>
                <w:szCs w:val="21"/>
              </w:rPr>
              <w:t xml:space="preserve">Apache Kafka, Spark, </w:t>
            </w:r>
            <w:r w:rsidR="009C4B97">
              <w:rPr>
                <w:rFonts w:ascii="Cambria" w:hAnsi="Cambria"/>
                <w:sz w:val="21"/>
                <w:szCs w:val="21"/>
              </w:rPr>
              <w:t>Rabbit MQ</w:t>
            </w:r>
            <w:r w:rsidR="00930227">
              <w:rPr>
                <w:rFonts w:ascii="Cambria" w:hAnsi="Cambria"/>
                <w:sz w:val="21"/>
                <w:szCs w:val="21"/>
              </w:rPr>
              <w:t>,</w:t>
            </w:r>
            <w:r w:rsidR="004F7E3E">
              <w:rPr>
                <w:rFonts w:ascii="Cambria" w:hAnsi="Cambria"/>
                <w:sz w:val="21"/>
                <w:szCs w:val="21"/>
              </w:rPr>
              <w:t xml:space="preserve"> </w:t>
            </w:r>
            <w:r w:rsidR="00930227">
              <w:rPr>
                <w:rFonts w:ascii="Cambria" w:hAnsi="Cambria"/>
                <w:sz w:val="21"/>
                <w:szCs w:val="21"/>
              </w:rPr>
              <w:t xml:space="preserve">PCF </w:t>
            </w:r>
            <w:r w:rsidR="007E068A">
              <w:rPr>
                <w:rFonts w:ascii="Cambria" w:hAnsi="Cambria"/>
                <w:sz w:val="21"/>
                <w:szCs w:val="21"/>
              </w:rPr>
              <w:t>Cloud</w:t>
            </w:r>
            <w:r w:rsidR="008E37A5">
              <w:rPr>
                <w:rFonts w:ascii="Cambria" w:hAnsi="Cambria"/>
                <w:sz w:val="21"/>
                <w:szCs w:val="21"/>
              </w:rPr>
              <w:t>, git, BPEL SOA12C</w:t>
            </w:r>
            <w:r w:rsidR="001F2A4A">
              <w:rPr>
                <w:rFonts w:ascii="Cambria" w:hAnsi="Cambria"/>
                <w:sz w:val="21"/>
                <w:szCs w:val="21"/>
              </w:rPr>
              <w:t>,Akka framework</w:t>
            </w:r>
            <w:r w:rsidR="00772460">
              <w:rPr>
                <w:rFonts w:ascii="Cambria" w:hAnsi="Cambria"/>
                <w:sz w:val="21"/>
                <w:szCs w:val="21"/>
              </w:rPr>
              <w:t>, Drools Rule Engine</w:t>
            </w:r>
            <w:r w:rsidR="005C0EDB">
              <w:rPr>
                <w:rFonts w:ascii="Cambria" w:hAnsi="Cambria"/>
                <w:sz w:val="21"/>
                <w:szCs w:val="21"/>
              </w:rPr>
              <w:t>, Docker, Kubernetes</w:t>
            </w:r>
          </w:p>
        </w:tc>
      </w:tr>
      <w:tr w:rsidR="00563009" w14:paraId="7D3D2FC8" w14:textId="77777777" w:rsidTr="00535036">
        <w:trPr>
          <w:trHeight w:hRule="exact" w:val="402"/>
        </w:trPr>
        <w:tc>
          <w:tcPr>
            <w:tcW w:w="2808" w:type="dxa"/>
            <w:shd w:val="clear" w:color="auto" w:fill="FFFFFF"/>
            <w:vAlign w:val="center"/>
          </w:tcPr>
          <w:p w14:paraId="6F87DBAC" w14:textId="77777777" w:rsidR="004F023A" w:rsidRDefault="00D10E02" w:rsidP="00FC7138">
            <w:pPr>
              <w:keepNext/>
              <w:suppressAutoHyphens w:val="0"/>
              <w:outlineLvl w:val="6"/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  <w:t>Role:</w:t>
            </w:r>
          </w:p>
        </w:tc>
        <w:tc>
          <w:tcPr>
            <w:tcW w:w="6970" w:type="dxa"/>
            <w:shd w:val="clear" w:color="auto" w:fill="FFFFFF"/>
            <w:vAlign w:val="center"/>
          </w:tcPr>
          <w:p w14:paraId="4A035769" w14:textId="77777777" w:rsidR="004F023A" w:rsidRPr="002A3D2B" w:rsidRDefault="00D10E02" w:rsidP="00D508A1">
            <w:pPr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  <w:t>Te</w:t>
            </w:r>
            <w:r w:rsidR="004553F2"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  <w:t>am</w:t>
            </w:r>
            <w:r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  <w:t xml:space="preserve"> Lead,Development</w:t>
            </w:r>
          </w:p>
        </w:tc>
      </w:tr>
      <w:tr w:rsidR="00563009" w14:paraId="1198CD06" w14:textId="77777777" w:rsidTr="00535036">
        <w:trPr>
          <w:trHeight w:hRule="exact" w:val="357"/>
        </w:trPr>
        <w:tc>
          <w:tcPr>
            <w:tcW w:w="2808" w:type="dxa"/>
            <w:shd w:val="clear" w:color="auto" w:fill="FFFFFF"/>
            <w:vAlign w:val="center"/>
          </w:tcPr>
          <w:p w14:paraId="2F5F074A" w14:textId="77777777" w:rsidR="00446F78" w:rsidRDefault="00D10E02" w:rsidP="00FC7138">
            <w:pPr>
              <w:keepNext/>
              <w:suppressAutoHyphens w:val="0"/>
              <w:outlineLvl w:val="6"/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  <w:lang w:eastAsia="en-US"/>
              </w:rPr>
              <w:t>Team Size:</w:t>
            </w:r>
          </w:p>
        </w:tc>
        <w:tc>
          <w:tcPr>
            <w:tcW w:w="6970" w:type="dxa"/>
            <w:shd w:val="clear" w:color="auto" w:fill="FFFFFF"/>
            <w:vAlign w:val="center"/>
          </w:tcPr>
          <w:p w14:paraId="6BA770A1" w14:textId="77777777" w:rsidR="00446F78" w:rsidRDefault="00D10E02" w:rsidP="00D508A1">
            <w:pPr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  <w:t>1</w:t>
            </w:r>
            <w:r w:rsidR="0023559A">
              <w:rPr>
                <w:rFonts w:ascii="Cambria" w:hAnsi="Cambria"/>
                <w:b/>
                <w:bCs/>
                <w:sz w:val="21"/>
                <w:szCs w:val="21"/>
                <w:lang w:val="sv-SE"/>
              </w:rPr>
              <w:t>0</w:t>
            </w:r>
          </w:p>
        </w:tc>
      </w:tr>
      <w:tr w:rsidR="00563009" w14:paraId="107EBE5C" w14:textId="77777777" w:rsidTr="00665480">
        <w:trPr>
          <w:trHeight w:hRule="exact" w:val="7944"/>
        </w:trPr>
        <w:tc>
          <w:tcPr>
            <w:tcW w:w="9778" w:type="dxa"/>
            <w:gridSpan w:val="2"/>
            <w:shd w:val="clear" w:color="auto" w:fill="FFFFFF"/>
            <w:vAlign w:val="center"/>
          </w:tcPr>
          <w:p w14:paraId="2DFE0E76" w14:textId="77777777" w:rsidR="00F65F95" w:rsidRDefault="00D10E02" w:rsidP="00233764">
            <w:pPr>
              <w:rPr>
                <w:rFonts w:ascii="Cambria" w:hAnsi="Cambria"/>
                <w:bCs/>
                <w:sz w:val="21"/>
                <w:szCs w:val="21"/>
              </w:rPr>
            </w:pPr>
            <w:r>
              <w:rPr>
                <w:rFonts w:ascii="Cambria" w:hAnsi="Cambria"/>
                <w:bCs/>
                <w:sz w:val="21"/>
                <w:szCs w:val="21"/>
              </w:rPr>
              <w:t xml:space="preserve">                       </w:t>
            </w:r>
            <w:r w:rsidR="00496E7E" w:rsidRPr="00496E7E">
              <w:rPr>
                <w:rFonts w:ascii="Cambria" w:hAnsi="Cambria"/>
                <w:bCs/>
                <w:sz w:val="21"/>
                <w:szCs w:val="21"/>
              </w:rPr>
              <w:t xml:space="preserve">DELL EMC is one of the leading segments in supply chain management and scattered across various regions. </w:t>
            </w:r>
          </w:p>
          <w:p w14:paraId="067D8FF3" w14:textId="77777777" w:rsidR="00496E7E" w:rsidRPr="00496E7E" w:rsidRDefault="00D10E02" w:rsidP="00233764">
            <w:pPr>
              <w:rPr>
                <w:rFonts w:ascii="Cambria" w:hAnsi="Cambria"/>
                <w:bCs/>
                <w:sz w:val="21"/>
                <w:szCs w:val="21"/>
              </w:rPr>
            </w:pPr>
            <w:r w:rsidRPr="00496E7E">
              <w:rPr>
                <w:rFonts w:ascii="Cambria" w:hAnsi="Cambria"/>
                <w:bCs/>
                <w:sz w:val="21"/>
                <w:szCs w:val="21"/>
              </w:rPr>
              <w:t>The Main Features are Order Fulfillment Management &amp; Shipment Notification.</w:t>
            </w:r>
          </w:p>
          <w:p w14:paraId="1A0810E8" w14:textId="77777777" w:rsidR="0046786B" w:rsidRDefault="00D10E02" w:rsidP="00233764">
            <w:pPr>
              <w:rPr>
                <w:rFonts w:ascii="Cambria" w:hAnsi="Cambria"/>
                <w:b/>
                <w:sz w:val="21"/>
                <w:szCs w:val="21"/>
                <w:u w:val="single"/>
              </w:rPr>
            </w:pPr>
            <w:r w:rsidRPr="0076797D">
              <w:rPr>
                <w:rFonts w:ascii="Cambria" w:hAnsi="Cambria"/>
                <w:b/>
                <w:sz w:val="21"/>
                <w:szCs w:val="21"/>
                <w:u w:val="single"/>
              </w:rPr>
              <w:t>Key Result Areas &amp; Responsibilities:</w:t>
            </w:r>
          </w:p>
          <w:p w14:paraId="427D4D87" w14:textId="77777777" w:rsidR="00233764" w:rsidRPr="00233764" w:rsidRDefault="00233764" w:rsidP="00233764">
            <w:pPr>
              <w:rPr>
                <w:rFonts w:ascii="Cambria" w:hAnsi="Cambria"/>
                <w:b/>
                <w:sz w:val="21"/>
                <w:szCs w:val="21"/>
                <w:u w:val="single"/>
              </w:rPr>
            </w:pPr>
          </w:p>
          <w:p w14:paraId="5C140530" w14:textId="77777777" w:rsidR="00206633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Involved in end-to-end designing &amp; d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evelopment </w:t>
            </w:r>
            <w:r w:rsidR="000C6CF9">
              <w:rPr>
                <w:rFonts w:ascii="Cambria" w:hAnsi="Cambria"/>
                <w:b/>
                <w:sz w:val="21"/>
                <w:szCs w:val="21"/>
              </w:rPr>
              <w:t xml:space="preserve">of </w:t>
            </w:r>
            <w:r w:rsidR="003A4664">
              <w:rPr>
                <w:rFonts w:ascii="Cambria" w:hAnsi="Cambria"/>
                <w:b/>
                <w:sz w:val="21"/>
                <w:szCs w:val="21"/>
              </w:rPr>
              <w:t>c</w:t>
            </w:r>
            <w:r>
              <w:rPr>
                <w:rFonts w:ascii="Cambria" w:hAnsi="Cambria"/>
                <w:b/>
                <w:sz w:val="21"/>
                <w:szCs w:val="21"/>
              </w:rPr>
              <w:t>ore</w:t>
            </w:r>
            <w:r w:rsidR="00000CC9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modules using 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>S</w:t>
            </w:r>
            <w:r>
              <w:rPr>
                <w:rFonts w:ascii="Cambria" w:hAnsi="Cambria"/>
                <w:b/>
                <w:sz w:val="21"/>
                <w:szCs w:val="21"/>
              </w:rPr>
              <w:t>pring</w:t>
            </w:r>
            <w:r w:rsidR="00FD6744">
              <w:rPr>
                <w:rFonts w:ascii="Cambria" w:hAnsi="Cambria"/>
                <w:b/>
                <w:sz w:val="21"/>
                <w:szCs w:val="21"/>
              </w:rPr>
              <w:t xml:space="preserve"> Boot</w:t>
            </w:r>
            <w:r>
              <w:rPr>
                <w:rFonts w:ascii="Cambria" w:hAnsi="Cambria"/>
                <w:b/>
                <w:sz w:val="21"/>
                <w:szCs w:val="21"/>
              </w:rPr>
              <w:t>,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/>
                <w:sz w:val="21"/>
                <w:szCs w:val="21"/>
              </w:rPr>
              <w:t>SOAP,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>
              <w:rPr>
                <w:rFonts w:ascii="Cambria" w:hAnsi="Cambria"/>
                <w:b/>
                <w:sz w:val="21"/>
                <w:szCs w:val="21"/>
              </w:rPr>
              <w:t>Rest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>ful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>webservices, Microservices</w:t>
            </w:r>
          </w:p>
          <w:p w14:paraId="0717F7C7" w14:textId="77777777" w:rsidR="004F7E3E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Migrated Monolithic Application</w:t>
            </w:r>
            <w:r w:rsidR="00F26557">
              <w:rPr>
                <w:rFonts w:ascii="Cambria" w:hAnsi="Cambria"/>
                <w:b/>
                <w:sz w:val="21"/>
                <w:szCs w:val="21"/>
              </w:rPr>
              <w:t xml:space="preserve"> to Cloud </w:t>
            </w:r>
            <w:r w:rsidR="000A4AB1">
              <w:rPr>
                <w:rFonts w:ascii="Cambria" w:hAnsi="Cambria"/>
                <w:b/>
                <w:sz w:val="21"/>
                <w:szCs w:val="21"/>
              </w:rPr>
              <w:t xml:space="preserve">Native, Microservices </w:t>
            </w:r>
            <w:r w:rsidR="003400B6"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="000A4AB1">
              <w:rPr>
                <w:rFonts w:ascii="Cambria" w:hAnsi="Cambria"/>
                <w:b/>
                <w:sz w:val="21"/>
                <w:szCs w:val="21"/>
              </w:rPr>
              <w:t xml:space="preserve"> deployed in PCF Cloud.</w:t>
            </w:r>
          </w:p>
          <w:p w14:paraId="3D895201" w14:textId="77777777" w:rsidR="00772460" w:rsidRPr="004F7E3E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b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Developed Reactive Event Driven Application using Akka, </w:t>
            </w:r>
            <w:r w:rsidR="00000CC9">
              <w:rPr>
                <w:rFonts w:ascii="Cambria" w:hAnsi="Cambria"/>
                <w:b/>
                <w:sz w:val="21"/>
                <w:szCs w:val="21"/>
              </w:rPr>
              <w:t xml:space="preserve">Kafka, </w:t>
            </w:r>
            <w:r>
              <w:rPr>
                <w:rFonts w:ascii="Cambria" w:hAnsi="Cambria"/>
                <w:b/>
                <w:sz w:val="21"/>
                <w:szCs w:val="21"/>
              </w:rPr>
              <w:t>Drools Rule Engine</w:t>
            </w:r>
            <w:r w:rsidR="005E02EE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="00B67060"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="005E02EE">
              <w:rPr>
                <w:rFonts w:ascii="Cambria" w:hAnsi="Cambria"/>
                <w:b/>
                <w:sz w:val="21"/>
                <w:szCs w:val="21"/>
              </w:rPr>
              <w:t xml:space="preserve"> deployed in PKS(Kubernetes).</w:t>
            </w:r>
          </w:p>
          <w:p w14:paraId="581BB97E" w14:textId="77777777" w:rsidR="00317134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Integrated complex data </w:t>
            </w:r>
            <w:r w:rsidR="00CF5BCE">
              <w:rPr>
                <w:rFonts w:ascii="Cambria" w:hAnsi="Cambria"/>
                <w:sz w:val="21"/>
                <w:szCs w:val="21"/>
              </w:rPr>
              <w:t>pipelines in</w:t>
            </w:r>
            <w:r w:rsidR="00500E97">
              <w:rPr>
                <w:rFonts w:ascii="Cambria" w:hAnsi="Cambria"/>
                <w:sz w:val="21"/>
                <w:szCs w:val="21"/>
              </w:rPr>
              <w:t xml:space="preserve"> </w:t>
            </w:r>
            <w:r w:rsidR="00500E97" w:rsidRPr="006B0F03">
              <w:rPr>
                <w:rFonts w:ascii="Cambria" w:hAnsi="Cambria"/>
                <w:b/>
                <w:bCs/>
                <w:sz w:val="21"/>
                <w:szCs w:val="21"/>
              </w:rPr>
              <w:t>Kafka</w:t>
            </w:r>
            <w:r w:rsidR="00E52591">
              <w:rPr>
                <w:rFonts w:ascii="Cambria" w:hAnsi="Cambria"/>
                <w:sz w:val="21"/>
                <w:szCs w:val="21"/>
              </w:rPr>
              <w:t xml:space="preserve"> to allow for the data streaming.</w:t>
            </w:r>
          </w:p>
          <w:p w14:paraId="3AA7FB67" w14:textId="77777777" w:rsidR="00233764" w:rsidRPr="00496E7E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bCs/>
                <w:sz w:val="21"/>
                <w:szCs w:val="21"/>
              </w:rPr>
            </w:pPr>
            <w:r w:rsidRPr="004F7E3E">
              <w:rPr>
                <w:rFonts w:ascii="Cambria" w:hAnsi="Cambria"/>
                <w:bCs/>
                <w:sz w:val="21"/>
                <w:szCs w:val="21"/>
              </w:rPr>
              <w:t xml:space="preserve">Developed CI/CD Pipelines for build, code quality, security </w:t>
            </w:r>
            <w:r w:rsidRPr="004F7E3E">
              <w:rPr>
                <w:rFonts w:ascii="Cambria" w:hAnsi="Cambria"/>
                <w:bCs/>
                <w:sz w:val="21"/>
                <w:szCs w:val="21"/>
              </w:rPr>
              <w:t>scan, test suite and deploy stages.</w:t>
            </w:r>
          </w:p>
          <w:p w14:paraId="59647615" w14:textId="77777777" w:rsidR="00233764" w:rsidRDefault="00D10E02" w:rsidP="001E4F63">
            <w:pPr>
              <w:pStyle w:val="ListParagraph"/>
              <w:numPr>
                <w:ilvl w:val="0"/>
                <w:numId w:val="38"/>
              </w:numPr>
              <w:spacing w:before="20" w:after="20"/>
              <w:contextualSpacing w:val="0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Developed</w:t>
            </w:r>
            <w:r w:rsidRPr="008C344D">
              <w:rPr>
                <w:rFonts w:ascii="Cambria" w:hAnsi="Cambria"/>
                <w:sz w:val="21"/>
                <w:szCs w:val="21"/>
              </w:rPr>
              <w:t xml:space="preserve"> a scalable &amp; fault-tolerant data </w:t>
            </w:r>
            <w:r>
              <w:rPr>
                <w:rFonts w:ascii="Cambria" w:hAnsi="Cambria"/>
                <w:sz w:val="21"/>
                <w:szCs w:val="21"/>
              </w:rPr>
              <w:t xml:space="preserve">driven </w:t>
            </w:r>
            <w:r w:rsidRPr="008C344D">
              <w:rPr>
                <w:rFonts w:ascii="Cambria" w:hAnsi="Cambria"/>
                <w:sz w:val="21"/>
                <w:szCs w:val="21"/>
              </w:rPr>
              <w:t xml:space="preserve">&amp; services platform for </w:t>
            </w:r>
            <w:r w:rsidRPr="008C344D">
              <w:rPr>
                <w:rFonts w:ascii="Cambria" w:hAnsi="Cambria"/>
                <w:b/>
                <w:sz w:val="21"/>
                <w:szCs w:val="21"/>
              </w:rPr>
              <w:t xml:space="preserve">Order Visibility </w:t>
            </w:r>
            <w:r w:rsidR="006E7298"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8C344D">
              <w:rPr>
                <w:rFonts w:ascii="Cambria" w:hAnsi="Cambria"/>
                <w:b/>
                <w:sz w:val="21"/>
                <w:szCs w:val="21"/>
              </w:rPr>
              <w:t xml:space="preserve"> Tracking,</w:t>
            </w:r>
            <w:r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8C344D">
              <w:rPr>
                <w:rFonts w:ascii="Cambria" w:hAnsi="Cambria"/>
                <w:sz w:val="21"/>
                <w:szCs w:val="21"/>
              </w:rPr>
              <w:t>Jeopardy Engine (Work Bench).</w:t>
            </w:r>
          </w:p>
          <w:p w14:paraId="7E12F165" w14:textId="77777777" w:rsidR="00D60FE2" w:rsidRDefault="00D10E02" w:rsidP="00D60FE2">
            <w:pPr>
              <w:pStyle w:val="ListParagraph"/>
              <w:spacing w:before="20" w:after="20"/>
              <w:contextualSpacing w:val="0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 xml:space="preserve">Technology Used: Apache Spark, Mesos, Akka, Apache Kafka, Cassandra, </w:t>
            </w:r>
            <w:r>
              <w:rPr>
                <w:rFonts w:ascii="Cambria" w:hAnsi="Cambria"/>
                <w:sz w:val="21"/>
                <w:szCs w:val="21"/>
              </w:rPr>
              <w:t>StreamSets, Hadoop,</w:t>
            </w:r>
          </w:p>
          <w:p w14:paraId="37C3B3DE" w14:textId="77777777" w:rsidR="00D60FE2" w:rsidRDefault="00D10E02" w:rsidP="00D60FE2">
            <w:pPr>
              <w:pStyle w:val="ListParagraph"/>
              <w:spacing w:before="20" w:after="20"/>
              <w:contextualSpacing w:val="0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ReactJS, Data Lake</w:t>
            </w:r>
            <w:r w:rsidR="00811B39">
              <w:rPr>
                <w:rFonts w:ascii="Cambria" w:hAnsi="Cambria"/>
                <w:sz w:val="21"/>
                <w:szCs w:val="21"/>
              </w:rPr>
              <w:t>,</w:t>
            </w:r>
            <w:r w:rsidR="006610CD">
              <w:rPr>
                <w:rFonts w:ascii="Cambria" w:hAnsi="Cambria"/>
                <w:sz w:val="21"/>
                <w:szCs w:val="21"/>
              </w:rPr>
              <w:t xml:space="preserve"> </w:t>
            </w:r>
            <w:r w:rsidR="00811B39">
              <w:rPr>
                <w:rFonts w:ascii="Cambria" w:hAnsi="Cambria"/>
                <w:sz w:val="21"/>
                <w:szCs w:val="21"/>
              </w:rPr>
              <w:t>Tableau</w:t>
            </w:r>
            <w:r w:rsidR="00CD3B23">
              <w:rPr>
                <w:rFonts w:ascii="Cambria" w:hAnsi="Cambria"/>
                <w:sz w:val="21"/>
                <w:szCs w:val="21"/>
              </w:rPr>
              <w:t>,</w:t>
            </w:r>
            <w:r w:rsidR="00F8056E">
              <w:rPr>
                <w:rFonts w:ascii="Cambria" w:hAnsi="Cambria"/>
                <w:sz w:val="21"/>
                <w:szCs w:val="21"/>
              </w:rPr>
              <w:t xml:space="preserve"> </w:t>
            </w:r>
            <w:r w:rsidR="00CD3B23">
              <w:rPr>
                <w:rFonts w:ascii="Cambria" w:hAnsi="Cambria"/>
                <w:sz w:val="21"/>
                <w:szCs w:val="21"/>
              </w:rPr>
              <w:t>Hive</w:t>
            </w:r>
            <w:r w:rsidR="00F8056E">
              <w:rPr>
                <w:rFonts w:ascii="Cambria" w:hAnsi="Cambria"/>
                <w:sz w:val="21"/>
                <w:szCs w:val="21"/>
              </w:rPr>
              <w:t>, PCF Cloud</w:t>
            </w:r>
          </w:p>
          <w:p w14:paraId="69D80F02" w14:textId="77777777" w:rsidR="0046786B" w:rsidRPr="00533F65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 xml:space="preserve">Developed </w:t>
            </w:r>
            <w:r w:rsidRPr="006C594C">
              <w:rPr>
                <w:rFonts w:ascii="Cambria" w:hAnsi="Cambria"/>
                <w:b/>
                <w:sz w:val="21"/>
                <w:szCs w:val="21"/>
              </w:rPr>
              <w:t>Dell EMC Conversational Chat BOT AI Platform:</w:t>
            </w:r>
            <w:r w:rsidRPr="006C594C">
              <w:rPr>
                <w:rFonts w:ascii="Cambria" w:hAnsi="Cambria"/>
                <w:sz w:val="21"/>
                <w:szCs w:val="21"/>
              </w:rPr>
              <w:t xml:space="preserve"> Automated </w:t>
            </w:r>
            <w:r w:rsidRPr="00533F65">
              <w:rPr>
                <w:rFonts w:ascii="Cambria" w:hAnsi="Cambria"/>
                <w:sz w:val="21"/>
                <w:szCs w:val="21"/>
              </w:rPr>
              <w:t xml:space="preserve">App’s Assistant for </w:t>
            </w:r>
            <w:r w:rsidR="00B0016F" w:rsidRPr="00533F65">
              <w:rPr>
                <w:rFonts w:ascii="Cambria" w:hAnsi="Cambria"/>
                <w:sz w:val="21"/>
                <w:szCs w:val="21"/>
              </w:rPr>
              <w:t>OES (</w:t>
            </w:r>
            <w:r w:rsidRPr="00533F65">
              <w:rPr>
                <w:rFonts w:ascii="Cambria" w:hAnsi="Cambria"/>
                <w:sz w:val="21"/>
                <w:szCs w:val="21"/>
              </w:rPr>
              <w:t xml:space="preserve">Order Enablement Segment). </w:t>
            </w:r>
          </w:p>
          <w:p w14:paraId="20C4A4E2" w14:textId="77777777" w:rsidR="00634462" w:rsidRDefault="00D10E02" w:rsidP="0046786B">
            <w:pPr>
              <w:pStyle w:val="ListParagraph"/>
              <w:spacing w:after="20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Tech</w:t>
            </w:r>
            <w:r w:rsidR="00B0016F">
              <w:rPr>
                <w:rFonts w:ascii="Cambria" w:hAnsi="Cambria"/>
                <w:sz w:val="21"/>
                <w:szCs w:val="21"/>
              </w:rPr>
              <w:t>nology Used:</w:t>
            </w:r>
            <w:r>
              <w:rPr>
                <w:rFonts w:ascii="Cambria" w:hAnsi="Cambria"/>
                <w:sz w:val="21"/>
                <w:szCs w:val="21"/>
              </w:rPr>
              <w:t xml:space="preserve"> Python, PCF Cloud, Rule Engine, WebUI, Tensor Flow, Mongo DB</w:t>
            </w:r>
            <w:r w:rsidR="00B0016F">
              <w:rPr>
                <w:rFonts w:ascii="Cambria" w:hAnsi="Cambria"/>
                <w:sz w:val="21"/>
                <w:szCs w:val="21"/>
              </w:rPr>
              <w:t>,</w:t>
            </w:r>
            <w:r w:rsidR="00D60FE2">
              <w:rPr>
                <w:rFonts w:ascii="Cambria" w:hAnsi="Cambria"/>
                <w:sz w:val="21"/>
                <w:szCs w:val="21"/>
              </w:rPr>
              <w:t xml:space="preserve"> </w:t>
            </w:r>
            <w:r w:rsidR="00811B39">
              <w:rPr>
                <w:rFonts w:ascii="Cambria" w:hAnsi="Cambria"/>
                <w:sz w:val="21"/>
                <w:szCs w:val="21"/>
              </w:rPr>
              <w:t>NLP (</w:t>
            </w:r>
            <w:r w:rsidR="00B0016F">
              <w:rPr>
                <w:rFonts w:ascii="Cambria" w:hAnsi="Cambria"/>
                <w:sz w:val="21"/>
                <w:szCs w:val="21"/>
              </w:rPr>
              <w:t>Natural language processing),</w:t>
            </w:r>
            <w:r w:rsidR="00875DEC">
              <w:rPr>
                <w:rFonts w:ascii="Cambria" w:hAnsi="Cambria"/>
                <w:sz w:val="21"/>
                <w:szCs w:val="21"/>
              </w:rPr>
              <w:t xml:space="preserve"> </w:t>
            </w:r>
            <w:r w:rsidR="00B0016F">
              <w:rPr>
                <w:rFonts w:ascii="Cambria" w:hAnsi="Cambria"/>
                <w:sz w:val="21"/>
                <w:szCs w:val="21"/>
              </w:rPr>
              <w:t>NLU, Machine learning models</w:t>
            </w:r>
          </w:p>
          <w:p w14:paraId="32F62DD2" w14:textId="77777777" w:rsidR="0046786B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sz w:val="21"/>
                <w:szCs w:val="21"/>
              </w:rPr>
            </w:pPr>
            <w:r w:rsidRPr="00436590">
              <w:rPr>
                <w:rFonts w:ascii="Cambria" w:hAnsi="Cambria"/>
                <w:sz w:val="21"/>
                <w:szCs w:val="21"/>
              </w:rPr>
              <w:t xml:space="preserve">Designing, </w:t>
            </w:r>
            <w:r w:rsidRPr="00D70B89">
              <w:rPr>
                <w:rFonts w:ascii="Cambria" w:hAnsi="Cambria"/>
                <w:b/>
                <w:sz w:val="21"/>
                <w:szCs w:val="21"/>
              </w:rPr>
              <w:t>developing &amp; executing various Business-led Programs</w:t>
            </w:r>
            <w:r w:rsidRPr="00436590">
              <w:rPr>
                <w:rFonts w:ascii="Cambria" w:hAnsi="Cambria"/>
                <w:sz w:val="21"/>
                <w:szCs w:val="21"/>
              </w:rPr>
              <w:t xml:space="preserve"> for enhancing organizational competencies &amp;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436590">
              <w:rPr>
                <w:rFonts w:ascii="Cambria" w:hAnsi="Cambria"/>
                <w:sz w:val="21"/>
                <w:szCs w:val="21"/>
              </w:rPr>
              <w:t>estab</w:t>
            </w:r>
            <w:r>
              <w:rPr>
                <w:rFonts w:ascii="Cambria" w:hAnsi="Cambria"/>
                <w:sz w:val="21"/>
                <w:szCs w:val="21"/>
              </w:rPr>
              <w:t>lishing high per</w:t>
            </w:r>
            <w:r>
              <w:rPr>
                <w:rFonts w:ascii="Cambria" w:hAnsi="Cambria"/>
                <w:sz w:val="21"/>
                <w:szCs w:val="21"/>
              </w:rPr>
              <w:t>formance.</w:t>
            </w:r>
          </w:p>
          <w:p w14:paraId="2948A237" w14:textId="77777777" w:rsidR="006E7298" w:rsidRPr="00634462" w:rsidRDefault="00D10E02" w:rsidP="001E4F63">
            <w:pPr>
              <w:pStyle w:val="ListParagraph"/>
              <w:numPr>
                <w:ilvl w:val="0"/>
                <w:numId w:val="38"/>
              </w:numPr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Involved in technical workshop to understand the business requirements.</w:t>
            </w:r>
          </w:p>
          <w:p w14:paraId="6283D20C" w14:textId="77777777" w:rsidR="0046786B" w:rsidRPr="001E4F63" w:rsidRDefault="00D10E02" w:rsidP="001E4F63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pacing w:before="20" w:after="20"/>
              <w:contextualSpacing w:val="0"/>
              <w:jc w:val="both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Managing</w:t>
            </w:r>
            <w:r w:rsidRPr="003413D2">
              <w:rPr>
                <w:rFonts w:ascii="Cambria" w:hAnsi="Cambria"/>
                <w:b/>
                <w:sz w:val="21"/>
                <w:szCs w:val="21"/>
              </w:rPr>
              <w:t xml:space="preserve"> day-to-day operational aspects of a project and scope.</w:t>
            </w:r>
          </w:p>
          <w:p w14:paraId="761E0DCB" w14:textId="77777777" w:rsidR="001E4F63" w:rsidRPr="001E4F63" w:rsidRDefault="00D10E02" w:rsidP="001E4F63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>Involved in providing the Application support service to the channel consumers.</w:t>
            </w:r>
          </w:p>
          <w:p w14:paraId="7A04131D" w14:textId="77777777" w:rsidR="0046786B" w:rsidRPr="003413D2" w:rsidRDefault="00D10E02" w:rsidP="001E4F63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pacing w:before="20" w:after="20"/>
              <w:contextualSpacing w:val="0"/>
              <w:jc w:val="both"/>
              <w:rPr>
                <w:rFonts w:ascii="Cambria" w:hAnsi="Cambria"/>
                <w:sz w:val="21"/>
                <w:szCs w:val="21"/>
              </w:rPr>
            </w:pPr>
            <w:r w:rsidRPr="003413D2">
              <w:rPr>
                <w:rFonts w:ascii="Cambria" w:hAnsi="Cambria"/>
                <w:b/>
                <w:sz w:val="21"/>
                <w:szCs w:val="21"/>
              </w:rPr>
              <w:t>Analysed</w:t>
            </w:r>
            <w:r w:rsidRPr="003413D2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3413D2">
              <w:rPr>
                <w:rFonts w:ascii="Cambria" w:hAnsi="Cambria"/>
                <w:b/>
                <w:sz w:val="21"/>
                <w:szCs w:val="21"/>
              </w:rPr>
              <w:t xml:space="preserve">the existing </w:t>
            </w:r>
            <w:r w:rsidRPr="003413D2">
              <w:rPr>
                <w:rFonts w:ascii="Cambria" w:hAnsi="Cambria"/>
                <w:b/>
                <w:sz w:val="21"/>
                <w:szCs w:val="21"/>
              </w:rPr>
              <w:t>systems and Feasibility Study with POC</w:t>
            </w:r>
          </w:p>
          <w:p w14:paraId="095E2ECF" w14:textId="77777777" w:rsidR="0046786B" w:rsidRPr="003413D2" w:rsidRDefault="00D10E02" w:rsidP="001E4F63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pacing w:before="20" w:after="20"/>
              <w:contextualSpacing w:val="0"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413D2">
              <w:rPr>
                <w:rFonts w:ascii="Cambria" w:hAnsi="Cambria"/>
                <w:b/>
                <w:sz w:val="21"/>
                <w:szCs w:val="21"/>
              </w:rPr>
              <w:t>Evaluate &amp; proposed the new technologies to cater the business need.</w:t>
            </w:r>
          </w:p>
          <w:p w14:paraId="7D3664A2" w14:textId="77777777" w:rsidR="00203575" w:rsidRDefault="00D10E02" w:rsidP="001E4F63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pacing w:before="20" w:after="20"/>
              <w:contextualSpacing w:val="0"/>
              <w:jc w:val="both"/>
              <w:rPr>
                <w:rFonts w:ascii="Cambria" w:hAnsi="Cambria"/>
                <w:sz w:val="21"/>
                <w:szCs w:val="21"/>
              </w:rPr>
            </w:pPr>
            <w:r w:rsidRPr="003413D2">
              <w:rPr>
                <w:rFonts w:ascii="Cambria" w:hAnsi="Cambria"/>
                <w:sz w:val="21"/>
                <w:szCs w:val="21"/>
              </w:rPr>
              <w:t>Prepared documents, best practices, checklists, code review standards &amp; procedures including quality &amp; delivery methodologies.</w:t>
            </w:r>
          </w:p>
          <w:p w14:paraId="2ABF85DA" w14:textId="77777777" w:rsidR="0046786B" w:rsidRPr="00446F78" w:rsidRDefault="00D10E02" w:rsidP="00446F78">
            <w:pPr>
              <w:pStyle w:val="ListParagraph"/>
              <w:numPr>
                <w:ilvl w:val="0"/>
                <w:numId w:val="38"/>
              </w:numPr>
              <w:tabs>
                <w:tab w:val="left" w:pos="2814"/>
                <w:tab w:val="left" w:pos="3600"/>
              </w:tabs>
              <w:spacing w:before="20" w:after="20"/>
              <w:contextualSpacing w:val="0"/>
              <w:jc w:val="both"/>
              <w:rPr>
                <w:rFonts w:ascii="Cambria" w:hAnsi="Cambria"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 xml:space="preserve">Mentored the team </w:t>
            </w:r>
            <w:r w:rsidRPr="003258A6">
              <w:rPr>
                <w:rFonts w:ascii="Cambria" w:hAnsi="Cambria"/>
                <w:b/>
                <w:sz w:val="21"/>
                <w:szCs w:val="21"/>
              </w:rPr>
              <w:t>members in terms of technology, architecture &amp; recommended best practices.</w:t>
            </w:r>
            <w:r w:rsidRPr="003413D2">
              <w:rPr>
                <w:rFonts w:ascii="Cambria" w:hAnsi="Cambria"/>
                <w:sz w:val="21"/>
                <w:szCs w:val="21"/>
              </w:rPr>
              <w:t xml:space="preserve"> </w:t>
            </w:r>
          </w:p>
        </w:tc>
      </w:tr>
    </w:tbl>
    <w:p w14:paraId="695991CE" w14:textId="77777777" w:rsidR="00496E7E" w:rsidRDefault="00496E7E" w:rsidP="00806939">
      <w:pPr>
        <w:rPr>
          <w:rFonts w:ascii="Cambria" w:hAnsi="Cambria"/>
          <w:b/>
          <w:sz w:val="18"/>
          <w:szCs w:val="18"/>
        </w:rPr>
      </w:pPr>
    </w:p>
    <w:p w14:paraId="2C3B897E" w14:textId="77777777" w:rsidR="00496E7E" w:rsidRDefault="00496E7E" w:rsidP="00806939">
      <w:pPr>
        <w:rPr>
          <w:rFonts w:ascii="Cambria" w:hAnsi="Cambria"/>
          <w:b/>
          <w:sz w:val="18"/>
          <w:szCs w:val="18"/>
        </w:rPr>
      </w:pPr>
    </w:p>
    <w:p w14:paraId="031671B5" w14:textId="77777777" w:rsidR="00446F78" w:rsidRDefault="00446F78" w:rsidP="00806939">
      <w:pPr>
        <w:rPr>
          <w:rFonts w:ascii="Cambria" w:hAnsi="Cambria"/>
          <w:b/>
          <w:sz w:val="18"/>
          <w:szCs w:val="18"/>
        </w:rPr>
      </w:pPr>
    </w:p>
    <w:p w14:paraId="0F14D272" w14:textId="77777777" w:rsidR="00446F78" w:rsidRDefault="00446F78" w:rsidP="00806939">
      <w:pPr>
        <w:rPr>
          <w:rFonts w:ascii="Cambria" w:hAnsi="Cambria"/>
          <w:b/>
          <w:sz w:val="18"/>
          <w:szCs w:val="18"/>
        </w:rPr>
      </w:pPr>
    </w:p>
    <w:p w14:paraId="2CDA20E8" w14:textId="77777777" w:rsidR="00F65F95" w:rsidRDefault="00F65F95" w:rsidP="00806939">
      <w:pPr>
        <w:rPr>
          <w:rFonts w:ascii="Cambria" w:hAnsi="Cambria"/>
          <w:b/>
          <w:sz w:val="18"/>
          <w:szCs w:val="18"/>
        </w:rPr>
      </w:pPr>
    </w:p>
    <w:p w14:paraId="472D2552" w14:textId="77777777" w:rsidR="00FB5114" w:rsidRDefault="00FB5114" w:rsidP="00806939">
      <w:pPr>
        <w:rPr>
          <w:rFonts w:ascii="Cambria" w:hAnsi="Cambria"/>
          <w:b/>
          <w:sz w:val="18"/>
          <w:szCs w:val="18"/>
        </w:rPr>
      </w:pPr>
    </w:p>
    <w:tbl>
      <w:tblPr>
        <w:tblpPr w:leftFromText="180" w:rightFromText="180" w:vertAnchor="text" w:horzAnchor="margin" w:tblpY="46"/>
        <w:tblW w:w="98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240"/>
        <w:gridCol w:w="2916"/>
      </w:tblGrid>
      <w:tr w:rsidR="00563009" w14:paraId="7E4D4C67" w14:textId="77777777" w:rsidTr="006467B2">
        <w:trPr>
          <w:gridAfter w:val="1"/>
          <w:wAfter w:w="2916" w:type="dxa"/>
          <w:trHeight w:hRule="exact" w:val="367"/>
        </w:trPr>
        <w:tc>
          <w:tcPr>
            <w:tcW w:w="6948" w:type="dxa"/>
            <w:gridSpan w:val="2"/>
            <w:shd w:val="clear" w:color="auto" w:fill="C6D9F1" w:themeFill="text2" w:themeFillTint="33"/>
            <w:vAlign w:val="center"/>
          </w:tcPr>
          <w:p w14:paraId="29FD87BE" w14:textId="77777777" w:rsidR="008C2D7A" w:rsidRPr="00AE5DC8" w:rsidRDefault="00D10E02" w:rsidP="00FC7138">
            <w:pPr>
              <w:rPr>
                <w:rFonts w:ascii="Cambria" w:hAnsi="Cambria"/>
                <w:sz w:val="21"/>
                <w:szCs w:val="21"/>
                <w:u w:val="single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Qatar National Bank(QNB) Projects </w:t>
            </w:r>
            <w:r w:rsidR="006467B2">
              <w:rPr>
                <w:rFonts w:ascii="Cambria" w:hAnsi="Cambria"/>
                <w:b/>
                <w:bCs/>
                <w:sz w:val="21"/>
                <w:szCs w:val="21"/>
              </w:rPr>
              <w:t>,</w:t>
            </w:r>
            <w:r w:rsidR="00AD5E4F">
              <w:rPr>
                <w:rFonts w:ascii="Cambria" w:hAnsi="Cambria"/>
                <w:b/>
                <w:bCs/>
                <w:sz w:val="21"/>
                <w:szCs w:val="21"/>
              </w:rPr>
              <w:t xml:space="preserve"> </w:t>
            </w:r>
            <w:r w:rsidR="006467B2">
              <w:rPr>
                <w:rFonts w:ascii="Cambria" w:hAnsi="Cambria"/>
                <w:b/>
                <w:bCs/>
                <w:sz w:val="21"/>
                <w:szCs w:val="21"/>
              </w:rPr>
              <w:t>Qatar as Technical Lead</w:t>
            </w:r>
          </w:p>
        </w:tc>
      </w:tr>
      <w:tr w:rsidR="00563009" w14:paraId="119FFB80" w14:textId="77777777" w:rsidTr="0021641C">
        <w:trPr>
          <w:trHeight w:hRule="exact" w:val="808"/>
        </w:trPr>
        <w:tc>
          <w:tcPr>
            <w:tcW w:w="9864" w:type="dxa"/>
            <w:gridSpan w:val="3"/>
            <w:vAlign w:val="center"/>
          </w:tcPr>
          <w:p w14:paraId="7678F716" w14:textId="77777777" w:rsidR="008C2D7A" w:rsidRPr="00AE5DC8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lastRenderedPageBreak/>
              <w:t>QNB Retail Banking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                                                                                               June 2013-May 2014    </w:t>
            </w:r>
          </w:p>
          <w:p w14:paraId="19AC07F2" w14:textId="77777777" w:rsidR="008C2D7A" w:rsidRPr="00AE5DC8" w:rsidRDefault="00D10E02" w:rsidP="00FC7138">
            <w:pPr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QNB Corporate Banking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                                                      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Feb 2013-May 2013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   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</w:t>
            </w:r>
          </w:p>
          <w:p w14:paraId="77B9999D" w14:textId="77777777" w:rsidR="008C2D7A" w:rsidRPr="00AE5DC8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E-Channels </w:t>
            </w:r>
            <w:r w:rsidR="0021641C" w:rsidRPr="00AE5DC8">
              <w:rPr>
                <w:rFonts w:ascii="Cambria" w:hAnsi="Cambria"/>
                <w:b/>
                <w:bCs/>
                <w:sz w:val="21"/>
                <w:szCs w:val="21"/>
              </w:rPr>
              <w:t>Initiative(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QNB Mi</w:t>
            </w:r>
            <w:r w:rsidR="008E5FF0">
              <w:rPr>
                <w:rFonts w:ascii="Cambria" w:hAnsi="Cambria"/>
                <w:b/>
                <w:bCs/>
                <w:sz w:val="21"/>
                <w:szCs w:val="21"/>
              </w:rPr>
              <w:t xml:space="preserve">ddleware Web Services) 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                                     </w:t>
            </w:r>
            <w:r w:rsidR="008E5FF0">
              <w:rPr>
                <w:rFonts w:ascii="Cambria" w:hAnsi="Cambria"/>
                <w:b/>
                <w:bCs/>
                <w:sz w:val="21"/>
                <w:szCs w:val="21"/>
              </w:rPr>
              <w:t xml:space="preserve">              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June 2010 - Dec 2010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                 </w:t>
            </w:r>
          </w:p>
          <w:p w14:paraId="26471FE9" w14:textId="77777777" w:rsidR="008C2D7A" w:rsidRPr="00AE5DC8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     </w:t>
            </w:r>
          </w:p>
        </w:tc>
      </w:tr>
      <w:tr w:rsidR="00563009" w14:paraId="066021C6" w14:textId="77777777" w:rsidTr="00AD5E4F">
        <w:trPr>
          <w:trHeight w:hRule="exact" w:val="729"/>
        </w:trPr>
        <w:tc>
          <w:tcPr>
            <w:tcW w:w="3708" w:type="dxa"/>
            <w:vAlign w:val="center"/>
          </w:tcPr>
          <w:p w14:paraId="41800669" w14:textId="77777777" w:rsidR="008C2D7A" w:rsidRPr="00AE5DC8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Environment </w:t>
            </w:r>
          </w:p>
        </w:tc>
        <w:tc>
          <w:tcPr>
            <w:tcW w:w="6156" w:type="dxa"/>
            <w:gridSpan w:val="2"/>
            <w:vAlign w:val="center"/>
          </w:tcPr>
          <w:p w14:paraId="6782CABA" w14:textId="77777777" w:rsidR="008C2D7A" w:rsidRPr="00AE5DC8" w:rsidRDefault="00D10E02" w:rsidP="00FC7138">
            <w:pPr>
              <w:rPr>
                <w:rFonts w:ascii="Cambria" w:eastAsia="MS Mincho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Jav</w:t>
            </w:r>
            <w:r w:rsidRPr="00AE5DC8">
              <w:rPr>
                <w:rFonts w:ascii="Cambria" w:hAnsi="Cambria"/>
                <w:sz w:val="21"/>
                <w:szCs w:val="21"/>
              </w:rPr>
              <w:t>a(jdk1.5),</w:t>
            </w:r>
            <w:r w:rsidRPr="00AE5DC8">
              <w:rPr>
                <w:rFonts w:ascii="Cambria" w:eastAsia="MS Mincho" w:hAnsi="Cambria"/>
                <w:sz w:val="21"/>
                <w:szCs w:val="21"/>
              </w:rPr>
              <w:t xml:space="preserve"> Spring , Oracle 10g,Oracle Web Logic 10.0.3, Axis2,Webservices,Xml,Xsd,Integrator,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EJB, GWT , JPF , Jdbc, 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 xml:space="preserve">Hadoop, </w:t>
            </w:r>
            <w:r w:rsidR="003617C7">
              <w:rPr>
                <w:rFonts w:ascii="Cambria" w:hAnsi="Cambria"/>
                <w:sz w:val="21"/>
                <w:szCs w:val="21"/>
              </w:rPr>
              <w:t>JSP , JMS,  Java Mail</w:t>
            </w:r>
          </w:p>
          <w:p w14:paraId="1FA82095" w14:textId="77777777" w:rsidR="008C2D7A" w:rsidRPr="00AE5DC8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 xml:space="preserve">          </w:t>
            </w:r>
          </w:p>
          <w:p w14:paraId="0FF6B3E5" w14:textId="77777777" w:rsidR="008C2D7A" w:rsidRPr="00AE5DC8" w:rsidRDefault="00D10E02" w:rsidP="00FC7138">
            <w:pPr>
              <w:rPr>
                <w:rFonts w:ascii="Cambria" w:eastAsia="MS Mincho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/ Development/Maintenance /Enhancement</w:t>
            </w:r>
          </w:p>
        </w:tc>
      </w:tr>
      <w:tr w:rsidR="00563009" w14:paraId="00E331BE" w14:textId="77777777" w:rsidTr="00276662">
        <w:trPr>
          <w:trHeight w:hRule="exact" w:val="5752"/>
        </w:trPr>
        <w:tc>
          <w:tcPr>
            <w:tcW w:w="9864" w:type="dxa"/>
            <w:gridSpan w:val="3"/>
            <w:vAlign w:val="center"/>
          </w:tcPr>
          <w:p w14:paraId="30FC6AA5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Qatar National Bank (QNB) is one of the leading bank in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the Middle East and North Africa Region.</w:t>
            </w:r>
          </w:p>
          <w:p w14:paraId="5E93FAE1" w14:textId="77777777" w:rsidR="008C2D7A" w:rsidRPr="00AE5DC8" w:rsidRDefault="00D10E02" w:rsidP="008C2D7A">
            <w:pPr>
              <w:pStyle w:val="ListParagraph"/>
              <w:numPr>
                <w:ilvl w:val="0"/>
                <w:numId w:val="32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E-Channels Initiative(QNB Middleware Web Services):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 xml:space="preserve">                     </w:t>
            </w:r>
          </w:p>
          <w:p w14:paraId="6E0C79C1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jc w:val="both"/>
              <w:rPr>
                <w:rFonts w:ascii="Cambria" w:hAnsi="Cambria"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Cs/>
                <w:sz w:val="21"/>
                <w:szCs w:val="21"/>
              </w:rPr>
              <w:t xml:space="preserve">                              QNB Middleware Web Services is an Intermediary Layer of an QNB Application where we collect the services and dat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>a from N number of Enterprise Application Information Systems [EAS] like Equation Host System, CTL Prime, Base24,BRE(Business Rule Engine) system to serve these services to channels like Core , Mobile ,Internet, Corporate ,Retail Banking etc</w:t>
            </w:r>
          </w:p>
          <w:p w14:paraId="6FA7D028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       II)  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 The main objective of the project is for enhancements &amp; adapting new services in the Qnb retail, corporate banking &amp; Back Office system of a QNB E-Business to provide the effective controls for day to day banking &amp; customer needs.</w:t>
            </w:r>
          </w:p>
          <w:p w14:paraId="13E96FDE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1) QNB Retail Banking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: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Services Handled &amp; Implemented</w:t>
            </w:r>
          </w:p>
          <w:p w14:paraId="7D754953" w14:textId="77777777" w:rsidR="008C2D7A" w:rsidRPr="00AE5DC8" w:rsidRDefault="00D10E02" w:rsidP="008C2D7A">
            <w:pPr>
              <w:pStyle w:val="ListParagraph"/>
              <w:numPr>
                <w:ilvl w:val="0"/>
                <w:numId w:val="9"/>
              </w:num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Western Union , PayPal , E-savers Account, Standing Order Instruction  ,Fund Transfer, Beneficiary Management , Login, Registration, Reward Summary ,Loyalty Management System , Kharama ,</w:t>
            </w:r>
          </w:p>
          <w:p w14:paraId="178ADF67" w14:textId="77777777" w:rsidR="008C2D7A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 xml:space="preserve">Q-tel, Exchange Rate </w:t>
            </w:r>
            <w:r w:rsidRPr="00AE5DC8">
              <w:rPr>
                <w:rFonts w:ascii="Cambria" w:hAnsi="Cambria"/>
                <w:sz w:val="21"/>
                <w:szCs w:val="21"/>
              </w:rPr>
              <w:t>services, Forecasting and Budgeting System etc.</w:t>
            </w:r>
          </w:p>
          <w:p w14:paraId="45A93BC6" w14:textId="77777777" w:rsidR="008C2D7A" w:rsidRPr="00AE5DC8" w:rsidRDefault="00D10E02" w:rsidP="008C2D7A">
            <w:pPr>
              <w:pStyle w:val="ListParagraph"/>
              <w:numPr>
                <w:ilvl w:val="0"/>
                <w:numId w:val="9"/>
              </w:num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16 Multi-Unit country rollouts with support of Multi-Languages.</w:t>
            </w:r>
          </w:p>
          <w:p w14:paraId="0866EE1B" w14:textId="77777777" w:rsidR="008C2D7A" w:rsidRPr="00AE5DC8" w:rsidRDefault="00D10E02" w:rsidP="008C2D7A">
            <w:pPr>
              <w:pStyle w:val="ListParagraph"/>
              <w:numPr>
                <w:ilvl w:val="0"/>
                <w:numId w:val="9"/>
              </w:num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Revamping the system to new look and feel with branding changes.</w:t>
            </w:r>
          </w:p>
          <w:p w14:paraId="6FC926BF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2)QNB Corporate Banking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: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Services Handled &amp; </w:t>
            </w:r>
            <w:r w:rsidR="00CD0489">
              <w:rPr>
                <w:rFonts w:ascii="Cambria" w:hAnsi="Cambria"/>
                <w:b/>
                <w:sz w:val="21"/>
                <w:szCs w:val="21"/>
              </w:rPr>
              <w:t>Developed</w:t>
            </w:r>
          </w:p>
          <w:p w14:paraId="12E05C49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        Cash Managem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ent System(CMS):   </w:t>
            </w:r>
            <w:r w:rsidRPr="00AE5DC8">
              <w:rPr>
                <w:rFonts w:ascii="Cambria" w:hAnsi="Cambria"/>
                <w:sz w:val="21"/>
                <w:szCs w:val="21"/>
              </w:rPr>
              <w:t>Modules include Payments, Large Account Statement Download, Online Merchant System(OMS),Credit Cards, Adhoc Beneficiary , Host To Host(STP and Non-STP Process), Branding Changes, Workflow Details, File Upload (Salary, Bulk Transaction Pa</w:t>
            </w:r>
            <w:r w:rsidRPr="00AE5DC8">
              <w:rPr>
                <w:rFonts w:ascii="Cambria" w:hAnsi="Cambria"/>
                <w:sz w:val="21"/>
                <w:szCs w:val="21"/>
              </w:rPr>
              <w:t>yments-create, view, verification, authorization), Audit Trial Reports  ,Notifications &amp; Error Messages of a file status to QNB Staff/Customers.</w:t>
            </w:r>
          </w:p>
          <w:p w14:paraId="44410967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        Back office System:    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Reports And Inquiries Modules include CMS User List Report, CMS </w:t>
            </w:r>
            <w:r w:rsidRPr="00AE5DC8">
              <w:rPr>
                <w:rFonts w:ascii="Cambria" w:hAnsi="Cambria"/>
                <w:sz w:val="21"/>
                <w:szCs w:val="21"/>
              </w:rPr>
              <w:t>Payments Rep</w:t>
            </w:r>
            <w:r w:rsidR="00E961E7" w:rsidRPr="00AE5DC8">
              <w:rPr>
                <w:rFonts w:ascii="Cambria" w:hAnsi="Cambria"/>
                <w:sz w:val="21"/>
                <w:szCs w:val="21"/>
              </w:rPr>
              <w:t>ort, Customer Hierarchy Report and Audit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Trial Report for CMS Customers, QNB User Activity Report.</w:t>
            </w:r>
          </w:p>
          <w:p w14:paraId="0E1286B1" w14:textId="77777777" w:rsidR="008C2D7A" w:rsidRPr="00AE5DC8" w:rsidRDefault="008C2D7A" w:rsidP="00FC7138">
            <w:pPr>
              <w:tabs>
                <w:tab w:val="left" w:pos="2814"/>
                <w:tab w:val="left" w:pos="3600"/>
              </w:tabs>
              <w:jc w:val="both"/>
              <w:rPr>
                <w:rFonts w:ascii="Cambria" w:hAnsi="Cambria"/>
                <w:b/>
                <w:bCs/>
                <w:sz w:val="21"/>
                <w:szCs w:val="21"/>
              </w:rPr>
            </w:pPr>
          </w:p>
          <w:p w14:paraId="77C5F8B5" w14:textId="77777777" w:rsidR="008C2D7A" w:rsidRPr="00AE5DC8" w:rsidRDefault="008C2D7A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  <w:lang w:val="en-US"/>
              </w:rPr>
            </w:pPr>
          </w:p>
        </w:tc>
      </w:tr>
      <w:tr w:rsidR="00563009" w14:paraId="33A4C413" w14:textId="77777777" w:rsidTr="004475E3">
        <w:trPr>
          <w:trHeight w:hRule="exact" w:val="4768"/>
        </w:trPr>
        <w:tc>
          <w:tcPr>
            <w:tcW w:w="9864" w:type="dxa"/>
            <w:gridSpan w:val="3"/>
            <w:vAlign w:val="center"/>
          </w:tcPr>
          <w:p w14:paraId="26F7EE69" w14:textId="77777777" w:rsidR="008C2D7A" w:rsidRPr="00AE5DC8" w:rsidRDefault="00D10E02" w:rsidP="00FC7138">
            <w:pPr>
              <w:tabs>
                <w:tab w:val="left" w:pos="2814"/>
                <w:tab w:val="left" w:pos="3600"/>
              </w:tabs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Key Responsibilities :</w:t>
            </w:r>
          </w:p>
          <w:p w14:paraId="10820851" w14:textId="77777777" w:rsidR="008C2D7A" w:rsidRPr="001E4987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1E4987">
              <w:rPr>
                <w:rFonts w:ascii="Cambria" w:hAnsi="Cambria"/>
                <w:b/>
                <w:sz w:val="21"/>
                <w:szCs w:val="21"/>
              </w:rPr>
              <w:t xml:space="preserve">Analyzing the Business Requirements and convert it to the Technical Specification &amp; providing </w:t>
            </w:r>
            <w:r w:rsidRPr="001E4987">
              <w:rPr>
                <w:rFonts w:ascii="Cambria" w:hAnsi="Cambria"/>
                <w:b/>
                <w:sz w:val="21"/>
                <w:szCs w:val="21"/>
              </w:rPr>
              <w:t>Implementation.</w:t>
            </w:r>
          </w:p>
          <w:p w14:paraId="6785C60E" w14:textId="77777777" w:rsidR="008C2D7A" w:rsidRPr="001E4987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1E4987">
              <w:rPr>
                <w:rFonts w:ascii="Cambria" w:hAnsi="Cambria"/>
                <w:b/>
                <w:sz w:val="21"/>
                <w:szCs w:val="21"/>
              </w:rPr>
              <w:t>System Analysis Designing &amp; implemented the generic re-usable frameworks and base line architecture for generating the services.</w:t>
            </w:r>
          </w:p>
          <w:p w14:paraId="120BF93E" w14:textId="77777777" w:rsidR="008C2D7A" w:rsidRPr="00AE5DC8" w:rsidRDefault="00D10E02" w:rsidP="00CD0489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1E4987">
              <w:rPr>
                <w:rFonts w:ascii="Cambria" w:hAnsi="Cambria"/>
                <w:b/>
                <w:sz w:val="21"/>
                <w:szCs w:val="21"/>
              </w:rPr>
              <w:t xml:space="preserve">Developed high quality coding in web services with applied design patterns </w:t>
            </w:r>
            <w:r w:rsidR="00CD0489" w:rsidRPr="001E4987"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1E4987">
              <w:rPr>
                <w:rFonts w:ascii="Cambria" w:hAnsi="Cambria"/>
                <w:b/>
                <w:sz w:val="21"/>
                <w:szCs w:val="21"/>
              </w:rPr>
              <w:t xml:space="preserve"> classes relationship</w:t>
            </w:r>
            <w:r w:rsidRPr="00AE5DC8">
              <w:rPr>
                <w:rFonts w:ascii="Cambria" w:hAnsi="Cambria"/>
                <w:sz w:val="21"/>
                <w:szCs w:val="21"/>
              </w:rPr>
              <w:t>.</w:t>
            </w:r>
          </w:p>
          <w:p w14:paraId="70657BC3" w14:textId="77777777" w:rsidR="008C2D7A" w:rsidRPr="00AE5DC8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Manage day-t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o-day operational aspects of a project and scope.</w:t>
            </w:r>
          </w:p>
          <w:p w14:paraId="0049E98C" w14:textId="77777777" w:rsidR="008C2D7A" w:rsidRPr="00AE5DC8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Analysed the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existing systems and Feasibility Study with POC</w:t>
            </w:r>
          </w:p>
          <w:p w14:paraId="2E913D28" w14:textId="77777777" w:rsidR="008C2D7A" w:rsidRPr="00AE5DC8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 xml:space="preserve">Participated in the design, </w:t>
            </w:r>
            <w:r w:rsidR="00CF5BCE" w:rsidRPr="00AE5DC8">
              <w:rPr>
                <w:rFonts w:ascii="Cambria" w:hAnsi="Cambria"/>
                <w:sz w:val="21"/>
                <w:szCs w:val="21"/>
              </w:rPr>
              <w:t>development, testing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&amp; integrate applications with High/medium complexity</w:t>
            </w:r>
          </w:p>
          <w:p w14:paraId="14E40233" w14:textId="77777777" w:rsidR="008C2D7A" w:rsidRPr="00AE5DC8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Applies knowledge of industry trends and de</w:t>
            </w:r>
            <w:r w:rsidRPr="00AE5DC8">
              <w:rPr>
                <w:rFonts w:ascii="Cambria" w:hAnsi="Cambria"/>
                <w:sz w:val="21"/>
                <w:szCs w:val="21"/>
              </w:rPr>
              <w:t>velopments to improve services performance.</w:t>
            </w:r>
          </w:p>
          <w:p w14:paraId="0A351827" w14:textId="77777777" w:rsidR="008C2D7A" w:rsidRPr="003258A6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>Involved in providing the Application support service to the channel consumers.</w:t>
            </w:r>
          </w:p>
          <w:p w14:paraId="31EC376E" w14:textId="77777777" w:rsidR="008C2D7A" w:rsidRPr="003258A6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 xml:space="preserve">Evaluate &amp; proposed the new technologies to cater the business need. </w:t>
            </w:r>
          </w:p>
          <w:p w14:paraId="4E1757B1" w14:textId="77777777" w:rsidR="008C2D7A" w:rsidRPr="00AE5DC8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Analysis of memory dumps for performance improvement, memory leaks &amp; crashes used JProfiler.</w:t>
            </w:r>
          </w:p>
          <w:p w14:paraId="708C0E3E" w14:textId="77777777" w:rsidR="008C2D7A" w:rsidRPr="003258A6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 xml:space="preserve">Prepared documents, best practices, checklists, code review standards &amp; procedures including </w:t>
            </w:r>
            <w:r w:rsidRPr="003258A6">
              <w:rPr>
                <w:rFonts w:ascii="Cambria" w:hAnsi="Cambria"/>
                <w:b/>
                <w:sz w:val="21"/>
                <w:szCs w:val="21"/>
              </w:rPr>
              <w:t>quality &amp; delivery methodologies.</w:t>
            </w:r>
          </w:p>
          <w:p w14:paraId="480B64C6" w14:textId="77777777" w:rsidR="008C2D7A" w:rsidRPr="003258A6" w:rsidRDefault="00D10E02" w:rsidP="008C2D7A">
            <w:pPr>
              <w:pStyle w:val="ListParagraph"/>
              <w:numPr>
                <w:ilvl w:val="0"/>
                <w:numId w:val="30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b/>
                <w:sz w:val="21"/>
                <w:szCs w:val="21"/>
              </w:rPr>
            </w:pPr>
            <w:r w:rsidRPr="003258A6">
              <w:rPr>
                <w:rFonts w:ascii="Cambria" w:hAnsi="Cambria"/>
                <w:b/>
                <w:sz w:val="21"/>
                <w:szCs w:val="21"/>
              </w:rPr>
              <w:t xml:space="preserve"> Mentored the team members in terms of technology, architecture &amp; recommended best practices.</w:t>
            </w:r>
          </w:p>
          <w:p w14:paraId="7825CA55" w14:textId="77777777" w:rsidR="008C2D7A" w:rsidRPr="00AE5DC8" w:rsidRDefault="008C2D7A" w:rsidP="008C2D7A">
            <w:pPr>
              <w:pStyle w:val="ListParagraph"/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</w:p>
          <w:p w14:paraId="5CD006E1" w14:textId="77777777" w:rsidR="008C2D7A" w:rsidRPr="00AE5DC8" w:rsidRDefault="008C2D7A" w:rsidP="00FC7138">
            <w:pPr>
              <w:tabs>
                <w:tab w:val="left" w:pos="2814"/>
                <w:tab w:val="left" w:pos="3600"/>
              </w:tabs>
              <w:jc w:val="both"/>
              <w:rPr>
                <w:rFonts w:ascii="Cambria" w:hAnsi="Cambria"/>
                <w:b/>
                <w:sz w:val="21"/>
                <w:szCs w:val="21"/>
              </w:rPr>
            </w:pPr>
          </w:p>
        </w:tc>
      </w:tr>
    </w:tbl>
    <w:p w14:paraId="5302DAAD" w14:textId="77777777" w:rsidR="006467B2" w:rsidRDefault="006467B2" w:rsidP="00287B29">
      <w:pPr>
        <w:spacing w:line="276" w:lineRule="auto"/>
        <w:rPr>
          <w:rFonts w:ascii="Cambria" w:hAnsi="Cambria"/>
          <w:sz w:val="18"/>
          <w:szCs w:val="18"/>
        </w:rPr>
      </w:pPr>
    </w:p>
    <w:p w14:paraId="2F8C0D85" w14:textId="77777777" w:rsidR="00785A26" w:rsidRDefault="00785A26" w:rsidP="00287B29">
      <w:pPr>
        <w:spacing w:line="276" w:lineRule="auto"/>
        <w:rPr>
          <w:rFonts w:ascii="Cambria" w:hAnsi="Cambria"/>
          <w:sz w:val="18"/>
          <w:szCs w:val="18"/>
        </w:rPr>
      </w:pPr>
    </w:p>
    <w:tbl>
      <w:tblPr>
        <w:tblpPr w:leftFromText="180" w:rightFromText="180" w:vertAnchor="text" w:horzAnchor="margin" w:tblpY="46"/>
        <w:tblW w:w="98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573"/>
        <w:gridCol w:w="6066"/>
      </w:tblGrid>
      <w:tr w:rsidR="00563009" w14:paraId="3D1BBCAB" w14:textId="77777777" w:rsidTr="006467B2">
        <w:trPr>
          <w:gridAfter w:val="1"/>
          <w:wAfter w:w="6066" w:type="dxa"/>
          <w:trHeight w:hRule="exact" w:val="280"/>
        </w:trPr>
        <w:tc>
          <w:tcPr>
            <w:tcW w:w="3798" w:type="dxa"/>
            <w:gridSpan w:val="2"/>
            <w:shd w:val="clear" w:color="auto" w:fill="C6D9F1" w:themeFill="text2" w:themeFillTint="33"/>
            <w:vAlign w:val="center"/>
          </w:tcPr>
          <w:p w14:paraId="2AEF65A9" w14:textId="77777777" w:rsidR="00182492" w:rsidRPr="00AE5DC8" w:rsidRDefault="00D10E02" w:rsidP="00FC7138">
            <w:pPr>
              <w:rPr>
                <w:rFonts w:ascii="Cambria" w:hAnsi="Cambria"/>
                <w:sz w:val="21"/>
                <w:szCs w:val="21"/>
                <w:u w:val="single"/>
              </w:rPr>
            </w:pPr>
            <w:r>
              <w:rPr>
                <w:rFonts w:ascii="Cambria" w:hAnsi="Cambria"/>
                <w:b/>
                <w:bCs/>
                <w:sz w:val="21"/>
                <w:szCs w:val="21"/>
              </w:rPr>
              <w:t>Citi Bank Projects as Technical Lead</w:t>
            </w:r>
          </w:p>
        </w:tc>
      </w:tr>
      <w:tr w:rsidR="00563009" w14:paraId="2688DC3F" w14:textId="77777777" w:rsidTr="004475E3">
        <w:trPr>
          <w:trHeight w:hRule="exact" w:val="532"/>
        </w:trPr>
        <w:tc>
          <w:tcPr>
            <w:tcW w:w="9864" w:type="dxa"/>
            <w:gridSpan w:val="3"/>
            <w:vAlign w:val="center"/>
          </w:tcPr>
          <w:p w14:paraId="6C21AF68" w14:textId="77777777" w:rsidR="00182492" w:rsidRPr="00AE5DC8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lastRenderedPageBreak/>
              <w:t>Citi Bank-4C &amp; Citi Banking on Line(CBOL) for Citi Bank India .,Chennai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Jan 20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>11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- Feb 2012                                                                                              </w:t>
            </w:r>
          </w:p>
          <w:p w14:paraId="635306F7" w14:textId="77777777" w:rsidR="00182492" w:rsidRPr="00AE5DC8" w:rsidRDefault="00D10E02" w:rsidP="00FC7138">
            <w:pPr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Citi Jade-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Forecast and Budgeting System(FABS),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New Jersey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                                              </w:t>
            </w:r>
            <w:r w:rsidRPr="00AE5DC8">
              <w:rPr>
                <w:rFonts w:ascii="Cambria" w:hAnsi="Cambria"/>
                <w:sz w:val="21"/>
                <w:szCs w:val="21"/>
              </w:rPr>
              <w:t>March 2012-Jan 2013</w:t>
            </w:r>
          </w:p>
          <w:p w14:paraId="033F1803" w14:textId="77777777" w:rsidR="00182492" w:rsidRPr="00AE5DC8" w:rsidRDefault="00182492" w:rsidP="00FC7138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63009" w14:paraId="5F729E84" w14:textId="77777777" w:rsidTr="006467B2">
        <w:trPr>
          <w:trHeight w:hRule="exact" w:val="1087"/>
        </w:trPr>
        <w:tc>
          <w:tcPr>
            <w:tcW w:w="3798" w:type="dxa"/>
            <w:gridSpan w:val="2"/>
            <w:vAlign w:val="center"/>
          </w:tcPr>
          <w:p w14:paraId="6B76165B" w14:textId="77777777" w:rsidR="00182492" w:rsidRPr="00AE5DC8" w:rsidRDefault="00D10E02" w:rsidP="00FC713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Environment </w:t>
            </w:r>
          </w:p>
        </w:tc>
        <w:tc>
          <w:tcPr>
            <w:tcW w:w="6066" w:type="dxa"/>
            <w:vAlign w:val="center"/>
          </w:tcPr>
          <w:p w14:paraId="2C449E1E" w14:textId="77777777" w:rsidR="00182492" w:rsidRPr="00AE5DC8" w:rsidRDefault="00D10E02" w:rsidP="00FC713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eastAsia="MS Mincho" w:hAnsi="Cambria"/>
                <w:sz w:val="21"/>
                <w:szCs w:val="21"/>
              </w:rPr>
              <w:t xml:space="preserve">Java, Struts, Spring, MySQL5.0,Hibernate3.0, WebLogic9.2, Axis2 Web Services, XML,XSD,EJB, </w:t>
            </w:r>
            <w:r w:rsidRPr="00AE5DC8">
              <w:rPr>
                <w:rFonts w:ascii="Cambria" w:hAnsi="Cambria"/>
                <w:sz w:val="21"/>
                <w:szCs w:val="21"/>
              </w:rPr>
              <w:t>Oracle 10g,</w:t>
            </w:r>
            <w:r w:rsidRPr="00AE5DC8">
              <w:rPr>
                <w:rFonts w:ascii="Cambria" w:hAnsi="Cambria"/>
                <w:sz w:val="21"/>
                <w:szCs w:val="21"/>
                <w:lang w:val="en-GB"/>
              </w:rPr>
              <w:t>Ajax, Iplanet6.1</w:t>
            </w:r>
            <w:r w:rsidRPr="00AE5DC8">
              <w:rPr>
                <w:rFonts w:ascii="Cambria" w:eastAsia="MS Mincho" w:hAnsi="Cambria"/>
                <w:sz w:val="21"/>
                <w:szCs w:val="21"/>
              </w:rPr>
              <w:t>,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JavaScript, CSS, Unix, Sybase, Web Sphere Application Server, IBatis ,</w:t>
            </w:r>
            <w:r w:rsidRPr="00AE5DC8">
              <w:rPr>
                <w:rFonts w:ascii="Cambria" w:hAnsi="Cambria"/>
                <w:sz w:val="21"/>
                <w:szCs w:val="21"/>
                <w:lang w:val="en-GB"/>
              </w:rPr>
              <w:t xml:space="preserve">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JSP, Jquery</w:t>
            </w:r>
          </w:p>
        </w:tc>
      </w:tr>
      <w:tr w:rsidR="00563009" w14:paraId="70B96CB6" w14:textId="77777777" w:rsidTr="004475E3">
        <w:trPr>
          <w:trHeight w:hRule="exact" w:val="3028"/>
        </w:trPr>
        <w:tc>
          <w:tcPr>
            <w:tcW w:w="9864" w:type="dxa"/>
            <w:gridSpan w:val="3"/>
            <w:vAlign w:val="center"/>
          </w:tcPr>
          <w:p w14:paraId="4B3821F1" w14:textId="77777777" w:rsidR="00182492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The main objective of the below projects are Adapti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ng new services, Enhancements, Migrating from one Technology/Environments to other for improvising a CITI E-Business to provide the effective controls for day to day banking &amp; customer needs.</w:t>
            </w:r>
          </w:p>
          <w:p w14:paraId="437AFB49" w14:textId="77777777" w:rsidR="00182492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I)Citi Bank-4C: is a project team which handles out the group of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 projects:</w:t>
            </w:r>
          </w:p>
          <w:p w14:paraId="6006E61A" w14:textId="77777777" w:rsidR="00182492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i) </w:t>
            </w:r>
            <w:r w:rsidRPr="00DE0EFD">
              <w:rPr>
                <w:rFonts w:ascii="Cambria" w:hAnsi="Cambria"/>
                <w:sz w:val="21"/>
                <w:szCs w:val="21"/>
              </w:rPr>
              <w:t>Electronic Daily Control Function Checklist (E-DCFC)</w:t>
            </w:r>
          </w:p>
          <w:p w14:paraId="03B65156" w14:textId="77777777" w:rsidR="00182492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ii)Security Management System Admin (SMS)</w:t>
            </w:r>
          </w:p>
          <w:p w14:paraId="045AF436" w14:textId="77777777" w:rsidR="00182492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iii) Armor</w:t>
            </w:r>
          </w:p>
          <w:p w14:paraId="3057764A" w14:textId="77777777" w:rsidR="00182492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iv)Practical Extraction at Remote Terminal (PERT)</w:t>
            </w:r>
          </w:p>
          <w:p w14:paraId="2661B0FA" w14:textId="77777777" w:rsidR="00182492" w:rsidRPr="00AE5DC8" w:rsidRDefault="00D10E02" w:rsidP="00FC7138">
            <w:pPr>
              <w:pStyle w:val="ListParagraph"/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v)Fully Automated Transfer System(FATS)</w:t>
            </w:r>
          </w:p>
          <w:p w14:paraId="0CCF343A" w14:textId="77777777" w:rsidR="00182492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II)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Citi Banking OnLine (NR-EBS) :</w:t>
            </w:r>
            <w:r w:rsidR="004475E3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 xml:space="preserve">Fund </w:t>
            </w:r>
            <w:r w:rsidRPr="00AE5DC8">
              <w:rPr>
                <w:rFonts w:ascii="Cambria" w:hAnsi="Cambria"/>
                <w:b/>
                <w:sz w:val="21"/>
                <w:szCs w:val="21"/>
              </w:rPr>
              <w:t>transfer initiative for the online banking functionalities.</w:t>
            </w:r>
          </w:p>
          <w:p w14:paraId="04133A8A" w14:textId="77777777" w:rsidR="00182492" w:rsidRPr="00AE5DC8" w:rsidRDefault="00D10E02" w:rsidP="00FC7138">
            <w:pPr>
              <w:tabs>
                <w:tab w:val="left" w:pos="2814"/>
                <w:tab w:val="left" w:pos="3600"/>
              </w:tabs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III) Citi Jade-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Forecast and Budgeting </w:t>
            </w:r>
            <w:r w:rsidR="00EC3F54" w:rsidRPr="00AE5DC8">
              <w:rPr>
                <w:rFonts w:ascii="Cambria" w:hAnsi="Cambria"/>
                <w:b/>
                <w:bCs/>
                <w:sz w:val="21"/>
                <w:szCs w:val="21"/>
              </w:rPr>
              <w:t>System (</w:t>
            </w: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FABS):</w:t>
            </w:r>
            <w:r w:rsidR="00EC3F54"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 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>Forecasting and budgeting system to estimate for the future investments.</w:t>
            </w:r>
          </w:p>
        </w:tc>
      </w:tr>
      <w:tr w:rsidR="00563009" w14:paraId="0B365731" w14:textId="77777777" w:rsidTr="004475E3">
        <w:trPr>
          <w:trHeight w:hRule="exact" w:val="2245"/>
        </w:trPr>
        <w:tc>
          <w:tcPr>
            <w:tcW w:w="3225" w:type="dxa"/>
            <w:vAlign w:val="center"/>
          </w:tcPr>
          <w:p w14:paraId="148C853F" w14:textId="77777777" w:rsidR="00182492" w:rsidRPr="00AE5DC8" w:rsidRDefault="00D10E02" w:rsidP="00FC7138">
            <w:pPr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Key Responsibilities</w:t>
            </w:r>
          </w:p>
        </w:tc>
        <w:tc>
          <w:tcPr>
            <w:tcW w:w="6639" w:type="dxa"/>
            <w:gridSpan w:val="2"/>
            <w:vAlign w:val="center"/>
          </w:tcPr>
          <w:p w14:paraId="6DE07091" w14:textId="77777777" w:rsidR="00182492" w:rsidRPr="00DE0EFD" w:rsidRDefault="00D10E02" w:rsidP="001824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b/>
                <w:sz w:val="21"/>
                <w:szCs w:val="21"/>
              </w:rPr>
            </w:pPr>
            <w:r w:rsidRPr="00DE0EFD">
              <w:rPr>
                <w:rFonts w:ascii="Cambria" w:hAnsi="Cambria"/>
                <w:b/>
                <w:sz w:val="21"/>
                <w:szCs w:val="21"/>
              </w:rPr>
              <w:t xml:space="preserve">Analysed the Business Requirements and 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>convert it to the Technical Specification &amp; providing Implementation.</w:t>
            </w:r>
          </w:p>
          <w:p w14:paraId="564B4ABC" w14:textId="77777777" w:rsidR="00182492" w:rsidRPr="00DE0EFD" w:rsidRDefault="00D10E02" w:rsidP="00CF54A8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b/>
                <w:sz w:val="21"/>
                <w:szCs w:val="21"/>
              </w:rPr>
            </w:pPr>
            <w:r w:rsidRPr="00DE0EFD">
              <w:rPr>
                <w:rFonts w:ascii="Cambria" w:hAnsi="Cambria"/>
                <w:b/>
                <w:sz w:val="21"/>
                <w:szCs w:val="21"/>
              </w:rPr>
              <w:t>System Analysis,</w:t>
            </w:r>
            <w:r w:rsidR="00537DCB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>Designing,</w:t>
            </w:r>
            <w:r w:rsidR="00537DCB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>Coding &amp; Unit Testing</w:t>
            </w:r>
          </w:p>
          <w:p w14:paraId="217EE30B" w14:textId="77777777" w:rsidR="00182492" w:rsidRPr="00DE0EFD" w:rsidRDefault="00D10E02" w:rsidP="001824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b/>
                <w:sz w:val="21"/>
                <w:szCs w:val="21"/>
              </w:rPr>
            </w:pPr>
            <w:r w:rsidRPr="00DE0EFD">
              <w:rPr>
                <w:rFonts w:ascii="Cambria" w:hAnsi="Cambria"/>
                <w:b/>
                <w:sz w:val="21"/>
                <w:szCs w:val="21"/>
              </w:rPr>
              <w:t xml:space="preserve">Applies knowledge of industry trends </w:t>
            </w:r>
            <w:r w:rsidR="006420A6">
              <w:rPr>
                <w:rFonts w:ascii="Cambria" w:hAnsi="Cambria"/>
                <w:b/>
                <w:sz w:val="21"/>
                <w:szCs w:val="21"/>
              </w:rPr>
              <w:t>&amp;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 xml:space="preserve"> developments to improve services performance.</w:t>
            </w:r>
          </w:p>
          <w:p w14:paraId="1BD8E12F" w14:textId="77777777" w:rsidR="00597B48" w:rsidRPr="00182D11" w:rsidRDefault="00D10E02" w:rsidP="00597B48">
            <w:pPr>
              <w:pStyle w:val="ListParagraph"/>
              <w:numPr>
                <w:ilvl w:val="0"/>
                <w:numId w:val="28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182D11">
              <w:rPr>
                <w:rFonts w:ascii="Cambria" w:hAnsi="Cambria"/>
                <w:sz w:val="21"/>
                <w:szCs w:val="21"/>
              </w:rPr>
              <w:t xml:space="preserve">Analyzed the existing systems and </w:t>
            </w:r>
            <w:r w:rsidRPr="00182D11">
              <w:rPr>
                <w:rFonts w:ascii="Cambria" w:hAnsi="Cambria"/>
                <w:sz w:val="21"/>
                <w:szCs w:val="21"/>
              </w:rPr>
              <w:t>Feasibility Study with POC</w:t>
            </w:r>
          </w:p>
          <w:p w14:paraId="6A4386C9" w14:textId="77777777" w:rsidR="00182492" w:rsidRPr="00182D11" w:rsidRDefault="00D10E02" w:rsidP="001824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sz w:val="21"/>
                <w:szCs w:val="21"/>
              </w:rPr>
            </w:pPr>
            <w:r w:rsidRPr="00182D11">
              <w:rPr>
                <w:rFonts w:ascii="Cambria" w:hAnsi="Cambria"/>
                <w:sz w:val="21"/>
                <w:szCs w:val="21"/>
              </w:rPr>
              <w:t>Document Preparation.</w:t>
            </w:r>
          </w:p>
          <w:p w14:paraId="3B96CE7F" w14:textId="77777777" w:rsidR="00182492" w:rsidRPr="00DE0EFD" w:rsidRDefault="00D10E02" w:rsidP="001824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b/>
                <w:sz w:val="21"/>
                <w:szCs w:val="21"/>
              </w:rPr>
            </w:pPr>
            <w:r w:rsidRPr="00182D11">
              <w:rPr>
                <w:rFonts w:ascii="Cambria" w:hAnsi="Cambria"/>
                <w:sz w:val="21"/>
                <w:szCs w:val="21"/>
              </w:rPr>
              <w:t>Excelled at troubleshooting and configuration of system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182D11">
              <w:rPr>
                <w:rFonts w:ascii="Cambria" w:hAnsi="Cambria"/>
                <w:sz w:val="21"/>
                <w:szCs w:val="21"/>
              </w:rPr>
              <w:t>tools.</w:t>
            </w:r>
          </w:p>
          <w:p w14:paraId="237CB32F" w14:textId="77777777" w:rsidR="00182492" w:rsidRPr="00AE5DC8" w:rsidRDefault="00182492" w:rsidP="00FC7138">
            <w:pPr>
              <w:pStyle w:val="ListParagraph"/>
              <w:suppressAutoHyphens/>
              <w:spacing w:line="276" w:lineRule="auto"/>
              <w:ind w:left="1080"/>
              <w:contextualSpacing w:val="0"/>
              <w:rPr>
                <w:rFonts w:ascii="Cambria" w:hAnsi="Cambria"/>
                <w:sz w:val="21"/>
                <w:szCs w:val="21"/>
              </w:rPr>
            </w:pPr>
          </w:p>
          <w:p w14:paraId="01F2CBC6" w14:textId="77777777" w:rsidR="00182492" w:rsidRPr="00AE5DC8" w:rsidRDefault="00182492" w:rsidP="00FC7138">
            <w:pPr>
              <w:rPr>
                <w:rFonts w:ascii="Cambria" w:hAnsi="Cambria"/>
                <w:sz w:val="21"/>
                <w:szCs w:val="21"/>
              </w:rPr>
            </w:pPr>
          </w:p>
          <w:p w14:paraId="5A801929" w14:textId="77777777" w:rsidR="00182492" w:rsidRPr="00AE5DC8" w:rsidRDefault="00182492" w:rsidP="00FC7138">
            <w:pPr>
              <w:rPr>
                <w:rFonts w:ascii="Cambria" w:hAnsi="Cambria"/>
                <w:sz w:val="21"/>
                <w:szCs w:val="21"/>
              </w:rPr>
            </w:pPr>
          </w:p>
          <w:p w14:paraId="7F521681" w14:textId="77777777" w:rsidR="00182492" w:rsidRPr="00AE5DC8" w:rsidRDefault="00182492" w:rsidP="00FC7138">
            <w:pPr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3EBB9DE3" w14:textId="77777777" w:rsidR="00DD0621" w:rsidRPr="00C543C6" w:rsidRDefault="00DD0621" w:rsidP="00287B29">
      <w:pPr>
        <w:spacing w:line="276" w:lineRule="auto"/>
        <w:rPr>
          <w:rFonts w:ascii="Cambria" w:hAnsi="Cambria"/>
          <w:sz w:val="18"/>
          <w:szCs w:val="18"/>
        </w:rPr>
      </w:pPr>
    </w:p>
    <w:tbl>
      <w:tblPr>
        <w:tblpPr w:leftFromText="180" w:rightFromText="180" w:vertAnchor="text" w:horzAnchor="margin" w:tblpX="36" w:tblpY="443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6840"/>
      </w:tblGrid>
      <w:tr w:rsidR="00563009" w14:paraId="541731DD" w14:textId="77777777" w:rsidTr="00AE5DC8">
        <w:trPr>
          <w:gridAfter w:val="1"/>
          <w:wAfter w:w="6840" w:type="dxa"/>
          <w:trHeight w:hRule="exact" w:val="280"/>
        </w:trPr>
        <w:tc>
          <w:tcPr>
            <w:tcW w:w="3168" w:type="dxa"/>
            <w:tcBorders>
              <w:top w:val="single" w:sz="4" w:space="0" w:color="808080"/>
              <w:left w:val="single" w:sz="4" w:space="0" w:color="808080"/>
              <w:bottom w:val="single" w:sz="4" w:space="0" w:color="C0C0C0"/>
              <w:right w:val="single" w:sz="4" w:space="0" w:color="808080"/>
            </w:tcBorders>
            <w:shd w:val="clear" w:color="auto" w:fill="C6D9F1" w:themeFill="text2" w:themeFillTint="33"/>
            <w:vAlign w:val="center"/>
          </w:tcPr>
          <w:p w14:paraId="3EA4D1F3" w14:textId="77777777" w:rsidR="002B6327" w:rsidRPr="00AE5DC8" w:rsidRDefault="00D10E02" w:rsidP="00CF54A8">
            <w:pPr>
              <w:rPr>
                <w:rFonts w:ascii="Cambria" w:hAnsi="Cambria"/>
                <w:sz w:val="21"/>
                <w:szCs w:val="21"/>
                <w:u w:val="single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Significant Projects </w:t>
            </w:r>
          </w:p>
        </w:tc>
      </w:tr>
      <w:tr w:rsidR="00563009" w14:paraId="134912D8" w14:textId="77777777" w:rsidTr="00AE5DC8">
        <w:trPr>
          <w:trHeight w:hRule="exact" w:val="802"/>
        </w:trPr>
        <w:tc>
          <w:tcPr>
            <w:tcW w:w="1000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0DC48" w14:textId="77777777" w:rsidR="002B6327" w:rsidRPr="00AE5DC8" w:rsidRDefault="00D10E02" w:rsidP="00CF54A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Learning Management System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for 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>Plateau Systems Inc., USA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    </w:t>
            </w:r>
            <w:r w:rsidR="00AE5DC8">
              <w:rPr>
                <w:rFonts w:ascii="Cambria" w:hAnsi="Cambria"/>
                <w:sz w:val="21"/>
                <w:szCs w:val="21"/>
              </w:rPr>
              <w:t xml:space="preserve">                </w:t>
            </w:r>
            <w:r w:rsidRPr="00AE5DC8">
              <w:rPr>
                <w:rFonts w:ascii="Cambria" w:hAnsi="Cambria"/>
                <w:sz w:val="21"/>
                <w:szCs w:val="21"/>
              </w:rPr>
              <w:t>Sep 2009-May 2010</w:t>
            </w:r>
          </w:p>
          <w:p w14:paraId="056F6657" w14:textId="77777777" w:rsidR="002B6327" w:rsidRPr="00AE5DC8" w:rsidRDefault="00D10E02" w:rsidP="00CF54A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>Options Group Financial Portal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for </w:t>
            </w:r>
            <w:r w:rsidRPr="00AE5DC8">
              <w:rPr>
                <w:rFonts w:ascii="Cambria" w:hAnsi="Cambria"/>
                <w:bCs/>
                <w:sz w:val="21"/>
                <w:szCs w:val="21"/>
              </w:rPr>
              <w:t>Options Group Inc., USA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                                    </w:t>
            </w:r>
            <w:r w:rsidR="00AE5DC8">
              <w:rPr>
                <w:rFonts w:ascii="Cambria" w:hAnsi="Cambria"/>
                <w:sz w:val="21"/>
                <w:szCs w:val="21"/>
              </w:rPr>
              <w:t xml:space="preserve">               </w:t>
            </w:r>
            <w:r w:rsidRPr="00AE5DC8">
              <w:rPr>
                <w:rFonts w:ascii="Cambria" w:hAnsi="Cambria"/>
                <w:sz w:val="21"/>
                <w:szCs w:val="21"/>
              </w:rPr>
              <w:t>Mar 2008-Aug 2009</w:t>
            </w:r>
          </w:p>
          <w:p w14:paraId="1DB5C337" w14:textId="77777777" w:rsidR="002B6327" w:rsidRPr="00AE5DC8" w:rsidRDefault="00D10E02" w:rsidP="00CF54A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Enterprise Database Management System</w:t>
            </w:r>
            <w:r w:rsidRPr="00AE5DC8">
              <w:rPr>
                <w:rFonts w:ascii="Cambria" w:hAnsi="Cambria"/>
                <w:sz w:val="21"/>
                <w:szCs w:val="21"/>
              </w:rPr>
              <w:t>, Hitech Industrial Tr</w:t>
            </w:r>
            <w:r w:rsidRPr="00AE5DC8">
              <w:rPr>
                <w:rFonts w:ascii="Cambria" w:hAnsi="Cambria"/>
                <w:sz w:val="21"/>
                <w:szCs w:val="21"/>
              </w:rPr>
              <w:t>ading Company</w:t>
            </w:r>
            <w:r w:rsidR="00AE5DC8">
              <w:rPr>
                <w:rFonts w:ascii="Cambria" w:hAnsi="Cambria"/>
                <w:sz w:val="21"/>
                <w:szCs w:val="21"/>
              </w:rPr>
              <w:t xml:space="preserve">          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</w:t>
            </w:r>
            <w:r w:rsidR="00AE5DC8">
              <w:rPr>
                <w:rFonts w:ascii="Cambria" w:hAnsi="Cambria"/>
                <w:sz w:val="21"/>
                <w:szCs w:val="21"/>
              </w:rPr>
              <w:t xml:space="preserve">  Jan 2008- Mar 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2008                                                            </w:t>
            </w:r>
          </w:p>
          <w:p w14:paraId="610EE3E1" w14:textId="77777777" w:rsidR="002B6327" w:rsidRPr="00AE5DC8" w:rsidRDefault="002B6327" w:rsidP="00CF54A8">
            <w:pPr>
              <w:rPr>
                <w:rFonts w:ascii="Cambria" w:hAnsi="Cambria"/>
                <w:sz w:val="21"/>
                <w:szCs w:val="21"/>
              </w:rPr>
            </w:pPr>
          </w:p>
        </w:tc>
      </w:tr>
      <w:tr w:rsidR="00563009" w14:paraId="0B20F26C" w14:textId="77777777" w:rsidTr="00AE5DC8">
        <w:trPr>
          <w:trHeight w:hRule="exact" w:val="538"/>
        </w:trPr>
        <w:tc>
          <w:tcPr>
            <w:tcW w:w="3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7564B5B8" w14:textId="77777777" w:rsidR="002B6327" w:rsidRPr="00AE5DC8" w:rsidRDefault="00D10E02" w:rsidP="00CF54A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Environment </w:t>
            </w:r>
          </w:p>
        </w:tc>
        <w:tc>
          <w:tcPr>
            <w:tcW w:w="6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39C3819" w14:textId="77777777" w:rsidR="002B6327" w:rsidRPr="00AE5DC8" w:rsidRDefault="00D10E02" w:rsidP="00CF54A8">
            <w:pPr>
              <w:rPr>
                <w:rFonts w:ascii="Cambria" w:eastAsia="MS Mincho" w:hAnsi="Cambria"/>
                <w:sz w:val="21"/>
                <w:szCs w:val="21"/>
              </w:rPr>
            </w:pPr>
            <w:r w:rsidRPr="00AE5DC8">
              <w:rPr>
                <w:rFonts w:ascii="Cambria" w:eastAsia="MS Mincho" w:hAnsi="Cambria"/>
                <w:sz w:val="21"/>
                <w:szCs w:val="21"/>
              </w:rPr>
              <w:t>Java, Jdbc, Struts, MySQL5.0,Hibernate3.0, Eclipse 3.2, WebLogic9.2, Axis2, Web Services, XML,XSD,EJB, WebLogic9.2, XML,</w:t>
            </w:r>
            <w:r w:rsidRPr="00AE5DC8">
              <w:rPr>
                <w:rFonts w:ascii="Cambria" w:hAnsi="Cambria"/>
                <w:sz w:val="21"/>
                <w:szCs w:val="21"/>
              </w:rPr>
              <w:t xml:space="preserve"> JavaScript, CSS,</w:t>
            </w:r>
            <w:r w:rsidR="00231FEB" w:rsidRPr="00AE5DC8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AE5DC8">
              <w:rPr>
                <w:rFonts w:ascii="Cambria" w:hAnsi="Cambria"/>
                <w:sz w:val="21"/>
                <w:szCs w:val="21"/>
              </w:rPr>
              <w:t>Unix</w:t>
            </w:r>
          </w:p>
        </w:tc>
      </w:tr>
      <w:tr w:rsidR="00563009" w14:paraId="2E849444" w14:textId="77777777" w:rsidTr="00AE5DC8">
        <w:trPr>
          <w:trHeight w:hRule="exact" w:val="265"/>
        </w:trPr>
        <w:tc>
          <w:tcPr>
            <w:tcW w:w="3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A00DCD3" w14:textId="77777777" w:rsidR="002B6327" w:rsidRPr="00AE5DC8" w:rsidRDefault="00D10E02" w:rsidP="00CF54A8">
            <w:pPr>
              <w:rPr>
                <w:rFonts w:ascii="Cambria" w:hAnsi="Cambria"/>
                <w:b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bCs/>
                <w:sz w:val="21"/>
                <w:szCs w:val="21"/>
              </w:rPr>
              <w:t xml:space="preserve">Role </w:t>
            </w:r>
          </w:p>
        </w:tc>
        <w:tc>
          <w:tcPr>
            <w:tcW w:w="6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2437FC" w14:textId="77777777" w:rsidR="002B6327" w:rsidRPr="00AE5DC8" w:rsidRDefault="00D10E02" w:rsidP="00CF54A8">
            <w:pPr>
              <w:rPr>
                <w:rFonts w:ascii="Cambria" w:hAnsi="Cambria"/>
                <w:sz w:val="21"/>
                <w:szCs w:val="21"/>
              </w:rPr>
            </w:pPr>
            <w:r w:rsidRPr="00AE5DC8">
              <w:rPr>
                <w:rFonts w:ascii="Cambria" w:hAnsi="Cambria"/>
                <w:sz w:val="21"/>
                <w:szCs w:val="21"/>
              </w:rPr>
              <w:t>Software Developer</w:t>
            </w:r>
          </w:p>
        </w:tc>
      </w:tr>
      <w:tr w:rsidR="00563009" w14:paraId="4A5DF13F" w14:textId="77777777" w:rsidTr="00420D19">
        <w:trPr>
          <w:trHeight w:hRule="exact" w:val="2257"/>
        </w:trPr>
        <w:tc>
          <w:tcPr>
            <w:tcW w:w="31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F38C6C0" w14:textId="77777777" w:rsidR="002B6327" w:rsidRPr="00AE5DC8" w:rsidRDefault="00D10E02" w:rsidP="00CF54A8">
            <w:pPr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AE5DC8">
              <w:rPr>
                <w:rFonts w:ascii="Cambria" w:hAnsi="Cambria"/>
                <w:b/>
                <w:sz w:val="21"/>
                <w:szCs w:val="21"/>
              </w:rPr>
              <w:t>Key Responsibilities</w:t>
            </w:r>
          </w:p>
        </w:tc>
        <w:tc>
          <w:tcPr>
            <w:tcW w:w="68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02D899E" w14:textId="77777777" w:rsidR="002B6327" w:rsidRPr="00FA18D1" w:rsidRDefault="00D10E02" w:rsidP="009F56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 xml:space="preserve">Analysed the Business Requirements and convert it </w:t>
            </w:r>
            <w:r w:rsidR="00271C35" w:rsidRPr="00FA18D1">
              <w:rPr>
                <w:rFonts w:ascii="Cambria" w:hAnsi="Cambria"/>
                <w:sz w:val="21"/>
                <w:szCs w:val="21"/>
              </w:rPr>
              <w:t xml:space="preserve">to the </w:t>
            </w:r>
            <w:r w:rsidRPr="00FA18D1">
              <w:rPr>
                <w:rFonts w:ascii="Cambria" w:hAnsi="Cambria"/>
                <w:sz w:val="21"/>
                <w:szCs w:val="21"/>
              </w:rPr>
              <w:t xml:space="preserve">Technical Specification </w:t>
            </w:r>
            <w:r w:rsidR="0033564C" w:rsidRPr="00FA18D1">
              <w:rPr>
                <w:rFonts w:ascii="Cambria" w:hAnsi="Cambria"/>
                <w:sz w:val="21"/>
                <w:szCs w:val="21"/>
              </w:rPr>
              <w:t>&amp;</w:t>
            </w:r>
            <w:r w:rsidR="00DD0621" w:rsidRPr="00FA18D1">
              <w:rPr>
                <w:rFonts w:ascii="Cambria" w:hAnsi="Cambria"/>
                <w:sz w:val="21"/>
                <w:szCs w:val="21"/>
              </w:rPr>
              <w:t xml:space="preserve"> providing</w:t>
            </w:r>
            <w:r w:rsidRPr="00FA18D1">
              <w:rPr>
                <w:rFonts w:ascii="Cambria" w:hAnsi="Cambria"/>
                <w:sz w:val="21"/>
                <w:szCs w:val="21"/>
              </w:rPr>
              <w:t xml:space="preserve"> Implementation.</w:t>
            </w:r>
          </w:p>
          <w:p w14:paraId="5E055261" w14:textId="77777777" w:rsidR="002B6327" w:rsidRPr="00FA18D1" w:rsidRDefault="00D10E02" w:rsidP="009F569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>System Analysis</w:t>
            </w:r>
            <w:r w:rsidR="00537DCB" w:rsidRPr="00FA18D1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FA18D1">
              <w:rPr>
                <w:rFonts w:ascii="Cambria" w:hAnsi="Cambria"/>
                <w:sz w:val="21"/>
                <w:szCs w:val="21"/>
              </w:rPr>
              <w:t>,Designing,</w:t>
            </w:r>
            <w:r w:rsidR="00537DCB" w:rsidRPr="00FA18D1"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FA18D1">
              <w:rPr>
                <w:rFonts w:ascii="Cambria" w:hAnsi="Cambria"/>
                <w:sz w:val="21"/>
                <w:szCs w:val="21"/>
              </w:rPr>
              <w:t>Coding &amp; Unit Testing</w:t>
            </w:r>
          </w:p>
          <w:p w14:paraId="0D36473B" w14:textId="77777777" w:rsidR="009F5692" w:rsidRPr="00FA18D1" w:rsidRDefault="00D10E02" w:rsidP="009F5692">
            <w:pPr>
              <w:pStyle w:val="ListParagraph"/>
              <w:numPr>
                <w:ilvl w:val="0"/>
                <w:numId w:val="28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 xml:space="preserve">Developed </w:t>
            </w:r>
            <w:r w:rsidR="007D06E3" w:rsidRPr="00FA18D1">
              <w:rPr>
                <w:rFonts w:ascii="Cambria" w:hAnsi="Cambria"/>
                <w:sz w:val="21"/>
                <w:szCs w:val="21"/>
              </w:rPr>
              <w:t xml:space="preserve">with </w:t>
            </w:r>
            <w:r w:rsidRPr="00FA18D1">
              <w:rPr>
                <w:rFonts w:ascii="Cambria" w:hAnsi="Cambria"/>
                <w:sz w:val="21"/>
                <w:szCs w:val="21"/>
              </w:rPr>
              <w:t xml:space="preserve">high </w:t>
            </w:r>
            <w:r w:rsidRPr="00FA18D1">
              <w:rPr>
                <w:rFonts w:ascii="Cambria" w:hAnsi="Cambria"/>
                <w:sz w:val="21"/>
                <w:szCs w:val="21"/>
              </w:rPr>
              <w:t>quality coding by applying design patterns and classes relationship.</w:t>
            </w:r>
          </w:p>
          <w:p w14:paraId="76575CCD" w14:textId="77777777" w:rsidR="009F5692" w:rsidRPr="00FA18D1" w:rsidRDefault="00D10E02" w:rsidP="009F5692">
            <w:pPr>
              <w:pStyle w:val="ListParagraph"/>
              <w:numPr>
                <w:ilvl w:val="0"/>
                <w:numId w:val="28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>Manage day-to-day operational aspects of a project and scope.</w:t>
            </w:r>
          </w:p>
          <w:p w14:paraId="1090116C" w14:textId="77777777" w:rsidR="009F5692" w:rsidRPr="00FA18D1" w:rsidRDefault="00D10E02" w:rsidP="009F5692">
            <w:pPr>
              <w:pStyle w:val="ListParagraph"/>
              <w:numPr>
                <w:ilvl w:val="0"/>
                <w:numId w:val="28"/>
              </w:numPr>
              <w:tabs>
                <w:tab w:val="left" w:pos="2814"/>
                <w:tab w:val="left" w:pos="3600"/>
              </w:tabs>
              <w:suppressAutoHyphens/>
              <w:jc w:val="both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>Analysed the existing systems and Feasibility Study with POC</w:t>
            </w:r>
          </w:p>
          <w:p w14:paraId="01F913E9" w14:textId="77777777" w:rsidR="007D06E3" w:rsidRPr="00AE5DC8" w:rsidRDefault="00D10E02" w:rsidP="007D06E3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Cambria" w:hAnsi="Cambria"/>
                <w:sz w:val="21"/>
                <w:szCs w:val="21"/>
              </w:rPr>
            </w:pPr>
            <w:r w:rsidRPr="00FA18D1">
              <w:rPr>
                <w:rFonts w:ascii="Cambria" w:hAnsi="Cambria"/>
                <w:sz w:val="21"/>
                <w:szCs w:val="21"/>
              </w:rPr>
              <w:t>Diagnosed and resolved technical problems and system</w:t>
            </w:r>
            <w:r w:rsidRPr="00DE0EFD">
              <w:rPr>
                <w:rFonts w:ascii="Cambria" w:hAnsi="Cambria"/>
                <w:b/>
                <w:sz w:val="21"/>
                <w:szCs w:val="21"/>
              </w:rPr>
              <w:t xml:space="preserve"> </w:t>
            </w:r>
            <w:r w:rsidRPr="00BC7AB1">
              <w:rPr>
                <w:rFonts w:ascii="Cambria" w:hAnsi="Cambria"/>
                <w:sz w:val="21"/>
                <w:szCs w:val="21"/>
              </w:rPr>
              <w:t>conflicts</w:t>
            </w:r>
            <w:r w:rsidRPr="00AE5DC8">
              <w:rPr>
                <w:rFonts w:ascii="Cambria" w:hAnsi="Cambria"/>
                <w:sz w:val="21"/>
                <w:szCs w:val="21"/>
              </w:rPr>
              <w:t>.</w:t>
            </w:r>
          </w:p>
          <w:p w14:paraId="4B7D838C" w14:textId="77777777" w:rsidR="002B6327" w:rsidRPr="009F5692" w:rsidRDefault="002B6327" w:rsidP="00CF54A8">
            <w:pPr>
              <w:rPr>
                <w:rFonts w:ascii="Cambria" w:hAnsi="Cambria"/>
                <w:sz w:val="21"/>
                <w:szCs w:val="21"/>
                <w:lang w:val="en-IN"/>
              </w:rPr>
            </w:pPr>
          </w:p>
          <w:p w14:paraId="292C6AA7" w14:textId="77777777" w:rsidR="002B6327" w:rsidRPr="00AE5DC8" w:rsidRDefault="002B6327" w:rsidP="00CF54A8">
            <w:pPr>
              <w:rPr>
                <w:rFonts w:ascii="Cambria" w:hAnsi="Cambria"/>
                <w:sz w:val="21"/>
                <w:szCs w:val="21"/>
              </w:rPr>
            </w:pPr>
          </w:p>
          <w:p w14:paraId="28045C84" w14:textId="77777777" w:rsidR="002B6327" w:rsidRPr="00AE5DC8" w:rsidRDefault="002B6327" w:rsidP="00CF54A8">
            <w:pPr>
              <w:rPr>
                <w:rFonts w:ascii="Cambria" w:hAnsi="Cambria"/>
                <w:sz w:val="21"/>
                <w:szCs w:val="21"/>
              </w:rPr>
            </w:pPr>
          </w:p>
        </w:tc>
      </w:tr>
    </w:tbl>
    <w:p w14:paraId="10FCC7B2" w14:textId="77777777" w:rsidR="009B0E9B" w:rsidRDefault="009B0E9B" w:rsidP="00785A26">
      <w:pPr>
        <w:pStyle w:val="BodyTextIndent3"/>
        <w:spacing w:before="0" w:after="0"/>
        <w:ind w:left="0"/>
        <w:jc w:val="both"/>
        <w:rPr>
          <w:rFonts w:ascii="Cambria" w:eastAsia="MS Mincho" w:hAnsi="Cambria" w:cs="Verdana"/>
          <w:sz w:val="21"/>
          <w:szCs w:val="21"/>
        </w:rPr>
      </w:pPr>
    </w:p>
    <w:p w14:paraId="4C85A7EB" w14:textId="77777777" w:rsidR="00C25DAA" w:rsidRDefault="00C25DAA" w:rsidP="009B0E9B">
      <w:pPr>
        <w:pStyle w:val="BodyTextIndent3"/>
        <w:widowControl w:val="0"/>
        <w:suppressAutoHyphens w:val="0"/>
        <w:autoSpaceDE w:val="0"/>
        <w:autoSpaceDN w:val="0"/>
        <w:adjustRightInd w:val="0"/>
        <w:spacing w:before="0"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3E87BB50" w14:textId="77777777" w:rsidR="00FC7138" w:rsidRDefault="00FC7138" w:rsidP="009B0E9B">
      <w:pPr>
        <w:pStyle w:val="BodyTextIndent3"/>
        <w:widowControl w:val="0"/>
        <w:suppressAutoHyphens w:val="0"/>
        <w:autoSpaceDE w:val="0"/>
        <w:autoSpaceDN w:val="0"/>
        <w:adjustRightInd w:val="0"/>
        <w:spacing w:before="0" w:after="0"/>
        <w:jc w:val="both"/>
        <w:rPr>
          <w:rFonts w:ascii="Cambria" w:hAnsi="Cambria"/>
          <w:b/>
          <w:color w:val="000000"/>
          <w:sz w:val="21"/>
          <w:szCs w:val="21"/>
        </w:rPr>
      </w:pPr>
    </w:p>
    <w:p w14:paraId="1ACC564D" w14:textId="77777777" w:rsidR="00FC7138" w:rsidRDefault="00D10E02" w:rsidP="00D10E02">
      <w:pPr>
        <w:pStyle w:val="BodyTextIndent3"/>
        <w:widowControl w:val="0"/>
        <w:suppressAutoHyphens w:val="0"/>
        <w:autoSpaceDE w:val="0"/>
        <w:autoSpaceDN w:val="0"/>
        <w:adjustRightInd w:val="0"/>
        <w:spacing w:before="0" w:after="0"/>
        <w:ind w:left="0"/>
        <w:jc w:val="both"/>
        <w:rPr>
          <w:rFonts w:ascii="Cambria" w:hAnsi="Cambria"/>
          <w:b/>
          <w:color w:val="000000"/>
          <w:sz w:val="21"/>
          <w:szCs w:val="21"/>
        </w:rPr>
      </w:pPr>
      <w:r>
        <w:pict w14:anchorId="24585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FC7138" w:rsidSect="00A12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4"/>
    <w:lvl w:ilvl="0">
      <w:start w:val="1"/>
      <w:numFmt w:val="bullet"/>
      <w:lvlText w:val=""/>
      <w:lvlJc w:val="left"/>
      <w:pPr>
        <w:ind w:left="1095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Courier New"/>
      </w:rPr>
    </w:lvl>
  </w:abstractNum>
  <w:abstractNum w:abstractNumId="9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"/>
      <w:lvlJc w:val="left"/>
      <w:pPr>
        <w:tabs>
          <w:tab w:val="num" w:pos="-450"/>
        </w:tabs>
        <w:ind w:left="63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Courier New"/>
      </w:rPr>
    </w:lvl>
  </w:abstractNum>
  <w:abstractNum w:abstractNumId="10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1" w15:restartNumberingAfterBreak="0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5A65AC4"/>
    <w:multiLevelType w:val="hybridMultilevel"/>
    <w:tmpl w:val="AD46E38A"/>
    <w:lvl w:ilvl="0" w:tplc="515239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A66B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CAA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840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AF6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C86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27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084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CE8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5178E5"/>
    <w:multiLevelType w:val="hybridMultilevel"/>
    <w:tmpl w:val="EDF4707C"/>
    <w:lvl w:ilvl="0" w:tplc="296C6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5AAC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86F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CE1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C2C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22E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EE6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88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AEF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AB07F7"/>
    <w:multiLevelType w:val="hybridMultilevel"/>
    <w:tmpl w:val="A192D70E"/>
    <w:lvl w:ilvl="0" w:tplc="215C5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4AC4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E62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A15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9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3A07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83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0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07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14250"/>
    <w:multiLevelType w:val="hybridMultilevel"/>
    <w:tmpl w:val="7C9005A0"/>
    <w:lvl w:ilvl="0" w:tplc="9C1ECD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28DC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544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0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E28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619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022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2EE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823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405E3F"/>
    <w:multiLevelType w:val="hybridMultilevel"/>
    <w:tmpl w:val="ADCA91EA"/>
    <w:lvl w:ilvl="0" w:tplc="6F36DEE2">
      <w:start w:val="1"/>
      <w:numFmt w:val="bullet"/>
      <w:lvlText w:val="√"/>
      <w:lvlJc w:val="left"/>
      <w:pPr>
        <w:tabs>
          <w:tab w:val="num" w:pos="0"/>
        </w:tabs>
        <w:ind w:left="360" w:hanging="360"/>
      </w:pPr>
      <w:rPr>
        <w:rFonts w:ascii="Sylfaen" w:hAnsi="Sylfaen" w:hint="default"/>
        <w:color w:val="000000"/>
        <w:sz w:val="17"/>
        <w:szCs w:val="17"/>
      </w:rPr>
    </w:lvl>
    <w:lvl w:ilvl="1" w:tplc="0C28DF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FA31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FC3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896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A62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213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660E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4020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3D264B"/>
    <w:multiLevelType w:val="multilevel"/>
    <w:tmpl w:val="145434B8"/>
    <w:lvl w:ilvl="0">
      <w:start w:val="1"/>
      <w:numFmt w:val="bullet"/>
      <w:lvlText w:val="٭"/>
      <w:lvlJc w:val="left"/>
      <w:pPr>
        <w:tabs>
          <w:tab w:val="num" w:pos="432"/>
        </w:tabs>
        <w:ind w:left="576" w:hanging="216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792C15"/>
    <w:multiLevelType w:val="hybridMultilevel"/>
    <w:tmpl w:val="9720257E"/>
    <w:lvl w:ilvl="0" w:tplc="AC46646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7E2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056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2C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41F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E2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EFF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E8B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A459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E1631"/>
    <w:multiLevelType w:val="hybridMultilevel"/>
    <w:tmpl w:val="0B9CA3D0"/>
    <w:lvl w:ilvl="0" w:tplc="D82A3ED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B8C2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0C45B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AB854F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CC0BF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208A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16990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9626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96DA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6710194"/>
    <w:multiLevelType w:val="hybridMultilevel"/>
    <w:tmpl w:val="5F92EA62"/>
    <w:lvl w:ilvl="0" w:tplc="A70AA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64D2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7AD6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C1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C4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642A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A3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074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CE3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83067"/>
    <w:multiLevelType w:val="hybridMultilevel"/>
    <w:tmpl w:val="C4D82632"/>
    <w:lvl w:ilvl="0" w:tplc="DBF84A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3A0E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BCF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E0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2EB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BA84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86D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2E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C8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4F19CC"/>
    <w:multiLevelType w:val="hybridMultilevel"/>
    <w:tmpl w:val="17D0D386"/>
    <w:lvl w:ilvl="0" w:tplc="E0D49E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F323C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6E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8E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85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361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065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389B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0AC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63390"/>
    <w:multiLevelType w:val="hybridMultilevel"/>
    <w:tmpl w:val="3950252C"/>
    <w:lvl w:ilvl="0" w:tplc="3230C9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465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E0B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ABD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29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6075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1C8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4E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DCD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652DC"/>
    <w:multiLevelType w:val="hybridMultilevel"/>
    <w:tmpl w:val="F0487BBC"/>
    <w:lvl w:ilvl="0" w:tplc="6B34492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7C4D63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FA4AC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77439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D9EF9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D46D4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54EA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61A86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90B6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1A2286"/>
    <w:multiLevelType w:val="hybridMultilevel"/>
    <w:tmpl w:val="61FEE8AC"/>
    <w:lvl w:ilvl="0" w:tplc="F480920A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F09E9DE0" w:tentative="1">
      <w:start w:val="1"/>
      <w:numFmt w:val="lowerLetter"/>
      <w:lvlText w:val="%2."/>
      <w:lvlJc w:val="left"/>
      <w:pPr>
        <w:ind w:left="1440" w:hanging="360"/>
      </w:pPr>
    </w:lvl>
    <w:lvl w:ilvl="2" w:tplc="3F82B3E8" w:tentative="1">
      <w:start w:val="1"/>
      <w:numFmt w:val="lowerRoman"/>
      <w:lvlText w:val="%3."/>
      <w:lvlJc w:val="right"/>
      <w:pPr>
        <w:ind w:left="2160" w:hanging="180"/>
      </w:pPr>
    </w:lvl>
    <w:lvl w:ilvl="3" w:tplc="527843DC" w:tentative="1">
      <w:start w:val="1"/>
      <w:numFmt w:val="decimal"/>
      <w:lvlText w:val="%4."/>
      <w:lvlJc w:val="left"/>
      <w:pPr>
        <w:ind w:left="2880" w:hanging="360"/>
      </w:pPr>
    </w:lvl>
    <w:lvl w:ilvl="4" w:tplc="B5AAB3F8" w:tentative="1">
      <w:start w:val="1"/>
      <w:numFmt w:val="lowerLetter"/>
      <w:lvlText w:val="%5."/>
      <w:lvlJc w:val="left"/>
      <w:pPr>
        <w:ind w:left="3600" w:hanging="360"/>
      </w:pPr>
    </w:lvl>
    <w:lvl w:ilvl="5" w:tplc="DE94904E" w:tentative="1">
      <w:start w:val="1"/>
      <w:numFmt w:val="lowerRoman"/>
      <w:lvlText w:val="%6."/>
      <w:lvlJc w:val="right"/>
      <w:pPr>
        <w:ind w:left="4320" w:hanging="180"/>
      </w:pPr>
    </w:lvl>
    <w:lvl w:ilvl="6" w:tplc="7BCCC3EE" w:tentative="1">
      <w:start w:val="1"/>
      <w:numFmt w:val="decimal"/>
      <w:lvlText w:val="%7."/>
      <w:lvlJc w:val="left"/>
      <w:pPr>
        <w:ind w:left="5040" w:hanging="360"/>
      </w:pPr>
    </w:lvl>
    <w:lvl w:ilvl="7" w:tplc="2AAEA804" w:tentative="1">
      <w:start w:val="1"/>
      <w:numFmt w:val="lowerLetter"/>
      <w:lvlText w:val="%8."/>
      <w:lvlJc w:val="left"/>
      <w:pPr>
        <w:ind w:left="5760" w:hanging="360"/>
      </w:pPr>
    </w:lvl>
    <w:lvl w:ilvl="8" w:tplc="31C82D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A2C61"/>
    <w:multiLevelType w:val="hybridMultilevel"/>
    <w:tmpl w:val="9F028044"/>
    <w:lvl w:ilvl="0" w:tplc="3860202A">
      <w:start w:val="1"/>
      <w:numFmt w:val="bullet"/>
      <w:lvlText w:val=""/>
      <w:lvlJc w:val="left"/>
      <w:pPr>
        <w:ind w:left="720" w:hanging="360"/>
      </w:pPr>
      <w:rPr>
        <w:rFonts w:ascii="Wingdings" w:hAnsi="Wingdings" w:cs="Symbol"/>
      </w:rPr>
    </w:lvl>
    <w:lvl w:ilvl="1" w:tplc="525E4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1E44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D84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AE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28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A6E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0842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FE0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C8E"/>
    <w:multiLevelType w:val="hybridMultilevel"/>
    <w:tmpl w:val="08920A48"/>
    <w:lvl w:ilvl="0" w:tplc="E1ECA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06202C" w:tentative="1">
      <w:start w:val="1"/>
      <w:numFmt w:val="lowerLetter"/>
      <w:lvlText w:val="%2."/>
      <w:lvlJc w:val="left"/>
      <w:pPr>
        <w:ind w:left="1440" w:hanging="360"/>
      </w:pPr>
    </w:lvl>
    <w:lvl w:ilvl="2" w:tplc="89BEC326" w:tentative="1">
      <w:start w:val="1"/>
      <w:numFmt w:val="lowerRoman"/>
      <w:lvlText w:val="%3."/>
      <w:lvlJc w:val="right"/>
      <w:pPr>
        <w:ind w:left="2160" w:hanging="180"/>
      </w:pPr>
    </w:lvl>
    <w:lvl w:ilvl="3" w:tplc="36B65B70" w:tentative="1">
      <w:start w:val="1"/>
      <w:numFmt w:val="decimal"/>
      <w:lvlText w:val="%4."/>
      <w:lvlJc w:val="left"/>
      <w:pPr>
        <w:ind w:left="2880" w:hanging="360"/>
      </w:pPr>
    </w:lvl>
    <w:lvl w:ilvl="4" w:tplc="34BA0D16" w:tentative="1">
      <w:start w:val="1"/>
      <w:numFmt w:val="lowerLetter"/>
      <w:lvlText w:val="%5."/>
      <w:lvlJc w:val="left"/>
      <w:pPr>
        <w:ind w:left="3600" w:hanging="360"/>
      </w:pPr>
    </w:lvl>
    <w:lvl w:ilvl="5" w:tplc="401E0A36" w:tentative="1">
      <w:start w:val="1"/>
      <w:numFmt w:val="lowerRoman"/>
      <w:lvlText w:val="%6."/>
      <w:lvlJc w:val="right"/>
      <w:pPr>
        <w:ind w:left="4320" w:hanging="180"/>
      </w:pPr>
    </w:lvl>
    <w:lvl w:ilvl="6" w:tplc="08529676" w:tentative="1">
      <w:start w:val="1"/>
      <w:numFmt w:val="decimal"/>
      <w:lvlText w:val="%7."/>
      <w:lvlJc w:val="left"/>
      <w:pPr>
        <w:ind w:left="5040" w:hanging="360"/>
      </w:pPr>
    </w:lvl>
    <w:lvl w:ilvl="7" w:tplc="BBA41F18" w:tentative="1">
      <w:start w:val="1"/>
      <w:numFmt w:val="lowerLetter"/>
      <w:lvlText w:val="%8."/>
      <w:lvlJc w:val="left"/>
      <w:pPr>
        <w:ind w:left="5760" w:hanging="360"/>
      </w:pPr>
    </w:lvl>
    <w:lvl w:ilvl="8" w:tplc="4C4A03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45618"/>
    <w:multiLevelType w:val="hybridMultilevel"/>
    <w:tmpl w:val="46604690"/>
    <w:lvl w:ilvl="0" w:tplc="FC9EBD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9ED3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37C74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A25F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1DAD4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CE641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754DF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8E749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9438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832DCA"/>
    <w:multiLevelType w:val="hybridMultilevel"/>
    <w:tmpl w:val="CCE2B95A"/>
    <w:lvl w:ilvl="0" w:tplc="E50C8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A1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D69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CA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C1F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5226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984C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87D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E65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111AE"/>
    <w:multiLevelType w:val="hybridMultilevel"/>
    <w:tmpl w:val="CDF85960"/>
    <w:lvl w:ilvl="0" w:tplc="94E0FB50">
      <w:start w:val="1"/>
      <w:numFmt w:val="bullet"/>
      <w:lvlText w:val=""/>
      <w:lvlJc w:val="left"/>
      <w:pPr>
        <w:ind w:left="720" w:hanging="360"/>
      </w:pPr>
      <w:rPr>
        <w:rFonts w:ascii="Wingdings" w:hAnsi="Wingdings" w:cs="Symbol"/>
      </w:rPr>
    </w:lvl>
    <w:lvl w:ilvl="1" w:tplc="D5420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0AF2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EA4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9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F0EA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723A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F22B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0330B"/>
    <w:multiLevelType w:val="hybridMultilevel"/>
    <w:tmpl w:val="86B2EBC0"/>
    <w:lvl w:ilvl="0" w:tplc="9CD0838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B7C6B8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0E6A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414DF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0DAD3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A691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E222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168A1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46DB5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3367C4"/>
    <w:multiLevelType w:val="hybridMultilevel"/>
    <w:tmpl w:val="3FB42D36"/>
    <w:lvl w:ilvl="0" w:tplc="3A567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4852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BA7A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AC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84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822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4F8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C8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6A9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51539"/>
    <w:multiLevelType w:val="hybridMultilevel"/>
    <w:tmpl w:val="C0284C54"/>
    <w:lvl w:ilvl="0" w:tplc="59F46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A55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4F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49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08B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6AA1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E9F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8C2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0AA6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F39A1"/>
    <w:multiLevelType w:val="hybridMultilevel"/>
    <w:tmpl w:val="200CDCEC"/>
    <w:lvl w:ilvl="0" w:tplc="7EACF8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C44D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A6E5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EB3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A4D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483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8C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860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679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C06B7"/>
    <w:multiLevelType w:val="hybridMultilevel"/>
    <w:tmpl w:val="ED7C4CE8"/>
    <w:lvl w:ilvl="0" w:tplc="9350D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270949A" w:tentative="1">
      <w:start w:val="1"/>
      <w:numFmt w:val="lowerLetter"/>
      <w:lvlText w:val="%2."/>
      <w:lvlJc w:val="left"/>
      <w:pPr>
        <w:ind w:left="1440" w:hanging="360"/>
      </w:pPr>
    </w:lvl>
    <w:lvl w:ilvl="2" w:tplc="7374A422" w:tentative="1">
      <w:start w:val="1"/>
      <w:numFmt w:val="lowerRoman"/>
      <w:lvlText w:val="%3."/>
      <w:lvlJc w:val="right"/>
      <w:pPr>
        <w:ind w:left="2160" w:hanging="180"/>
      </w:pPr>
    </w:lvl>
    <w:lvl w:ilvl="3" w:tplc="4D6218AE" w:tentative="1">
      <w:start w:val="1"/>
      <w:numFmt w:val="decimal"/>
      <w:lvlText w:val="%4."/>
      <w:lvlJc w:val="left"/>
      <w:pPr>
        <w:ind w:left="2880" w:hanging="360"/>
      </w:pPr>
    </w:lvl>
    <w:lvl w:ilvl="4" w:tplc="09CEA1B4" w:tentative="1">
      <w:start w:val="1"/>
      <w:numFmt w:val="lowerLetter"/>
      <w:lvlText w:val="%5."/>
      <w:lvlJc w:val="left"/>
      <w:pPr>
        <w:ind w:left="3600" w:hanging="360"/>
      </w:pPr>
    </w:lvl>
    <w:lvl w:ilvl="5" w:tplc="003A1610" w:tentative="1">
      <w:start w:val="1"/>
      <w:numFmt w:val="lowerRoman"/>
      <w:lvlText w:val="%6."/>
      <w:lvlJc w:val="right"/>
      <w:pPr>
        <w:ind w:left="4320" w:hanging="180"/>
      </w:pPr>
    </w:lvl>
    <w:lvl w:ilvl="6" w:tplc="B40244F4" w:tentative="1">
      <w:start w:val="1"/>
      <w:numFmt w:val="decimal"/>
      <w:lvlText w:val="%7."/>
      <w:lvlJc w:val="left"/>
      <w:pPr>
        <w:ind w:left="5040" w:hanging="360"/>
      </w:pPr>
    </w:lvl>
    <w:lvl w:ilvl="7" w:tplc="9F5AC386" w:tentative="1">
      <w:start w:val="1"/>
      <w:numFmt w:val="lowerLetter"/>
      <w:lvlText w:val="%8."/>
      <w:lvlJc w:val="left"/>
      <w:pPr>
        <w:ind w:left="5760" w:hanging="360"/>
      </w:pPr>
    </w:lvl>
    <w:lvl w:ilvl="8" w:tplc="6302BA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4172BF"/>
    <w:multiLevelType w:val="hybridMultilevel"/>
    <w:tmpl w:val="8DB4A248"/>
    <w:lvl w:ilvl="0" w:tplc="F9409B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4EC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74AF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84D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8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46B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8C0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4A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2A53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34852"/>
    <w:multiLevelType w:val="hybridMultilevel"/>
    <w:tmpl w:val="B43603D4"/>
    <w:lvl w:ilvl="0" w:tplc="970C1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F06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C61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43C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0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FA3F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690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A20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61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5C7F"/>
    <w:multiLevelType w:val="hybridMultilevel"/>
    <w:tmpl w:val="713A434E"/>
    <w:lvl w:ilvl="0" w:tplc="1EA8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4413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6886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477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EBA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086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B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A8B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F8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B1A17"/>
    <w:multiLevelType w:val="hybridMultilevel"/>
    <w:tmpl w:val="43DEE864"/>
    <w:lvl w:ilvl="0" w:tplc="BFF6F168">
      <w:start w:val="1"/>
      <w:numFmt w:val="bullet"/>
      <w:lvlText w:val=""/>
      <w:lvlJc w:val="left"/>
      <w:pPr>
        <w:ind w:left="720" w:hanging="360"/>
      </w:pPr>
      <w:rPr>
        <w:rFonts w:ascii="Wingdings" w:hAnsi="Wingdings" w:cs="Symbol"/>
      </w:rPr>
    </w:lvl>
    <w:lvl w:ilvl="1" w:tplc="A5DED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045F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05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E4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1CF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64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68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125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30BCC"/>
    <w:multiLevelType w:val="hybridMultilevel"/>
    <w:tmpl w:val="6F626850"/>
    <w:lvl w:ilvl="0" w:tplc="45CE7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63A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2E73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5C37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5E2C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F00B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9C67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80F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0DA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724567">
    <w:abstractNumId w:val="38"/>
  </w:num>
  <w:num w:numId="2" w16cid:durableId="1435780196">
    <w:abstractNumId w:val="20"/>
  </w:num>
  <w:num w:numId="3" w16cid:durableId="1523666672">
    <w:abstractNumId w:val="28"/>
  </w:num>
  <w:num w:numId="4" w16cid:durableId="576206563">
    <w:abstractNumId w:val="3"/>
  </w:num>
  <w:num w:numId="5" w16cid:durableId="1682925856">
    <w:abstractNumId w:val="4"/>
  </w:num>
  <w:num w:numId="6" w16cid:durableId="1299844983">
    <w:abstractNumId w:val="6"/>
  </w:num>
  <w:num w:numId="7" w16cid:durableId="846560811">
    <w:abstractNumId w:val="9"/>
  </w:num>
  <w:num w:numId="8" w16cid:durableId="1148934903">
    <w:abstractNumId w:val="26"/>
  </w:num>
  <w:num w:numId="9" w16cid:durableId="1946041057">
    <w:abstractNumId w:val="30"/>
  </w:num>
  <w:num w:numId="10" w16cid:durableId="224684399">
    <w:abstractNumId w:val="39"/>
  </w:num>
  <w:num w:numId="11" w16cid:durableId="1716538583">
    <w:abstractNumId w:val="10"/>
  </w:num>
  <w:num w:numId="12" w16cid:durableId="2024697506">
    <w:abstractNumId w:val="5"/>
  </w:num>
  <w:num w:numId="13" w16cid:durableId="1999142910">
    <w:abstractNumId w:val="0"/>
  </w:num>
  <w:num w:numId="14" w16cid:durableId="1254045366">
    <w:abstractNumId w:val="17"/>
  </w:num>
  <w:num w:numId="15" w16cid:durableId="1672835451">
    <w:abstractNumId w:val="1"/>
  </w:num>
  <w:num w:numId="16" w16cid:durableId="857235322">
    <w:abstractNumId w:val="2"/>
  </w:num>
  <w:num w:numId="17" w16cid:durableId="1571841515">
    <w:abstractNumId w:val="8"/>
  </w:num>
  <w:num w:numId="18" w16cid:durableId="1667587901">
    <w:abstractNumId w:val="11"/>
  </w:num>
  <w:num w:numId="19" w16cid:durableId="736365893">
    <w:abstractNumId w:val="32"/>
  </w:num>
  <w:num w:numId="20" w16cid:durableId="2079401255">
    <w:abstractNumId w:val="16"/>
  </w:num>
  <w:num w:numId="21" w16cid:durableId="1424836162">
    <w:abstractNumId w:val="14"/>
  </w:num>
  <w:num w:numId="22" w16cid:durableId="152451058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8416734">
    <w:abstractNumId w:val="13"/>
  </w:num>
  <w:num w:numId="24" w16cid:durableId="1352611190">
    <w:abstractNumId w:val="7"/>
  </w:num>
  <w:num w:numId="25" w16cid:durableId="611084684">
    <w:abstractNumId w:val="34"/>
  </w:num>
  <w:num w:numId="26" w16cid:durableId="459416655">
    <w:abstractNumId w:val="33"/>
  </w:num>
  <w:num w:numId="27" w16cid:durableId="1800954273">
    <w:abstractNumId w:val="27"/>
  </w:num>
  <w:num w:numId="28" w16cid:durableId="1256595404">
    <w:abstractNumId w:val="36"/>
  </w:num>
  <w:num w:numId="29" w16cid:durableId="1627085001">
    <w:abstractNumId w:val="29"/>
  </w:num>
  <w:num w:numId="30" w16cid:durableId="695546016">
    <w:abstractNumId w:val="22"/>
  </w:num>
  <w:num w:numId="31" w16cid:durableId="1848134494">
    <w:abstractNumId w:val="18"/>
  </w:num>
  <w:num w:numId="32" w16cid:durableId="756362208">
    <w:abstractNumId w:val="25"/>
  </w:num>
  <w:num w:numId="33" w16cid:durableId="2059936630">
    <w:abstractNumId w:val="31"/>
  </w:num>
  <w:num w:numId="34" w16cid:durableId="132065745">
    <w:abstractNumId w:val="37"/>
  </w:num>
  <w:num w:numId="35" w16cid:durableId="1555652271">
    <w:abstractNumId w:val="35"/>
  </w:num>
  <w:num w:numId="36" w16cid:durableId="925067401">
    <w:abstractNumId w:val="12"/>
  </w:num>
  <w:num w:numId="37" w16cid:durableId="1172718927">
    <w:abstractNumId w:val="15"/>
  </w:num>
  <w:num w:numId="38" w16cid:durableId="1238396334">
    <w:abstractNumId w:val="21"/>
  </w:num>
  <w:num w:numId="39" w16cid:durableId="2014526160">
    <w:abstractNumId w:val="23"/>
  </w:num>
  <w:num w:numId="40" w16cid:durableId="112406876">
    <w:abstractNumId w:val="19"/>
  </w:num>
  <w:num w:numId="41" w16cid:durableId="479855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39"/>
    <w:rsid w:val="00000CC9"/>
    <w:rsid w:val="0000100F"/>
    <w:rsid w:val="000015D4"/>
    <w:rsid w:val="00004631"/>
    <w:rsid w:val="000060B7"/>
    <w:rsid w:val="000065E8"/>
    <w:rsid w:val="00011129"/>
    <w:rsid w:val="000113C5"/>
    <w:rsid w:val="000129D5"/>
    <w:rsid w:val="00014166"/>
    <w:rsid w:val="00021A44"/>
    <w:rsid w:val="00021A82"/>
    <w:rsid w:val="0002490F"/>
    <w:rsid w:val="00025B9F"/>
    <w:rsid w:val="00025BE4"/>
    <w:rsid w:val="000268A9"/>
    <w:rsid w:val="00026F37"/>
    <w:rsid w:val="00027930"/>
    <w:rsid w:val="00030C5B"/>
    <w:rsid w:val="00034971"/>
    <w:rsid w:val="000403BB"/>
    <w:rsid w:val="000416A7"/>
    <w:rsid w:val="00042B38"/>
    <w:rsid w:val="000434D1"/>
    <w:rsid w:val="00045C22"/>
    <w:rsid w:val="000544F0"/>
    <w:rsid w:val="00054F2B"/>
    <w:rsid w:val="000563FF"/>
    <w:rsid w:val="00064EB1"/>
    <w:rsid w:val="00066DF2"/>
    <w:rsid w:val="00067EF4"/>
    <w:rsid w:val="0007065B"/>
    <w:rsid w:val="0007084E"/>
    <w:rsid w:val="00073702"/>
    <w:rsid w:val="0008066D"/>
    <w:rsid w:val="000808BF"/>
    <w:rsid w:val="00080F15"/>
    <w:rsid w:val="0008379E"/>
    <w:rsid w:val="000843A2"/>
    <w:rsid w:val="000855C9"/>
    <w:rsid w:val="00085E57"/>
    <w:rsid w:val="00092072"/>
    <w:rsid w:val="000A2875"/>
    <w:rsid w:val="000A4AB1"/>
    <w:rsid w:val="000A612E"/>
    <w:rsid w:val="000A6420"/>
    <w:rsid w:val="000A6575"/>
    <w:rsid w:val="000B6E42"/>
    <w:rsid w:val="000B709F"/>
    <w:rsid w:val="000B73CF"/>
    <w:rsid w:val="000C304B"/>
    <w:rsid w:val="000C4FC9"/>
    <w:rsid w:val="000C6CF9"/>
    <w:rsid w:val="000E0593"/>
    <w:rsid w:val="000E08B6"/>
    <w:rsid w:val="000E0950"/>
    <w:rsid w:val="000E4508"/>
    <w:rsid w:val="000F4AD2"/>
    <w:rsid w:val="00113F63"/>
    <w:rsid w:val="001147EA"/>
    <w:rsid w:val="001152EC"/>
    <w:rsid w:val="00115E2E"/>
    <w:rsid w:val="001210FD"/>
    <w:rsid w:val="001259E2"/>
    <w:rsid w:val="0012621D"/>
    <w:rsid w:val="001318BF"/>
    <w:rsid w:val="001372A4"/>
    <w:rsid w:val="0014011F"/>
    <w:rsid w:val="00154D5F"/>
    <w:rsid w:val="00155DE9"/>
    <w:rsid w:val="001573A7"/>
    <w:rsid w:val="00157E5B"/>
    <w:rsid w:val="00164B65"/>
    <w:rsid w:val="00167BF5"/>
    <w:rsid w:val="00172BBB"/>
    <w:rsid w:val="00172DD8"/>
    <w:rsid w:val="001764DB"/>
    <w:rsid w:val="001808A6"/>
    <w:rsid w:val="00182492"/>
    <w:rsid w:val="00182D11"/>
    <w:rsid w:val="0018449B"/>
    <w:rsid w:val="00184A56"/>
    <w:rsid w:val="00184D5A"/>
    <w:rsid w:val="001A0347"/>
    <w:rsid w:val="001A3491"/>
    <w:rsid w:val="001A71A0"/>
    <w:rsid w:val="001A7829"/>
    <w:rsid w:val="001B33E9"/>
    <w:rsid w:val="001C07B2"/>
    <w:rsid w:val="001C2E10"/>
    <w:rsid w:val="001C3162"/>
    <w:rsid w:val="001C3FD8"/>
    <w:rsid w:val="001C488F"/>
    <w:rsid w:val="001C6C9B"/>
    <w:rsid w:val="001D226F"/>
    <w:rsid w:val="001D7102"/>
    <w:rsid w:val="001E385D"/>
    <w:rsid w:val="001E4218"/>
    <w:rsid w:val="001E4987"/>
    <w:rsid w:val="001E4F63"/>
    <w:rsid w:val="001F2A4A"/>
    <w:rsid w:val="001F3A11"/>
    <w:rsid w:val="001F4A3A"/>
    <w:rsid w:val="001F4F38"/>
    <w:rsid w:val="00200F8D"/>
    <w:rsid w:val="00203575"/>
    <w:rsid w:val="00204D8A"/>
    <w:rsid w:val="00206532"/>
    <w:rsid w:val="00206633"/>
    <w:rsid w:val="00213E0D"/>
    <w:rsid w:val="0021641C"/>
    <w:rsid w:val="00216733"/>
    <w:rsid w:val="0021712F"/>
    <w:rsid w:val="0021772B"/>
    <w:rsid w:val="0022072F"/>
    <w:rsid w:val="002236C8"/>
    <w:rsid w:val="00223998"/>
    <w:rsid w:val="002311B2"/>
    <w:rsid w:val="00231FEB"/>
    <w:rsid w:val="00232CC4"/>
    <w:rsid w:val="00233764"/>
    <w:rsid w:val="002347C3"/>
    <w:rsid w:val="0023559A"/>
    <w:rsid w:val="00241DA1"/>
    <w:rsid w:val="00242218"/>
    <w:rsid w:val="00242F23"/>
    <w:rsid w:val="0025034D"/>
    <w:rsid w:val="00255398"/>
    <w:rsid w:val="00255C3C"/>
    <w:rsid w:val="002565D5"/>
    <w:rsid w:val="00260507"/>
    <w:rsid w:val="00266433"/>
    <w:rsid w:val="00267D75"/>
    <w:rsid w:val="00271C35"/>
    <w:rsid w:val="0027202D"/>
    <w:rsid w:val="0027446C"/>
    <w:rsid w:val="00276662"/>
    <w:rsid w:val="00276956"/>
    <w:rsid w:val="00283C09"/>
    <w:rsid w:val="00284395"/>
    <w:rsid w:val="00287B29"/>
    <w:rsid w:val="0029150B"/>
    <w:rsid w:val="00291BE5"/>
    <w:rsid w:val="00293BD4"/>
    <w:rsid w:val="002A3D2B"/>
    <w:rsid w:val="002A495A"/>
    <w:rsid w:val="002A50BD"/>
    <w:rsid w:val="002B0496"/>
    <w:rsid w:val="002B40D4"/>
    <w:rsid w:val="002B51B7"/>
    <w:rsid w:val="002B6327"/>
    <w:rsid w:val="002B7B4F"/>
    <w:rsid w:val="002C0759"/>
    <w:rsid w:val="002C0928"/>
    <w:rsid w:val="002C1C58"/>
    <w:rsid w:val="002D0661"/>
    <w:rsid w:val="002D59D7"/>
    <w:rsid w:val="002D6D2F"/>
    <w:rsid w:val="002E3D3F"/>
    <w:rsid w:val="002E52D2"/>
    <w:rsid w:val="002E6F79"/>
    <w:rsid w:val="002F2CE9"/>
    <w:rsid w:val="002F6147"/>
    <w:rsid w:val="00301479"/>
    <w:rsid w:val="003067C8"/>
    <w:rsid w:val="00314875"/>
    <w:rsid w:val="00317134"/>
    <w:rsid w:val="00323508"/>
    <w:rsid w:val="003258A6"/>
    <w:rsid w:val="003271E1"/>
    <w:rsid w:val="00327EDB"/>
    <w:rsid w:val="003353EB"/>
    <w:rsid w:val="0033564C"/>
    <w:rsid w:val="003400B6"/>
    <w:rsid w:val="00341178"/>
    <w:rsid w:val="003413D2"/>
    <w:rsid w:val="0035005D"/>
    <w:rsid w:val="003508B3"/>
    <w:rsid w:val="00353D0D"/>
    <w:rsid w:val="00354371"/>
    <w:rsid w:val="0035451F"/>
    <w:rsid w:val="003617C7"/>
    <w:rsid w:val="003637D8"/>
    <w:rsid w:val="00366596"/>
    <w:rsid w:val="0037320F"/>
    <w:rsid w:val="00373DCC"/>
    <w:rsid w:val="003749F0"/>
    <w:rsid w:val="0037521D"/>
    <w:rsid w:val="0038007D"/>
    <w:rsid w:val="00382009"/>
    <w:rsid w:val="0038244E"/>
    <w:rsid w:val="00384889"/>
    <w:rsid w:val="003900EA"/>
    <w:rsid w:val="0039194B"/>
    <w:rsid w:val="003922E6"/>
    <w:rsid w:val="003934C2"/>
    <w:rsid w:val="003A38F4"/>
    <w:rsid w:val="003A3A96"/>
    <w:rsid w:val="003A4030"/>
    <w:rsid w:val="003A4664"/>
    <w:rsid w:val="003B5200"/>
    <w:rsid w:val="003B7D03"/>
    <w:rsid w:val="003D088E"/>
    <w:rsid w:val="003D0F2D"/>
    <w:rsid w:val="003D2EA7"/>
    <w:rsid w:val="003D716D"/>
    <w:rsid w:val="003E6C05"/>
    <w:rsid w:val="003F08D9"/>
    <w:rsid w:val="003F0E24"/>
    <w:rsid w:val="003F163C"/>
    <w:rsid w:val="00400721"/>
    <w:rsid w:val="004016E4"/>
    <w:rsid w:val="00402615"/>
    <w:rsid w:val="0040515E"/>
    <w:rsid w:val="0040725F"/>
    <w:rsid w:val="0041032A"/>
    <w:rsid w:val="00411D70"/>
    <w:rsid w:val="00411F0E"/>
    <w:rsid w:val="0042059B"/>
    <w:rsid w:val="00420D19"/>
    <w:rsid w:val="00424D64"/>
    <w:rsid w:val="00426F6E"/>
    <w:rsid w:val="004307A0"/>
    <w:rsid w:val="004322D9"/>
    <w:rsid w:val="0043403D"/>
    <w:rsid w:val="004345C8"/>
    <w:rsid w:val="004347A3"/>
    <w:rsid w:val="00434899"/>
    <w:rsid w:val="00436590"/>
    <w:rsid w:val="00444938"/>
    <w:rsid w:val="004464FB"/>
    <w:rsid w:val="0044668B"/>
    <w:rsid w:val="00446F78"/>
    <w:rsid w:val="004475E3"/>
    <w:rsid w:val="00450349"/>
    <w:rsid w:val="0045084B"/>
    <w:rsid w:val="00454F5A"/>
    <w:rsid w:val="0045523A"/>
    <w:rsid w:val="004553F2"/>
    <w:rsid w:val="00457DD2"/>
    <w:rsid w:val="00457E4F"/>
    <w:rsid w:val="00460196"/>
    <w:rsid w:val="004651F5"/>
    <w:rsid w:val="0046786B"/>
    <w:rsid w:val="0047044D"/>
    <w:rsid w:val="00472122"/>
    <w:rsid w:val="00480AE6"/>
    <w:rsid w:val="004815AE"/>
    <w:rsid w:val="00493095"/>
    <w:rsid w:val="0049574F"/>
    <w:rsid w:val="00496E7E"/>
    <w:rsid w:val="004B38B6"/>
    <w:rsid w:val="004B4649"/>
    <w:rsid w:val="004B4E6E"/>
    <w:rsid w:val="004B5D34"/>
    <w:rsid w:val="004C014D"/>
    <w:rsid w:val="004C2638"/>
    <w:rsid w:val="004C4125"/>
    <w:rsid w:val="004C7C62"/>
    <w:rsid w:val="004D21A4"/>
    <w:rsid w:val="004D3888"/>
    <w:rsid w:val="004D42F3"/>
    <w:rsid w:val="004D68FE"/>
    <w:rsid w:val="004D6F3D"/>
    <w:rsid w:val="004E31F0"/>
    <w:rsid w:val="004E3831"/>
    <w:rsid w:val="004E491D"/>
    <w:rsid w:val="004F023A"/>
    <w:rsid w:val="004F1114"/>
    <w:rsid w:val="004F4EBE"/>
    <w:rsid w:val="004F4F0F"/>
    <w:rsid w:val="004F5CF2"/>
    <w:rsid w:val="004F7E3E"/>
    <w:rsid w:val="00500E97"/>
    <w:rsid w:val="005022E1"/>
    <w:rsid w:val="00502538"/>
    <w:rsid w:val="00504B2B"/>
    <w:rsid w:val="00506E6C"/>
    <w:rsid w:val="00515A5B"/>
    <w:rsid w:val="005212F9"/>
    <w:rsid w:val="00522E74"/>
    <w:rsid w:val="005256B6"/>
    <w:rsid w:val="00526DB5"/>
    <w:rsid w:val="00531D65"/>
    <w:rsid w:val="00532768"/>
    <w:rsid w:val="00533F65"/>
    <w:rsid w:val="00535036"/>
    <w:rsid w:val="00536091"/>
    <w:rsid w:val="00537DCB"/>
    <w:rsid w:val="00541A0C"/>
    <w:rsid w:val="00544D82"/>
    <w:rsid w:val="00547235"/>
    <w:rsid w:val="00547A17"/>
    <w:rsid w:val="005530DD"/>
    <w:rsid w:val="00554E88"/>
    <w:rsid w:val="00560417"/>
    <w:rsid w:val="00563009"/>
    <w:rsid w:val="005642D1"/>
    <w:rsid w:val="005706C0"/>
    <w:rsid w:val="005730E5"/>
    <w:rsid w:val="00574198"/>
    <w:rsid w:val="00576CA1"/>
    <w:rsid w:val="00584EF3"/>
    <w:rsid w:val="0058564C"/>
    <w:rsid w:val="0058679A"/>
    <w:rsid w:val="00590FD1"/>
    <w:rsid w:val="00592BF5"/>
    <w:rsid w:val="00594122"/>
    <w:rsid w:val="00597B48"/>
    <w:rsid w:val="005A002F"/>
    <w:rsid w:val="005A0F20"/>
    <w:rsid w:val="005A0FE1"/>
    <w:rsid w:val="005A1B17"/>
    <w:rsid w:val="005A367F"/>
    <w:rsid w:val="005A4C76"/>
    <w:rsid w:val="005A654E"/>
    <w:rsid w:val="005A698E"/>
    <w:rsid w:val="005B2B05"/>
    <w:rsid w:val="005B3611"/>
    <w:rsid w:val="005B3D75"/>
    <w:rsid w:val="005B51FE"/>
    <w:rsid w:val="005B701D"/>
    <w:rsid w:val="005C0EDB"/>
    <w:rsid w:val="005C6DA4"/>
    <w:rsid w:val="005D4831"/>
    <w:rsid w:val="005D5D6F"/>
    <w:rsid w:val="005D6736"/>
    <w:rsid w:val="005E02EE"/>
    <w:rsid w:val="005E1333"/>
    <w:rsid w:val="005E1F16"/>
    <w:rsid w:val="005E3B00"/>
    <w:rsid w:val="005E4B95"/>
    <w:rsid w:val="005F33CF"/>
    <w:rsid w:val="005F77B3"/>
    <w:rsid w:val="006018D5"/>
    <w:rsid w:val="00602CA0"/>
    <w:rsid w:val="00602EAB"/>
    <w:rsid w:val="00603AE7"/>
    <w:rsid w:val="0060684D"/>
    <w:rsid w:val="006141B8"/>
    <w:rsid w:val="006175C2"/>
    <w:rsid w:val="0062166F"/>
    <w:rsid w:val="0062387C"/>
    <w:rsid w:val="00623F72"/>
    <w:rsid w:val="00624B5F"/>
    <w:rsid w:val="00626C1F"/>
    <w:rsid w:val="0062774B"/>
    <w:rsid w:val="00632019"/>
    <w:rsid w:val="006343E3"/>
    <w:rsid w:val="00634462"/>
    <w:rsid w:val="00637C09"/>
    <w:rsid w:val="006420A6"/>
    <w:rsid w:val="00642793"/>
    <w:rsid w:val="006467B2"/>
    <w:rsid w:val="00647B85"/>
    <w:rsid w:val="006547FB"/>
    <w:rsid w:val="00655585"/>
    <w:rsid w:val="00655D98"/>
    <w:rsid w:val="00660364"/>
    <w:rsid w:val="006610CD"/>
    <w:rsid w:val="0066125E"/>
    <w:rsid w:val="00661D9D"/>
    <w:rsid w:val="006639A1"/>
    <w:rsid w:val="00665175"/>
    <w:rsid w:val="00665480"/>
    <w:rsid w:val="006677B2"/>
    <w:rsid w:val="00670099"/>
    <w:rsid w:val="00671ED9"/>
    <w:rsid w:val="00673267"/>
    <w:rsid w:val="00673B3A"/>
    <w:rsid w:val="00673BD5"/>
    <w:rsid w:val="006746DC"/>
    <w:rsid w:val="00674C1D"/>
    <w:rsid w:val="00676A4D"/>
    <w:rsid w:val="00680295"/>
    <w:rsid w:val="00683542"/>
    <w:rsid w:val="00685CFC"/>
    <w:rsid w:val="00697A5E"/>
    <w:rsid w:val="006A6BD7"/>
    <w:rsid w:val="006A7E7F"/>
    <w:rsid w:val="006B0F03"/>
    <w:rsid w:val="006B4077"/>
    <w:rsid w:val="006B4F4E"/>
    <w:rsid w:val="006C1AF5"/>
    <w:rsid w:val="006C2004"/>
    <w:rsid w:val="006C594C"/>
    <w:rsid w:val="006D5C95"/>
    <w:rsid w:val="006D7F35"/>
    <w:rsid w:val="006E099B"/>
    <w:rsid w:val="006E1D33"/>
    <w:rsid w:val="006E30DD"/>
    <w:rsid w:val="006E504D"/>
    <w:rsid w:val="006E7298"/>
    <w:rsid w:val="006F1382"/>
    <w:rsid w:val="006F41E0"/>
    <w:rsid w:val="006F4E91"/>
    <w:rsid w:val="00700CF1"/>
    <w:rsid w:val="007021BB"/>
    <w:rsid w:val="00703BB7"/>
    <w:rsid w:val="0070496D"/>
    <w:rsid w:val="007061FB"/>
    <w:rsid w:val="00717461"/>
    <w:rsid w:val="0072257F"/>
    <w:rsid w:val="00725B6E"/>
    <w:rsid w:val="00733591"/>
    <w:rsid w:val="00741595"/>
    <w:rsid w:val="0074465A"/>
    <w:rsid w:val="00745FD8"/>
    <w:rsid w:val="00752166"/>
    <w:rsid w:val="00755876"/>
    <w:rsid w:val="0075697F"/>
    <w:rsid w:val="007576C1"/>
    <w:rsid w:val="0076136F"/>
    <w:rsid w:val="0076149E"/>
    <w:rsid w:val="00764E07"/>
    <w:rsid w:val="0076797D"/>
    <w:rsid w:val="00772460"/>
    <w:rsid w:val="00772FB8"/>
    <w:rsid w:val="00773217"/>
    <w:rsid w:val="00781F13"/>
    <w:rsid w:val="007830C1"/>
    <w:rsid w:val="00784DD7"/>
    <w:rsid w:val="00785A26"/>
    <w:rsid w:val="007902FB"/>
    <w:rsid w:val="0079114D"/>
    <w:rsid w:val="00791D19"/>
    <w:rsid w:val="00792A75"/>
    <w:rsid w:val="00792AA6"/>
    <w:rsid w:val="007A4EEF"/>
    <w:rsid w:val="007B118F"/>
    <w:rsid w:val="007B21C5"/>
    <w:rsid w:val="007B2DDD"/>
    <w:rsid w:val="007B4FCF"/>
    <w:rsid w:val="007B5879"/>
    <w:rsid w:val="007B7ADE"/>
    <w:rsid w:val="007C295C"/>
    <w:rsid w:val="007C33DC"/>
    <w:rsid w:val="007C5A6C"/>
    <w:rsid w:val="007D0055"/>
    <w:rsid w:val="007D06E3"/>
    <w:rsid w:val="007D13D4"/>
    <w:rsid w:val="007D309A"/>
    <w:rsid w:val="007D6628"/>
    <w:rsid w:val="007D73FF"/>
    <w:rsid w:val="007E068A"/>
    <w:rsid w:val="007E1632"/>
    <w:rsid w:val="007E3022"/>
    <w:rsid w:val="007E3B12"/>
    <w:rsid w:val="007E71F3"/>
    <w:rsid w:val="007F38F0"/>
    <w:rsid w:val="007F5BFB"/>
    <w:rsid w:val="00801587"/>
    <w:rsid w:val="00801837"/>
    <w:rsid w:val="008022FE"/>
    <w:rsid w:val="00805990"/>
    <w:rsid w:val="00806939"/>
    <w:rsid w:val="0080730F"/>
    <w:rsid w:val="00807618"/>
    <w:rsid w:val="008079B4"/>
    <w:rsid w:val="00811B39"/>
    <w:rsid w:val="00813666"/>
    <w:rsid w:val="00813C1D"/>
    <w:rsid w:val="0082261F"/>
    <w:rsid w:val="00824C2F"/>
    <w:rsid w:val="0083105A"/>
    <w:rsid w:val="00836016"/>
    <w:rsid w:val="00836A86"/>
    <w:rsid w:val="0083794A"/>
    <w:rsid w:val="00842715"/>
    <w:rsid w:val="008543A9"/>
    <w:rsid w:val="00855DFE"/>
    <w:rsid w:val="00857995"/>
    <w:rsid w:val="00862C82"/>
    <w:rsid w:val="00866269"/>
    <w:rsid w:val="00866CE5"/>
    <w:rsid w:val="00874162"/>
    <w:rsid w:val="008748BC"/>
    <w:rsid w:val="00875DEC"/>
    <w:rsid w:val="0088188C"/>
    <w:rsid w:val="00890CD1"/>
    <w:rsid w:val="00891E00"/>
    <w:rsid w:val="00897B69"/>
    <w:rsid w:val="00897D5F"/>
    <w:rsid w:val="008A03B2"/>
    <w:rsid w:val="008A5F14"/>
    <w:rsid w:val="008B4DC5"/>
    <w:rsid w:val="008B78DF"/>
    <w:rsid w:val="008C2D7A"/>
    <w:rsid w:val="008C344D"/>
    <w:rsid w:val="008D3511"/>
    <w:rsid w:val="008D4586"/>
    <w:rsid w:val="008D608F"/>
    <w:rsid w:val="008E37A5"/>
    <w:rsid w:val="008E524B"/>
    <w:rsid w:val="008E5FF0"/>
    <w:rsid w:val="008E65B1"/>
    <w:rsid w:val="008F00FE"/>
    <w:rsid w:val="008F1197"/>
    <w:rsid w:val="008F5BCD"/>
    <w:rsid w:val="00912EFE"/>
    <w:rsid w:val="00916CCA"/>
    <w:rsid w:val="00917F05"/>
    <w:rsid w:val="00924B9A"/>
    <w:rsid w:val="00927E64"/>
    <w:rsid w:val="00930227"/>
    <w:rsid w:val="00931046"/>
    <w:rsid w:val="00933D90"/>
    <w:rsid w:val="00936EA9"/>
    <w:rsid w:val="0093719A"/>
    <w:rsid w:val="00945223"/>
    <w:rsid w:val="00952C35"/>
    <w:rsid w:val="00962CC1"/>
    <w:rsid w:val="00964A88"/>
    <w:rsid w:val="009734C9"/>
    <w:rsid w:val="00976878"/>
    <w:rsid w:val="009824EE"/>
    <w:rsid w:val="00982853"/>
    <w:rsid w:val="00983A0E"/>
    <w:rsid w:val="009845CD"/>
    <w:rsid w:val="00986544"/>
    <w:rsid w:val="00987704"/>
    <w:rsid w:val="00991EB5"/>
    <w:rsid w:val="009A0F22"/>
    <w:rsid w:val="009A42BB"/>
    <w:rsid w:val="009A4AAE"/>
    <w:rsid w:val="009A610F"/>
    <w:rsid w:val="009B0E9B"/>
    <w:rsid w:val="009B27A1"/>
    <w:rsid w:val="009B414E"/>
    <w:rsid w:val="009B58D4"/>
    <w:rsid w:val="009B69C7"/>
    <w:rsid w:val="009C4B97"/>
    <w:rsid w:val="009C5AC7"/>
    <w:rsid w:val="009D5897"/>
    <w:rsid w:val="009D619B"/>
    <w:rsid w:val="009D684F"/>
    <w:rsid w:val="009D7C0D"/>
    <w:rsid w:val="009E45F8"/>
    <w:rsid w:val="009E4DC3"/>
    <w:rsid w:val="009E5759"/>
    <w:rsid w:val="009F3E31"/>
    <w:rsid w:val="009F5692"/>
    <w:rsid w:val="009F5BD0"/>
    <w:rsid w:val="009F601D"/>
    <w:rsid w:val="009F68D6"/>
    <w:rsid w:val="00A01465"/>
    <w:rsid w:val="00A06098"/>
    <w:rsid w:val="00A06945"/>
    <w:rsid w:val="00A11954"/>
    <w:rsid w:val="00A122E0"/>
    <w:rsid w:val="00A15544"/>
    <w:rsid w:val="00A16D52"/>
    <w:rsid w:val="00A24D79"/>
    <w:rsid w:val="00A25E35"/>
    <w:rsid w:val="00A268C5"/>
    <w:rsid w:val="00A3231E"/>
    <w:rsid w:val="00A36127"/>
    <w:rsid w:val="00A46F7B"/>
    <w:rsid w:val="00A47C79"/>
    <w:rsid w:val="00A55B77"/>
    <w:rsid w:val="00A575FA"/>
    <w:rsid w:val="00A57EE1"/>
    <w:rsid w:val="00A620FC"/>
    <w:rsid w:val="00A622AC"/>
    <w:rsid w:val="00A71045"/>
    <w:rsid w:val="00A71B64"/>
    <w:rsid w:val="00A7619B"/>
    <w:rsid w:val="00A7744E"/>
    <w:rsid w:val="00A834E1"/>
    <w:rsid w:val="00A9198F"/>
    <w:rsid w:val="00AA5BCC"/>
    <w:rsid w:val="00AA7E8F"/>
    <w:rsid w:val="00AB31BB"/>
    <w:rsid w:val="00AB35DC"/>
    <w:rsid w:val="00AB55E6"/>
    <w:rsid w:val="00AB6706"/>
    <w:rsid w:val="00AC0148"/>
    <w:rsid w:val="00AC2D2E"/>
    <w:rsid w:val="00AC2FFE"/>
    <w:rsid w:val="00AC35E4"/>
    <w:rsid w:val="00AC3B69"/>
    <w:rsid w:val="00AD09C3"/>
    <w:rsid w:val="00AD2446"/>
    <w:rsid w:val="00AD5E4F"/>
    <w:rsid w:val="00AE38BF"/>
    <w:rsid w:val="00AE3D61"/>
    <w:rsid w:val="00AE5DC8"/>
    <w:rsid w:val="00AE625E"/>
    <w:rsid w:val="00AF25C6"/>
    <w:rsid w:val="00AF3CD8"/>
    <w:rsid w:val="00AF5733"/>
    <w:rsid w:val="00AF5ED9"/>
    <w:rsid w:val="00AF79CA"/>
    <w:rsid w:val="00B0016F"/>
    <w:rsid w:val="00B0551A"/>
    <w:rsid w:val="00B13C61"/>
    <w:rsid w:val="00B147CD"/>
    <w:rsid w:val="00B269EF"/>
    <w:rsid w:val="00B26DF8"/>
    <w:rsid w:val="00B32DD3"/>
    <w:rsid w:val="00B340FB"/>
    <w:rsid w:val="00B40173"/>
    <w:rsid w:val="00B43FE8"/>
    <w:rsid w:val="00B4400C"/>
    <w:rsid w:val="00B5076D"/>
    <w:rsid w:val="00B5267B"/>
    <w:rsid w:val="00B5433C"/>
    <w:rsid w:val="00B60B63"/>
    <w:rsid w:val="00B61A9B"/>
    <w:rsid w:val="00B67060"/>
    <w:rsid w:val="00B73318"/>
    <w:rsid w:val="00B74430"/>
    <w:rsid w:val="00B94E00"/>
    <w:rsid w:val="00B9516F"/>
    <w:rsid w:val="00B95988"/>
    <w:rsid w:val="00BA05D1"/>
    <w:rsid w:val="00BA272C"/>
    <w:rsid w:val="00BB71BD"/>
    <w:rsid w:val="00BC3122"/>
    <w:rsid w:val="00BC48FF"/>
    <w:rsid w:val="00BC6949"/>
    <w:rsid w:val="00BC7AB1"/>
    <w:rsid w:val="00BD276D"/>
    <w:rsid w:val="00BD489B"/>
    <w:rsid w:val="00BE696A"/>
    <w:rsid w:val="00BE71AE"/>
    <w:rsid w:val="00BF14C7"/>
    <w:rsid w:val="00BF1631"/>
    <w:rsid w:val="00BF334E"/>
    <w:rsid w:val="00BF3545"/>
    <w:rsid w:val="00BF4704"/>
    <w:rsid w:val="00BF586F"/>
    <w:rsid w:val="00C02199"/>
    <w:rsid w:val="00C10C87"/>
    <w:rsid w:val="00C11571"/>
    <w:rsid w:val="00C15328"/>
    <w:rsid w:val="00C217D5"/>
    <w:rsid w:val="00C25DAA"/>
    <w:rsid w:val="00C27763"/>
    <w:rsid w:val="00C34CDC"/>
    <w:rsid w:val="00C357AE"/>
    <w:rsid w:val="00C37B53"/>
    <w:rsid w:val="00C403E0"/>
    <w:rsid w:val="00C4075B"/>
    <w:rsid w:val="00C41B2E"/>
    <w:rsid w:val="00C43D78"/>
    <w:rsid w:val="00C44D79"/>
    <w:rsid w:val="00C47ADD"/>
    <w:rsid w:val="00C5167E"/>
    <w:rsid w:val="00C518BB"/>
    <w:rsid w:val="00C524A9"/>
    <w:rsid w:val="00C53C8A"/>
    <w:rsid w:val="00C543C6"/>
    <w:rsid w:val="00C601D3"/>
    <w:rsid w:val="00C62A8F"/>
    <w:rsid w:val="00C64577"/>
    <w:rsid w:val="00C65DEB"/>
    <w:rsid w:val="00C66B78"/>
    <w:rsid w:val="00C72D37"/>
    <w:rsid w:val="00C75ED4"/>
    <w:rsid w:val="00C762C7"/>
    <w:rsid w:val="00C80395"/>
    <w:rsid w:val="00C85EB1"/>
    <w:rsid w:val="00C90678"/>
    <w:rsid w:val="00CA2493"/>
    <w:rsid w:val="00CB209D"/>
    <w:rsid w:val="00CB3902"/>
    <w:rsid w:val="00CB6548"/>
    <w:rsid w:val="00CB7C38"/>
    <w:rsid w:val="00CC0908"/>
    <w:rsid w:val="00CC16ED"/>
    <w:rsid w:val="00CC3D24"/>
    <w:rsid w:val="00CC5C96"/>
    <w:rsid w:val="00CC6647"/>
    <w:rsid w:val="00CD0489"/>
    <w:rsid w:val="00CD0FA7"/>
    <w:rsid w:val="00CD3B23"/>
    <w:rsid w:val="00CD7827"/>
    <w:rsid w:val="00CE3AF5"/>
    <w:rsid w:val="00CE481E"/>
    <w:rsid w:val="00CF2207"/>
    <w:rsid w:val="00CF3835"/>
    <w:rsid w:val="00CF54A8"/>
    <w:rsid w:val="00CF5A0F"/>
    <w:rsid w:val="00CF5BCE"/>
    <w:rsid w:val="00CF62DA"/>
    <w:rsid w:val="00D0019C"/>
    <w:rsid w:val="00D00887"/>
    <w:rsid w:val="00D027BB"/>
    <w:rsid w:val="00D05825"/>
    <w:rsid w:val="00D07E76"/>
    <w:rsid w:val="00D10E02"/>
    <w:rsid w:val="00D12283"/>
    <w:rsid w:val="00D131C1"/>
    <w:rsid w:val="00D13923"/>
    <w:rsid w:val="00D14986"/>
    <w:rsid w:val="00D1540B"/>
    <w:rsid w:val="00D15C5C"/>
    <w:rsid w:val="00D16953"/>
    <w:rsid w:val="00D2026B"/>
    <w:rsid w:val="00D2185B"/>
    <w:rsid w:val="00D22884"/>
    <w:rsid w:val="00D25125"/>
    <w:rsid w:val="00D30EEC"/>
    <w:rsid w:val="00D371CC"/>
    <w:rsid w:val="00D37760"/>
    <w:rsid w:val="00D436A8"/>
    <w:rsid w:val="00D450B9"/>
    <w:rsid w:val="00D4651D"/>
    <w:rsid w:val="00D46A34"/>
    <w:rsid w:val="00D47ED5"/>
    <w:rsid w:val="00D508A1"/>
    <w:rsid w:val="00D50BA8"/>
    <w:rsid w:val="00D529F0"/>
    <w:rsid w:val="00D54E58"/>
    <w:rsid w:val="00D56AB1"/>
    <w:rsid w:val="00D573AC"/>
    <w:rsid w:val="00D60CA1"/>
    <w:rsid w:val="00D60FE2"/>
    <w:rsid w:val="00D64E18"/>
    <w:rsid w:val="00D670F9"/>
    <w:rsid w:val="00D70B89"/>
    <w:rsid w:val="00D72ACD"/>
    <w:rsid w:val="00D732F1"/>
    <w:rsid w:val="00D7602B"/>
    <w:rsid w:val="00D77DAA"/>
    <w:rsid w:val="00D80780"/>
    <w:rsid w:val="00D81726"/>
    <w:rsid w:val="00D82943"/>
    <w:rsid w:val="00D858AC"/>
    <w:rsid w:val="00D86D31"/>
    <w:rsid w:val="00D878B3"/>
    <w:rsid w:val="00D93C1B"/>
    <w:rsid w:val="00D96CF1"/>
    <w:rsid w:val="00DA3240"/>
    <w:rsid w:val="00DA46E4"/>
    <w:rsid w:val="00DA69A0"/>
    <w:rsid w:val="00DB2472"/>
    <w:rsid w:val="00DB4C66"/>
    <w:rsid w:val="00DB5C09"/>
    <w:rsid w:val="00DC5103"/>
    <w:rsid w:val="00DC6DC9"/>
    <w:rsid w:val="00DD0621"/>
    <w:rsid w:val="00DD1282"/>
    <w:rsid w:val="00DD2B27"/>
    <w:rsid w:val="00DD4203"/>
    <w:rsid w:val="00DD4E67"/>
    <w:rsid w:val="00DD4E97"/>
    <w:rsid w:val="00DD63BD"/>
    <w:rsid w:val="00DE0EFD"/>
    <w:rsid w:val="00DE2FBD"/>
    <w:rsid w:val="00DE4EB6"/>
    <w:rsid w:val="00DE53F0"/>
    <w:rsid w:val="00DE59D9"/>
    <w:rsid w:val="00DF6C06"/>
    <w:rsid w:val="00E00DDF"/>
    <w:rsid w:val="00E05B98"/>
    <w:rsid w:val="00E13384"/>
    <w:rsid w:val="00E13399"/>
    <w:rsid w:val="00E15032"/>
    <w:rsid w:val="00E16760"/>
    <w:rsid w:val="00E20D91"/>
    <w:rsid w:val="00E2373D"/>
    <w:rsid w:val="00E32F15"/>
    <w:rsid w:val="00E344ED"/>
    <w:rsid w:val="00E35827"/>
    <w:rsid w:val="00E36F9D"/>
    <w:rsid w:val="00E40495"/>
    <w:rsid w:val="00E42E75"/>
    <w:rsid w:val="00E4793F"/>
    <w:rsid w:val="00E52591"/>
    <w:rsid w:val="00E56402"/>
    <w:rsid w:val="00E60C09"/>
    <w:rsid w:val="00E614B7"/>
    <w:rsid w:val="00E641DE"/>
    <w:rsid w:val="00E65F76"/>
    <w:rsid w:val="00E701EC"/>
    <w:rsid w:val="00E8027D"/>
    <w:rsid w:val="00E814D4"/>
    <w:rsid w:val="00E82B42"/>
    <w:rsid w:val="00E849E1"/>
    <w:rsid w:val="00E84A99"/>
    <w:rsid w:val="00E86F3A"/>
    <w:rsid w:val="00E911C9"/>
    <w:rsid w:val="00E91527"/>
    <w:rsid w:val="00E9190B"/>
    <w:rsid w:val="00E951A0"/>
    <w:rsid w:val="00E961E7"/>
    <w:rsid w:val="00E97C5E"/>
    <w:rsid w:val="00EA0AE4"/>
    <w:rsid w:val="00EB2CD1"/>
    <w:rsid w:val="00EB48BC"/>
    <w:rsid w:val="00EB4EBE"/>
    <w:rsid w:val="00EB5AF6"/>
    <w:rsid w:val="00EC3E77"/>
    <w:rsid w:val="00EC3F54"/>
    <w:rsid w:val="00EC5F02"/>
    <w:rsid w:val="00ED45C3"/>
    <w:rsid w:val="00EE3D22"/>
    <w:rsid w:val="00EF03F9"/>
    <w:rsid w:val="00EF0A96"/>
    <w:rsid w:val="00EF201D"/>
    <w:rsid w:val="00EF7931"/>
    <w:rsid w:val="00F15DBD"/>
    <w:rsid w:val="00F164F7"/>
    <w:rsid w:val="00F20E43"/>
    <w:rsid w:val="00F23123"/>
    <w:rsid w:val="00F26557"/>
    <w:rsid w:val="00F30108"/>
    <w:rsid w:val="00F3299E"/>
    <w:rsid w:val="00F440AE"/>
    <w:rsid w:val="00F54C7F"/>
    <w:rsid w:val="00F54CEB"/>
    <w:rsid w:val="00F5723E"/>
    <w:rsid w:val="00F572A6"/>
    <w:rsid w:val="00F6163A"/>
    <w:rsid w:val="00F64FEB"/>
    <w:rsid w:val="00F65F95"/>
    <w:rsid w:val="00F66D35"/>
    <w:rsid w:val="00F7141B"/>
    <w:rsid w:val="00F741F9"/>
    <w:rsid w:val="00F8056E"/>
    <w:rsid w:val="00F81BD1"/>
    <w:rsid w:val="00F81FB0"/>
    <w:rsid w:val="00F906F1"/>
    <w:rsid w:val="00F92039"/>
    <w:rsid w:val="00F927DF"/>
    <w:rsid w:val="00F94644"/>
    <w:rsid w:val="00FA18D1"/>
    <w:rsid w:val="00FA2C89"/>
    <w:rsid w:val="00FA63A7"/>
    <w:rsid w:val="00FA7160"/>
    <w:rsid w:val="00FB0EE7"/>
    <w:rsid w:val="00FB18A5"/>
    <w:rsid w:val="00FB5114"/>
    <w:rsid w:val="00FC05DA"/>
    <w:rsid w:val="00FC28B9"/>
    <w:rsid w:val="00FC3D68"/>
    <w:rsid w:val="00FC7138"/>
    <w:rsid w:val="00FD0AD1"/>
    <w:rsid w:val="00FD1E4C"/>
    <w:rsid w:val="00FD60C3"/>
    <w:rsid w:val="00FD6744"/>
    <w:rsid w:val="00FD7813"/>
    <w:rsid w:val="00FE3B7D"/>
    <w:rsid w:val="00FE55DC"/>
    <w:rsid w:val="00FE5F81"/>
    <w:rsid w:val="00FE7496"/>
    <w:rsid w:val="00FF2C77"/>
    <w:rsid w:val="00FF2E04"/>
    <w:rsid w:val="00FF3C60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24B867"/>
  <w15:docId w15:val="{A4AAD8A9-8CBD-482C-AB33-861D2A94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9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9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93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5C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39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3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806939"/>
    <w:rPr>
      <w:rFonts w:ascii="Calibri" w:eastAsia="Times New Roman" w:hAnsi="Calibri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06939"/>
    <w:pPr>
      <w:suppressAutoHyphens w:val="0"/>
      <w:ind w:left="720"/>
      <w:contextualSpacing/>
    </w:pPr>
    <w:rPr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069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06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rsid w:val="00806939"/>
    <w:pPr>
      <w:spacing w:before="100" w:after="100"/>
      <w:ind w:left="720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806939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806939"/>
    <w:pPr>
      <w:jc w:val="center"/>
    </w:pPr>
    <w:rPr>
      <w:b/>
      <w:sz w:val="34"/>
      <w:u w:val="single"/>
    </w:rPr>
  </w:style>
  <w:style w:type="character" w:customStyle="1" w:styleId="TitleChar">
    <w:name w:val="Title Char"/>
    <w:basedOn w:val="DefaultParagraphFont"/>
    <w:link w:val="Title"/>
    <w:rsid w:val="00806939"/>
    <w:rPr>
      <w:rFonts w:ascii="Times New Roman" w:eastAsia="Times New Roman" w:hAnsi="Times New Roman" w:cs="Times New Roman"/>
      <w:b/>
      <w:sz w:val="34"/>
      <w:szCs w:val="20"/>
      <w:u w:val="single"/>
      <w:lang w:eastAsia="ar-SA"/>
    </w:rPr>
  </w:style>
  <w:style w:type="paragraph" w:styleId="PlainText">
    <w:name w:val="Plain Text"/>
    <w:basedOn w:val="Normal"/>
    <w:link w:val="PlainTextChar"/>
    <w:rsid w:val="0080693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806939"/>
    <w:rPr>
      <w:rFonts w:ascii="Courier New" w:eastAsia="Times New Roman" w:hAnsi="Courier New" w:cs="Times New Roman"/>
      <w:sz w:val="20"/>
      <w:szCs w:val="20"/>
      <w:lang w:eastAsia="ar-SA"/>
    </w:rPr>
  </w:style>
  <w:style w:type="paragraph" w:styleId="FootnoteText">
    <w:name w:val="footnote text"/>
    <w:basedOn w:val="Normal"/>
    <w:link w:val="FootnoteTextChar"/>
    <w:semiHidden/>
    <w:rsid w:val="00806939"/>
    <w:pPr>
      <w:suppressAutoHyphens w:val="0"/>
    </w:pPr>
    <w:rPr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06939"/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806939"/>
    <w:pPr>
      <w:suppressAutoHyphens w:val="0"/>
      <w:spacing w:before="240" w:after="220" w:line="220" w:lineRule="atLeast"/>
    </w:pPr>
    <w:rPr>
      <w:rFonts w:ascii="Arial" w:hAnsi="Arial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69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9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93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le1">
    <w:name w:val="Title1"/>
    <w:basedOn w:val="Normal"/>
    <w:rsid w:val="00C4075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15C5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ar-SA"/>
    </w:rPr>
  </w:style>
  <w:style w:type="character" w:customStyle="1" w:styleId="WW8Num3z0">
    <w:name w:val="WW8Num3z0"/>
    <w:rsid w:val="005E3B00"/>
    <w:rPr>
      <w:rFonts w:ascii="Symbol" w:hAnsi="Symbol"/>
    </w:rPr>
  </w:style>
  <w:style w:type="character" w:styleId="Hyperlink">
    <w:name w:val="Hyperlink"/>
    <w:semiHidden/>
    <w:rsid w:val="00D54E58"/>
    <w:rPr>
      <w:color w:val="0000FF"/>
      <w:u w:val="single"/>
    </w:rPr>
  </w:style>
  <w:style w:type="table" w:styleId="TableGrid">
    <w:name w:val="Table Grid"/>
    <w:basedOn w:val="TableNormal"/>
    <w:uiPriority w:val="59"/>
    <w:rsid w:val="009F60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2026B"/>
    <w:pPr>
      <w:suppressAutoHyphens w:val="0"/>
    </w:pPr>
    <w:rPr>
      <w:sz w:val="24"/>
      <w:szCs w:val="24"/>
      <w:lang w:eastAsia="en-US"/>
    </w:rPr>
  </w:style>
  <w:style w:type="paragraph" w:customStyle="1" w:styleId="Horizontext">
    <w:name w:val="Horizon text"/>
    <w:basedOn w:val="Normal"/>
    <w:link w:val="HorizontextChar"/>
    <w:autoRedefine/>
    <w:rsid w:val="00D2026B"/>
    <w:pPr>
      <w:suppressAutoHyphens w:val="0"/>
    </w:pPr>
    <w:rPr>
      <w:rFonts w:ascii="Arial" w:hAnsi="Arial" w:cs="Arial"/>
      <w:i/>
      <w:lang w:eastAsia="en-US"/>
    </w:rPr>
  </w:style>
  <w:style w:type="character" w:customStyle="1" w:styleId="HorizontextChar">
    <w:name w:val="Horizon text Char"/>
    <w:link w:val="Horizontext"/>
    <w:locked/>
    <w:rsid w:val="00D2026B"/>
    <w:rPr>
      <w:rFonts w:ascii="Arial" w:eastAsia="Times New Roman" w:hAnsi="Arial" w:cs="Arial"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1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58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01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58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5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5D1"/>
    <w:rPr>
      <w:rFonts w:ascii="Segoe UI" w:eastAsia="Times New Roman" w:hAnsi="Segoe UI" w:cs="Segoe UI"/>
      <w:sz w:val="18"/>
      <w:szCs w:val="18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C0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ED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EDB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E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EDB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3a2f82a53ebe4192cdef8336975e6bc134f530e18705c4458440321091b5b58170e140012425d5a1b4d58515c424154181c084b281e0103030719415b5f0b55580f1b425c4c01090340281e0103120a10425e5f094d584b50535a4f162e024b4340015843504349505d0f024b1a0d150218480a580a594c1a01440b45170e5b0c001f120a15551440585509594e420c160717465d595c51491758140410135a0f08034f160c190310460d59015048125811011510585909594f160c110713445e580b5449120c17110d531b045d4340010d15031444595d08524f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E1DD-9D8B-42C9-9781-B02188939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21317</TotalTime>
  <Pages>4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keywords>No Restrictions</cp:keywords>
  <cp:lastModifiedBy>Rohan Jayachandran</cp:lastModifiedBy>
  <cp:revision>532</cp:revision>
  <dcterms:created xsi:type="dcterms:W3CDTF">2014-11-26T19:46:00Z</dcterms:created>
  <dcterms:modified xsi:type="dcterms:W3CDTF">2022-07-18T14:49:00Z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iplabel">
    <vt:lpwstr>External Public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MSIP_Label_17cb76b2-10b8-4fe1-93d4-2202842406cd_Application">
    <vt:lpwstr>Microsoft Azure Information Protection</vt:lpwstr>
  </property>
  <property fmtid="{D5CDD505-2E9C-101B-9397-08002B2CF9AE}" pid="6" name="MSIP_Label_17cb76b2-10b8-4fe1-93d4-2202842406cd_Enabled">
    <vt:lpwstr>True</vt:lpwstr>
  </property>
  <property fmtid="{D5CDD505-2E9C-101B-9397-08002B2CF9AE}" pid="7" name="MSIP_Label_17cb76b2-10b8-4fe1-93d4-2202842406cd_Extended_MSFT_Method">
    <vt:lpwstr>Manual</vt:lpwstr>
  </property>
  <property fmtid="{D5CDD505-2E9C-101B-9397-08002B2CF9AE}" pid="8" name="MSIP_Label_17cb76b2-10b8-4fe1-93d4-2202842406cd_Name">
    <vt:lpwstr>External Public</vt:lpwstr>
  </property>
  <property fmtid="{D5CDD505-2E9C-101B-9397-08002B2CF9AE}" pid="9" name="MSIP_Label_17cb76b2-10b8-4fe1-93d4-2202842406cd_Owner">
    <vt:lpwstr>Aravind_Sherla@Dell.com</vt:lpwstr>
  </property>
  <property fmtid="{D5CDD505-2E9C-101B-9397-08002B2CF9AE}" pid="10" name="MSIP_Label_17cb76b2-10b8-4fe1-93d4-2202842406cd_SetDate">
    <vt:lpwstr>2019-07-01T14:20:09.4592040Z</vt:lpwstr>
  </property>
  <property fmtid="{D5CDD505-2E9C-101B-9397-08002B2CF9AE}" pid="11" name="MSIP_Label_17cb76b2-10b8-4fe1-93d4-2202842406cd_SiteId">
    <vt:lpwstr>945c199a-83a2-4e80-9f8c-5a91be5752dd</vt:lpwstr>
  </property>
  <property fmtid="{D5CDD505-2E9C-101B-9397-08002B2CF9AE}" pid="12" name="TitusGUID">
    <vt:lpwstr>3337f907-b1ae-4945-825b-2d78ebfddce1</vt:lpwstr>
  </property>
</Properties>
</file>