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topsection"/>
        <w:tblW w:w="0" w:type="auto"/>
        <w:tblCellSpacing w:w="0" w:type="dxa"/>
        <w:tblLayout w:type="fixed"/>
        <w:tblCellMar>
          <w:left w:w="0" w:type="dxa"/>
          <w:right w:w="0" w:type="dxa"/>
        </w:tblCellMar>
        <w:tblLook w:val="05E0" w:firstRow="1" w:lastRow="1" w:firstColumn="1" w:lastColumn="1" w:noHBand="0" w:noVBand="1"/>
      </w:tblPr>
      <w:tblGrid>
        <w:gridCol w:w="6120"/>
        <w:gridCol w:w="6120"/>
      </w:tblGrid>
      <w:tr w:rsidR="00041871" w14:paraId="568B5C89" w14:textId="77777777">
        <w:trPr>
          <w:tblCellSpacing w:w="0" w:type="dxa"/>
        </w:trPr>
        <w:tc>
          <w:tcPr>
            <w:tcW w:w="6120" w:type="dxa"/>
            <w:tcMar>
              <w:top w:w="0" w:type="dxa"/>
              <w:left w:w="0" w:type="dxa"/>
              <w:bottom w:w="0" w:type="dxa"/>
              <w:right w:w="0" w:type="dxa"/>
            </w:tcMar>
            <w:hideMark/>
          </w:tcPr>
          <w:p w14:paraId="409CD790" w14:textId="77777777" w:rsidR="00C13A3B" w:rsidRDefault="00000000">
            <w:pPr>
              <w:pStyle w:val="divdocumentdivfirstparagraph"/>
              <w:spacing w:line="360" w:lineRule="atLeast"/>
              <w:rPr>
                <w:rStyle w:val="divdocumenttopsectionleft-box"/>
                <w:rFonts w:ascii="Century Gothic" w:eastAsia="Century Gothic" w:hAnsi="Century Gothic" w:cs="Century Gothic"/>
                <w:color w:val="343434"/>
                <w:sz w:val="22"/>
                <w:szCs w:val="22"/>
              </w:rPr>
            </w:pPr>
            <w:r>
              <w:rPr>
                <w:rStyle w:val="divdocumenttopsectionleft-box"/>
                <w:rFonts w:ascii="Century Gothic" w:eastAsia="Century Gothic" w:hAnsi="Century Gothic" w:cs="Century Gothic"/>
                <w:noProof/>
                <w:color w:val="343434"/>
                <w:sz w:val="22"/>
                <w:szCs w:val="22"/>
              </w:rPr>
              <w:drawing>
                <wp:inline distT="0" distB="0" distL="0" distR="0" wp14:anchorId="093ECE04" wp14:editId="49721B5C">
                  <wp:extent cx="3831301" cy="889025"/>
                  <wp:effectExtent l="0" t="0" r="0" b="0"/>
                  <wp:docPr id="100001" name="Picture 100001"/>
                  <wp:cNvGraphicFramePr/>
                  <a:graphic xmlns:a="http://schemas.openxmlformats.org/drawingml/2006/main">
                    <a:graphicData uri="http://schemas.openxmlformats.org/drawingml/2006/picture">
                      <pic:pic xmlns:pic="http://schemas.openxmlformats.org/drawingml/2006/picture">
                        <pic:nvPicPr>
                          <pic:cNvPr id="1634069328" name=""/>
                          <pic:cNvPicPr/>
                        </pic:nvPicPr>
                        <pic:blipFill>
                          <a:blip r:embed="rId5"/>
                          <a:stretch>
                            <a:fillRect/>
                          </a:stretch>
                        </pic:blipFill>
                        <pic:spPr>
                          <a:xfrm>
                            <a:off x="0" y="0"/>
                            <a:ext cx="3831301" cy="889025"/>
                          </a:xfrm>
                          <a:prstGeom prst="rect">
                            <a:avLst/>
                          </a:prstGeom>
                        </pic:spPr>
                      </pic:pic>
                    </a:graphicData>
                  </a:graphic>
                </wp:inline>
              </w:drawing>
            </w:r>
            <w:r>
              <w:rPr>
                <w:rStyle w:val="divdocumenttopsectionleft-box"/>
                <w:rFonts w:ascii="Century Gothic" w:eastAsia="Century Gothic" w:hAnsi="Century Gothic" w:cs="Century Gothic"/>
                <w:color w:val="343434"/>
                <w:sz w:val="22"/>
                <w:szCs w:val="22"/>
              </w:rPr>
              <w:t xml:space="preserve"> </w:t>
            </w:r>
          </w:p>
          <w:p w14:paraId="03499D84" w14:textId="0DEF5447" w:rsidR="00C13A3B" w:rsidRDefault="00BD23C1">
            <w:pPr>
              <w:pStyle w:val="documentresumeTitle"/>
              <w:spacing w:before="140" w:after="300" w:line="360" w:lineRule="atLeast"/>
              <w:ind w:left="400" w:right="400"/>
              <w:rPr>
                <w:rStyle w:val="divdocumenttopsectionleft-box"/>
                <w:rFonts w:ascii="Century Gothic" w:eastAsia="Century Gothic" w:hAnsi="Century Gothic" w:cs="Century Gothic"/>
              </w:rPr>
            </w:pPr>
            <w:r>
              <w:rPr>
                <w:rStyle w:val="divdocumenttopsectionleft-box"/>
                <w:rFonts w:ascii="Century Gothic" w:eastAsia="Century Gothic" w:hAnsi="Century Gothic" w:cs="Century Gothic"/>
              </w:rPr>
              <w:t>Data Science, AI/ML</w:t>
            </w:r>
          </w:p>
        </w:tc>
        <w:tc>
          <w:tcPr>
            <w:tcW w:w="6120" w:type="dxa"/>
            <w:tcMar>
              <w:top w:w="0" w:type="dxa"/>
              <w:left w:w="0" w:type="dxa"/>
              <w:bottom w:w="0" w:type="dxa"/>
              <w:right w:w="0" w:type="dxa"/>
            </w:tcMar>
            <w:hideMark/>
          </w:tcPr>
          <w:p w14:paraId="3A2C74D8" w14:textId="18633520" w:rsidR="00C13A3B" w:rsidRDefault="00000000">
            <w:pPr>
              <w:pStyle w:val="p"/>
              <w:spacing w:before="1620" w:line="360" w:lineRule="atLeast"/>
              <w:ind w:right="400"/>
              <w:rPr>
                <w:rStyle w:val="divdocumenttopsectionright-box"/>
                <w:rFonts w:ascii="Century Gothic" w:eastAsia="Century Gothic" w:hAnsi="Century Gothic" w:cs="Century Gothic"/>
                <w:color w:val="343434"/>
                <w:spacing w:val="4"/>
                <w:sz w:val="22"/>
                <w:szCs w:val="22"/>
              </w:rPr>
            </w:pPr>
            <w:r>
              <w:rPr>
                <w:rStyle w:val="divdocumenttopsectionright-box"/>
                <w:rFonts w:ascii="Century Gothic" w:eastAsia="Century Gothic" w:hAnsi="Century Gothic" w:cs="Century Gothic"/>
                <w:color w:val="343434"/>
                <w:spacing w:val="4"/>
                <w:sz w:val="22"/>
                <w:szCs w:val="22"/>
              </w:rPr>
              <w:t xml:space="preserve">Enthusiastic Machine Learning Engineer eager to contribute to team success through hard work, attention to detail and excellent organizational skills. Clear understanding of Data Cleaning, Data Preparation and Data Modelling and training in Python. Motivated to learn, grow and excel in the </w:t>
            </w:r>
            <w:r w:rsidR="00BD23C1">
              <w:rPr>
                <w:rStyle w:val="divdocumenttopsectionright-box"/>
                <w:rFonts w:ascii="Century Gothic" w:eastAsia="Century Gothic" w:hAnsi="Century Gothic" w:cs="Century Gothic"/>
                <w:color w:val="343434"/>
                <w:spacing w:val="4"/>
                <w:sz w:val="22"/>
                <w:szCs w:val="22"/>
              </w:rPr>
              <w:t>Organization</w:t>
            </w:r>
            <w:r>
              <w:rPr>
                <w:rStyle w:val="divdocumenttopsectionright-box"/>
                <w:rFonts w:ascii="Century Gothic" w:eastAsia="Century Gothic" w:hAnsi="Century Gothic" w:cs="Century Gothic"/>
                <w:color w:val="343434"/>
                <w:spacing w:val="4"/>
                <w:sz w:val="22"/>
                <w:szCs w:val="22"/>
              </w:rPr>
              <w:t>.</w:t>
            </w:r>
          </w:p>
        </w:tc>
      </w:tr>
    </w:tbl>
    <w:p w14:paraId="3B69CAFD" w14:textId="77777777" w:rsidR="00C13A3B" w:rsidRDefault="00C13A3B">
      <w:pPr>
        <w:rPr>
          <w:vanish/>
        </w:rPr>
      </w:pPr>
    </w:p>
    <w:tbl>
      <w:tblPr>
        <w:tblStyle w:val="parentContainerContainer"/>
        <w:tblW w:w="5000" w:type="pct"/>
        <w:tblCellSpacing w:w="0" w:type="dxa"/>
        <w:tblLayout w:type="fixed"/>
        <w:tblCellMar>
          <w:left w:w="0" w:type="dxa"/>
          <w:right w:w="0" w:type="dxa"/>
        </w:tblCellMar>
        <w:tblLook w:val="05E0" w:firstRow="1" w:lastRow="1" w:firstColumn="1" w:lastColumn="1" w:noHBand="0" w:noVBand="1"/>
      </w:tblPr>
      <w:tblGrid>
        <w:gridCol w:w="12240"/>
      </w:tblGrid>
      <w:tr w:rsidR="00041871" w14:paraId="727F029D" w14:textId="77777777">
        <w:trPr>
          <w:tblCellSpacing w:w="0" w:type="dxa"/>
        </w:trPr>
        <w:tc>
          <w:tcPr>
            <w:tcW w:w="12240" w:type="dxa"/>
            <w:tcMar>
              <w:top w:w="400" w:type="dxa"/>
              <w:left w:w="0" w:type="dxa"/>
              <w:bottom w:w="400" w:type="dxa"/>
              <w:right w:w="0" w:type="dxa"/>
            </w:tcMar>
            <w:vAlign w:val="bottom"/>
            <w:hideMark/>
          </w:tcPr>
          <w:p w14:paraId="649D0FDE" w14:textId="77777777" w:rsidR="00C13A3B" w:rsidRDefault="00000000">
            <w:pPr>
              <w:pStyle w:val="parentContainerCellParagraph"/>
              <w:spacing w:line="360" w:lineRule="atLeast"/>
              <w:rPr>
                <w:rStyle w:val="parentContainerCell"/>
                <w:rFonts w:ascii="Century Gothic" w:eastAsia="Century Gothic" w:hAnsi="Century Gothic" w:cs="Century Gothic"/>
                <w:color w:val="343434"/>
                <w:sz w:val="22"/>
                <w:szCs w:val="22"/>
              </w:rPr>
            </w:pPr>
            <w:r>
              <w:rPr>
                <w:rStyle w:val="parentContainerCell"/>
                <w:rFonts w:ascii="Century Gothic" w:eastAsia="Century Gothic" w:hAnsi="Century Gothic" w:cs="Century Gothic"/>
                <w:color w:val="343434"/>
                <w:sz w:val="22"/>
                <w:szCs w:val="22"/>
              </w:rPr>
              <w:t xml:space="preserve"> </w:t>
            </w:r>
          </w:p>
          <w:tbl>
            <w:tblPr>
              <w:tblStyle w:val="divdocumentparentContainer"/>
              <w:tblW w:w="0" w:type="auto"/>
              <w:tblCellSpacing w:w="0" w:type="dxa"/>
              <w:tblLayout w:type="fixed"/>
              <w:tblCellMar>
                <w:left w:w="0" w:type="dxa"/>
                <w:right w:w="0" w:type="dxa"/>
              </w:tblCellMar>
              <w:tblLook w:val="05E0" w:firstRow="1" w:lastRow="1" w:firstColumn="1" w:lastColumn="1" w:noHBand="0" w:noVBand="1"/>
            </w:tblPr>
            <w:tblGrid>
              <w:gridCol w:w="300"/>
              <w:gridCol w:w="3060"/>
              <w:gridCol w:w="560"/>
              <w:gridCol w:w="8320"/>
            </w:tblGrid>
            <w:tr w:rsidR="00041871" w14:paraId="6D1515FE" w14:textId="77777777" w:rsidTr="00BD23C1">
              <w:trPr>
                <w:trHeight w:val="3138"/>
                <w:tblCellSpacing w:w="0" w:type="dxa"/>
              </w:trPr>
              <w:tc>
                <w:tcPr>
                  <w:tcW w:w="300" w:type="dxa"/>
                  <w:tcMar>
                    <w:top w:w="0" w:type="dxa"/>
                    <w:left w:w="0" w:type="dxa"/>
                    <w:bottom w:w="0" w:type="dxa"/>
                    <w:right w:w="0" w:type="dxa"/>
                  </w:tcMar>
                  <w:hideMark/>
                </w:tcPr>
                <w:p w14:paraId="7876AE2F" w14:textId="77777777" w:rsidR="00C13A3B" w:rsidRDefault="00C13A3B">
                  <w:pPr>
                    <w:rPr>
                      <w:rStyle w:val="parentContainerCell"/>
                      <w:rFonts w:ascii="Century Gothic" w:eastAsia="Century Gothic" w:hAnsi="Century Gothic" w:cs="Century Gothic"/>
                      <w:color w:val="343434"/>
                      <w:sz w:val="22"/>
                      <w:szCs w:val="22"/>
                    </w:rPr>
                  </w:pPr>
                </w:p>
              </w:tc>
              <w:tc>
                <w:tcPr>
                  <w:tcW w:w="3060" w:type="dxa"/>
                  <w:tcMar>
                    <w:top w:w="0" w:type="dxa"/>
                    <w:left w:w="0" w:type="dxa"/>
                    <w:bottom w:w="0" w:type="dxa"/>
                    <w:right w:w="0" w:type="dxa"/>
                  </w:tcMar>
                  <w:hideMark/>
                </w:tcPr>
                <w:p w14:paraId="12EA1A56" w14:textId="77777777" w:rsidR="00C13A3B" w:rsidRDefault="00000000">
                  <w:pPr>
                    <w:pStyle w:val="divdocumentleft-boxsectiontitle"/>
                    <w:pBdr>
                      <w:bottom w:val="single" w:sz="8" w:space="3" w:color="D5D6D6"/>
                    </w:pBdr>
                    <w:spacing w:before="400" w:line="440" w:lineRule="atLeast"/>
                    <w:rPr>
                      <w:rStyle w:val="divdocumentparentContainerleft-box"/>
                      <w:rFonts w:ascii="Century Gothic" w:eastAsia="Century Gothic" w:hAnsi="Century Gothic" w:cs="Century Gothic"/>
                      <w:b/>
                      <w:bCs/>
                      <w:color w:val="1A409A"/>
                      <w:sz w:val="32"/>
                      <w:szCs w:val="32"/>
                    </w:rPr>
                  </w:pPr>
                  <w:r>
                    <w:rPr>
                      <w:rStyle w:val="divdocumentparentContainerleft-box"/>
                      <w:rFonts w:ascii="Century Gothic" w:eastAsia="Century Gothic" w:hAnsi="Century Gothic" w:cs="Century Gothic"/>
                      <w:b/>
                      <w:bCs/>
                      <w:color w:val="1A409A"/>
                      <w:sz w:val="32"/>
                      <w:szCs w:val="32"/>
                    </w:rPr>
                    <w:t>Skills</w:t>
                  </w:r>
                </w:p>
                <w:tbl>
                  <w:tblPr>
                    <w:tblStyle w:val="divdocumentdivfirstparagraphTable"/>
                    <w:tblW w:w="0" w:type="auto"/>
                    <w:tblCellSpacing w:w="0" w:type="dxa"/>
                    <w:tblLayout w:type="fixed"/>
                    <w:tblCellMar>
                      <w:left w:w="0" w:type="dxa"/>
                      <w:right w:w="0" w:type="dxa"/>
                    </w:tblCellMar>
                    <w:tblLook w:val="05E0" w:firstRow="1" w:lastRow="1" w:firstColumn="1" w:lastColumn="1" w:noHBand="0" w:noVBand="1"/>
                  </w:tblPr>
                  <w:tblGrid>
                    <w:gridCol w:w="1530"/>
                    <w:gridCol w:w="1530"/>
                  </w:tblGrid>
                  <w:tr w:rsidR="00041871" w14:paraId="68F2C399" w14:textId="77777777">
                    <w:trPr>
                      <w:tblCellSpacing w:w="0" w:type="dxa"/>
                    </w:trPr>
                    <w:tc>
                      <w:tcPr>
                        <w:tcW w:w="1530" w:type="dxa"/>
                        <w:tcMar>
                          <w:top w:w="0" w:type="dxa"/>
                          <w:left w:w="0" w:type="dxa"/>
                          <w:bottom w:w="0" w:type="dxa"/>
                          <w:right w:w="0" w:type="dxa"/>
                        </w:tcMar>
                        <w:hideMark/>
                      </w:tcPr>
                      <w:p w14:paraId="3A011921" w14:textId="77777777" w:rsidR="00C13A3B" w:rsidRDefault="00000000">
                        <w:pPr>
                          <w:pStyle w:val="divdocumentSECTIONHILTfirstparagraphratvtext"/>
                          <w:spacing w:before="200" w:line="360" w:lineRule="atLeast"/>
                          <w:rPr>
                            <w:rStyle w:val="documentcol-60"/>
                            <w:rFonts w:ascii="Century Gothic" w:eastAsia="Century Gothic" w:hAnsi="Century Gothic" w:cs="Century Gothic"/>
                            <w:color w:val="343434"/>
                            <w:sz w:val="22"/>
                            <w:szCs w:val="22"/>
                          </w:rPr>
                        </w:pPr>
                        <w:r>
                          <w:rPr>
                            <w:rStyle w:val="documentratvtextp"/>
                            <w:rFonts w:ascii="Century Gothic" w:eastAsia="Century Gothic" w:hAnsi="Century Gothic" w:cs="Century Gothic"/>
                            <w:color w:val="343434"/>
                            <w:sz w:val="22"/>
                            <w:szCs w:val="22"/>
                          </w:rPr>
                          <w:t>Tensorflow</w:t>
                        </w:r>
                      </w:p>
                    </w:tc>
                    <w:tc>
                      <w:tcPr>
                        <w:tcW w:w="1530" w:type="dxa"/>
                        <w:tcMar>
                          <w:top w:w="0" w:type="dxa"/>
                          <w:left w:w="0" w:type="dxa"/>
                          <w:bottom w:w="0" w:type="dxa"/>
                          <w:right w:w="0" w:type="dxa"/>
                        </w:tcMar>
                        <w:hideMark/>
                      </w:tcPr>
                      <w:p w14:paraId="572DD031" w14:textId="77777777" w:rsidR="00C13A3B" w:rsidRDefault="00000000">
                        <w:pPr>
                          <w:pStyle w:val="documentSECTIONHILTfirstparagraphcol-40divnth-child1"/>
                          <w:jc w:val="right"/>
                          <w:rPr>
                            <w:rStyle w:val="documentcol-40"/>
                            <w:rFonts w:ascii="Century Gothic" w:eastAsia="Century Gothic" w:hAnsi="Century Gothic" w:cs="Century Gothic"/>
                            <w:color w:val="343434"/>
                            <w:sz w:val="22"/>
                            <w:szCs w:val="22"/>
                          </w:rPr>
                        </w:pPr>
                        <w:r>
                          <w:rPr>
                            <w:rStyle w:val="documentcol-40"/>
                            <w:rFonts w:ascii="Century Gothic" w:eastAsia="Century Gothic" w:hAnsi="Century Gothic" w:cs="Century Gothic"/>
                            <w:noProof/>
                            <w:color w:val="343434"/>
                            <w:sz w:val="22"/>
                            <w:szCs w:val="22"/>
                          </w:rPr>
                          <w:drawing>
                            <wp:inline distT="0" distB="0" distL="0" distR="0" wp14:anchorId="39908332" wp14:editId="7805E8C8">
                              <wp:extent cx="7750773" cy="140232"/>
                              <wp:effectExtent l="0" t="0" r="0" b="0"/>
                              <wp:docPr id="100005" name="Picture 100005"/>
                              <wp:cNvGraphicFramePr/>
                              <a:graphic xmlns:a="http://schemas.openxmlformats.org/drawingml/2006/main">
                                <a:graphicData uri="http://schemas.openxmlformats.org/drawingml/2006/picture">
                                  <pic:pic xmlns:pic="http://schemas.openxmlformats.org/drawingml/2006/picture">
                                    <pic:nvPicPr>
                                      <pic:cNvPr id="543269651" name=""/>
                                      <pic:cNvPicPr/>
                                    </pic:nvPicPr>
                                    <pic:blipFill>
                                      <a:blip r:embed="rId6"/>
                                      <a:stretch>
                                        <a:fillRect/>
                                      </a:stretch>
                                    </pic:blipFill>
                                    <pic:spPr>
                                      <a:xfrm>
                                        <a:off x="0" y="0"/>
                                        <a:ext cx="7750773" cy="140232"/>
                                      </a:xfrm>
                                      <a:prstGeom prst="rect">
                                        <a:avLst/>
                                      </a:prstGeom>
                                    </pic:spPr>
                                  </pic:pic>
                                </a:graphicData>
                              </a:graphic>
                            </wp:inline>
                          </w:drawing>
                        </w:r>
                      </w:p>
                      <w:p w14:paraId="1398D367" w14:textId="77777777" w:rsidR="00C13A3B" w:rsidRDefault="00000000">
                        <w:pPr>
                          <w:pStyle w:val="documentcol-containerany"/>
                          <w:spacing w:after="400" w:line="320" w:lineRule="atLeast"/>
                          <w:jc w:val="right"/>
                          <w:rPr>
                            <w:rStyle w:val="documentcol-40"/>
                            <w:rFonts w:ascii="Century Gothic" w:eastAsia="Century Gothic" w:hAnsi="Century Gothic" w:cs="Century Gothic"/>
                            <w:color w:val="343434"/>
                          </w:rPr>
                        </w:pPr>
                        <w:r>
                          <w:rPr>
                            <w:rStyle w:val="documentcol-containeranyCharacter"/>
                            <w:rFonts w:ascii="Century Gothic" w:eastAsia="Century Gothic" w:hAnsi="Century Gothic" w:cs="Century Gothic"/>
                            <w:color w:val="343434"/>
                          </w:rPr>
                          <w:t>Average</w:t>
                        </w:r>
                      </w:p>
                    </w:tc>
                  </w:tr>
                </w:tbl>
                <w:p w14:paraId="4446B2BA" w14:textId="77777777" w:rsidR="00C13A3B" w:rsidRDefault="00C13A3B">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530"/>
                    <w:gridCol w:w="1530"/>
                  </w:tblGrid>
                  <w:tr w:rsidR="00041871" w14:paraId="6F7D15DD" w14:textId="77777777">
                    <w:trPr>
                      <w:tblCellSpacing w:w="0" w:type="dxa"/>
                    </w:trPr>
                    <w:tc>
                      <w:tcPr>
                        <w:tcW w:w="1530" w:type="dxa"/>
                        <w:tcMar>
                          <w:top w:w="0" w:type="dxa"/>
                          <w:left w:w="0" w:type="dxa"/>
                          <w:bottom w:w="0" w:type="dxa"/>
                          <w:right w:w="0" w:type="dxa"/>
                        </w:tcMar>
                        <w:hideMark/>
                      </w:tcPr>
                      <w:p w14:paraId="674363DB" w14:textId="77777777" w:rsidR="00C13A3B" w:rsidRDefault="00000000">
                        <w:pPr>
                          <w:pStyle w:val="divdocumentpaddedline"/>
                          <w:spacing w:line="360" w:lineRule="atLeast"/>
                          <w:rPr>
                            <w:rStyle w:val="documentcol-60"/>
                            <w:rFonts w:ascii="Century Gothic" w:eastAsia="Century Gothic" w:hAnsi="Century Gothic" w:cs="Century Gothic"/>
                            <w:color w:val="343434"/>
                            <w:sz w:val="22"/>
                            <w:szCs w:val="22"/>
                          </w:rPr>
                        </w:pPr>
                        <w:r>
                          <w:rPr>
                            <w:rStyle w:val="documentratvtextp"/>
                            <w:rFonts w:ascii="Century Gothic" w:eastAsia="Century Gothic" w:hAnsi="Century Gothic" w:cs="Century Gothic"/>
                            <w:color w:val="343434"/>
                            <w:sz w:val="22"/>
                            <w:szCs w:val="22"/>
                          </w:rPr>
                          <w:t>Scikit-Learn</w:t>
                        </w:r>
                      </w:p>
                    </w:tc>
                    <w:tc>
                      <w:tcPr>
                        <w:tcW w:w="1530" w:type="dxa"/>
                        <w:tcMar>
                          <w:top w:w="0" w:type="dxa"/>
                          <w:left w:w="0" w:type="dxa"/>
                          <w:bottom w:w="0" w:type="dxa"/>
                          <w:right w:w="0" w:type="dxa"/>
                        </w:tcMar>
                        <w:hideMark/>
                      </w:tcPr>
                      <w:p w14:paraId="1F5AC40B" w14:textId="77777777" w:rsidR="00C13A3B" w:rsidRDefault="00000000">
                        <w:pPr>
                          <w:pStyle w:val="documentcol-containerany"/>
                          <w:spacing w:line="320" w:lineRule="atLeast"/>
                          <w:jc w:val="right"/>
                          <w:rPr>
                            <w:rStyle w:val="documentcol-40"/>
                            <w:rFonts w:ascii="Century Gothic" w:eastAsia="Century Gothic" w:hAnsi="Century Gothic" w:cs="Century Gothic"/>
                            <w:color w:val="343434"/>
                          </w:rPr>
                        </w:pPr>
                        <w:r>
                          <w:rPr>
                            <w:rStyle w:val="documentcol-40"/>
                            <w:rFonts w:ascii="Century Gothic" w:eastAsia="Century Gothic" w:hAnsi="Century Gothic" w:cs="Century Gothic"/>
                            <w:noProof/>
                            <w:color w:val="343434"/>
                          </w:rPr>
                          <w:drawing>
                            <wp:inline distT="0" distB="0" distL="0" distR="0" wp14:anchorId="15C035C6" wp14:editId="09DB9CD0">
                              <wp:extent cx="7750773" cy="140232"/>
                              <wp:effectExtent l="0" t="0" r="0" b="0"/>
                              <wp:docPr id="100007" name="Picture 100007"/>
                              <wp:cNvGraphicFramePr/>
                              <a:graphic xmlns:a="http://schemas.openxmlformats.org/drawingml/2006/main">
                                <a:graphicData uri="http://schemas.openxmlformats.org/drawingml/2006/picture">
                                  <pic:pic xmlns:pic="http://schemas.openxmlformats.org/drawingml/2006/picture">
                                    <pic:nvPicPr>
                                      <pic:cNvPr id="1982828288" name=""/>
                                      <pic:cNvPicPr/>
                                    </pic:nvPicPr>
                                    <pic:blipFill>
                                      <a:blip r:embed="rId6"/>
                                      <a:stretch>
                                        <a:fillRect/>
                                      </a:stretch>
                                    </pic:blipFill>
                                    <pic:spPr>
                                      <a:xfrm>
                                        <a:off x="0" y="0"/>
                                        <a:ext cx="7750773" cy="140232"/>
                                      </a:xfrm>
                                      <a:prstGeom prst="rect">
                                        <a:avLst/>
                                      </a:prstGeom>
                                    </pic:spPr>
                                  </pic:pic>
                                </a:graphicData>
                              </a:graphic>
                            </wp:inline>
                          </w:drawing>
                        </w:r>
                      </w:p>
                      <w:p w14:paraId="781F9AA8" w14:textId="77777777" w:rsidR="00C13A3B" w:rsidRDefault="00000000">
                        <w:pPr>
                          <w:pStyle w:val="documentcol-containerany"/>
                          <w:spacing w:after="400" w:line="320" w:lineRule="atLeast"/>
                          <w:jc w:val="right"/>
                          <w:rPr>
                            <w:rStyle w:val="documentcol-40"/>
                            <w:rFonts w:ascii="Century Gothic" w:eastAsia="Century Gothic" w:hAnsi="Century Gothic" w:cs="Century Gothic"/>
                            <w:color w:val="343434"/>
                          </w:rPr>
                        </w:pPr>
                        <w:r>
                          <w:rPr>
                            <w:rStyle w:val="documentcol-containeranyCharacter"/>
                            <w:rFonts w:ascii="Century Gothic" w:eastAsia="Century Gothic" w:hAnsi="Century Gothic" w:cs="Century Gothic"/>
                            <w:color w:val="343434"/>
                          </w:rPr>
                          <w:t>Average</w:t>
                        </w:r>
                      </w:p>
                    </w:tc>
                  </w:tr>
                </w:tbl>
                <w:p w14:paraId="2CBCC2C9" w14:textId="77777777" w:rsidR="00C13A3B" w:rsidRDefault="00C13A3B">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530"/>
                    <w:gridCol w:w="1530"/>
                  </w:tblGrid>
                  <w:tr w:rsidR="00041871" w14:paraId="24894330" w14:textId="77777777">
                    <w:trPr>
                      <w:tblCellSpacing w:w="0" w:type="dxa"/>
                    </w:trPr>
                    <w:tc>
                      <w:tcPr>
                        <w:tcW w:w="1530" w:type="dxa"/>
                        <w:tcMar>
                          <w:top w:w="0" w:type="dxa"/>
                          <w:left w:w="0" w:type="dxa"/>
                          <w:bottom w:w="0" w:type="dxa"/>
                          <w:right w:w="0" w:type="dxa"/>
                        </w:tcMar>
                        <w:hideMark/>
                      </w:tcPr>
                      <w:p w14:paraId="60896A77" w14:textId="77777777" w:rsidR="00C13A3B" w:rsidRDefault="00000000">
                        <w:pPr>
                          <w:pStyle w:val="divdocumentpaddedline"/>
                          <w:spacing w:line="360" w:lineRule="atLeast"/>
                          <w:rPr>
                            <w:rStyle w:val="documentcol-60"/>
                            <w:rFonts w:ascii="Century Gothic" w:eastAsia="Century Gothic" w:hAnsi="Century Gothic" w:cs="Century Gothic"/>
                            <w:color w:val="343434"/>
                            <w:sz w:val="22"/>
                            <w:szCs w:val="22"/>
                          </w:rPr>
                        </w:pPr>
                        <w:r>
                          <w:rPr>
                            <w:rStyle w:val="documentratvtextp"/>
                            <w:rFonts w:ascii="Century Gothic" w:eastAsia="Century Gothic" w:hAnsi="Century Gothic" w:cs="Century Gothic"/>
                            <w:color w:val="343434"/>
                            <w:sz w:val="22"/>
                            <w:szCs w:val="22"/>
                          </w:rPr>
                          <w:t>Python</w:t>
                        </w:r>
                      </w:p>
                    </w:tc>
                    <w:tc>
                      <w:tcPr>
                        <w:tcW w:w="1530" w:type="dxa"/>
                        <w:tcMar>
                          <w:top w:w="0" w:type="dxa"/>
                          <w:left w:w="0" w:type="dxa"/>
                          <w:bottom w:w="0" w:type="dxa"/>
                          <w:right w:w="0" w:type="dxa"/>
                        </w:tcMar>
                        <w:hideMark/>
                      </w:tcPr>
                      <w:p w14:paraId="12C64215" w14:textId="77777777" w:rsidR="00C13A3B" w:rsidRDefault="00000000">
                        <w:pPr>
                          <w:pStyle w:val="documentcol-containerany"/>
                          <w:spacing w:line="320" w:lineRule="atLeast"/>
                          <w:jc w:val="right"/>
                          <w:rPr>
                            <w:rStyle w:val="documentcol-40"/>
                            <w:rFonts w:ascii="Century Gothic" w:eastAsia="Century Gothic" w:hAnsi="Century Gothic" w:cs="Century Gothic"/>
                            <w:color w:val="343434"/>
                          </w:rPr>
                        </w:pPr>
                        <w:r>
                          <w:rPr>
                            <w:rStyle w:val="documentcol-40"/>
                            <w:rFonts w:ascii="Century Gothic" w:eastAsia="Century Gothic" w:hAnsi="Century Gothic" w:cs="Century Gothic"/>
                            <w:noProof/>
                            <w:color w:val="343434"/>
                          </w:rPr>
                          <w:drawing>
                            <wp:inline distT="0" distB="0" distL="0" distR="0" wp14:anchorId="491B8DA9" wp14:editId="41166BC7">
                              <wp:extent cx="7750773" cy="140232"/>
                              <wp:effectExtent l="0" t="0" r="0" b="0"/>
                              <wp:docPr id="100009" name="Picture 100009"/>
                              <wp:cNvGraphicFramePr/>
                              <a:graphic xmlns:a="http://schemas.openxmlformats.org/drawingml/2006/main">
                                <a:graphicData uri="http://schemas.openxmlformats.org/drawingml/2006/picture">
                                  <pic:pic xmlns:pic="http://schemas.openxmlformats.org/drawingml/2006/picture">
                                    <pic:nvPicPr>
                                      <pic:cNvPr id="417737613" name=""/>
                                      <pic:cNvPicPr/>
                                    </pic:nvPicPr>
                                    <pic:blipFill>
                                      <a:blip r:embed="rId7"/>
                                      <a:stretch>
                                        <a:fillRect/>
                                      </a:stretch>
                                    </pic:blipFill>
                                    <pic:spPr>
                                      <a:xfrm>
                                        <a:off x="0" y="0"/>
                                        <a:ext cx="7750773" cy="140232"/>
                                      </a:xfrm>
                                      <a:prstGeom prst="rect">
                                        <a:avLst/>
                                      </a:prstGeom>
                                    </pic:spPr>
                                  </pic:pic>
                                </a:graphicData>
                              </a:graphic>
                            </wp:inline>
                          </w:drawing>
                        </w:r>
                      </w:p>
                      <w:p w14:paraId="5AE1D3DA" w14:textId="77777777" w:rsidR="00C13A3B" w:rsidRDefault="00000000">
                        <w:pPr>
                          <w:pStyle w:val="documentcol-containerany"/>
                          <w:spacing w:after="400" w:line="320" w:lineRule="atLeast"/>
                          <w:jc w:val="right"/>
                          <w:rPr>
                            <w:rStyle w:val="documentcol-40"/>
                            <w:rFonts w:ascii="Century Gothic" w:eastAsia="Century Gothic" w:hAnsi="Century Gothic" w:cs="Century Gothic"/>
                            <w:color w:val="343434"/>
                          </w:rPr>
                        </w:pPr>
                        <w:r>
                          <w:rPr>
                            <w:rStyle w:val="documentcol-containeranyCharacter"/>
                            <w:rFonts w:ascii="Century Gothic" w:eastAsia="Century Gothic" w:hAnsi="Century Gothic" w:cs="Century Gothic"/>
                            <w:color w:val="343434"/>
                          </w:rPr>
                          <w:t>Good</w:t>
                        </w:r>
                      </w:p>
                    </w:tc>
                  </w:tr>
                </w:tbl>
                <w:p w14:paraId="40E35EFB" w14:textId="77777777" w:rsidR="00C13A3B" w:rsidRDefault="00C13A3B">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530"/>
                    <w:gridCol w:w="1530"/>
                  </w:tblGrid>
                  <w:tr w:rsidR="00041871" w14:paraId="073FF74D" w14:textId="77777777">
                    <w:trPr>
                      <w:tblCellSpacing w:w="0" w:type="dxa"/>
                    </w:trPr>
                    <w:tc>
                      <w:tcPr>
                        <w:tcW w:w="1530" w:type="dxa"/>
                        <w:tcMar>
                          <w:top w:w="0" w:type="dxa"/>
                          <w:left w:w="0" w:type="dxa"/>
                          <w:bottom w:w="0" w:type="dxa"/>
                          <w:right w:w="0" w:type="dxa"/>
                        </w:tcMar>
                        <w:hideMark/>
                      </w:tcPr>
                      <w:p w14:paraId="6DBF9527" w14:textId="77777777" w:rsidR="00C13A3B" w:rsidRDefault="00000000">
                        <w:pPr>
                          <w:pStyle w:val="divdocumentpaddedline"/>
                          <w:spacing w:line="360" w:lineRule="atLeast"/>
                          <w:rPr>
                            <w:rStyle w:val="documentcol-60"/>
                            <w:rFonts w:ascii="Century Gothic" w:eastAsia="Century Gothic" w:hAnsi="Century Gothic" w:cs="Century Gothic"/>
                            <w:color w:val="343434"/>
                            <w:sz w:val="22"/>
                            <w:szCs w:val="22"/>
                          </w:rPr>
                        </w:pPr>
                        <w:r>
                          <w:rPr>
                            <w:rStyle w:val="documentratvtextp"/>
                            <w:rFonts w:ascii="Century Gothic" w:eastAsia="Century Gothic" w:hAnsi="Century Gothic" w:cs="Century Gothic"/>
                            <w:color w:val="343434"/>
                            <w:sz w:val="22"/>
                            <w:szCs w:val="22"/>
                          </w:rPr>
                          <w:t>Pandas</w:t>
                        </w:r>
                      </w:p>
                    </w:tc>
                    <w:tc>
                      <w:tcPr>
                        <w:tcW w:w="1530" w:type="dxa"/>
                        <w:tcMar>
                          <w:top w:w="0" w:type="dxa"/>
                          <w:left w:w="0" w:type="dxa"/>
                          <w:bottom w:w="0" w:type="dxa"/>
                          <w:right w:w="0" w:type="dxa"/>
                        </w:tcMar>
                        <w:hideMark/>
                      </w:tcPr>
                      <w:p w14:paraId="69C9EE6E" w14:textId="77777777" w:rsidR="00C13A3B" w:rsidRDefault="00000000">
                        <w:pPr>
                          <w:pStyle w:val="documentcol-containerany"/>
                          <w:spacing w:line="320" w:lineRule="atLeast"/>
                          <w:jc w:val="right"/>
                          <w:rPr>
                            <w:rStyle w:val="documentcol-40"/>
                            <w:rFonts w:ascii="Century Gothic" w:eastAsia="Century Gothic" w:hAnsi="Century Gothic" w:cs="Century Gothic"/>
                            <w:color w:val="343434"/>
                          </w:rPr>
                        </w:pPr>
                        <w:r>
                          <w:rPr>
                            <w:rStyle w:val="documentcol-40"/>
                            <w:rFonts w:ascii="Century Gothic" w:eastAsia="Century Gothic" w:hAnsi="Century Gothic" w:cs="Century Gothic"/>
                            <w:noProof/>
                            <w:color w:val="343434"/>
                          </w:rPr>
                          <w:drawing>
                            <wp:inline distT="0" distB="0" distL="0" distR="0" wp14:anchorId="143193E7" wp14:editId="4D03B9E4">
                              <wp:extent cx="7750773" cy="140232"/>
                              <wp:effectExtent l="0" t="0" r="0" b="0"/>
                              <wp:docPr id="100011" name="Picture 100011"/>
                              <wp:cNvGraphicFramePr/>
                              <a:graphic xmlns:a="http://schemas.openxmlformats.org/drawingml/2006/main">
                                <a:graphicData uri="http://schemas.openxmlformats.org/drawingml/2006/picture">
                                  <pic:pic xmlns:pic="http://schemas.openxmlformats.org/drawingml/2006/picture">
                                    <pic:nvPicPr>
                                      <pic:cNvPr id="39963896" name=""/>
                                      <pic:cNvPicPr/>
                                    </pic:nvPicPr>
                                    <pic:blipFill>
                                      <a:blip r:embed="rId7"/>
                                      <a:stretch>
                                        <a:fillRect/>
                                      </a:stretch>
                                    </pic:blipFill>
                                    <pic:spPr>
                                      <a:xfrm>
                                        <a:off x="0" y="0"/>
                                        <a:ext cx="7750773" cy="140232"/>
                                      </a:xfrm>
                                      <a:prstGeom prst="rect">
                                        <a:avLst/>
                                      </a:prstGeom>
                                    </pic:spPr>
                                  </pic:pic>
                                </a:graphicData>
                              </a:graphic>
                            </wp:inline>
                          </w:drawing>
                        </w:r>
                      </w:p>
                      <w:p w14:paraId="02CCD625" w14:textId="77777777" w:rsidR="00C13A3B" w:rsidRDefault="00000000">
                        <w:pPr>
                          <w:pStyle w:val="documentcol-containerany"/>
                          <w:spacing w:after="400" w:line="320" w:lineRule="atLeast"/>
                          <w:jc w:val="right"/>
                          <w:rPr>
                            <w:rStyle w:val="documentcol-40"/>
                            <w:rFonts w:ascii="Century Gothic" w:eastAsia="Century Gothic" w:hAnsi="Century Gothic" w:cs="Century Gothic"/>
                            <w:color w:val="343434"/>
                          </w:rPr>
                        </w:pPr>
                        <w:r>
                          <w:rPr>
                            <w:rStyle w:val="documentcol-containeranyCharacter"/>
                            <w:rFonts w:ascii="Century Gothic" w:eastAsia="Century Gothic" w:hAnsi="Century Gothic" w:cs="Century Gothic"/>
                            <w:color w:val="343434"/>
                          </w:rPr>
                          <w:t>Good</w:t>
                        </w:r>
                      </w:p>
                    </w:tc>
                  </w:tr>
                </w:tbl>
                <w:p w14:paraId="3BFEFEBF" w14:textId="77777777" w:rsidR="00C13A3B" w:rsidRDefault="00C13A3B">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530"/>
                    <w:gridCol w:w="1530"/>
                  </w:tblGrid>
                  <w:tr w:rsidR="00041871" w14:paraId="68DA512B" w14:textId="77777777">
                    <w:trPr>
                      <w:tblCellSpacing w:w="0" w:type="dxa"/>
                    </w:trPr>
                    <w:tc>
                      <w:tcPr>
                        <w:tcW w:w="1530" w:type="dxa"/>
                        <w:tcMar>
                          <w:top w:w="0" w:type="dxa"/>
                          <w:left w:w="0" w:type="dxa"/>
                          <w:bottom w:w="0" w:type="dxa"/>
                          <w:right w:w="0" w:type="dxa"/>
                        </w:tcMar>
                        <w:hideMark/>
                      </w:tcPr>
                      <w:p w14:paraId="407FB194" w14:textId="77777777" w:rsidR="00C13A3B" w:rsidRDefault="00000000">
                        <w:pPr>
                          <w:pStyle w:val="divdocumentpaddedline"/>
                          <w:spacing w:line="360" w:lineRule="atLeast"/>
                          <w:rPr>
                            <w:rStyle w:val="documentcol-60"/>
                            <w:rFonts w:ascii="Century Gothic" w:eastAsia="Century Gothic" w:hAnsi="Century Gothic" w:cs="Century Gothic"/>
                            <w:color w:val="343434"/>
                            <w:sz w:val="22"/>
                            <w:szCs w:val="22"/>
                          </w:rPr>
                        </w:pPr>
                        <w:r>
                          <w:rPr>
                            <w:rStyle w:val="documentratvtextp"/>
                            <w:rFonts w:ascii="Century Gothic" w:eastAsia="Century Gothic" w:hAnsi="Century Gothic" w:cs="Century Gothic"/>
                            <w:color w:val="343434"/>
                            <w:sz w:val="22"/>
                            <w:szCs w:val="22"/>
                          </w:rPr>
                          <w:t>Numpy</w:t>
                        </w:r>
                      </w:p>
                    </w:tc>
                    <w:tc>
                      <w:tcPr>
                        <w:tcW w:w="1530" w:type="dxa"/>
                        <w:tcMar>
                          <w:top w:w="0" w:type="dxa"/>
                          <w:left w:w="0" w:type="dxa"/>
                          <w:bottom w:w="0" w:type="dxa"/>
                          <w:right w:w="0" w:type="dxa"/>
                        </w:tcMar>
                        <w:hideMark/>
                      </w:tcPr>
                      <w:p w14:paraId="7DCC6144" w14:textId="77777777" w:rsidR="00C13A3B" w:rsidRDefault="00000000">
                        <w:pPr>
                          <w:pStyle w:val="documentcol-containerany"/>
                          <w:spacing w:line="320" w:lineRule="atLeast"/>
                          <w:jc w:val="right"/>
                          <w:rPr>
                            <w:rStyle w:val="documentcol-40"/>
                            <w:rFonts w:ascii="Century Gothic" w:eastAsia="Century Gothic" w:hAnsi="Century Gothic" w:cs="Century Gothic"/>
                            <w:color w:val="343434"/>
                          </w:rPr>
                        </w:pPr>
                        <w:r>
                          <w:rPr>
                            <w:rStyle w:val="documentcol-40"/>
                            <w:rFonts w:ascii="Century Gothic" w:eastAsia="Century Gothic" w:hAnsi="Century Gothic" w:cs="Century Gothic"/>
                            <w:noProof/>
                            <w:color w:val="343434"/>
                          </w:rPr>
                          <w:drawing>
                            <wp:inline distT="0" distB="0" distL="0" distR="0" wp14:anchorId="22FF49C7" wp14:editId="36BE2AFD">
                              <wp:extent cx="7750773" cy="140232"/>
                              <wp:effectExtent l="0" t="0" r="0" b="0"/>
                              <wp:docPr id="100013" name="Picture 100013"/>
                              <wp:cNvGraphicFramePr/>
                              <a:graphic xmlns:a="http://schemas.openxmlformats.org/drawingml/2006/main">
                                <a:graphicData uri="http://schemas.openxmlformats.org/drawingml/2006/picture">
                                  <pic:pic xmlns:pic="http://schemas.openxmlformats.org/drawingml/2006/picture">
                                    <pic:nvPicPr>
                                      <pic:cNvPr id="1899597586" name=""/>
                                      <pic:cNvPicPr/>
                                    </pic:nvPicPr>
                                    <pic:blipFill>
                                      <a:blip r:embed="rId7"/>
                                      <a:stretch>
                                        <a:fillRect/>
                                      </a:stretch>
                                    </pic:blipFill>
                                    <pic:spPr>
                                      <a:xfrm>
                                        <a:off x="0" y="0"/>
                                        <a:ext cx="7750773" cy="140232"/>
                                      </a:xfrm>
                                      <a:prstGeom prst="rect">
                                        <a:avLst/>
                                      </a:prstGeom>
                                    </pic:spPr>
                                  </pic:pic>
                                </a:graphicData>
                              </a:graphic>
                            </wp:inline>
                          </w:drawing>
                        </w:r>
                      </w:p>
                      <w:p w14:paraId="24BC5A20" w14:textId="77777777" w:rsidR="00C13A3B" w:rsidRDefault="00000000">
                        <w:pPr>
                          <w:pStyle w:val="documentcol-containerany"/>
                          <w:spacing w:after="400" w:line="320" w:lineRule="atLeast"/>
                          <w:jc w:val="right"/>
                          <w:rPr>
                            <w:rStyle w:val="documentcol-40"/>
                            <w:rFonts w:ascii="Century Gothic" w:eastAsia="Century Gothic" w:hAnsi="Century Gothic" w:cs="Century Gothic"/>
                            <w:color w:val="343434"/>
                          </w:rPr>
                        </w:pPr>
                        <w:r>
                          <w:rPr>
                            <w:rStyle w:val="documentcol-containeranyCharacter"/>
                            <w:rFonts w:ascii="Century Gothic" w:eastAsia="Century Gothic" w:hAnsi="Century Gothic" w:cs="Century Gothic"/>
                            <w:color w:val="343434"/>
                          </w:rPr>
                          <w:t>Good</w:t>
                        </w:r>
                      </w:p>
                    </w:tc>
                  </w:tr>
                </w:tbl>
                <w:p w14:paraId="1A68CCC5" w14:textId="77777777" w:rsidR="00C13A3B" w:rsidRDefault="00C13A3B">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530"/>
                    <w:gridCol w:w="1530"/>
                  </w:tblGrid>
                  <w:tr w:rsidR="00041871" w14:paraId="300E5E08" w14:textId="77777777">
                    <w:trPr>
                      <w:tblCellSpacing w:w="0" w:type="dxa"/>
                    </w:trPr>
                    <w:tc>
                      <w:tcPr>
                        <w:tcW w:w="1530" w:type="dxa"/>
                        <w:tcMar>
                          <w:top w:w="0" w:type="dxa"/>
                          <w:left w:w="0" w:type="dxa"/>
                          <w:bottom w:w="0" w:type="dxa"/>
                          <w:right w:w="0" w:type="dxa"/>
                        </w:tcMar>
                        <w:hideMark/>
                      </w:tcPr>
                      <w:p w14:paraId="4184557E" w14:textId="77777777" w:rsidR="00C13A3B" w:rsidRDefault="00000000">
                        <w:pPr>
                          <w:pStyle w:val="divdocumentpaddedline"/>
                          <w:spacing w:line="360" w:lineRule="atLeast"/>
                          <w:rPr>
                            <w:rStyle w:val="documentcol-60"/>
                            <w:rFonts w:ascii="Century Gothic" w:eastAsia="Century Gothic" w:hAnsi="Century Gothic" w:cs="Century Gothic"/>
                            <w:color w:val="343434"/>
                            <w:sz w:val="22"/>
                            <w:szCs w:val="22"/>
                          </w:rPr>
                        </w:pPr>
                        <w:r>
                          <w:rPr>
                            <w:rStyle w:val="documentratvtextp"/>
                            <w:rFonts w:ascii="Century Gothic" w:eastAsia="Century Gothic" w:hAnsi="Century Gothic" w:cs="Century Gothic"/>
                            <w:color w:val="343434"/>
                            <w:sz w:val="22"/>
                            <w:szCs w:val="22"/>
                          </w:rPr>
                          <w:t>Matplotlib</w:t>
                        </w:r>
                      </w:p>
                    </w:tc>
                    <w:tc>
                      <w:tcPr>
                        <w:tcW w:w="1530" w:type="dxa"/>
                        <w:tcMar>
                          <w:top w:w="0" w:type="dxa"/>
                          <w:left w:w="0" w:type="dxa"/>
                          <w:bottom w:w="0" w:type="dxa"/>
                          <w:right w:w="0" w:type="dxa"/>
                        </w:tcMar>
                        <w:hideMark/>
                      </w:tcPr>
                      <w:p w14:paraId="0CD097E5" w14:textId="77777777" w:rsidR="00C13A3B" w:rsidRDefault="00000000">
                        <w:pPr>
                          <w:pStyle w:val="documentcol-containerany"/>
                          <w:spacing w:line="320" w:lineRule="atLeast"/>
                          <w:jc w:val="right"/>
                          <w:rPr>
                            <w:rStyle w:val="documentcol-40"/>
                            <w:rFonts w:ascii="Century Gothic" w:eastAsia="Century Gothic" w:hAnsi="Century Gothic" w:cs="Century Gothic"/>
                            <w:color w:val="343434"/>
                          </w:rPr>
                        </w:pPr>
                        <w:r>
                          <w:rPr>
                            <w:rStyle w:val="documentcol-40"/>
                            <w:rFonts w:ascii="Century Gothic" w:eastAsia="Century Gothic" w:hAnsi="Century Gothic" w:cs="Century Gothic"/>
                            <w:noProof/>
                            <w:color w:val="343434"/>
                          </w:rPr>
                          <w:drawing>
                            <wp:inline distT="0" distB="0" distL="0" distR="0" wp14:anchorId="388401A1" wp14:editId="3B3F4F89">
                              <wp:extent cx="7750773" cy="140232"/>
                              <wp:effectExtent l="0" t="0" r="0" b="0"/>
                              <wp:docPr id="100015" name="Picture 100015"/>
                              <wp:cNvGraphicFramePr/>
                              <a:graphic xmlns:a="http://schemas.openxmlformats.org/drawingml/2006/main">
                                <a:graphicData uri="http://schemas.openxmlformats.org/drawingml/2006/picture">
                                  <pic:pic xmlns:pic="http://schemas.openxmlformats.org/drawingml/2006/picture">
                                    <pic:nvPicPr>
                                      <pic:cNvPr id="2054724273" name=""/>
                                      <pic:cNvPicPr/>
                                    </pic:nvPicPr>
                                    <pic:blipFill>
                                      <a:blip r:embed="rId7"/>
                                      <a:stretch>
                                        <a:fillRect/>
                                      </a:stretch>
                                    </pic:blipFill>
                                    <pic:spPr>
                                      <a:xfrm>
                                        <a:off x="0" y="0"/>
                                        <a:ext cx="7750773" cy="140232"/>
                                      </a:xfrm>
                                      <a:prstGeom prst="rect">
                                        <a:avLst/>
                                      </a:prstGeom>
                                    </pic:spPr>
                                  </pic:pic>
                                </a:graphicData>
                              </a:graphic>
                            </wp:inline>
                          </w:drawing>
                        </w:r>
                      </w:p>
                      <w:p w14:paraId="395FECDB" w14:textId="77777777" w:rsidR="00C13A3B" w:rsidRDefault="00000000">
                        <w:pPr>
                          <w:pStyle w:val="documentcol-containerany"/>
                          <w:spacing w:after="400" w:line="320" w:lineRule="atLeast"/>
                          <w:jc w:val="right"/>
                          <w:rPr>
                            <w:rStyle w:val="documentcol-40"/>
                            <w:rFonts w:ascii="Century Gothic" w:eastAsia="Century Gothic" w:hAnsi="Century Gothic" w:cs="Century Gothic"/>
                            <w:color w:val="343434"/>
                          </w:rPr>
                        </w:pPr>
                        <w:r>
                          <w:rPr>
                            <w:rStyle w:val="documentcol-containeranyCharacter"/>
                            <w:rFonts w:ascii="Century Gothic" w:eastAsia="Century Gothic" w:hAnsi="Century Gothic" w:cs="Century Gothic"/>
                            <w:color w:val="343434"/>
                          </w:rPr>
                          <w:t>Good</w:t>
                        </w:r>
                      </w:p>
                    </w:tc>
                  </w:tr>
                </w:tbl>
                <w:p w14:paraId="323A35E5" w14:textId="77777777" w:rsidR="00C13A3B" w:rsidRDefault="00C13A3B">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530"/>
                    <w:gridCol w:w="1530"/>
                  </w:tblGrid>
                  <w:tr w:rsidR="00041871" w14:paraId="4208CB13" w14:textId="77777777">
                    <w:trPr>
                      <w:tblCellSpacing w:w="0" w:type="dxa"/>
                    </w:trPr>
                    <w:tc>
                      <w:tcPr>
                        <w:tcW w:w="1530" w:type="dxa"/>
                        <w:tcMar>
                          <w:top w:w="0" w:type="dxa"/>
                          <w:left w:w="0" w:type="dxa"/>
                          <w:bottom w:w="0" w:type="dxa"/>
                          <w:right w:w="0" w:type="dxa"/>
                        </w:tcMar>
                        <w:hideMark/>
                      </w:tcPr>
                      <w:p w14:paraId="7E3255A0" w14:textId="77777777" w:rsidR="00C13A3B" w:rsidRDefault="00000000">
                        <w:pPr>
                          <w:pStyle w:val="divdocumentpaddedline"/>
                          <w:spacing w:line="360" w:lineRule="atLeast"/>
                          <w:rPr>
                            <w:rStyle w:val="documentcol-60"/>
                            <w:rFonts w:ascii="Century Gothic" w:eastAsia="Century Gothic" w:hAnsi="Century Gothic" w:cs="Century Gothic"/>
                            <w:color w:val="343434"/>
                            <w:sz w:val="22"/>
                            <w:szCs w:val="22"/>
                          </w:rPr>
                        </w:pPr>
                        <w:r>
                          <w:rPr>
                            <w:rStyle w:val="documentratvtextp"/>
                            <w:rFonts w:ascii="Century Gothic" w:eastAsia="Century Gothic" w:hAnsi="Century Gothic" w:cs="Century Gothic"/>
                            <w:color w:val="343434"/>
                            <w:sz w:val="22"/>
                            <w:szCs w:val="22"/>
                          </w:rPr>
                          <w:t>Seaborn</w:t>
                        </w:r>
                      </w:p>
                    </w:tc>
                    <w:tc>
                      <w:tcPr>
                        <w:tcW w:w="1530" w:type="dxa"/>
                        <w:tcMar>
                          <w:top w:w="0" w:type="dxa"/>
                          <w:left w:w="0" w:type="dxa"/>
                          <w:bottom w:w="0" w:type="dxa"/>
                          <w:right w:w="0" w:type="dxa"/>
                        </w:tcMar>
                        <w:hideMark/>
                      </w:tcPr>
                      <w:p w14:paraId="6C0BC73F" w14:textId="77777777" w:rsidR="00C13A3B" w:rsidRDefault="00000000">
                        <w:pPr>
                          <w:pStyle w:val="documentcol-containerany"/>
                          <w:spacing w:line="320" w:lineRule="atLeast"/>
                          <w:jc w:val="right"/>
                          <w:rPr>
                            <w:rStyle w:val="documentcol-40"/>
                            <w:rFonts w:ascii="Century Gothic" w:eastAsia="Century Gothic" w:hAnsi="Century Gothic" w:cs="Century Gothic"/>
                            <w:color w:val="343434"/>
                          </w:rPr>
                        </w:pPr>
                        <w:r>
                          <w:rPr>
                            <w:rStyle w:val="documentcol-40"/>
                            <w:rFonts w:ascii="Century Gothic" w:eastAsia="Century Gothic" w:hAnsi="Century Gothic" w:cs="Century Gothic"/>
                            <w:noProof/>
                            <w:color w:val="343434"/>
                          </w:rPr>
                          <w:drawing>
                            <wp:inline distT="0" distB="0" distL="0" distR="0" wp14:anchorId="06DB10A4" wp14:editId="1D1A1D33">
                              <wp:extent cx="7750773" cy="140232"/>
                              <wp:effectExtent l="0" t="0" r="0" b="0"/>
                              <wp:docPr id="100017" name="Picture 100017"/>
                              <wp:cNvGraphicFramePr/>
                              <a:graphic xmlns:a="http://schemas.openxmlformats.org/drawingml/2006/main">
                                <a:graphicData uri="http://schemas.openxmlformats.org/drawingml/2006/picture">
                                  <pic:pic xmlns:pic="http://schemas.openxmlformats.org/drawingml/2006/picture">
                                    <pic:nvPicPr>
                                      <pic:cNvPr id="382556496" name=""/>
                                      <pic:cNvPicPr/>
                                    </pic:nvPicPr>
                                    <pic:blipFill>
                                      <a:blip r:embed="rId8"/>
                                      <a:stretch>
                                        <a:fillRect/>
                                      </a:stretch>
                                    </pic:blipFill>
                                    <pic:spPr>
                                      <a:xfrm>
                                        <a:off x="0" y="0"/>
                                        <a:ext cx="7750773" cy="140232"/>
                                      </a:xfrm>
                                      <a:prstGeom prst="rect">
                                        <a:avLst/>
                                      </a:prstGeom>
                                    </pic:spPr>
                                  </pic:pic>
                                </a:graphicData>
                              </a:graphic>
                            </wp:inline>
                          </w:drawing>
                        </w:r>
                      </w:p>
                      <w:p w14:paraId="1AE799ED" w14:textId="77777777" w:rsidR="00C13A3B" w:rsidRDefault="00000000">
                        <w:pPr>
                          <w:pStyle w:val="documentcol-containerany"/>
                          <w:spacing w:after="400" w:line="320" w:lineRule="atLeast"/>
                          <w:jc w:val="right"/>
                          <w:rPr>
                            <w:rStyle w:val="documentcol-40"/>
                            <w:rFonts w:ascii="Century Gothic" w:eastAsia="Century Gothic" w:hAnsi="Century Gothic" w:cs="Century Gothic"/>
                            <w:color w:val="343434"/>
                          </w:rPr>
                        </w:pPr>
                        <w:r>
                          <w:rPr>
                            <w:rStyle w:val="documentcol-containeranyCharacter"/>
                            <w:rFonts w:ascii="Century Gothic" w:eastAsia="Century Gothic" w:hAnsi="Century Gothic" w:cs="Century Gothic"/>
                            <w:color w:val="343434"/>
                          </w:rPr>
                          <w:t>Good</w:t>
                        </w:r>
                      </w:p>
                    </w:tc>
                  </w:tr>
                </w:tbl>
                <w:p w14:paraId="666377A9" w14:textId="77777777" w:rsidR="00C13A3B" w:rsidRDefault="00C13A3B">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530"/>
                    <w:gridCol w:w="1530"/>
                  </w:tblGrid>
                  <w:tr w:rsidR="00041871" w14:paraId="2CAA12F8" w14:textId="77777777">
                    <w:trPr>
                      <w:tblCellSpacing w:w="0" w:type="dxa"/>
                    </w:trPr>
                    <w:tc>
                      <w:tcPr>
                        <w:tcW w:w="1530" w:type="dxa"/>
                        <w:tcMar>
                          <w:top w:w="0" w:type="dxa"/>
                          <w:left w:w="0" w:type="dxa"/>
                          <w:bottom w:w="0" w:type="dxa"/>
                          <w:right w:w="0" w:type="dxa"/>
                        </w:tcMar>
                        <w:hideMark/>
                      </w:tcPr>
                      <w:p w14:paraId="10F26D7B" w14:textId="77777777" w:rsidR="00C13A3B" w:rsidRDefault="00000000">
                        <w:pPr>
                          <w:pStyle w:val="divdocumentpaddedline"/>
                          <w:spacing w:line="360" w:lineRule="atLeast"/>
                          <w:rPr>
                            <w:rStyle w:val="documentcol-60"/>
                            <w:rFonts w:ascii="Century Gothic" w:eastAsia="Century Gothic" w:hAnsi="Century Gothic" w:cs="Century Gothic"/>
                            <w:color w:val="343434"/>
                            <w:sz w:val="22"/>
                            <w:szCs w:val="22"/>
                          </w:rPr>
                        </w:pPr>
                        <w:r>
                          <w:rPr>
                            <w:rStyle w:val="documentratvtextp"/>
                            <w:rFonts w:ascii="Century Gothic" w:eastAsia="Century Gothic" w:hAnsi="Century Gothic" w:cs="Century Gothic"/>
                            <w:color w:val="343434"/>
                            <w:sz w:val="22"/>
                            <w:szCs w:val="22"/>
                          </w:rPr>
                          <w:t xml:space="preserve">Angular </w:t>
                        </w:r>
                      </w:p>
                    </w:tc>
                    <w:tc>
                      <w:tcPr>
                        <w:tcW w:w="1530" w:type="dxa"/>
                        <w:tcMar>
                          <w:top w:w="0" w:type="dxa"/>
                          <w:left w:w="0" w:type="dxa"/>
                          <w:bottom w:w="0" w:type="dxa"/>
                          <w:right w:w="0" w:type="dxa"/>
                        </w:tcMar>
                        <w:hideMark/>
                      </w:tcPr>
                      <w:p w14:paraId="3F5ECE6B" w14:textId="77777777" w:rsidR="00C13A3B" w:rsidRDefault="00000000">
                        <w:pPr>
                          <w:pStyle w:val="documentcol-containerany"/>
                          <w:spacing w:line="320" w:lineRule="atLeast"/>
                          <w:jc w:val="right"/>
                          <w:rPr>
                            <w:rStyle w:val="documentcol-40"/>
                            <w:rFonts w:ascii="Century Gothic" w:eastAsia="Century Gothic" w:hAnsi="Century Gothic" w:cs="Century Gothic"/>
                            <w:color w:val="343434"/>
                          </w:rPr>
                        </w:pPr>
                        <w:r>
                          <w:rPr>
                            <w:rStyle w:val="documentcol-40"/>
                            <w:rFonts w:ascii="Century Gothic" w:eastAsia="Century Gothic" w:hAnsi="Century Gothic" w:cs="Century Gothic"/>
                            <w:noProof/>
                            <w:color w:val="343434"/>
                          </w:rPr>
                          <w:drawing>
                            <wp:inline distT="0" distB="0" distL="0" distR="0" wp14:anchorId="0DDEFB28" wp14:editId="3E55E7E7">
                              <wp:extent cx="7750773" cy="140232"/>
                              <wp:effectExtent l="0" t="0" r="0" b="0"/>
                              <wp:docPr id="100019" name="Picture 100019"/>
                              <wp:cNvGraphicFramePr/>
                              <a:graphic xmlns:a="http://schemas.openxmlformats.org/drawingml/2006/main">
                                <a:graphicData uri="http://schemas.openxmlformats.org/drawingml/2006/picture">
                                  <pic:pic xmlns:pic="http://schemas.openxmlformats.org/drawingml/2006/picture">
                                    <pic:nvPicPr>
                                      <pic:cNvPr id="2202304" name=""/>
                                      <pic:cNvPicPr/>
                                    </pic:nvPicPr>
                                    <pic:blipFill>
                                      <a:blip r:embed="rId9"/>
                                      <a:stretch>
                                        <a:fillRect/>
                                      </a:stretch>
                                    </pic:blipFill>
                                    <pic:spPr>
                                      <a:xfrm>
                                        <a:off x="0" y="0"/>
                                        <a:ext cx="7750773" cy="140232"/>
                                      </a:xfrm>
                                      <a:prstGeom prst="rect">
                                        <a:avLst/>
                                      </a:prstGeom>
                                    </pic:spPr>
                                  </pic:pic>
                                </a:graphicData>
                              </a:graphic>
                            </wp:inline>
                          </w:drawing>
                        </w:r>
                      </w:p>
                      <w:p w14:paraId="3321A455" w14:textId="77777777" w:rsidR="00C13A3B" w:rsidRDefault="00000000">
                        <w:pPr>
                          <w:pStyle w:val="documentcol-containerany"/>
                          <w:spacing w:after="400" w:line="320" w:lineRule="atLeast"/>
                          <w:jc w:val="right"/>
                          <w:rPr>
                            <w:rStyle w:val="documentcol-40"/>
                            <w:rFonts w:ascii="Century Gothic" w:eastAsia="Century Gothic" w:hAnsi="Century Gothic" w:cs="Century Gothic"/>
                            <w:color w:val="343434"/>
                          </w:rPr>
                        </w:pPr>
                        <w:r>
                          <w:rPr>
                            <w:rStyle w:val="documentcol-containeranyCharacter"/>
                            <w:rFonts w:ascii="Century Gothic" w:eastAsia="Century Gothic" w:hAnsi="Century Gothic" w:cs="Century Gothic"/>
                            <w:color w:val="343434"/>
                          </w:rPr>
                          <w:t>Very Good</w:t>
                        </w:r>
                      </w:p>
                    </w:tc>
                  </w:tr>
                </w:tbl>
                <w:p w14:paraId="13A66F84" w14:textId="77777777" w:rsidR="00C13A3B" w:rsidRDefault="00C13A3B">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530"/>
                    <w:gridCol w:w="1530"/>
                  </w:tblGrid>
                  <w:tr w:rsidR="00041871" w14:paraId="48B6A7E1" w14:textId="77777777">
                    <w:trPr>
                      <w:tblCellSpacing w:w="0" w:type="dxa"/>
                    </w:trPr>
                    <w:tc>
                      <w:tcPr>
                        <w:tcW w:w="1530" w:type="dxa"/>
                        <w:tcMar>
                          <w:top w:w="0" w:type="dxa"/>
                          <w:left w:w="0" w:type="dxa"/>
                          <w:bottom w:w="0" w:type="dxa"/>
                          <w:right w:w="0" w:type="dxa"/>
                        </w:tcMar>
                        <w:hideMark/>
                      </w:tcPr>
                      <w:p w14:paraId="7310D000" w14:textId="77777777" w:rsidR="00C13A3B" w:rsidRDefault="00000000">
                        <w:pPr>
                          <w:pStyle w:val="divdocumentpaddedline"/>
                          <w:spacing w:line="360" w:lineRule="atLeast"/>
                          <w:rPr>
                            <w:rStyle w:val="documentcol-60"/>
                            <w:rFonts w:ascii="Century Gothic" w:eastAsia="Century Gothic" w:hAnsi="Century Gothic" w:cs="Century Gothic"/>
                            <w:color w:val="343434"/>
                            <w:sz w:val="22"/>
                            <w:szCs w:val="22"/>
                          </w:rPr>
                        </w:pPr>
                        <w:r>
                          <w:rPr>
                            <w:rStyle w:val="documentratvtextp"/>
                            <w:rFonts w:ascii="Century Gothic" w:eastAsia="Century Gothic" w:hAnsi="Century Gothic" w:cs="Century Gothic"/>
                            <w:color w:val="343434"/>
                            <w:sz w:val="22"/>
                            <w:szCs w:val="22"/>
                          </w:rPr>
                          <w:t>Javascript</w:t>
                        </w:r>
                      </w:p>
                    </w:tc>
                    <w:tc>
                      <w:tcPr>
                        <w:tcW w:w="1530" w:type="dxa"/>
                        <w:tcMar>
                          <w:top w:w="0" w:type="dxa"/>
                          <w:left w:w="0" w:type="dxa"/>
                          <w:bottom w:w="0" w:type="dxa"/>
                          <w:right w:w="0" w:type="dxa"/>
                        </w:tcMar>
                        <w:hideMark/>
                      </w:tcPr>
                      <w:p w14:paraId="670880EA" w14:textId="77777777" w:rsidR="00C13A3B" w:rsidRDefault="00000000">
                        <w:pPr>
                          <w:pStyle w:val="documentcol-containerany"/>
                          <w:spacing w:line="320" w:lineRule="atLeast"/>
                          <w:jc w:val="right"/>
                          <w:rPr>
                            <w:rStyle w:val="documentcol-40"/>
                            <w:rFonts w:ascii="Century Gothic" w:eastAsia="Century Gothic" w:hAnsi="Century Gothic" w:cs="Century Gothic"/>
                            <w:color w:val="343434"/>
                          </w:rPr>
                        </w:pPr>
                        <w:r>
                          <w:rPr>
                            <w:rStyle w:val="documentcol-40"/>
                            <w:rFonts w:ascii="Century Gothic" w:eastAsia="Century Gothic" w:hAnsi="Century Gothic" w:cs="Century Gothic"/>
                            <w:noProof/>
                            <w:color w:val="343434"/>
                          </w:rPr>
                          <w:drawing>
                            <wp:inline distT="0" distB="0" distL="0" distR="0" wp14:anchorId="00AE4F81" wp14:editId="3A2CBF63">
                              <wp:extent cx="7750773" cy="140232"/>
                              <wp:effectExtent l="0" t="0" r="0" b="0"/>
                              <wp:docPr id="100021" name="Picture 100021"/>
                              <wp:cNvGraphicFramePr/>
                              <a:graphic xmlns:a="http://schemas.openxmlformats.org/drawingml/2006/main">
                                <a:graphicData uri="http://schemas.openxmlformats.org/drawingml/2006/picture">
                                  <pic:pic xmlns:pic="http://schemas.openxmlformats.org/drawingml/2006/picture">
                                    <pic:nvPicPr>
                                      <pic:cNvPr id="1200333941" name=""/>
                                      <pic:cNvPicPr/>
                                    </pic:nvPicPr>
                                    <pic:blipFill>
                                      <a:blip r:embed="rId9"/>
                                      <a:stretch>
                                        <a:fillRect/>
                                      </a:stretch>
                                    </pic:blipFill>
                                    <pic:spPr>
                                      <a:xfrm>
                                        <a:off x="0" y="0"/>
                                        <a:ext cx="7750773" cy="140232"/>
                                      </a:xfrm>
                                      <a:prstGeom prst="rect">
                                        <a:avLst/>
                                      </a:prstGeom>
                                    </pic:spPr>
                                  </pic:pic>
                                </a:graphicData>
                              </a:graphic>
                            </wp:inline>
                          </w:drawing>
                        </w:r>
                      </w:p>
                      <w:p w14:paraId="4C468705" w14:textId="77777777" w:rsidR="00C13A3B" w:rsidRDefault="00000000">
                        <w:pPr>
                          <w:pStyle w:val="documentcol-containerany"/>
                          <w:spacing w:after="400" w:line="320" w:lineRule="atLeast"/>
                          <w:jc w:val="right"/>
                          <w:rPr>
                            <w:rStyle w:val="documentcol-40"/>
                            <w:rFonts w:ascii="Century Gothic" w:eastAsia="Century Gothic" w:hAnsi="Century Gothic" w:cs="Century Gothic"/>
                            <w:color w:val="343434"/>
                          </w:rPr>
                        </w:pPr>
                        <w:r>
                          <w:rPr>
                            <w:rStyle w:val="documentcol-containeranyCharacter"/>
                            <w:rFonts w:ascii="Century Gothic" w:eastAsia="Century Gothic" w:hAnsi="Century Gothic" w:cs="Century Gothic"/>
                            <w:color w:val="343434"/>
                          </w:rPr>
                          <w:lastRenderedPageBreak/>
                          <w:t>Very Good</w:t>
                        </w:r>
                      </w:p>
                    </w:tc>
                  </w:tr>
                </w:tbl>
                <w:p w14:paraId="22532D25" w14:textId="77777777" w:rsidR="00C13A3B" w:rsidRDefault="00C13A3B">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530"/>
                    <w:gridCol w:w="1530"/>
                  </w:tblGrid>
                  <w:tr w:rsidR="00041871" w14:paraId="0ABDE163" w14:textId="77777777">
                    <w:trPr>
                      <w:tblCellSpacing w:w="0" w:type="dxa"/>
                    </w:trPr>
                    <w:tc>
                      <w:tcPr>
                        <w:tcW w:w="1530" w:type="dxa"/>
                        <w:tcMar>
                          <w:top w:w="0" w:type="dxa"/>
                          <w:left w:w="0" w:type="dxa"/>
                          <w:bottom w:w="0" w:type="dxa"/>
                          <w:right w:w="0" w:type="dxa"/>
                        </w:tcMar>
                        <w:hideMark/>
                      </w:tcPr>
                      <w:p w14:paraId="6BF7A614" w14:textId="77777777" w:rsidR="00C13A3B" w:rsidRDefault="00000000">
                        <w:pPr>
                          <w:pStyle w:val="divdocumentpaddedline"/>
                          <w:spacing w:line="360" w:lineRule="atLeast"/>
                          <w:rPr>
                            <w:rStyle w:val="documentcol-60"/>
                            <w:rFonts w:ascii="Century Gothic" w:eastAsia="Century Gothic" w:hAnsi="Century Gothic" w:cs="Century Gothic"/>
                            <w:color w:val="343434"/>
                            <w:sz w:val="22"/>
                            <w:szCs w:val="22"/>
                          </w:rPr>
                        </w:pPr>
                        <w:r>
                          <w:rPr>
                            <w:rStyle w:val="documentratvtextp"/>
                            <w:rFonts w:ascii="Century Gothic" w:eastAsia="Century Gothic" w:hAnsi="Century Gothic" w:cs="Century Gothic"/>
                            <w:color w:val="343434"/>
                            <w:sz w:val="22"/>
                            <w:szCs w:val="22"/>
                          </w:rPr>
                          <w:t>HTML, CSS and Bootstrap</w:t>
                        </w:r>
                      </w:p>
                    </w:tc>
                    <w:tc>
                      <w:tcPr>
                        <w:tcW w:w="1530" w:type="dxa"/>
                        <w:tcMar>
                          <w:top w:w="0" w:type="dxa"/>
                          <w:left w:w="0" w:type="dxa"/>
                          <w:bottom w:w="0" w:type="dxa"/>
                          <w:right w:w="0" w:type="dxa"/>
                        </w:tcMar>
                        <w:hideMark/>
                      </w:tcPr>
                      <w:p w14:paraId="16AB2B9A" w14:textId="77777777" w:rsidR="00C13A3B" w:rsidRDefault="00000000">
                        <w:pPr>
                          <w:pStyle w:val="documentcol-containerany"/>
                          <w:spacing w:line="320" w:lineRule="atLeast"/>
                          <w:jc w:val="right"/>
                          <w:rPr>
                            <w:rStyle w:val="documentcol-40"/>
                            <w:rFonts w:ascii="Century Gothic" w:eastAsia="Century Gothic" w:hAnsi="Century Gothic" w:cs="Century Gothic"/>
                            <w:color w:val="343434"/>
                          </w:rPr>
                        </w:pPr>
                        <w:r>
                          <w:rPr>
                            <w:rStyle w:val="documentcol-40"/>
                            <w:rFonts w:ascii="Century Gothic" w:eastAsia="Century Gothic" w:hAnsi="Century Gothic" w:cs="Century Gothic"/>
                            <w:noProof/>
                            <w:color w:val="343434"/>
                          </w:rPr>
                          <w:drawing>
                            <wp:inline distT="0" distB="0" distL="0" distR="0" wp14:anchorId="61B7034B" wp14:editId="450640BE">
                              <wp:extent cx="7750773" cy="140232"/>
                              <wp:effectExtent l="0" t="0" r="0" b="0"/>
                              <wp:docPr id="100023" name="Picture 100023"/>
                              <wp:cNvGraphicFramePr/>
                              <a:graphic xmlns:a="http://schemas.openxmlformats.org/drawingml/2006/main">
                                <a:graphicData uri="http://schemas.openxmlformats.org/drawingml/2006/picture">
                                  <pic:pic xmlns:pic="http://schemas.openxmlformats.org/drawingml/2006/picture">
                                    <pic:nvPicPr>
                                      <pic:cNvPr id="1228824748" name=""/>
                                      <pic:cNvPicPr/>
                                    </pic:nvPicPr>
                                    <pic:blipFill>
                                      <a:blip r:embed="rId9"/>
                                      <a:stretch>
                                        <a:fillRect/>
                                      </a:stretch>
                                    </pic:blipFill>
                                    <pic:spPr>
                                      <a:xfrm>
                                        <a:off x="0" y="0"/>
                                        <a:ext cx="7750773" cy="140232"/>
                                      </a:xfrm>
                                      <a:prstGeom prst="rect">
                                        <a:avLst/>
                                      </a:prstGeom>
                                    </pic:spPr>
                                  </pic:pic>
                                </a:graphicData>
                              </a:graphic>
                            </wp:inline>
                          </w:drawing>
                        </w:r>
                      </w:p>
                      <w:p w14:paraId="3FB480CC" w14:textId="77777777" w:rsidR="00C13A3B" w:rsidRDefault="00000000">
                        <w:pPr>
                          <w:pStyle w:val="documentcol-containerany"/>
                          <w:spacing w:line="320" w:lineRule="atLeast"/>
                          <w:jc w:val="right"/>
                          <w:rPr>
                            <w:rStyle w:val="documentcol-40"/>
                            <w:rFonts w:ascii="Century Gothic" w:eastAsia="Century Gothic" w:hAnsi="Century Gothic" w:cs="Century Gothic"/>
                            <w:color w:val="343434"/>
                          </w:rPr>
                        </w:pPr>
                        <w:r>
                          <w:rPr>
                            <w:rStyle w:val="documentcol-containeranyCharacter"/>
                            <w:rFonts w:ascii="Century Gothic" w:eastAsia="Century Gothic" w:hAnsi="Century Gothic" w:cs="Century Gothic"/>
                            <w:color w:val="343434"/>
                          </w:rPr>
                          <w:t>Very Good</w:t>
                        </w:r>
                      </w:p>
                    </w:tc>
                  </w:tr>
                </w:tbl>
                <w:p w14:paraId="317C4D2F" w14:textId="77777777" w:rsidR="00C13A3B" w:rsidRDefault="00C13A3B">
                  <w:pPr>
                    <w:rPr>
                      <w:rStyle w:val="divdocumentparentContainerleft-box"/>
                      <w:rFonts w:ascii="Century Gothic" w:eastAsia="Century Gothic" w:hAnsi="Century Gothic" w:cs="Century Gothic"/>
                      <w:b/>
                      <w:bCs/>
                      <w:color w:val="1A409A"/>
                      <w:sz w:val="32"/>
                      <w:szCs w:val="32"/>
                    </w:rPr>
                  </w:pPr>
                </w:p>
              </w:tc>
              <w:tc>
                <w:tcPr>
                  <w:tcW w:w="560" w:type="dxa"/>
                  <w:tcMar>
                    <w:top w:w="0" w:type="dxa"/>
                    <w:left w:w="0" w:type="dxa"/>
                    <w:bottom w:w="0" w:type="dxa"/>
                    <w:right w:w="0" w:type="dxa"/>
                  </w:tcMar>
                  <w:hideMark/>
                </w:tcPr>
                <w:p w14:paraId="08A9E316" w14:textId="77777777" w:rsidR="00C13A3B" w:rsidRDefault="00C13A3B">
                  <w:pPr>
                    <w:pStyle w:val="divpadding-boxParagraph"/>
                    <w:spacing w:line="360" w:lineRule="atLeast"/>
                    <w:rPr>
                      <w:rStyle w:val="divpadding-box"/>
                      <w:rFonts w:ascii="Century Gothic" w:eastAsia="Century Gothic" w:hAnsi="Century Gothic" w:cs="Century Gothic"/>
                      <w:color w:val="343434"/>
                      <w:sz w:val="22"/>
                      <w:szCs w:val="22"/>
                    </w:rPr>
                  </w:pPr>
                </w:p>
              </w:tc>
              <w:tc>
                <w:tcPr>
                  <w:tcW w:w="8320" w:type="dxa"/>
                  <w:tcBorders>
                    <w:left w:val="single" w:sz="8" w:space="0" w:color="D5D6D6"/>
                  </w:tcBorders>
                  <w:tcMar>
                    <w:top w:w="0" w:type="dxa"/>
                    <w:left w:w="10" w:type="dxa"/>
                    <w:bottom w:w="400" w:type="dxa"/>
                    <w:right w:w="0" w:type="dxa"/>
                  </w:tcMar>
                  <w:hideMark/>
                </w:tcPr>
                <w:p w14:paraId="787982C1" w14:textId="77777777" w:rsidR="00C13A3B" w:rsidRDefault="00000000">
                  <w:pPr>
                    <w:pStyle w:val="divdocumentparentContainerright-boxsectionexperienceheading"/>
                    <w:pBdr>
                      <w:bottom w:val="single" w:sz="8" w:space="3" w:color="D5D6D6"/>
                    </w:pBdr>
                    <w:spacing w:after="200" w:line="320" w:lineRule="exact"/>
                    <w:ind w:left="460" w:right="400"/>
                    <w:rPr>
                      <w:rStyle w:val="divdocumentparentContainerright-box"/>
                      <w:rFonts w:ascii="Century Gothic" w:eastAsia="Century Gothic" w:hAnsi="Century Gothic" w:cs="Century Gothic"/>
                      <w:b/>
                      <w:bCs/>
                      <w:color w:val="343434"/>
                      <w:sz w:val="22"/>
                      <w:szCs w:val="22"/>
                    </w:rPr>
                  </w:pPr>
                  <w:r>
                    <w:rPr>
                      <w:rStyle w:val="divdocumentright-boxsectiontitle"/>
                      <w:rFonts w:ascii="Century Gothic" w:eastAsia="Century Gothic" w:hAnsi="Century Gothic" w:cs="Century Gothic"/>
                      <w:b/>
                      <w:bCs/>
                      <w:color w:val="1A409A"/>
                      <w:sz w:val="32"/>
                      <w:szCs w:val="32"/>
                    </w:rPr>
                    <w:t>Work History</w:t>
                  </w:r>
                  <w:r>
                    <w:rPr>
                      <w:rStyle w:val="divdocumentparentContainerright-box"/>
                      <w:rFonts w:ascii="Century Gothic" w:eastAsia="Century Gothic" w:hAnsi="Century Gothic" w:cs="Century Gothic"/>
                      <w:b/>
                      <w:bCs/>
                      <w:noProof/>
                      <w:color w:val="343434"/>
                      <w:sz w:val="22"/>
                      <w:szCs w:val="22"/>
                    </w:rPr>
                    <w:drawing>
                      <wp:anchor distT="0" distB="0" distL="114300" distR="114300" simplePos="0" relativeHeight="251658240" behindDoc="0" locked="0" layoutInCell="1" allowOverlap="1" wp14:anchorId="1BEE9377" wp14:editId="2A9BF8ED">
                        <wp:simplePos x="0" y="0"/>
                        <wp:positionH relativeFrom="column">
                          <wp:posOffset>-114300</wp:posOffset>
                        </wp:positionH>
                        <wp:positionV relativeFrom="paragraph">
                          <wp:posOffset>0</wp:posOffset>
                        </wp:positionV>
                        <wp:extent cx="305044" cy="305220"/>
                        <wp:effectExtent l="0" t="0" r="0" b="0"/>
                        <wp:wrapNone/>
                        <wp:docPr id="100025" name="Picture 100025"/>
                        <wp:cNvGraphicFramePr/>
                        <a:graphic xmlns:a="http://schemas.openxmlformats.org/drawingml/2006/main">
                          <a:graphicData uri="http://schemas.openxmlformats.org/drawingml/2006/picture">
                            <pic:pic xmlns:pic="http://schemas.openxmlformats.org/drawingml/2006/picture">
                              <pic:nvPicPr>
                                <pic:cNvPr id="1498543324" name=""/>
                                <pic:cNvPicPr/>
                              </pic:nvPicPr>
                              <pic:blipFill>
                                <a:blip r:embed="rId10"/>
                                <a:stretch>
                                  <a:fillRect/>
                                </a:stretch>
                              </pic:blipFill>
                              <pic:spPr>
                                <a:xfrm>
                                  <a:off x="0" y="0"/>
                                  <a:ext cx="305044" cy="305220"/>
                                </a:xfrm>
                                <a:prstGeom prst="rect">
                                  <a:avLst/>
                                </a:prstGeom>
                              </pic:spPr>
                            </pic:pic>
                          </a:graphicData>
                        </a:graphic>
                      </wp:anchor>
                    </w:drawing>
                  </w:r>
                </w:p>
                <w:tbl>
                  <w:tblPr>
                    <w:tblStyle w:val="divdocumentright-boxexperienceparagraph"/>
                    <w:tblW w:w="0" w:type="auto"/>
                    <w:tblCellSpacing w:w="0" w:type="dxa"/>
                    <w:tblLayout w:type="fixed"/>
                    <w:tblCellMar>
                      <w:left w:w="0" w:type="dxa"/>
                      <w:right w:w="0" w:type="dxa"/>
                    </w:tblCellMar>
                    <w:tblLook w:val="05E0" w:firstRow="1" w:lastRow="1" w:firstColumn="1" w:lastColumn="1" w:noHBand="0" w:noVBand="1"/>
                  </w:tblPr>
                  <w:tblGrid>
                    <w:gridCol w:w="460"/>
                    <w:gridCol w:w="1300"/>
                    <w:gridCol w:w="520"/>
                    <w:gridCol w:w="6020"/>
                  </w:tblGrid>
                  <w:tr w:rsidR="00041871" w14:paraId="79B3D28D" w14:textId="77777777">
                    <w:trPr>
                      <w:tblCellSpacing w:w="0" w:type="dxa"/>
                    </w:trPr>
                    <w:tc>
                      <w:tcPr>
                        <w:tcW w:w="460" w:type="dxa"/>
                        <w:tcMar>
                          <w:top w:w="0" w:type="dxa"/>
                          <w:left w:w="0" w:type="dxa"/>
                          <w:bottom w:w="0" w:type="dxa"/>
                          <w:right w:w="0" w:type="dxa"/>
                        </w:tcMar>
                        <w:vAlign w:val="bottom"/>
                        <w:hideMark/>
                      </w:tcPr>
                      <w:p w14:paraId="689A160E" w14:textId="77777777" w:rsidR="00C13A3B"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7A4CFF4F" w14:textId="77777777" w:rsidR="00C13A3B"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b/>
                            <w:bCs/>
                            <w:color w:val="343434"/>
                            <w:spacing w:val="4"/>
                          </w:rPr>
                          <w:t>2021-03</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2021-06</w:t>
                        </w:r>
                      </w:p>
                    </w:tc>
                    <w:tc>
                      <w:tcPr>
                        <w:tcW w:w="520" w:type="dxa"/>
                        <w:tcMar>
                          <w:top w:w="0" w:type="dxa"/>
                          <w:left w:w="0" w:type="dxa"/>
                          <w:bottom w:w="0" w:type="dxa"/>
                          <w:right w:w="0" w:type="dxa"/>
                        </w:tcMar>
                        <w:vAlign w:val="bottom"/>
                        <w:hideMark/>
                      </w:tcPr>
                      <w:p w14:paraId="76EB6CF0" w14:textId="77777777" w:rsidR="00C13A3B"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020" w:type="dxa"/>
                        <w:tcMar>
                          <w:top w:w="0" w:type="dxa"/>
                          <w:left w:w="0" w:type="dxa"/>
                          <w:bottom w:w="0" w:type="dxa"/>
                          <w:right w:w="0" w:type="dxa"/>
                        </w:tcMar>
                        <w:hideMark/>
                      </w:tcPr>
                      <w:p w14:paraId="40BF1B1D" w14:textId="77777777" w:rsidR="00C13A3B" w:rsidRDefault="00000000">
                        <w:pPr>
                          <w:pStyle w:val="divdocumentparentContainerright-boxsectionexperiencesinglecolumnpaddedline"/>
                          <w:spacing w:line="360" w:lineRule="atLeast"/>
                          <w:ind w:right="400"/>
                          <w:rPr>
                            <w:rStyle w:val="divdocumentright-boxdatetablesinglecolumn"/>
                            <w:rFonts w:ascii="Century Gothic" w:eastAsia="Century Gothic" w:hAnsi="Century Gothic" w:cs="Century Gothic"/>
                            <w:color w:val="343434"/>
                            <w:spacing w:val="4"/>
                            <w:sz w:val="22"/>
                            <w:szCs w:val="22"/>
                          </w:rPr>
                        </w:pPr>
                        <w:r>
                          <w:rPr>
                            <w:rStyle w:val="divdocumenttxtBoldCharacter"/>
                            <w:rFonts w:ascii="Century Gothic" w:eastAsia="Century Gothic" w:hAnsi="Century Gothic" w:cs="Century Gothic"/>
                            <w:color w:val="343434"/>
                            <w:spacing w:val="4"/>
                            <w:sz w:val="28"/>
                            <w:szCs w:val="28"/>
                          </w:rPr>
                          <w:t>Junior Data Scientist Intern</w:t>
                        </w:r>
                      </w:p>
                      <w:p w14:paraId="7E7FFEF9" w14:textId="77777777" w:rsidR="00C13A3B" w:rsidRDefault="00000000">
                        <w:pPr>
                          <w:pStyle w:val="divdocumentparentContainerright-boxsectionexperiencesinglecolumnpaddedline"/>
                          <w:spacing w:before="80" w:line="360" w:lineRule="atLeast"/>
                          <w:ind w:right="4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AION Spectrum, Melbourne, VIC</w:t>
                        </w:r>
                      </w:p>
                      <w:p w14:paraId="0F6595B0" w14:textId="77777777" w:rsidR="00C13A3B" w:rsidRDefault="00000000">
                        <w:pPr>
                          <w:pStyle w:val="p"/>
                          <w:spacing w:line="360" w:lineRule="atLeast"/>
                          <w:ind w:right="4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This application was built for Neurodiverse children to track their feelings and make them feel better and if possible, bring a solution to improve their lives.</w:t>
                        </w:r>
                      </w:p>
                      <w:p w14:paraId="472C44E6" w14:textId="77777777" w:rsidR="00C13A3B" w:rsidRDefault="00000000">
                        <w:pPr>
                          <w:pStyle w:val="divdocumentli"/>
                          <w:numPr>
                            <w:ilvl w:val="0"/>
                            <w:numId w:val="1"/>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Share knowledge and insights about the product with the Data Science team</w:t>
                        </w:r>
                      </w:p>
                      <w:p w14:paraId="085BFBBB" w14:textId="77777777" w:rsidR="00C13A3B" w:rsidRDefault="00000000">
                        <w:pPr>
                          <w:pStyle w:val="divdocumentli"/>
                          <w:numPr>
                            <w:ilvl w:val="0"/>
                            <w:numId w:val="1"/>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a sequential CNN model in tensorflow to take the feelings and history of activities as input.</w:t>
                        </w:r>
                      </w:p>
                      <w:p w14:paraId="4BD4F60C" w14:textId="77777777" w:rsidR="00C13A3B" w:rsidRDefault="00000000">
                        <w:pPr>
                          <w:pStyle w:val="divdocumentli"/>
                          <w:numPr>
                            <w:ilvl w:val="0"/>
                            <w:numId w:val="1"/>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Visualized the accuracy of models and selected the model with higher accuracy.</w:t>
                        </w:r>
                      </w:p>
                      <w:p w14:paraId="43EFFE47" w14:textId="77777777" w:rsidR="00C13A3B" w:rsidRDefault="00000000">
                        <w:pPr>
                          <w:pStyle w:val="divdocumentli"/>
                          <w:numPr>
                            <w:ilvl w:val="0"/>
                            <w:numId w:val="1"/>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Find top 3 players recommended by the KNN</w:t>
                        </w:r>
                      </w:p>
                      <w:p w14:paraId="68FAD46A" w14:textId="77777777" w:rsidR="00C13A3B" w:rsidRDefault="00000000">
                        <w:pPr>
                          <w:pStyle w:val="divdocumentli"/>
                          <w:numPr>
                            <w:ilvl w:val="0"/>
                            <w:numId w:val="1"/>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Deployed the model to the front end .</w:t>
                        </w:r>
                      </w:p>
                    </w:tc>
                  </w:tr>
                </w:tbl>
                <w:p w14:paraId="02A16895" w14:textId="77777777" w:rsidR="00C13A3B" w:rsidRDefault="00C13A3B">
                  <w:pPr>
                    <w:rPr>
                      <w:vanish/>
                    </w:rPr>
                  </w:pPr>
                </w:p>
                <w:tbl>
                  <w:tblPr>
                    <w:tblStyle w:val="divdocumentright-boxexperienceparagraph"/>
                    <w:tblW w:w="0" w:type="auto"/>
                    <w:tblCellSpacing w:w="0" w:type="dxa"/>
                    <w:tblLayout w:type="fixed"/>
                    <w:tblCellMar>
                      <w:left w:w="0" w:type="dxa"/>
                      <w:right w:w="0" w:type="dxa"/>
                    </w:tblCellMar>
                    <w:tblLook w:val="05E0" w:firstRow="1" w:lastRow="1" w:firstColumn="1" w:lastColumn="1" w:noHBand="0" w:noVBand="1"/>
                  </w:tblPr>
                  <w:tblGrid>
                    <w:gridCol w:w="460"/>
                    <w:gridCol w:w="1300"/>
                    <w:gridCol w:w="520"/>
                    <w:gridCol w:w="6020"/>
                  </w:tblGrid>
                  <w:tr w:rsidR="00041871" w14:paraId="70915B99" w14:textId="77777777">
                    <w:trPr>
                      <w:tblCellSpacing w:w="0" w:type="dxa"/>
                    </w:trPr>
                    <w:tc>
                      <w:tcPr>
                        <w:tcW w:w="460" w:type="dxa"/>
                        <w:tcMar>
                          <w:top w:w="400" w:type="dxa"/>
                          <w:left w:w="0" w:type="dxa"/>
                          <w:bottom w:w="0" w:type="dxa"/>
                          <w:right w:w="0" w:type="dxa"/>
                        </w:tcMar>
                        <w:vAlign w:val="bottom"/>
                        <w:hideMark/>
                      </w:tcPr>
                      <w:p w14:paraId="0535CB43" w14:textId="77777777" w:rsidR="00C13A3B"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400" w:type="dxa"/>
                          <w:left w:w="0" w:type="dxa"/>
                          <w:bottom w:w="0" w:type="dxa"/>
                          <w:right w:w="0" w:type="dxa"/>
                        </w:tcMar>
                        <w:hideMark/>
                      </w:tcPr>
                      <w:p w14:paraId="7BC3867B" w14:textId="77777777" w:rsidR="00C13A3B"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b/>
                            <w:bCs/>
                            <w:color w:val="343434"/>
                            <w:spacing w:val="4"/>
                          </w:rPr>
                          <w:t>2019-04</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2020-08</w:t>
                        </w:r>
                      </w:p>
                    </w:tc>
                    <w:tc>
                      <w:tcPr>
                        <w:tcW w:w="520" w:type="dxa"/>
                        <w:tcMar>
                          <w:top w:w="400" w:type="dxa"/>
                          <w:left w:w="0" w:type="dxa"/>
                          <w:bottom w:w="0" w:type="dxa"/>
                          <w:right w:w="0" w:type="dxa"/>
                        </w:tcMar>
                        <w:vAlign w:val="bottom"/>
                        <w:hideMark/>
                      </w:tcPr>
                      <w:p w14:paraId="170B15E9" w14:textId="77777777" w:rsidR="00C13A3B"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020" w:type="dxa"/>
                        <w:tcMar>
                          <w:top w:w="400" w:type="dxa"/>
                          <w:left w:w="0" w:type="dxa"/>
                          <w:bottom w:w="0" w:type="dxa"/>
                          <w:right w:w="0" w:type="dxa"/>
                        </w:tcMar>
                        <w:hideMark/>
                      </w:tcPr>
                      <w:p w14:paraId="1F54524E" w14:textId="77777777" w:rsidR="00C13A3B" w:rsidRDefault="00000000">
                        <w:pPr>
                          <w:pStyle w:val="divdocumentparentContainerright-boxsectionexperiencesinglecolumnpaddedline"/>
                          <w:spacing w:line="360" w:lineRule="atLeast"/>
                          <w:ind w:right="400"/>
                          <w:rPr>
                            <w:rStyle w:val="divdocumentright-boxdatetablesinglecolumn"/>
                            <w:rFonts w:ascii="Century Gothic" w:eastAsia="Century Gothic" w:hAnsi="Century Gothic" w:cs="Century Gothic"/>
                            <w:color w:val="343434"/>
                            <w:spacing w:val="4"/>
                            <w:sz w:val="22"/>
                            <w:szCs w:val="22"/>
                          </w:rPr>
                        </w:pPr>
                        <w:r>
                          <w:rPr>
                            <w:rStyle w:val="divdocumenttxtBoldCharacter"/>
                            <w:rFonts w:ascii="Century Gothic" w:eastAsia="Century Gothic" w:hAnsi="Century Gothic" w:cs="Century Gothic"/>
                            <w:color w:val="343434"/>
                            <w:spacing w:val="4"/>
                            <w:sz w:val="28"/>
                            <w:szCs w:val="28"/>
                          </w:rPr>
                          <w:t>Junior Data Scientist</w:t>
                        </w:r>
                      </w:p>
                      <w:p w14:paraId="00E638D5" w14:textId="77777777" w:rsidR="00C13A3B" w:rsidRDefault="00000000">
                        <w:pPr>
                          <w:pStyle w:val="divdocumentparentContainerright-boxsectionexperiencesinglecolumnpaddedline"/>
                          <w:spacing w:before="80" w:line="360" w:lineRule="atLeast"/>
                          <w:ind w:right="4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Tata Consultancy Services, Melbourne, VIC</w:t>
                        </w:r>
                      </w:p>
                      <w:p w14:paraId="1B1EE33A" w14:textId="77777777" w:rsidR="00C13A3B" w:rsidRDefault="00000000">
                        <w:pPr>
                          <w:pStyle w:val="p"/>
                          <w:spacing w:line="360" w:lineRule="atLeast"/>
                          <w:ind w:right="4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Build a recommender system to recommend the similar configuration of the disk </w:t>
                        </w:r>
                        <w:r w:rsidR="00026C96">
                          <w:rPr>
                            <w:rStyle w:val="divdocumentright-boxdatetablesinglecolumn"/>
                            <w:rFonts w:ascii="Century Gothic" w:eastAsia="Century Gothic" w:hAnsi="Century Gothic" w:cs="Century Gothic"/>
                            <w:color w:val="343434"/>
                            <w:spacing w:val="4"/>
                            <w:sz w:val="22"/>
                            <w:szCs w:val="22"/>
                          </w:rPr>
                          <w:t>to</w:t>
                        </w:r>
                        <w:r>
                          <w:rPr>
                            <w:rStyle w:val="divdocumentright-boxdatetablesinglecolumn"/>
                            <w:rFonts w:ascii="Century Gothic" w:eastAsia="Century Gothic" w:hAnsi="Century Gothic" w:cs="Century Gothic"/>
                            <w:color w:val="343434"/>
                            <w:spacing w:val="4"/>
                            <w:sz w:val="22"/>
                            <w:szCs w:val="22"/>
                          </w:rPr>
                          <w:t xml:space="preserve"> give more flexibility to the user to look for similar product.</w:t>
                        </w:r>
                      </w:p>
                      <w:p w14:paraId="0AFFE31E" w14:textId="77777777" w:rsidR="00C13A3B" w:rsidRDefault="00000000">
                        <w:pPr>
                          <w:pStyle w:val="divdocumentli"/>
                          <w:numPr>
                            <w:ilvl w:val="0"/>
                            <w:numId w:val="2"/>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Working as a Data Scientist for providing solutions and crucial insights to problem statements.</w:t>
                        </w:r>
                      </w:p>
                      <w:p w14:paraId="15B8B9F9" w14:textId="77777777" w:rsidR="00C13A3B" w:rsidRDefault="00000000">
                        <w:pPr>
                          <w:pStyle w:val="divdocumentli"/>
                          <w:numPr>
                            <w:ilvl w:val="0"/>
                            <w:numId w:val="2"/>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Extracting and transforming data into useful </w:t>
                        </w:r>
                        <w:r>
                          <w:rPr>
                            <w:rStyle w:val="divdocumentright-boxdatetablesinglecolumn"/>
                            <w:rFonts w:ascii="Century Gothic" w:eastAsia="Century Gothic" w:hAnsi="Century Gothic" w:cs="Century Gothic"/>
                            <w:color w:val="343434"/>
                            <w:spacing w:val="4"/>
                            <w:sz w:val="22"/>
                            <w:szCs w:val="22"/>
                          </w:rPr>
                          <w:lastRenderedPageBreak/>
                          <w:t>information for stakeholders' understanding.</w:t>
                        </w:r>
                      </w:p>
                      <w:p w14:paraId="6AC34CE6" w14:textId="77777777" w:rsidR="00C13A3B" w:rsidRDefault="00000000">
                        <w:pPr>
                          <w:pStyle w:val="divdocumentli"/>
                          <w:numPr>
                            <w:ilvl w:val="0"/>
                            <w:numId w:val="2"/>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Providing insights using visualization and statistical understanding for the transparent outcome.</w:t>
                        </w:r>
                      </w:p>
                      <w:p w14:paraId="616A0807" w14:textId="77777777" w:rsidR="00C13A3B" w:rsidRDefault="00000000">
                        <w:pPr>
                          <w:pStyle w:val="divdocumentli"/>
                          <w:numPr>
                            <w:ilvl w:val="0"/>
                            <w:numId w:val="2"/>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Using the PCC based algorithm (Pearson Correlation Coefficient) to find out the items, the user are likely to buy.</w:t>
                        </w:r>
                      </w:p>
                      <w:p w14:paraId="3BC2EF6D" w14:textId="77777777" w:rsidR="00C13A3B" w:rsidRDefault="00000000">
                        <w:pPr>
                          <w:pStyle w:val="divdocumentli"/>
                          <w:numPr>
                            <w:ilvl w:val="0"/>
                            <w:numId w:val="2"/>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Tested the data with the last 3 months data kept as the test data and got a pretty decent accuracy in terms of MAE of 0.86.</w:t>
                        </w:r>
                      </w:p>
                      <w:p w14:paraId="4067FE3E" w14:textId="77777777" w:rsidR="00C13A3B" w:rsidRDefault="00000000">
                        <w:pPr>
                          <w:pStyle w:val="divdocumentli"/>
                          <w:numPr>
                            <w:ilvl w:val="0"/>
                            <w:numId w:val="2"/>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Provided the items for the user to the front end team in the form of JSON so as to display them in the home page in the recommended section.</w:t>
                        </w:r>
                      </w:p>
                    </w:tc>
                  </w:tr>
                </w:tbl>
                <w:p w14:paraId="1373FCF0" w14:textId="77777777" w:rsidR="00C13A3B" w:rsidRDefault="00C13A3B">
                  <w:pPr>
                    <w:rPr>
                      <w:vanish/>
                    </w:rPr>
                  </w:pPr>
                </w:p>
                <w:tbl>
                  <w:tblPr>
                    <w:tblStyle w:val="divdocumentright-boxexperienceparagraph"/>
                    <w:tblW w:w="0" w:type="auto"/>
                    <w:tblCellSpacing w:w="0" w:type="dxa"/>
                    <w:tblLayout w:type="fixed"/>
                    <w:tblCellMar>
                      <w:left w:w="0" w:type="dxa"/>
                      <w:right w:w="0" w:type="dxa"/>
                    </w:tblCellMar>
                    <w:tblLook w:val="05E0" w:firstRow="1" w:lastRow="1" w:firstColumn="1" w:lastColumn="1" w:noHBand="0" w:noVBand="1"/>
                  </w:tblPr>
                  <w:tblGrid>
                    <w:gridCol w:w="460"/>
                    <w:gridCol w:w="1300"/>
                    <w:gridCol w:w="520"/>
                    <w:gridCol w:w="6020"/>
                  </w:tblGrid>
                  <w:tr w:rsidR="00041871" w14:paraId="76DC67AD" w14:textId="77777777">
                    <w:trPr>
                      <w:tblCellSpacing w:w="0" w:type="dxa"/>
                    </w:trPr>
                    <w:tc>
                      <w:tcPr>
                        <w:tcW w:w="460" w:type="dxa"/>
                        <w:tcMar>
                          <w:top w:w="400" w:type="dxa"/>
                          <w:left w:w="0" w:type="dxa"/>
                          <w:bottom w:w="0" w:type="dxa"/>
                          <w:right w:w="0" w:type="dxa"/>
                        </w:tcMar>
                        <w:vAlign w:val="bottom"/>
                        <w:hideMark/>
                      </w:tcPr>
                      <w:p w14:paraId="63BB3C81" w14:textId="77777777" w:rsidR="00C13A3B"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400" w:type="dxa"/>
                          <w:left w:w="0" w:type="dxa"/>
                          <w:bottom w:w="0" w:type="dxa"/>
                          <w:right w:w="0" w:type="dxa"/>
                        </w:tcMar>
                        <w:hideMark/>
                      </w:tcPr>
                      <w:p w14:paraId="210D1F58" w14:textId="77777777" w:rsidR="00C13A3B"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b/>
                            <w:bCs/>
                            <w:color w:val="343434"/>
                            <w:spacing w:val="4"/>
                          </w:rPr>
                          <w:t>2017-03</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2019-02</w:t>
                        </w:r>
                      </w:p>
                    </w:tc>
                    <w:tc>
                      <w:tcPr>
                        <w:tcW w:w="520" w:type="dxa"/>
                        <w:tcMar>
                          <w:top w:w="400" w:type="dxa"/>
                          <w:left w:w="0" w:type="dxa"/>
                          <w:bottom w:w="0" w:type="dxa"/>
                          <w:right w:w="0" w:type="dxa"/>
                        </w:tcMar>
                        <w:vAlign w:val="bottom"/>
                        <w:hideMark/>
                      </w:tcPr>
                      <w:p w14:paraId="0F783DD3" w14:textId="77777777" w:rsidR="00C13A3B"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020" w:type="dxa"/>
                        <w:tcMar>
                          <w:top w:w="400" w:type="dxa"/>
                          <w:left w:w="0" w:type="dxa"/>
                          <w:bottom w:w="0" w:type="dxa"/>
                          <w:right w:w="0" w:type="dxa"/>
                        </w:tcMar>
                        <w:hideMark/>
                      </w:tcPr>
                      <w:p w14:paraId="12E88CBD" w14:textId="77777777" w:rsidR="00C13A3B" w:rsidRDefault="00000000">
                        <w:pPr>
                          <w:pStyle w:val="divdocumentparentContainerright-boxsectionexperiencesinglecolumnpaddedline"/>
                          <w:spacing w:line="360" w:lineRule="atLeast"/>
                          <w:ind w:right="400"/>
                          <w:rPr>
                            <w:rStyle w:val="divdocumentright-boxdatetablesinglecolumn"/>
                            <w:rFonts w:ascii="Century Gothic" w:eastAsia="Century Gothic" w:hAnsi="Century Gothic" w:cs="Century Gothic"/>
                            <w:color w:val="343434"/>
                            <w:spacing w:val="4"/>
                            <w:sz w:val="22"/>
                            <w:szCs w:val="22"/>
                          </w:rPr>
                        </w:pPr>
                        <w:r>
                          <w:rPr>
                            <w:rStyle w:val="divdocumenttxtBoldCharacter"/>
                            <w:rFonts w:ascii="Century Gothic" w:eastAsia="Century Gothic" w:hAnsi="Century Gothic" w:cs="Century Gothic"/>
                            <w:color w:val="343434"/>
                            <w:spacing w:val="4"/>
                            <w:sz w:val="28"/>
                            <w:szCs w:val="28"/>
                          </w:rPr>
                          <w:t>UI Developer</w:t>
                        </w:r>
                      </w:p>
                      <w:p w14:paraId="7E6BF444" w14:textId="77777777" w:rsidR="00C13A3B" w:rsidRDefault="00000000">
                        <w:pPr>
                          <w:pStyle w:val="divdocumentparentContainerright-boxsectionexperiencesinglecolumnpaddedline"/>
                          <w:spacing w:before="80" w:line="360" w:lineRule="atLeast"/>
                          <w:ind w:right="4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Tata Consultancy Services, Bangalore, Karnataka</w:t>
                        </w:r>
                      </w:p>
                      <w:p w14:paraId="0E86CB18" w14:textId="77777777" w:rsidR="00C13A3B" w:rsidRDefault="00000000">
                        <w:pPr>
                          <w:pStyle w:val="p"/>
                          <w:spacing w:line="360" w:lineRule="atLeast"/>
                          <w:ind w:right="4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 single page application that helps users to create, examine, calculate and order real time storage systems. It simulates the real system and gives the user real-time information about the system load, power, cost etc. It helps the customer to configure a system and order it in real time.</w:t>
                        </w:r>
                      </w:p>
                      <w:p w14:paraId="642A0AE5" w14:textId="77777777" w:rsidR="00C13A3B" w:rsidRDefault="00000000">
                        <w:pPr>
                          <w:pStyle w:val="divdocumentli"/>
                          <w:numPr>
                            <w:ilvl w:val="0"/>
                            <w:numId w:val="3"/>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simple UI components-based solutions for this complex application to be used dynamically across the application taking advantage of the Angular 6 framework and Typescript.</w:t>
                        </w:r>
                      </w:p>
                      <w:p w14:paraId="3BF0CF5B" w14:textId="77777777" w:rsidR="00C13A3B" w:rsidRDefault="00000000">
                        <w:pPr>
                          <w:pStyle w:val="divdocumentli"/>
                          <w:numPr>
                            <w:ilvl w:val="0"/>
                            <w:numId w:val="3"/>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Implemented Localization for Multilanguage support for the whole application using i18n library.</w:t>
                        </w:r>
                      </w:p>
                      <w:p w14:paraId="204F9992" w14:textId="77777777" w:rsidR="00C13A3B" w:rsidRDefault="00000000">
                        <w:pPr>
                          <w:pStyle w:val="divdocumentli"/>
                          <w:numPr>
                            <w:ilvl w:val="0"/>
                            <w:numId w:val="3"/>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Implemented various validation controls for form validation and implemented custom validation controls using both reactive and template driven approach.</w:t>
                        </w:r>
                      </w:p>
                      <w:p w14:paraId="28C342C4" w14:textId="77777777" w:rsidR="00C13A3B" w:rsidRDefault="00000000">
                        <w:pPr>
                          <w:pStyle w:val="divdocumentli"/>
                          <w:numPr>
                            <w:ilvl w:val="0"/>
                            <w:numId w:val="3"/>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Using the JSPDF library, created PDF and exported it with necessary images, also giving the customer the privileges to import it to view the application at a later point of time.</w:t>
                        </w:r>
                      </w:p>
                      <w:p w14:paraId="65E5330A" w14:textId="77777777" w:rsidR="00C13A3B" w:rsidRDefault="00000000">
                        <w:pPr>
                          <w:pStyle w:val="divdocumentli"/>
                          <w:numPr>
                            <w:ilvl w:val="0"/>
                            <w:numId w:val="3"/>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lastRenderedPageBreak/>
                          <w:t>Developed line charts, bar graphs using High Charts based on analytics data collected through the backend.</w:t>
                        </w:r>
                      </w:p>
                      <w:p w14:paraId="24E3FEAB" w14:textId="77777777" w:rsidR="00C13A3B" w:rsidRDefault="00000000">
                        <w:pPr>
                          <w:pStyle w:val="p"/>
                          <w:spacing w:line="360" w:lineRule="atLeast"/>
                          <w:ind w:right="4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Accomplishments</w:t>
                        </w:r>
                      </w:p>
                      <w:p w14:paraId="59ADBF82" w14:textId="77777777" w:rsidR="00C13A3B" w:rsidRDefault="00000000">
                        <w:pPr>
                          <w:pStyle w:val="divdocumentli"/>
                          <w:numPr>
                            <w:ilvl w:val="0"/>
                            <w:numId w:val="4"/>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Received Two Client Appreciation certificate for successful implementation reaching over 1,40,000 users of capacity calculator of the implemented application along with Star Team Award which was awarded for implementation of exportable pdf taking the help of jsPDF library and importing the same.</w:t>
                        </w:r>
                      </w:p>
                      <w:p w14:paraId="7998D2D0" w14:textId="77777777" w:rsidR="00C13A3B" w:rsidRDefault="00000000">
                        <w:pPr>
                          <w:pStyle w:val="divdocumentli"/>
                          <w:numPr>
                            <w:ilvl w:val="0"/>
                            <w:numId w:val="4"/>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Awarded Star Team award for the successful overcome of the obstacles found in the development of the application.</w:t>
                        </w:r>
                      </w:p>
                    </w:tc>
                  </w:tr>
                </w:tbl>
                <w:p w14:paraId="00824A44" w14:textId="77777777" w:rsidR="00C13A3B" w:rsidRDefault="00C13A3B">
                  <w:pPr>
                    <w:rPr>
                      <w:vanish/>
                    </w:rPr>
                  </w:pPr>
                </w:p>
                <w:tbl>
                  <w:tblPr>
                    <w:tblStyle w:val="divdocumentright-boxexperienceparagraph"/>
                    <w:tblW w:w="0" w:type="auto"/>
                    <w:tblCellSpacing w:w="0" w:type="dxa"/>
                    <w:tblLayout w:type="fixed"/>
                    <w:tblCellMar>
                      <w:left w:w="0" w:type="dxa"/>
                      <w:right w:w="0" w:type="dxa"/>
                    </w:tblCellMar>
                    <w:tblLook w:val="05E0" w:firstRow="1" w:lastRow="1" w:firstColumn="1" w:lastColumn="1" w:noHBand="0" w:noVBand="1"/>
                  </w:tblPr>
                  <w:tblGrid>
                    <w:gridCol w:w="460"/>
                    <w:gridCol w:w="1300"/>
                    <w:gridCol w:w="520"/>
                    <w:gridCol w:w="6020"/>
                  </w:tblGrid>
                  <w:tr w:rsidR="00041871" w14:paraId="784171B2" w14:textId="77777777">
                    <w:trPr>
                      <w:tblCellSpacing w:w="0" w:type="dxa"/>
                    </w:trPr>
                    <w:tc>
                      <w:tcPr>
                        <w:tcW w:w="460" w:type="dxa"/>
                        <w:tcMar>
                          <w:top w:w="400" w:type="dxa"/>
                          <w:left w:w="0" w:type="dxa"/>
                          <w:bottom w:w="0" w:type="dxa"/>
                          <w:right w:w="0" w:type="dxa"/>
                        </w:tcMar>
                        <w:vAlign w:val="bottom"/>
                        <w:hideMark/>
                      </w:tcPr>
                      <w:p w14:paraId="2167D444" w14:textId="77777777" w:rsidR="00C13A3B"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400" w:type="dxa"/>
                          <w:left w:w="0" w:type="dxa"/>
                          <w:bottom w:w="0" w:type="dxa"/>
                          <w:right w:w="0" w:type="dxa"/>
                        </w:tcMar>
                        <w:hideMark/>
                      </w:tcPr>
                      <w:p w14:paraId="27470C13" w14:textId="77777777" w:rsidR="00C13A3B"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b/>
                            <w:bCs/>
                            <w:color w:val="343434"/>
                            <w:spacing w:val="4"/>
                          </w:rPr>
                          <w:t>2015-01</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2017-03</w:t>
                        </w:r>
                      </w:p>
                    </w:tc>
                    <w:tc>
                      <w:tcPr>
                        <w:tcW w:w="520" w:type="dxa"/>
                        <w:tcMar>
                          <w:top w:w="400" w:type="dxa"/>
                          <w:left w:w="0" w:type="dxa"/>
                          <w:bottom w:w="0" w:type="dxa"/>
                          <w:right w:w="0" w:type="dxa"/>
                        </w:tcMar>
                        <w:vAlign w:val="bottom"/>
                        <w:hideMark/>
                      </w:tcPr>
                      <w:p w14:paraId="6BA6EBEF" w14:textId="77777777" w:rsidR="00C13A3B"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020" w:type="dxa"/>
                        <w:tcMar>
                          <w:top w:w="400" w:type="dxa"/>
                          <w:left w:w="0" w:type="dxa"/>
                          <w:bottom w:w="0" w:type="dxa"/>
                          <w:right w:w="0" w:type="dxa"/>
                        </w:tcMar>
                        <w:hideMark/>
                      </w:tcPr>
                      <w:p w14:paraId="7DB62CC4" w14:textId="77777777" w:rsidR="00C13A3B" w:rsidRDefault="00000000">
                        <w:pPr>
                          <w:pStyle w:val="divdocumentparentContainerright-boxsectionexperiencesinglecolumnpaddedline"/>
                          <w:spacing w:line="360" w:lineRule="atLeast"/>
                          <w:ind w:right="400"/>
                          <w:rPr>
                            <w:rStyle w:val="divdocumentright-boxdatetablesinglecolumn"/>
                            <w:rFonts w:ascii="Century Gothic" w:eastAsia="Century Gothic" w:hAnsi="Century Gothic" w:cs="Century Gothic"/>
                            <w:color w:val="343434"/>
                            <w:spacing w:val="4"/>
                            <w:sz w:val="22"/>
                            <w:szCs w:val="22"/>
                          </w:rPr>
                        </w:pPr>
                        <w:r>
                          <w:rPr>
                            <w:rStyle w:val="divdocumenttxtBoldCharacter"/>
                            <w:rFonts w:ascii="Century Gothic" w:eastAsia="Century Gothic" w:hAnsi="Century Gothic" w:cs="Century Gothic"/>
                            <w:color w:val="343434"/>
                            <w:spacing w:val="4"/>
                            <w:sz w:val="28"/>
                            <w:szCs w:val="28"/>
                          </w:rPr>
                          <w:t>UI Developer</w:t>
                        </w:r>
                      </w:p>
                      <w:p w14:paraId="50E043E1" w14:textId="77777777" w:rsidR="00C13A3B" w:rsidRDefault="00000000">
                        <w:pPr>
                          <w:pStyle w:val="divdocumentparentContainerright-boxsectionexperiencesinglecolumnpaddedline"/>
                          <w:spacing w:before="80" w:line="360" w:lineRule="atLeast"/>
                          <w:ind w:right="4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Tata Consultancy Services, Bangalore, Karnataka</w:t>
                        </w:r>
                      </w:p>
                      <w:p w14:paraId="4698DF23" w14:textId="77777777" w:rsidR="00C13A3B" w:rsidRDefault="00000000">
                        <w:pPr>
                          <w:pStyle w:val="p"/>
                          <w:spacing w:line="360" w:lineRule="atLeast"/>
                          <w:ind w:right="4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 single page application that helps users to create, examine, calculate and order real time storage systems. It simulates the real system and gives the user real-time information about the system load, power, cost etc. It helps the customer to configure a system and order it in real time.</w:t>
                        </w:r>
                      </w:p>
                      <w:p w14:paraId="71B517BB" w14:textId="77777777" w:rsidR="00C13A3B" w:rsidRDefault="00000000">
                        <w:pPr>
                          <w:pStyle w:val="divdocumentli"/>
                          <w:numPr>
                            <w:ilvl w:val="0"/>
                            <w:numId w:val="5"/>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Responsible for portions of the UI layer using HTML, CSS and jQuery.</w:t>
                        </w:r>
                      </w:p>
                      <w:p w14:paraId="4B5C4EDA" w14:textId="77777777" w:rsidR="00C13A3B" w:rsidRDefault="00000000">
                        <w:pPr>
                          <w:pStyle w:val="divdocumentli"/>
                          <w:numPr>
                            <w:ilvl w:val="0"/>
                            <w:numId w:val="5"/>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Used CSS Animation to achieve dynamic interactive behaviour in pages.</w:t>
                        </w:r>
                      </w:p>
                      <w:p w14:paraId="2F49ED05" w14:textId="77777777" w:rsidR="00C13A3B" w:rsidRDefault="00000000">
                        <w:pPr>
                          <w:pStyle w:val="p"/>
                          <w:spacing w:line="360" w:lineRule="atLeast"/>
                          <w:ind w:right="4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Accomplishments:</w:t>
                        </w:r>
                      </w:p>
                      <w:p w14:paraId="42169AE7" w14:textId="77777777" w:rsidR="00C13A3B" w:rsidRDefault="00000000">
                        <w:pPr>
                          <w:pStyle w:val="p"/>
                          <w:spacing w:line="360" w:lineRule="atLeast"/>
                          <w:ind w:right="4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Awarded on the Spot Award and Best Team Award for the contribution in the web application development from scratch.</w:t>
                        </w:r>
                      </w:p>
                    </w:tc>
                  </w:tr>
                </w:tbl>
                <w:p w14:paraId="01B3BB72" w14:textId="77777777" w:rsidR="00C13A3B" w:rsidRDefault="00C13A3B">
                  <w:pPr>
                    <w:rPr>
                      <w:vanish/>
                    </w:rPr>
                  </w:pPr>
                </w:p>
                <w:tbl>
                  <w:tblPr>
                    <w:tblStyle w:val="divdocumentright-boxexperienceparagraph"/>
                    <w:tblW w:w="0" w:type="auto"/>
                    <w:tblCellSpacing w:w="0" w:type="dxa"/>
                    <w:tblLayout w:type="fixed"/>
                    <w:tblCellMar>
                      <w:left w:w="0" w:type="dxa"/>
                      <w:right w:w="0" w:type="dxa"/>
                    </w:tblCellMar>
                    <w:tblLook w:val="05E0" w:firstRow="1" w:lastRow="1" w:firstColumn="1" w:lastColumn="1" w:noHBand="0" w:noVBand="1"/>
                  </w:tblPr>
                  <w:tblGrid>
                    <w:gridCol w:w="460"/>
                    <w:gridCol w:w="1300"/>
                    <w:gridCol w:w="520"/>
                    <w:gridCol w:w="6020"/>
                  </w:tblGrid>
                  <w:tr w:rsidR="00041871" w14:paraId="77550F12" w14:textId="77777777">
                    <w:trPr>
                      <w:tblCellSpacing w:w="0" w:type="dxa"/>
                    </w:trPr>
                    <w:tc>
                      <w:tcPr>
                        <w:tcW w:w="460" w:type="dxa"/>
                        <w:tcMar>
                          <w:top w:w="400" w:type="dxa"/>
                          <w:left w:w="0" w:type="dxa"/>
                          <w:bottom w:w="0" w:type="dxa"/>
                          <w:right w:w="0" w:type="dxa"/>
                        </w:tcMar>
                        <w:vAlign w:val="bottom"/>
                        <w:hideMark/>
                      </w:tcPr>
                      <w:p w14:paraId="672AA89A" w14:textId="77777777" w:rsidR="00C13A3B"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400" w:type="dxa"/>
                          <w:left w:w="0" w:type="dxa"/>
                          <w:bottom w:w="0" w:type="dxa"/>
                          <w:right w:w="0" w:type="dxa"/>
                        </w:tcMar>
                        <w:hideMark/>
                      </w:tcPr>
                      <w:p w14:paraId="6A9311E2" w14:textId="77777777" w:rsidR="00C13A3B"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b/>
                            <w:bCs/>
                            <w:color w:val="343434"/>
                            <w:spacing w:val="4"/>
                          </w:rPr>
                          <w:t>2014-10</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2015-01</w:t>
                        </w:r>
                      </w:p>
                    </w:tc>
                    <w:tc>
                      <w:tcPr>
                        <w:tcW w:w="520" w:type="dxa"/>
                        <w:tcMar>
                          <w:top w:w="400" w:type="dxa"/>
                          <w:left w:w="0" w:type="dxa"/>
                          <w:bottom w:w="0" w:type="dxa"/>
                          <w:right w:w="0" w:type="dxa"/>
                        </w:tcMar>
                        <w:vAlign w:val="bottom"/>
                        <w:hideMark/>
                      </w:tcPr>
                      <w:p w14:paraId="2721F833" w14:textId="77777777" w:rsidR="00C13A3B"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020" w:type="dxa"/>
                        <w:tcMar>
                          <w:top w:w="400" w:type="dxa"/>
                          <w:left w:w="0" w:type="dxa"/>
                          <w:bottom w:w="0" w:type="dxa"/>
                          <w:right w:w="0" w:type="dxa"/>
                        </w:tcMar>
                        <w:hideMark/>
                      </w:tcPr>
                      <w:p w14:paraId="5D3B81FC" w14:textId="77777777" w:rsidR="00C13A3B" w:rsidRDefault="00000000">
                        <w:pPr>
                          <w:pStyle w:val="divdocumentparentContainerright-boxsectionexperiencesinglecolumnpaddedline"/>
                          <w:spacing w:line="360" w:lineRule="atLeast"/>
                          <w:ind w:right="400"/>
                          <w:rPr>
                            <w:rStyle w:val="divdocumentright-boxdatetablesinglecolumn"/>
                            <w:rFonts w:ascii="Century Gothic" w:eastAsia="Century Gothic" w:hAnsi="Century Gothic" w:cs="Century Gothic"/>
                            <w:color w:val="343434"/>
                            <w:spacing w:val="4"/>
                            <w:sz w:val="22"/>
                            <w:szCs w:val="22"/>
                          </w:rPr>
                        </w:pPr>
                        <w:r>
                          <w:rPr>
                            <w:rStyle w:val="divdocumenttxtBoldCharacter"/>
                            <w:rFonts w:ascii="Century Gothic" w:eastAsia="Century Gothic" w:hAnsi="Century Gothic" w:cs="Century Gothic"/>
                            <w:color w:val="343434"/>
                            <w:spacing w:val="4"/>
                            <w:sz w:val="28"/>
                            <w:szCs w:val="28"/>
                          </w:rPr>
                          <w:t>Assistant System Engineer</w:t>
                        </w:r>
                      </w:p>
                      <w:p w14:paraId="4EF688FF" w14:textId="77777777" w:rsidR="00C13A3B" w:rsidRDefault="00000000">
                        <w:pPr>
                          <w:pStyle w:val="divdocumentparentContainerright-boxsectionexperiencesinglecolumnpaddedline"/>
                          <w:spacing w:before="80" w:line="360" w:lineRule="atLeast"/>
                          <w:ind w:right="4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Tata Consultancy Services, Trivandram, Kerala</w:t>
                        </w:r>
                      </w:p>
                      <w:p w14:paraId="62F2806B" w14:textId="77777777" w:rsidR="00C13A3B" w:rsidRDefault="00000000">
                        <w:pPr>
                          <w:pStyle w:val="divdocumentli"/>
                          <w:numPr>
                            <w:ilvl w:val="0"/>
                            <w:numId w:val="6"/>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Worked on Java, Servlet and JSP Pages.</w:t>
                        </w:r>
                      </w:p>
                      <w:p w14:paraId="0C356449" w14:textId="77777777" w:rsidR="00C13A3B" w:rsidRDefault="00000000">
                        <w:pPr>
                          <w:pStyle w:val="divdocumentli"/>
                          <w:numPr>
                            <w:ilvl w:val="0"/>
                            <w:numId w:val="6"/>
                          </w:numPr>
                          <w:spacing w:line="360" w:lineRule="atLeast"/>
                          <w:ind w:left="300" w:right="4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Worked on J2EE to create an internal application for TCS where the properties were listed along with the price and it gave the </w:t>
                        </w:r>
                        <w:r>
                          <w:rPr>
                            <w:rStyle w:val="divdocumentright-boxdatetablesinglecolumn"/>
                            <w:rFonts w:ascii="Century Gothic" w:eastAsia="Century Gothic" w:hAnsi="Century Gothic" w:cs="Century Gothic"/>
                            <w:color w:val="343434"/>
                            <w:spacing w:val="4"/>
                            <w:sz w:val="22"/>
                            <w:szCs w:val="22"/>
                          </w:rPr>
                          <w:lastRenderedPageBreak/>
                          <w:t>customer an ability to look through it and able to buy the house.</w:t>
                        </w:r>
                      </w:p>
                    </w:tc>
                  </w:tr>
                </w:tbl>
                <w:p w14:paraId="0EE7386E" w14:textId="77777777" w:rsidR="00C13A3B" w:rsidRDefault="00C13A3B">
                  <w:pPr>
                    <w:rPr>
                      <w:vanish/>
                    </w:rPr>
                  </w:pPr>
                </w:p>
                <w:p w14:paraId="3C8FA0B5" w14:textId="5D8FA794" w:rsidR="00C13A3B" w:rsidRDefault="00C13A3B" w:rsidP="00BD23C1">
                  <w:pPr>
                    <w:pStyle w:val="divdocumentli"/>
                    <w:numPr>
                      <w:ilvl w:val="0"/>
                      <w:numId w:val="9"/>
                    </w:numPr>
                    <w:spacing w:line="360" w:lineRule="atLeast"/>
                    <w:ind w:left="2520" w:right="400" w:hanging="301"/>
                    <w:rPr>
                      <w:rStyle w:val="divdocumentparentContainerright-box"/>
                      <w:rFonts w:ascii="Century Gothic" w:eastAsia="Century Gothic" w:hAnsi="Century Gothic" w:cs="Century Gothic"/>
                      <w:color w:val="343434"/>
                      <w:spacing w:val="4"/>
                      <w:sz w:val="22"/>
                      <w:szCs w:val="22"/>
                    </w:rPr>
                  </w:pPr>
                </w:p>
              </w:tc>
            </w:tr>
          </w:tbl>
          <w:p w14:paraId="5CF9B419" w14:textId="77777777" w:rsidR="00C13A3B" w:rsidRDefault="00C13A3B">
            <w:pPr>
              <w:rPr>
                <w:rStyle w:val="parentContainerCell"/>
                <w:rFonts w:ascii="Century Gothic" w:eastAsia="Century Gothic" w:hAnsi="Century Gothic" w:cs="Century Gothic"/>
                <w:color w:val="343434"/>
                <w:sz w:val="22"/>
                <w:szCs w:val="22"/>
              </w:rPr>
            </w:pPr>
          </w:p>
        </w:tc>
      </w:tr>
    </w:tbl>
    <w:p w14:paraId="0D943195" w14:textId="2E49387E" w:rsidR="00C13A3B" w:rsidRDefault="00BD23C1">
      <w:pPr>
        <w:rPr>
          <w:rFonts w:ascii="Century Gothic" w:eastAsia="Century Gothic" w:hAnsi="Century Gothic" w:cs="Century Gothic"/>
          <w:color w:val="343434"/>
          <w:sz w:val="22"/>
          <w:szCs w:val="22"/>
        </w:rPr>
      </w:pPr>
      <w:r>
        <w:rPr>
          <w:noProof/>
        </w:rPr>
        <w:lastRenderedPageBreak/>
        <w:drawing>
          <wp:anchor distT="0" distB="0" distL="114300" distR="114300" simplePos="0" relativeHeight="251659264" behindDoc="0" locked="0" layoutInCell="1" allowOverlap="1" wp14:anchorId="5FBBC7CB" wp14:editId="02811D2F">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C13A3B">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0C196317-4EB5-484D-B6F7-FFA1B0C035CC}"/>
    <w:embedBold r:id="rId2" w:fontKey="{DC93A629-B349-41F4-9DA9-ED1E38305881}"/>
    <w:embedItalic r:id="rId3" w:fontKey="{F5C0B909-D546-4226-987F-EC20CAFD9111}"/>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2B4B890">
      <w:start w:val="1"/>
      <w:numFmt w:val="bullet"/>
      <w:lvlText w:val=""/>
      <w:lvlJc w:val="left"/>
      <w:pPr>
        <w:ind w:left="720" w:hanging="360"/>
      </w:pPr>
      <w:rPr>
        <w:rFonts w:ascii="Symbol" w:hAnsi="Symbol"/>
      </w:rPr>
    </w:lvl>
    <w:lvl w:ilvl="1" w:tplc="F2E03DB0">
      <w:start w:val="1"/>
      <w:numFmt w:val="bullet"/>
      <w:lvlText w:val="o"/>
      <w:lvlJc w:val="left"/>
      <w:pPr>
        <w:tabs>
          <w:tab w:val="num" w:pos="1440"/>
        </w:tabs>
        <w:ind w:left="1440" w:hanging="360"/>
      </w:pPr>
      <w:rPr>
        <w:rFonts w:ascii="Courier New" w:hAnsi="Courier New"/>
      </w:rPr>
    </w:lvl>
    <w:lvl w:ilvl="2" w:tplc="E0407E28">
      <w:start w:val="1"/>
      <w:numFmt w:val="bullet"/>
      <w:lvlText w:val=""/>
      <w:lvlJc w:val="left"/>
      <w:pPr>
        <w:tabs>
          <w:tab w:val="num" w:pos="2160"/>
        </w:tabs>
        <w:ind w:left="2160" w:hanging="360"/>
      </w:pPr>
      <w:rPr>
        <w:rFonts w:ascii="Wingdings" w:hAnsi="Wingdings"/>
      </w:rPr>
    </w:lvl>
    <w:lvl w:ilvl="3" w:tplc="4E2C6854">
      <w:start w:val="1"/>
      <w:numFmt w:val="bullet"/>
      <w:lvlText w:val=""/>
      <w:lvlJc w:val="left"/>
      <w:pPr>
        <w:tabs>
          <w:tab w:val="num" w:pos="2880"/>
        </w:tabs>
        <w:ind w:left="2880" w:hanging="360"/>
      </w:pPr>
      <w:rPr>
        <w:rFonts w:ascii="Symbol" w:hAnsi="Symbol"/>
      </w:rPr>
    </w:lvl>
    <w:lvl w:ilvl="4" w:tplc="E214966A">
      <w:start w:val="1"/>
      <w:numFmt w:val="bullet"/>
      <w:lvlText w:val="o"/>
      <w:lvlJc w:val="left"/>
      <w:pPr>
        <w:tabs>
          <w:tab w:val="num" w:pos="3600"/>
        </w:tabs>
        <w:ind w:left="3600" w:hanging="360"/>
      </w:pPr>
      <w:rPr>
        <w:rFonts w:ascii="Courier New" w:hAnsi="Courier New"/>
      </w:rPr>
    </w:lvl>
    <w:lvl w:ilvl="5" w:tplc="0B4CA518">
      <w:start w:val="1"/>
      <w:numFmt w:val="bullet"/>
      <w:lvlText w:val=""/>
      <w:lvlJc w:val="left"/>
      <w:pPr>
        <w:tabs>
          <w:tab w:val="num" w:pos="4320"/>
        </w:tabs>
        <w:ind w:left="4320" w:hanging="360"/>
      </w:pPr>
      <w:rPr>
        <w:rFonts w:ascii="Wingdings" w:hAnsi="Wingdings"/>
      </w:rPr>
    </w:lvl>
    <w:lvl w:ilvl="6" w:tplc="28C8EA78">
      <w:start w:val="1"/>
      <w:numFmt w:val="bullet"/>
      <w:lvlText w:val=""/>
      <w:lvlJc w:val="left"/>
      <w:pPr>
        <w:tabs>
          <w:tab w:val="num" w:pos="5040"/>
        </w:tabs>
        <w:ind w:left="5040" w:hanging="360"/>
      </w:pPr>
      <w:rPr>
        <w:rFonts w:ascii="Symbol" w:hAnsi="Symbol"/>
      </w:rPr>
    </w:lvl>
    <w:lvl w:ilvl="7" w:tplc="7CC2C634">
      <w:start w:val="1"/>
      <w:numFmt w:val="bullet"/>
      <w:lvlText w:val="o"/>
      <w:lvlJc w:val="left"/>
      <w:pPr>
        <w:tabs>
          <w:tab w:val="num" w:pos="5760"/>
        </w:tabs>
        <w:ind w:left="5760" w:hanging="360"/>
      </w:pPr>
      <w:rPr>
        <w:rFonts w:ascii="Courier New" w:hAnsi="Courier New"/>
      </w:rPr>
    </w:lvl>
    <w:lvl w:ilvl="8" w:tplc="65D03DE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1420C8E">
      <w:start w:val="1"/>
      <w:numFmt w:val="bullet"/>
      <w:lvlText w:val=""/>
      <w:lvlJc w:val="left"/>
      <w:pPr>
        <w:ind w:left="720" w:hanging="360"/>
      </w:pPr>
      <w:rPr>
        <w:rFonts w:ascii="Symbol" w:hAnsi="Symbol"/>
      </w:rPr>
    </w:lvl>
    <w:lvl w:ilvl="1" w:tplc="E14CAEEE">
      <w:start w:val="1"/>
      <w:numFmt w:val="bullet"/>
      <w:lvlText w:val="o"/>
      <w:lvlJc w:val="left"/>
      <w:pPr>
        <w:tabs>
          <w:tab w:val="num" w:pos="1440"/>
        </w:tabs>
        <w:ind w:left="1440" w:hanging="360"/>
      </w:pPr>
      <w:rPr>
        <w:rFonts w:ascii="Courier New" w:hAnsi="Courier New"/>
      </w:rPr>
    </w:lvl>
    <w:lvl w:ilvl="2" w:tplc="93E66962">
      <w:start w:val="1"/>
      <w:numFmt w:val="bullet"/>
      <w:lvlText w:val=""/>
      <w:lvlJc w:val="left"/>
      <w:pPr>
        <w:tabs>
          <w:tab w:val="num" w:pos="2160"/>
        </w:tabs>
        <w:ind w:left="2160" w:hanging="360"/>
      </w:pPr>
      <w:rPr>
        <w:rFonts w:ascii="Wingdings" w:hAnsi="Wingdings"/>
      </w:rPr>
    </w:lvl>
    <w:lvl w:ilvl="3" w:tplc="6F801B6A">
      <w:start w:val="1"/>
      <w:numFmt w:val="bullet"/>
      <w:lvlText w:val=""/>
      <w:lvlJc w:val="left"/>
      <w:pPr>
        <w:tabs>
          <w:tab w:val="num" w:pos="2880"/>
        </w:tabs>
        <w:ind w:left="2880" w:hanging="360"/>
      </w:pPr>
      <w:rPr>
        <w:rFonts w:ascii="Symbol" w:hAnsi="Symbol"/>
      </w:rPr>
    </w:lvl>
    <w:lvl w:ilvl="4" w:tplc="3A26253E">
      <w:start w:val="1"/>
      <w:numFmt w:val="bullet"/>
      <w:lvlText w:val="o"/>
      <w:lvlJc w:val="left"/>
      <w:pPr>
        <w:tabs>
          <w:tab w:val="num" w:pos="3600"/>
        </w:tabs>
        <w:ind w:left="3600" w:hanging="360"/>
      </w:pPr>
      <w:rPr>
        <w:rFonts w:ascii="Courier New" w:hAnsi="Courier New"/>
      </w:rPr>
    </w:lvl>
    <w:lvl w:ilvl="5" w:tplc="2AF6AA00">
      <w:start w:val="1"/>
      <w:numFmt w:val="bullet"/>
      <w:lvlText w:val=""/>
      <w:lvlJc w:val="left"/>
      <w:pPr>
        <w:tabs>
          <w:tab w:val="num" w:pos="4320"/>
        </w:tabs>
        <w:ind w:left="4320" w:hanging="360"/>
      </w:pPr>
      <w:rPr>
        <w:rFonts w:ascii="Wingdings" w:hAnsi="Wingdings"/>
      </w:rPr>
    </w:lvl>
    <w:lvl w:ilvl="6" w:tplc="7544403E">
      <w:start w:val="1"/>
      <w:numFmt w:val="bullet"/>
      <w:lvlText w:val=""/>
      <w:lvlJc w:val="left"/>
      <w:pPr>
        <w:tabs>
          <w:tab w:val="num" w:pos="5040"/>
        </w:tabs>
        <w:ind w:left="5040" w:hanging="360"/>
      </w:pPr>
      <w:rPr>
        <w:rFonts w:ascii="Symbol" w:hAnsi="Symbol"/>
      </w:rPr>
    </w:lvl>
    <w:lvl w:ilvl="7" w:tplc="1CDED84A">
      <w:start w:val="1"/>
      <w:numFmt w:val="bullet"/>
      <w:lvlText w:val="o"/>
      <w:lvlJc w:val="left"/>
      <w:pPr>
        <w:tabs>
          <w:tab w:val="num" w:pos="5760"/>
        </w:tabs>
        <w:ind w:left="5760" w:hanging="360"/>
      </w:pPr>
      <w:rPr>
        <w:rFonts w:ascii="Courier New" w:hAnsi="Courier New"/>
      </w:rPr>
    </w:lvl>
    <w:lvl w:ilvl="8" w:tplc="1EE0BB3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6BCA49A">
      <w:start w:val="1"/>
      <w:numFmt w:val="bullet"/>
      <w:lvlText w:val=""/>
      <w:lvlJc w:val="left"/>
      <w:pPr>
        <w:ind w:left="720" w:hanging="360"/>
      </w:pPr>
      <w:rPr>
        <w:rFonts w:ascii="Symbol" w:hAnsi="Symbol"/>
      </w:rPr>
    </w:lvl>
    <w:lvl w:ilvl="1" w:tplc="516AD856">
      <w:start w:val="1"/>
      <w:numFmt w:val="bullet"/>
      <w:lvlText w:val="o"/>
      <w:lvlJc w:val="left"/>
      <w:pPr>
        <w:tabs>
          <w:tab w:val="num" w:pos="1440"/>
        </w:tabs>
        <w:ind w:left="1440" w:hanging="360"/>
      </w:pPr>
      <w:rPr>
        <w:rFonts w:ascii="Courier New" w:hAnsi="Courier New"/>
      </w:rPr>
    </w:lvl>
    <w:lvl w:ilvl="2" w:tplc="0C64DD78">
      <w:start w:val="1"/>
      <w:numFmt w:val="bullet"/>
      <w:lvlText w:val=""/>
      <w:lvlJc w:val="left"/>
      <w:pPr>
        <w:tabs>
          <w:tab w:val="num" w:pos="2160"/>
        </w:tabs>
        <w:ind w:left="2160" w:hanging="360"/>
      </w:pPr>
      <w:rPr>
        <w:rFonts w:ascii="Wingdings" w:hAnsi="Wingdings"/>
      </w:rPr>
    </w:lvl>
    <w:lvl w:ilvl="3" w:tplc="03866C88">
      <w:start w:val="1"/>
      <w:numFmt w:val="bullet"/>
      <w:lvlText w:val=""/>
      <w:lvlJc w:val="left"/>
      <w:pPr>
        <w:tabs>
          <w:tab w:val="num" w:pos="2880"/>
        </w:tabs>
        <w:ind w:left="2880" w:hanging="360"/>
      </w:pPr>
      <w:rPr>
        <w:rFonts w:ascii="Symbol" w:hAnsi="Symbol"/>
      </w:rPr>
    </w:lvl>
    <w:lvl w:ilvl="4" w:tplc="4006B880">
      <w:start w:val="1"/>
      <w:numFmt w:val="bullet"/>
      <w:lvlText w:val="o"/>
      <w:lvlJc w:val="left"/>
      <w:pPr>
        <w:tabs>
          <w:tab w:val="num" w:pos="3600"/>
        </w:tabs>
        <w:ind w:left="3600" w:hanging="360"/>
      </w:pPr>
      <w:rPr>
        <w:rFonts w:ascii="Courier New" w:hAnsi="Courier New"/>
      </w:rPr>
    </w:lvl>
    <w:lvl w:ilvl="5" w:tplc="96FCDBD2">
      <w:start w:val="1"/>
      <w:numFmt w:val="bullet"/>
      <w:lvlText w:val=""/>
      <w:lvlJc w:val="left"/>
      <w:pPr>
        <w:tabs>
          <w:tab w:val="num" w:pos="4320"/>
        </w:tabs>
        <w:ind w:left="4320" w:hanging="360"/>
      </w:pPr>
      <w:rPr>
        <w:rFonts w:ascii="Wingdings" w:hAnsi="Wingdings"/>
      </w:rPr>
    </w:lvl>
    <w:lvl w:ilvl="6" w:tplc="C8FA98E0">
      <w:start w:val="1"/>
      <w:numFmt w:val="bullet"/>
      <w:lvlText w:val=""/>
      <w:lvlJc w:val="left"/>
      <w:pPr>
        <w:tabs>
          <w:tab w:val="num" w:pos="5040"/>
        </w:tabs>
        <w:ind w:left="5040" w:hanging="360"/>
      </w:pPr>
      <w:rPr>
        <w:rFonts w:ascii="Symbol" w:hAnsi="Symbol"/>
      </w:rPr>
    </w:lvl>
    <w:lvl w:ilvl="7" w:tplc="4A5C2C04">
      <w:start w:val="1"/>
      <w:numFmt w:val="bullet"/>
      <w:lvlText w:val="o"/>
      <w:lvlJc w:val="left"/>
      <w:pPr>
        <w:tabs>
          <w:tab w:val="num" w:pos="5760"/>
        </w:tabs>
        <w:ind w:left="5760" w:hanging="360"/>
      </w:pPr>
      <w:rPr>
        <w:rFonts w:ascii="Courier New" w:hAnsi="Courier New"/>
      </w:rPr>
    </w:lvl>
    <w:lvl w:ilvl="8" w:tplc="FD2E80F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CCAE4EA">
      <w:start w:val="1"/>
      <w:numFmt w:val="bullet"/>
      <w:lvlText w:val=""/>
      <w:lvlJc w:val="left"/>
      <w:pPr>
        <w:ind w:left="720" w:hanging="360"/>
      </w:pPr>
      <w:rPr>
        <w:rFonts w:ascii="Symbol" w:hAnsi="Symbol"/>
      </w:rPr>
    </w:lvl>
    <w:lvl w:ilvl="1" w:tplc="9FD2E636">
      <w:start w:val="1"/>
      <w:numFmt w:val="bullet"/>
      <w:lvlText w:val="o"/>
      <w:lvlJc w:val="left"/>
      <w:pPr>
        <w:tabs>
          <w:tab w:val="num" w:pos="1440"/>
        </w:tabs>
        <w:ind w:left="1440" w:hanging="360"/>
      </w:pPr>
      <w:rPr>
        <w:rFonts w:ascii="Courier New" w:hAnsi="Courier New"/>
      </w:rPr>
    </w:lvl>
    <w:lvl w:ilvl="2" w:tplc="622EDD7A">
      <w:start w:val="1"/>
      <w:numFmt w:val="bullet"/>
      <w:lvlText w:val=""/>
      <w:lvlJc w:val="left"/>
      <w:pPr>
        <w:tabs>
          <w:tab w:val="num" w:pos="2160"/>
        </w:tabs>
        <w:ind w:left="2160" w:hanging="360"/>
      </w:pPr>
      <w:rPr>
        <w:rFonts w:ascii="Wingdings" w:hAnsi="Wingdings"/>
      </w:rPr>
    </w:lvl>
    <w:lvl w:ilvl="3" w:tplc="11A8C104">
      <w:start w:val="1"/>
      <w:numFmt w:val="bullet"/>
      <w:lvlText w:val=""/>
      <w:lvlJc w:val="left"/>
      <w:pPr>
        <w:tabs>
          <w:tab w:val="num" w:pos="2880"/>
        </w:tabs>
        <w:ind w:left="2880" w:hanging="360"/>
      </w:pPr>
      <w:rPr>
        <w:rFonts w:ascii="Symbol" w:hAnsi="Symbol"/>
      </w:rPr>
    </w:lvl>
    <w:lvl w:ilvl="4" w:tplc="4B020996">
      <w:start w:val="1"/>
      <w:numFmt w:val="bullet"/>
      <w:lvlText w:val="o"/>
      <w:lvlJc w:val="left"/>
      <w:pPr>
        <w:tabs>
          <w:tab w:val="num" w:pos="3600"/>
        </w:tabs>
        <w:ind w:left="3600" w:hanging="360"/>
      </w:pPr>
      <w:rPr>
        <w:rFonts w:ascii="Courier New" w:hAnsi="Courier New"/>
      </w:rPr>
    </w:lvl>
    <w:lvl w:ilvl="5" w:tplc="0FB27CCA">
      <w:start w:val="1"/>
      <w:numFmt w:val="bullet"/>
      <w:lvlText w:val=""/>
      <w:lvlJc w:val="left"/>
      <w:pPr>
        <w:tabs>
          <w:tab w:val="num" w:pos="4320"/>
        </w:tabs>
        <w:ind w:left="4320" w:hanging="360"/>
      </w:pPr>
      <w:rPr>
        <w:rFonts w:ascii="Wingdings" w:hAnsi="Wingdings"/>
      </w:rPr>
    </w:lvl>
    <w:lvl w:ilvl="6" w:tplc="B26A0006">
      <w:start w:val="1"/>
      <w:numFmt w:val="bullet"/>
      <w:lvlText w:val=""/>
      <w:lvlJc w:val="left"/>
      <w:pPr>
        <w:tabs>
          <w:tab w:val="num" w:pos="5040"/>
        </w:tabs>
        <w:ind w:left="5040" w:hanging="360"/>
      </w:pPr>
      <w:rPr>
        <w:rFonts w:ascii="Symbol" w:hAnsi="Symbol"/>
      </w:rPr>
    </w:lvl>
    <w:lvl w:ilvl="7" w:tplc="1D34C6D0">
      <w:start w:val="1"/>
      <w:numFmt w:val="bullet"/>
      <w:lvlText w:val="o"/>
      <w:lvlJc w:val="left"/>
      <w:pPr>
        <w:tabs>
          <w:tab w:val="num" w:pos="5760"/>
        </w:tabs>
        <w:ind w:left="5760" w:hanging="360"/>
      </w:pPr>
      <w:rPr>
        <w:rFonts w:ascii="Courier New" w:hAnsi="Courier New"/>
      </w:rPr>
    </w:lvl>
    <w:lvl w:ilvl="8" w:tplc="BF1061A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4ECB70E">
      <w:start w:val="1"/>
      <w:numFmt w:val="bullet"/>
      <w:lvlText w:val=""/>
      <w:lvlJc w:val="left"/>
      <w:pPr>
        <w:ind w:left="720" w:hanging="360"/>
      </w:pPr>
      <w:rPr>
        <w:rFonts w:ascii="Symbol" w:hAnsi="Symbol"/>
      </w:rPr>
    </w:lvl>
    <w:lvl w:ilvl="1" w:tplc="262CBD0C">
      <w:start w:val="1"/>
      <w:numFmt w:val="bullet"/>
      <w:lvlText w:val="o"/>
      <w:lvlJc w:val="left"/>
      <w:pPr>
        <w:tabs>
          <w:tab w:val="num" w:pos="1440"/>
        </w:tabs>
        <w:ind w:left="1440" w:hanging="360"/>
      </w:pPr>
      <w:rPr>
        <w:rFonts w:ascii="Courier New" w:hAnsi="Courier New"/>
      </w:rPr>
    </w:lvl>
    <w:lvl w:ilvl="2" w:tplc="0B8C4AF8">
      <w:start w:val="1"/>
      <w:numFmt w:val="bullet"/>
      <w:lvlText w:val=""/>
      <w:lvlJc w:val="left"/>
      <w:pPr>
        <w:tabs>
          <w:tab w:val="num" w:pos="2160"/>
        </w:tabs>
        <w:ind w:left="2160" w:hanging="360"/>
      </w:pPr>
      <w:rPr>
        <w:rFonts w:ascii="Wingdings" w:hAnsi="Wingdings"/>
      </w:rPr>
    </w:lvl>
    <w:lvl w:ilvl="3" w:tplc="8E0E1FEA">
      <w:start w:val="1"/>
      <w:numFmt w:val="bullet"/>
      <w:lvlText w:val=""/>
      <w:lvlJc w:val="left"/>
      <w:pPr>
        <w:tabs>
          <w:tab w:val="num" w:pos="2880"/>
        </w:tabs>
        <w:ind w:left="2880" w:hanging="360"/>
      </w:pPr>
      <w:rPr>
        <w:rFonts w:ascii="Symbol" w:hAnsi="Symbol"/>
      </w:rPr>
    </w:lvl>
    <w:lvl w:ilvl="4" w:tplc="BA38A718">
      <w:start w:val="1"/>
      <w:numFmt w:val="bullet"/>
      <w:lvlText w:val="o"/>
      <w:lvlJc w:val="left"/>
      <w:pPr>
        <w:tabs>
          <w:tab w:val="num" w:pos="3600"/>
        </w:tabs>
        <w:ind w:left="3600" w:hanging="360"/>
      </w:pPr>
      <w:rPr>
        <w:rFonts w:ascii="Courier New" w:hAnsi="Courier New"/>
      </w:rPr>
    </w:lvl>
    <w:lvl w:ilvl="5" w:tplc="AD924A24">
      <w:start w:val="1"/>
      <w:numFmt w:val="bullet"/>
      <w:lvlText w:val=""/>
      <w:lvlJc w:val="left"/>
      <w:pPr>
        <w:tabs>
          <w:tab w:val="num" w:pos="4320"/>
        </w:tabs>
        <w:ind w:left="4320" w:hanging="360"/>
      </w:pPr>
      <w:rPr>
        <w:rFonts w:ascii="Wingdings" w:hAnsi="Wingdings"/>
      </w:rPr>
    </w:lvl>
    <w:lvl w:ilvl="6" w:tplc="BE044D7A">
      <w:start w:val="1"/>
      <w:numFmt w:val="bullet"/>
      <w:lvlText w:val=""/>
      <w:lvlJc w:val="left"/>
      <w:pPr>
        <w:tabs>
          <w:tab w:val="num" w:pos="5040"/>
        </w:tabs>
        <w:ind w:left="5040" w:hanging="360"/>
      </w:pPr>
      <w:rPr>
        <w:rFonts w:ascii="Symbol" w:hAnsi="Symbol"/>
      </w:rPr>
    </w:lvl>
    <w:lvl w:ilvl="7" w:tplc="BAECA794">
      <w:start w:val="1"/>
      <w:numFmt w:val="bullet"/>
      <w:lvlText w:val="o"/>
      <w:lvlJc w:val="left"/>
      <w:pPr>
        <w:tabs>
          <w:tab w:val="num" w:pos="5760"/>
        </w:tabs>
        <w:ind w:left="5760" w:hanging="360"/>
      </w:pPr>
      <w:rPr>
        <w:rFonts w:ascii="Courier New" w:hAnsi="Courier New"/>
      </w:rPr>
    </w:lvl>
    <w:lvl w:ilvl="8" w:tplc="4FAAA9E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7AEEA204">
      <w:start w:val="1"/>
      <w:numFmt w:val="bullet"/>
      <w:lvlText w:val=""/>
      <w:lvlJc w:val="left"/>
      <w:pPr>
        <w:ind w:left="720" w:hanging="360"/>
      </w:pPr>
      <w:rPr>
        <w:rFonts w:ascii="Symbol" w:hAnsi="Symbol"/>
      </w:rPr>
    </w:lvl>
    <w:lvl w:ilvl="1" w:tplc="FC46D556">
      <w:start w:val="1"/>
      <w:numFmt w:val="bullet"/>
      <w:lvlText w:val="o"/>
      <w:lvlJc w:val="left"/>
      <w:pPr>
        <w:tabs>
          <w:tab w:val="num" w:pos="1440"/>
        </w:tabs>
        <w:ind w:left="1440" w:hanging="360"/>
      </w:pPr>
      <w:rPr>
        <w:rFonts w:ascii="Courier New" w:hAnsi="Courier New"/>
      </w:rPr>
    </w:lvl>
    <w:lvl w:ilvl="2" w:tplc="DC7E72BA">
      <w:start w:val="1"/>
      <w:numFmt w:val="bullet"/>
      <w:lvlText w:val=""/>
      <w:lvlJc w:val="left"/>
      <w:pPr>
        <w:tabs>
          <w:tab w:val="num" w:pos="2160"/>
        </w:tabs>
        <w:ind w:left="2160" w:hanging="360"/>
      </w:pPr>
      <w:rPr>
        <w:rFonts w:ascii="Wingdings" w:hAnsi="Wingdings"/>
      </w:rPr>
    </w:lvl>
    <w:lvl w:ilvl="3" w:tplc="C7C8C412">
      <w:start w:val="1"/>
      <w:numFmt w:val="bullet"/>
      <w:lvlText w:val=""/>
      <w:lvlJc w:val="left"/>
      <w:pPr>
        <w:tabs>
          <w:tab w:val="num" w:pos="2880"/>
        </w:tabs>
        <w:ind w:left="2880" w:hanging="360"/>
      </w:pPr>
      <w:rPr>
        <w:rFonts w:ascii="Symbol" w:hAnsi="Symbol"/>
      </w:rPr>
    </w:lvl>
    <w:lvl w:ilvl="4" w:tplc="69B0FB42">
      <w:start w:val="1"/>
      <w:numFmt w:val="bullet"/>
      <w:lvlText w:val="o"/>
      <w:lvlJc w:val="left"/>
      <w:pPr>
        <w:tabs>
          <w:tab w:val="num" w:pos="3600"/>
        </w:tabs>
        <w:ind w:left="3600" w:hanging="360"/>
      </w:pPr>
      <w:rPr>
        <w:rFonts w:ascii="Courier New" w:hAnsi="Courier New"/>
      </w:rPr>
    </w:lvl>
    <w:lvl w:ilvl="5" w:tplc="A17A6082">
      <w:start w:val="1"/>
      <w:numFmt w:val="bullet"/>
      <w:lvlText w:val=""/>
      <w:lvlJc w:val="left"/>
      <w:pPr>
        <w:tabs>
          <w:tab w:val="num" w:pos="4320"/>
        </w:tabs>
        <w:ind w:left="4320" w:hanging="360"/>
      </w:pPr>
      <w:rPr>
        <w:rFonts w:ascii="Wingdings" w:hAnsi="Wingdings"/>
      </w:rPr>
    </w:lvl>
    <w:lvl w:ilvl="6" w:tplc="ED8A8DD8">
      <w:start w:val="1"/>
      <w:numFmt w:val="bullet"/>
      <w:lvlText w:val=""/>
      <w:lvlJc w:val="left"/>
      <w:pPr>
        <w:tabs>
          <w:tab w:val="num" w:pos="5040"/>
        </w:tabs>
        <w:ind w:left="5040" w:hanging="360"/>
      </w:pPr>
      <w:rPr>
        <w:rFonts w:ascii="Symbol" w:hAnsi="Symbol"/>
      </w:rPr>
    </w:lvl>
    <w:lvl w:ilvl="7" w:tplc="1F0C60D8">
      <w:start w:val="1"/>
      <w:numFmt w:val="bullet"/>
      <w:lvlText w:val="o"/>
      <w:lvlJc w:val="left"/>
      <w:pPr>
        <w:tabs>
          <w:tab w:val="num" w:pos="5760"/>
        </w:tabs>
        <w:ind w:left="5760" w:hanging="360"/>
      </w:pPr>
      <w:rPr>
        <w:rFonts w:ascii="Courier New" w:hAnsi="Courier New"/>
      </w:rPr>
    </w:lvl>
    <w:lvl w:ilvl="8" w:tplc="B5227C8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7BCA5166">
      <w:start w:val="1"/>
      <w:numFmt w:val="bullet"/>
      <w:lvlText w:val=""/>
      <w:lvlJc w:val="left"/>
      <w:pPr>
        <w:ind w:left="720" w:hanging="360"/>
      </w:pPr>
      <w:rPr>
        <w:rFonts w:ascii="Symbol" w:hAnsi="Symbol"/>
      </w:rPr>
    </w:lvl>
    <w:lvl w:ilvl="1" w:tplc="5142CC90">
      <w:start w:val="1"/>
      <w:numFmt w:val="bullet"/>
      <w:lvlText w:val="o"/>
      <w:lvlJc w:val="left"/>
      <w:pPr>
        <w:tabs>
          <w:tab w:val="num" w:pos="1440"/>
        </w:tabs>
        <w:ind w:left="1440" w:hanging="360"/>
      </w:pPr>
      <w:rPr>
        <w:rFonts w:ascii="Courier New" w:hAnsi="Courier New"/>
      </w:rPr>
    </w:lvl>
    <w:lvl w:ilvl="2" w:tplc="4BA0AF2E">
      <w:start w:val="1"/>
      <w:numFmt w:val="bullet"/>
      <w:lvlText w:val=""/>
      <w:lvlJc w:val="left"/>
      <w:pPr>
        <w:tabs>
          <w:tab w:val="num" w:pos="2160"/>
        </w:tabs>
        <w:ind w:left="2160" w:hanging="360"/>
      </w:pPr>
      <w:rPr>
        <w:rFonts w:ascii="Wingdings" w:hAnsi="Wingdings"/>
      </w:rPr>
    </w:lvl>
    <w:lvl w:ilvl="3" w:tplc="FCD04122">
      <w:start w:val="1"/>
      <w:numFmt w:val="bullet"/>
      <w:lvlText w:val=""/>
      <w:lvlJc w:val="left"/>
      <w:pPr>
        <w:tabs>
          <w:tab w:val="num" w:pos="2880"/>
        </w:tabs>
        <w:ind w:left="2880" w:hanging="360"/>
      </w:pPr>
      <w:rPr>
        <w:rFonts w:ascii="Symbol" w:hAnsi="Symbol"/>
      </w:rPr>
    </w:lvl>
    <w:lvl w:ilvl="4" w:tplc="05F60982">
      <w:start w:val="1"/>
      <w:numFmt w:val="bullet"/>
      <w:lvlText w:val="o"/>
      <w:lvlJc w:val="left"/>
      <w:pPr>
        <w:tabs>
          <w:tab w:val="num" w:pos="3600"/>
        </w:tabs>
        <w:ind w:left="3600" w:hanging="360"/>
      </w:pPr>
      <w:rPr>
        <w:rFonts w:ascii="Courier New" w:hAnsi="Courier New"/>
      </w:rPr>
    </w:lvl>
    <w:lvl w:ilvl="5" w:tplc="4150251A">
      <w:start w:val="1"/>
      <w:numFmt w:val="bullet"/>
      <w:lvlText w:val=""/>
      <w:lvlJc w:val="left"/>
      <w:pPr>
        <w:tabs>
          <w:tab w:val="num" w:pos="4320"/>
        </w:tabs>
        <w:ind w:left="4320" w:hanging="360"/>
      </w:pPr>
      <w:rPr>
        <w:rFonts w:ascii="Wingdings" w:hAnsi="Wingdings"/>
      </w:rPr>
    </w:lvl>
    <w:lvl w:ilvl="6" w:tplc="D4927076">
      <w:start w:val="1"/>
      <w:numFmt w:val="bullet"/>
      <w:lvlText w:val=""/>
      <w:lvlJc w:val="left"/>
      <w:pPr>
        <w:tabs>
          <w:tab w:val="num" w:pos="5040"/>
        </w:tabs>
        <w:ind w:left="5040" w:hanging="360"/>
      </w:pPr>
      <w:rPr>
        <w:rFonts w:ascii="Symbol" w:hAnsi="Symbol"/>
      </w:rPr>
    </w:lvl>
    <w:lvl w:ilvl="7" w:tplc="D2BCFE28">
      <w:start w:val="1"/>
      <w:numFmt w:val="bullet"/>
      <w:lvlText w:val="o"/>
      <w:lvlJc w:val="left"/>
      <w:pPr>
        <w:tabs>
          <w:tab w:val="num" w:pos="5760"/>
        </w:tabs>
        <w:ind w:left="5760" w:hanging="360"/>
      </w:pPr>
      <w:rPr>
        <w:rFonts w:ascii="Courier New" w:hAnsi="Courier New"/>
      </w:rPr>
    </w:lvl>
    <w:lvl w:ilvl="8" w:tplc="0EAAFEC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74CD41C">
      <w:start w:val="1"/>
      <w:numFmt w:val="bullet"/>
      <w:lvlText w:val=""/>
      <w:lvlJc w:val="left"/>
      <w:pPr>
        <w:ind w:left="720" w:hanging="360"/>
      </w:pPr>
      <w:rPr>
        <w:rFonts w:ascii="Symbol" w:hAnsi="Symbol"/>
      </w:rPr>
    </w:lvl>
    <w:lvl w:ilvl="1" w:tplc="AE4C1D80">
      <w:start w:val="1"/>
      <w:numFmt w:val="bullet"/>
      <w:lvlText w:val="o"/>
      <w:lvlJc w:val="left"/>
      <w:pPr>
        <w:tabs>
          <w:tab w:val="num" w:pos="1440"/>
        </w:tabs>
        <w:ind w:left="1440" w:hanging="360"/>
      </w:pPr>
      <w:rPr>
        <w:rFonts w:ascii="Courier New" w:hAnsi="Courier New"/>
      </w:rPr>
    </w:lvl>
    <w:lvl w:ilvl="2" w:tplc="1BBED1B4">
      <w:start w:val="1"/>
      <w:numFmt w:val="bullet"/>
      <w:lvlText w:val=""/>
      <w:lvlJc w:val="left"/>
      <w:pPr>
        <w:tabs>
          <w:tab w:val="num" w:pos="2160"/>
        </w:tabs>
        <w:ind w:left="2160" w:hanging="360"/>
      </w:pPr>
      <w:rPr>
        <w:rFonts w:ascii="Wingdings" w:hAnsi="Wingdings"/>
      </w:rPr>
    </w:lvl>
    <w:lvl w:ilvl="3" w:tplc="5FF4683A">
      <w:start w:val="1"/>
      <w:numFmt w:val="bullet"/>
      <w:lvlText w:val=""/>
      <w:lvlJc w:val="left"/>
      <w:pPr>
        <w:tabs>
          <w:tab w:val="num" w:pos="2880"/>
        </w:tabs>
        <w:ind w:left="2880" w:hanging="360"/>
      </w:pPr>
      <w:rPr>
        <w:rFonts w:ascii="Symbol" w:hAnsi="Symbol"/>
      </w:rPr>
    </w:lvl>
    <w:lvl w:ilvl="4" w:tplc="DBDAE534">
      <w:start w:val="1"/>
      <w:numFmt w:val="bullet"/>
      <w:lvlText w:val="o"/>
      <w:lvlJc w:val="left"/>
      <w:pPr>
        <w:tabs>
          <w:tab w:val="num" w:pos="3600"/>
        </w:tabs>
        <w:ind w:left="3600" w:hanging="360"/>
      </w:pPr>
      <w:rPr>
        <w:rFonts w:ascii="Courier New" w:hAnsi="Courier New"/>
      </w:rPr>
    </w:lvl>
    <w:lvl w:ilvl="5" w:tplc="9CAE3BD4">
      <w:start w:val="1"/>
      <w:numFmt w:val="bullet"/>
      <w:lvlText w:val=""/>
      <w:lvlJc w:val="left"/>
      <w:pPr>
        <w:tabs>
          <w:tab w:val="num" w:pos="4320"/>
        </w:tabs>
        <w:ind w:left="4320" w:hanging="360"/>
      </w:pPr>
      <w:rPr>
        <w:rFonts w:ascii="Wingdings" w:hAnsi="Wingdings"/>
      </w:rPr>
    </w:lvl>
    <w:lvl w:ilvl="6" w:tplc="AA2836F6">
      <w:start w:val="1"/>
      <w:numFmt w:val="bullet"/>
      <w:lvlText w:val=""/>
      <w:lvlJc w:val="left"/>
      <w:pPr>
        <w:tabs>
          <w:tab w:val="num" w:pos="5040"/>
        </w:tabs>
        <w:ind w:left="5040" w:hanging="360"/>
      </w:pPr>
      <w:rPr>
        <w:rFonts w:ascii="Symbol" w:hAnsi="Symbol"/>
      </w:rPr>
    </w:lvl>
    <w:lvl w:ilvl="7" w:tplc="C9069364">
      <w:start w:val="1"/>
      <w:numFmt w:val="bullet"/>
      <w:lvlText w:val="o"/>
      <w:lvlJc w:val="left"/>
      <w:pPr>
        <w:tabs>
          <w:tab w:val="num" w:pos="5760"/>
        </w:tabs>
        <w:ind w:left="5760" w:hanging="360"/>
      </w:pPr>
      <w:rPr>
        <w:rFonts w:ascii="Courier New" w:hAnsi="Courier New"/>
      </w:rPr>
    </w:lvl>
    <w:lvl w:ilvl="8" w:tplc="E998E90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B6B03064">
      <w:start w:val="1"/>
      <w:numFmt w:val="bullet"/>
      <w:lvlText w:val=""/>
      <w:lvlJc w:val="left"/>
      <w:pPr>
        <w:ind w:left="720" w:hanging="360"/>
      </w:pPr>
      <w:rPr>
        <w:rFonts w:ascii="Symbol" w:hAnsi="Symbol"/>
      </w:rPr>
    </w:lvl>
    <w:lvl w:ilvl="1" w:tplc="FCE692A8">
      <w:start w:val="1"/>
      <w:numFmt w:val="bullet"/>
      <w:lvlText w:val="o"/>
      <w:lvlJc w:val="left"/>
      <w:pPr>
        <w:tabs>
          <w:tab w:val="num" w:pos="1440"/>
        </w:tabs>
        <w:ind w:left="1440" w:hanging="360"/>
      </w:pPr>
      <w:rPr>
        <w:rFonts w:ascii="Courier New" w:hAnsi="Courier New"/>
      </w:rPr>
    </w:lvl>
    <w:lvl w:ilvl="2" w:tplc="DD20C206">
      <w:start w:val="1"/>
      <w:numFmt w:val="bullet"/>
      <w:lvlText w:val=""/>
      <w:lvlJc w:val="left"/>
      <w:pPr>
        <w:tabs>
          <w:tab w:val="num" w:pos="2160"/>
        </w:tabs>
        <w:ind w:left="2160" w:hanging="360"/>
      </w:pPr>
      <w:rPr>
        <w:rFonts w:ascii="Wingdings" w:hAnsi="Wingdings"/>
      </w:rPr>
    </w:lvl>
    <w:lvl w:ilvl="3" w:tplc="F8F45734">
      <w:start w:val="1"/>
      <w:numFmt w:val="bullet"/>
      <w:lvlText w:val=""/>
      <w:lvlJc w:val="left"/>
      <w:pPr>
        <w:tabs>
          <w:tab w:val="num" w:pos="2880"/>
        </w:tabs>
        <w:ind w:left="2880" w:hanging="360"/>
      </w:pPr>
      <w:rPr>
        <w:rFonts w:ascii="Symbol" w:hAnsi="Symbol"/>
      </w:rPr>
    </w:lvl>
    <w:lvl w:ilvl="4" w:tplc="C8A613B8">
      <w:start w:val="1"/>
      <w:numFmt w:val="bullet"/>
      <w:lvlText w:val="o"/>
      <w:lvlJc w:val="left"/>
      <w:pPr>
        <w:tabs>
          <w:tab w:val="num" w:pos="3600"/>
        </w:tabs>
        <w:ind w:left="3600" w:hanging="360"/>
      </w:pPr>
      <w:rPr>
        <w:rFonts w:ascii="Courier New" w:hAnsi="Courier New"/>
      </w:rPr>
    </w:lvl>
    <w:lvl w:ilvl="5" w:tplc="CEF89008">
      <w:start w:val="1"/>
      <w:numFmt w:val="bullet"/>
      <w:lvlText w:val=""/>
      <w:lvlJc w:val="left"/>
      <w:pPr>
        <w:tabs>
          <w:tab w:val="num" w:pos="4320"/>
        </w:tabs>
        <w:ind w:left="4320" w:hanging="360"/>
      </w:pPr>
      <w:rPr>
        <w:rFonts w:ascii="Wingdings" w:hAnsi="Wingdings"/>
      </w:rPr>
    </w:lvl>
    <w:lvl w:ilvl="6" w:tplc="FF285940">
      <w:start w:val="1"/>
      <w:numFmt w:val="bullet"/>
      <w:lvlText w:val=""/>
      <w:lvlJc w:val="left"/>
      <w:pPr>
        <w:tabs>
          <w:tab w:val="num" w:pos="5040"/>
        </w:tabs>
        <w:ind w:left="5040" w:hanging="360"/>
      </w:pPr>
      <w:rPr>
        <w:rFonts w:ascii="Symbol" w:hAnsi="Symbol"/>
      </w:rPr>
    </w:lvl>
    <w:lvl w:ilvl="7" w:tplc="6DEC570A">
      <w:start w:val="1"/>
      <w:numFmt w:val="bullet"/>
      <w:lvlText w:val="o"/>
      <w:lvlJc w:val="left"/>
      <w:pPr>
        <w:tabs>
          <w:tab w:val="num" w:pos="5760"/>
        </w:tabs>
        <w:ind w:left="5760" w:hanging="360"/>
      </w:pPr>
      <w:rPr>
        <w:rFonts w:ascii="Courier New" w:hAnsi="Courier New"/>
      </w:rPr>
    </w:lvl>
    <w:lvl w:ilvl="8" w:tplc="7F96155A">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5B5663FA">
      <w:start w:val="1"/>
      <w:numFmt w:val="bullet"/>
      <w:lvlText w:val=""/>
      <w:lvlJc w:val="left"/>
      <w:pPr>
        <w:ind w:left="720" w:hanging="360"/>
      </w:pPr>
      <w:rPr>
        <w:rFonts w:ascii="Symbol" w:hAnsi="Symbol"/>
      </w:rPr>
    </w:lvl>
    <w:lvl w:ilvl="1" w:tplc="F55EB760">
      <w:start w:val="1"/>
      <w:numFmt w:val="bullet"/>
      <w:lvlText w:val="o"/>
      <w:lvlJc w:val="left"/>
      <w:pPr>
        <w:tabs>
          <w:tab w:val="num" w:pos="1440"/>
        </w:tabs>
        <w:ind w:left="1440" w:hanging="360"/>
      </w:pPr>
      <w:rPr>
        <w:rFonts w:ascii="Courier New" w:hAnsi="Courier New"/>
      </w:rPr>
    </w:lvl>
    <w:lvl w:ilvl="2" w:tplc="5EB832EC">
      <w:start w:val="1"/>
      <w:numFmt w:val="bullet"/>
      <w:lvlText w:val=""/>
      <w:lvlJc w:val="left"/>
      <w:pPr>
        <w:tabs>
          <w:tab w:val="num" w:pos="2160"/>
        </w:tabs>
        <w:ind w:left="2160" w:hanging="360"/>
      </w:pPr>
      <w:rPr>
        <w:rFonts w:ascii="Wingdings" w:hAnsi="Wingdings"/>
      </w:rPr>
    </w:lvl>
    <w:lvl w:ilvl="3" w:tplc="E326D2FC">
      <w:start w:val="1"/>
      <w:numFmt w:val="bullet"/>
      <w:lvlText w:val=""/>
      <w:lvlJc w:val="left"/>
      <w:pPr>
        <w:tabs>
          <w:tab w:val="num" w:pos="2880"/>
        </w:tabs>
        <w:ind w:left="2880" w:hanging="360"/>
      </w:pPr>
      <w:rPr>
        <w:rFonts w:ascii="Symbol" w:hAnsi="Symbol"/>
      </w:rPr>
    </w:lvl>
    <w:lvl w:ilvl="4" w:tplc="AEE4CF76">
      <w:start w:val="1"/>
      <w:numFmt w:val="bullet"/>
      <w:lvlText w:val="o"/>
      <w:lvlJc w:val="left"/>
      <w:pPr>
        <w:tabs>
          <w:tab w:val="num" w:pos="3600"/>
        </w:tabs>
        <w:ind w:left="3600" w:hanging="360"/>
      </w:pPr>
      <w:rPr>
        <w:rFonts w:ascii="Courier New" w:hAnsi="Courier New"/>
      </w:rPr>
    </w:lvl>
    <w:lvl w:ilvl="5" w:tplc="6C9E4846">
      <w:start w:val="1"/>
      <w:numFmt w:val="bullet"/>
      <w:lvlText w:val=""/>
      <w:lvlJc w:val="left"/>
      <w:pPr>
        <w:tabs>
          <w:tab w:val="num" w:pos="4320"/>
        </w:tabs>
        <w:ind w:left="4320" w:hanging="360"/>
      </w:pPr>
      <w:rPr>
        <w:rFonts w:ascii="Wingdings" w:hAnsi="Wingdings"/>
      </w:rPr>
    </w:lvl>
    <w:lvl w:ilvl="6" w:tplc="17DC9562">
      <w:start w:val="1"/>
      <w:numFmt w:val="bullet"/>
      <w:lvlText w:val=""/>
      <w:lvlJc w:val="left"/>
      <w:pPr>
        <w:tabs>
          <w:tab w:val="num" w:pos="5040"/>
        </w:tabs>
        <w:ind w:left="5040" w:hanging="360"/>
      </w:pPr>
      <w:rPr>
        <w:rFonts w:ascii="Symbol" w:hAnsi="Symbol"/>
      </w:rPr>
    </w:lvl>
    <w:lvl w:ilvl="7" w:tplc="62AE14BC">
      <w:start w:val="1"/>
      <w:numFmt w:val="bullet"/>
      <w:lvlText w:val="o"/>
      <w:lvlJc w:val="left"/>
      <w:pPr>
        <w:tabs>
          <w:tab w:val="num" w:pos="5760"/>
        </w:tabs>
        <w:ind w:left="5760" w:hanging="360"/>
      </w:pPr>
      <w:rPr>
        <w:rFonts w:ascii="Courier New" w:hAnsi="Courier New"/>
      </w:rPr>
    </w:lvl>
    <w:lvl w:ilvl="8" w:tplc="AEB2715A">
      <w:start w:val="1"/>
      <w:numFmt w:val="bullet"/>
      <w:lvlText w:val=""/>
      <w:lvlJc w:val="left"/>
      <w:pPr>
        <w:tabs>
          <w:tab w:val="num" w:pos="6480"/>
        </w:tabs>
        <w:ind w:left="6480" w:hanging="360"/>
      </w:pPr>
      <w:rPr>
        <w:rFonts w:ascii="Wingdings" w:hAnsi="Wingdings"/>
      </w:rPr>
    </w:lvl>
  </w:abstractNum>
  <w:num w:numId="1" w16cid:durableId="67122333">
    <w:abstractNumId w:val="0"/>
  </w:num>
  <w:num w:numId="2" w16cid:durableId="1929850856">
    <w:abstractNumId w:val="1"/>
  </w:num>
  <w:num w:numId="3" w16cid:durableId="966816596">
    <w:abstractNumId w:val="2"/>
  </w:num>
  <w:num w:numId="4" w16cid:durableId="204029314">
    <w:abstractNumId w:val="3"/>
  </w:num>
  <w:num w:numId="5" w16cid:durableId="1605073457">
    <w:abstractNumId w:val="4"/>
  </w:num>
  <w:num w:numId="6" w16cid:durableId="1175539453">
    <w:abstractNumId w:val="5"/>
  </w:num>
  <w:num w:numId="7" w16cid:durableId="352271040">
    <w:abstractNumId w:val="6"/>
  </w:num>
  <w:num w:numId="8" w16cid:durableId="521361103">
    <w:abstractNumId w:val="7"/>
  </w:num>
  <w:num w:numId="9" w16cid:durableId="456147523">
    <w:abstractNumId w:val="8"/>
  </w:num>
  <w:num w:numId="10" w16cid:durableId="131142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3B"/>
    <w:rsid w:val="00026C96"/>
    <w:rsid w:val="00041871"/>
    <w:rsid w:val="00995C42"/>
    <w:rsid w:val="00BD23C1"/>
    <w:rsid w:val="00C13A3B"/>
    <w:rsid w:val="00F015C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F667"/>
  <w15:docId w15:val="{B1A2E958-9441-448D-A0B6-8653F74E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size">
    <w:name w:val="div_document_fontsize"/>
    <w:basedOn w:val="Normal"/>
    <w:rPr>
      <w:sz w:val="22"/>
      <w:szCs w:val="22"/>
    </w:rPr>
  </w:style>
  <w:style w:type="character" w:customStyle="1" w:styleId="divdocumenttopsectionleft-box">
    <w:name w:val="div_document_topsection_left-box"/>
    <w:basedOn w:val="DefaultParagraphFont"/>
  </w:style>
  <w:style w:type="paragraph" w:customStyle="1" w:styleId="divdocumentfirstsection">
    <w:name w:val="div_document_firstsection"/>
    <w:basedOn w:val="Normal"/>
  </w:style>
  <w:style w:type="paragraph" w:customStyle="1" w:styleId="divdocumentdivfirstparagraph">
    <w:name w:val="div_document_div_firstparagraph"/>
    <w:basedOn w:val="Normal"/>
  </w:style>
  <w:style w:type="paragraph" w:customStyle="1" w:styleId="divdocumentname">
    <w:name w:val="div_document_name"/>
    <w:basedOn w:val="Normal"/>
    <w:pPr>
      <w:pBdr>
        <w:top w:val="none" w:sz="0" w:space="10" w:color="auto"/>
        <w:left w:val="none" w:sz="0" w:space="20" w:color="auto"/>
        <w:right w:val="none" w:sz="0" w:space="20" w:color="auto"/>
      </w:pBdr>
      <w:spacing w:line="750" w:lineRule="atLeast"/>
    </w:pPr>
    <w:rPr>
      <w:b/>
      <w:bCs/>
      <w:color w:val="1A409A"/>
      <w:sz w:val="68"/>
      <w:szCs w:val="68"/>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i/>
      <w:iCs/>
      <w:color w:val="1A409A"/>
      <w:sz w:val="34"/>
      <w:szCs w:val="34"/>
    </w:rPr>
  </w:style>
  <w:style w:type="character" w:customStyle="1" w:styleId="divdocumenttopsectionright-box">
    <w:name w:val="div_document_topsection_right-box"/>
    <w:basedOn w:val="DefaultParagraphFont"/>
  </w:style>
  <w:style w:type="paragraph" w:customStyle="1" w:styleId="divdocumenttopsectionright-boxsectionnth-child1">
    <w:name w:val="div_document_topsection_right-box_section_nth-child(1)"/>
    <w:basedOn w:val="Normal"/>
  </w:style>
  <w:style w:type="paragraph" w:customStyle="1" w:styleId="divdocumenttopsectionright-boxsectionparagraph">
    <w:name w:val="div_document_topsection_right-box_section_paragraph"/>
    <w:basedOn w:val="Normal"/>
    <w:pPr>
      <w:pBdr>
        <w:right w:val="none" w:sz="0" w:space="20" w:color="auto"/>
      </w:pBdr>
    </w:pPr>
  </w:style>
  <w:style w:type="paragraph" w:customStyle="1" w:styleId="divdocumentright-boxsummaryparagraphsinglecolumn">
    <w:name w:val="div_document_right-box_summary_paragraph_singlecolumn"/>
    <w:basedOn w:val="Normal"/>
  </w:style>
  <w:style w:type="paragraph" w:customStyle="1" w:styleId="p">
    <w:name w:val="p"/>
    <w:basedOn w:val="Normal"/>
  </w:style>
  <w:style w:type="table" w:customStyle="1" w:styleId="divdocumenttopsection">
    <w:name w:val="div_document_topsection"/>
    <w:basedOn w:val="TableNormal"/>
    <w:tblPr/>
  </w:style>
  <w:style w:type="character" w:customStyle="1" w:styleId="parentContainerCell">
    <w:name w:val="parentContainerCell"/>
    <w:basedOn w:val="DefaultParagraphFont"/>
  </w:style>
  <w:style w:type="paragraph" w:customStyle="1" w:styleId="parentContainerCellParagraph">
    <w:name w:val="parentContainerCell Paragraph"/>
    <w:basedOn w:val="Normal"/>
  </w:style>
  <w:style w:type="character" w:customStyle="1" w:styleId="divsidepaddingbox">
    <w:name w:val="div_sidepaddingbox"/>
    <w:basedOn w:val="div"/>
    <w:rPr>
      <w:bdr w:val="none" w:sz="0" w:space="0" w:color="auto"/>
      <w:vertAlign w:val="baseline"/>
    </w:rPr>
  </w:style>
  <w:style w:type="character" w:customStyle="1" w:styleId="div">
    <w:name w:val="div"/>
    <w:basedOn w:val="DefaultParagraphFont"/>
    <w:rPr>
      <w:bdr w:val="none" w:sz="0" w:space="0" w:color="auto"/>
      <w:vertAlign w:val="baseline"/>
    </w:rPr>
  </w:style>
  <w:style w:type="character" w:customStyle="1" w:styleId="divdocumentparentContainerleft-box">
    <w:name w:val="div_document_parentContainer_left-box"/>
    <w:basedOn w:val="DefaultParagraphFont"/>
  </w:style>
  <w:style w:type="paragraph" w:customStyle="1" w:styleId="divdocumentSECTIONCNTC">
    <w:name w:val="div_document_SECTION_CNTC"/>
    <w:basedOn w:val="Normal"/>
  </w:style>
  <w:style w:type="paragraph" w:customStyle="1" w:styleId="divdocumentleft-boxdivheading">
    <w:name w:val="div_document_left-box_div_heading"/>
    <w:basedOn w:val="Normal"/>
    <w:pPr>
      <w:spacing w:line="440" w:lineRule="atLeast"/>
    </w:pPr>
  </w:style>
  <w:style w:type="paragraph" w:customStyle="1" w:styleId="divdocumentleft-boxsectionnth-child1sectiontitle">
    <w:name w:val="div_document_left-box_section_nth-child(1)_sectiontitle"/>
    <w:basedOn w:val="Normal"/>
  </w:style>
  <w:style w:type="character" w:customStyle="1" w:styleId="divdocumentleft-boxsectionnth-child1sectiontitleCharacter">
    <w:name w:val="div_document_left-box_section_nth-child(1)_sectiontitle Character"/>
    <w:basedOn w:val="DefaultParagraphFont"/>
  </w:style>
  <w:style w:type="paragraph" w:customStyle="1" w:styleId="divParagraph">
    <w:name w:val="div Paragraph"/>
    <w:basedOn w:val="Normal"/>
  </w:style>
  <w:style w:type="paragraph" w:customStyle="1" w:styleId="divdocumentaddresssinglecolumn">
    <w:name w:val="div_document_address_singlecolumn"/>
    <w:basedOn w:val="Normal"/>
  </w:style>
  <w:style w:type="paragraph" w:customStyle="1" w:styleId="divdocumenttxtBold">
    <w:name w:val="div_document_txtBold"/>
    <w:basedOn w:val="Normal"/>
    <w:rPr>
      <w:b/>
      <w:bCs/>
    </w:rPr>
  </w:style>
  <w:style w:type="paragraph" w:customStyle="1" w:styleId="divdocumentmt5">
    <w:name w:val="div_document_mt5"/>
    <w:basedOn w:val="Normal"/>
  </w:style>
  <w:style w:type="paragraph" w:customStyle="1" w:styleId="divdocumentleft-boxsectiontitle">
    <w:name w:val="div_document_left-box_sectiontitle"/>
    <w:basedOn w:val="Normal"/>
  </w:style>
  <w:style w:type="character" w:customStyle="1" w:styleId="documentcol-60">
    <w:name w:val="document_col-60"/>
    <w:basedOn w:val="DefaultParagraphFont"/>
  </w:style>
  <w:style w:type="paragraph" w:customStyle="1" w:styleId="divdocumentSECTIONHILTfirstparagraphratvtext">
    <w:name w:val="div_document_SECTION_HILT_firstparagraph_ratvtext"/>
    <w:basedOn w:val="Normal"/>
  </w:style>
  <w:style w:type="character" w:customStyle="1" w:styleId="documentratvtextp">
    <w:name w:val="document_ratvtext_p"/>
    <w:basedOn w:val="DefaultParagraphFont"/>
  </w:style>
  <w:style w:type="character" w:customStyle="1" w:styleId="divdocumentSECTIONHILTfirstparagraphratvtextCharacter">
    <w:name w:val="div_document_SECTION_HILT_firstparagraph_ratvtext Character"/>
    <w:basedOn w:val="DefaultParagraphFont"/>
  </w:style>
  <w:style w:type="character" w:customStyle="1" w:styleId="documentcol-40">
    <w:name w:val="document_col-40"/>
    <w:basedOn w:val="DefaultParagraphFont"/>
  </w:style>
  <w:style w:type="paragraph" w:customStyle="1" w:styleId="documentSECTIONHILTfirstparagraphcol-40divnth-child1">
    <w:name w:val="document_SECTION_HILT_firstparagraph_col-40_div_nth-child(1)"/>
    <w:basedOn w:val="Normal"/>
    <w:pPr>
      <w:spacing w:line="520" w:lineRule="atLeast"/>
    </w:pPr>
  </w:style>
  <w:style w:type="paragraph" w:customStyle="1" w:styleId="documentcol-containerany">
    <w:name w:val="document_col-container_any"/>
    <w:basedOn w:val="Normal"/>
    <w:rPr>
      <w:sz w:val="22"/>
      <w:szCs w:val="22"/>
    </w:rPr>
  </w:style>
  <w:style w:type="character" w:customStyle="1" w:styleId="documentcol-containeranyCharacter">
    <w:name w:val="document_col-container_any Character"/>
    <w:basedOn w:val="DefaultParagraphFont"/>
    <w:rPr>
      <w:sz w:val="22"/>
      <w:szCs w:val="22"/>
    </w:rPr>
  </w:style>
  <w:style w:type="table" w:customStyle="1" w:styleId="divdocumentdivfirstparagraphTable">
    <w:name w:val="div_document_div_firstparagraph Table"/>
    <w:basedOn w:val="TableNormal"/>
    <w:tblPr/>
  </w:style>
  <w:style w:type="paragraph" w:customStyle="1" w:styleId="divdocumentpaddedline">
    <w:name w:val="div_document_paddedline"/>
    <w:basedOn w:val="Normal"/>
  </w:style>
  <w:style w:type="character" w:customStyle="1" w:styleId="divdocumentpaddedlineCharacter">
    <w:name w:val="div_document_paddedline Character"/>
    <w:basedOn w:val="DefaultParagraphFont"/>
  </w:style>
  <w:style w:type="table" w:customStyle="1" w:styleId="divdocumentdivparagraph">
    <w:name w:val="div_document_div_paragraph"/>
    <w:basedOn w:val="TableNormal"/>
    <w:tblPr/>
  </w:style>
  <w:style w:type="character" w:customStyle="1" w:styleId="divpadding-box">
    <w:name w:val="div_padding-box"/>
    <w:basedOn w:val="div"/>
    <w:rPr>
      <w:bdr w:val="none" w:sz="0" w:space="0" w:color="auto"/>
      <w:vertAlign w:val="baseline"/>
    </w:rPr>
  </w:style>
  <w:style w:type="paragraph" w:customStyle="1" w:styleId="divpadding-boxParagraph">
    <w:name w:val="div_padding-box Paragraph"/>
    <w:basedOn w:val="divParagraph"/>
  </w:style>
  <w:style w:type="character" w:customStyle="1" w:styleId="divdocumentparentContainerright-box">
    <w:name w:val="div_document_parentContainer_right-box"/>
    <w:basedOn w:val="DefaultParagraphFont"/>
  </w:style>
  <w:style w:type="paragraph" w:customStyle="1" w:styleId="divdocumentparentContainerright-boxsectionexperience">
    <w:name w:val="div_document_parentContainer_right-box_section_experience"/>
    <w:basedOn w:val="Normal"/>
  </w:style>
  <w:style w:type="paragraph" w:customStyle="1" w:styleId="divdocumentparentContainerright-boxsectionexperienceheading">
    <w:name w:val="div_document_parentContainer_right-box_section_experience_heading"/>
    <w:basedOn w:val="Normal"/>
  </w:style>
  <w:style w:type="character" w:customStyle="1" w:styleId="divdocumentright-boxsectiontitle">
    <w:name w:val="div_document_right-box_sectiontitle"/>
    <w:basedOn w:val="DefaultParagraphFont"/>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rPr>
      <w:b/>
      <w:bCs/>
    </w:rPr>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parentContainerright-boxsectionexperiencesinglecolumnpaddedline">
    <w:name w:val="div_document_parentContainer_right-box_section_experience_singlecolumn_paddedline"/>
    <w:basedOn w:val="Normal"/>
  </w:style>
  <w:style w:type="character" w:customStyle="1" w:styleId="divdocumenttxtBoldCharacter">
    <w:name w:val="div_document_txtBold Character"/>
    <w:basedOn w:val="DefaultParagraphFont"/>
    <w:rPr>
      <w:b/>
      <w:bCs/>
    </w:rPr>
  </w:style>
  <w:style w:type="paragraph" w:customStyle="1" w:styleId="divdocumentparentContainerright-boxsectionexperiencesinglecolumnjobline">
    <w:name w:val="div_document_parentContainer_right-box_section_experience_singlecolumn_jobline"/>
    <w:basedOn w:val="Normal"/>
  </w:style>
  <w:style w:type="paragraph" w:customStyle="1" w:styleId="divdocumentli">
    <w:name w:val="div_document_li"/>
    <w:basedOn w:val="Normal"/>
    <w:pPr>
      <w:pBdr>
        <w:left w:val="none" w:sz="0" w:space="5" w:color="auto"/>
      </w:pBdr>
    </w:pPr>
  </w:style>
  <w:style w:type="table" w:customStyle="1" w:styleId="divdocumentright-boxexperienceparagraph">
    <w:name w:val="div_document_right-box_experience_paragraph"/>
    <w:basedOn w:val="TableNormal"/>
    <w:tblPr/>
  </w:style>
  <w:style w:type="paragraph" w:customStyle="1" w:styleId="divdocumentparentContainerright-boxsectioneducation">
    <w:name w:val="div_document_parentContainer_right-box_section_education"/>
    <w:basedOn w:val="Normal"/>
  </w:style>
  <w:style w:type="paragraph" w:customStyle="1" w:styleId="divdocumentparentContainerright-boxsectioneducationheading">
    <w:name w:val="div_document_parentContainer_right-box_section_education_heading"/>
    <w:basedOn w:val="Normal"/>
  </w:style>
  <w:style w:type="paragraph" w:customStyle="1" w:styleId="divdocumentparentContainerright-boxsectioneducationsinglecolumnpaddedline">
    <w:name w:val="div_document_parentContainer_right-box_section_education_singlecolumn_paddedline"/>
    <w:basedOn w:val="Normal"/>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character" w:customStyle="1" w:styleId="Strong1">
    <w:name w:val="Strong1"/>
    <w:basedOn w:val="DefaultParagraphFont"/>
    <w:rPr>
      <w:bdr w:val="none" w:sz="0" w:space="0" w:color="auto"/>
      <w:vertAlign w:val="baseline"/>
    </w:rPr>
  </w:style>
  <w:style w:type="table" w:customStyle="1" w:styleId="divdocumentright-boxeducationparagraph">
    <w:name w:val="div_document_right-box_education_paragraph"/>
    <w:basedOn w:val="TableNormal"/>
    <w:tblPr/>
  </w:style>
  <w:style w:type="paragraph" w:customStyle="1" w:styleId="divdocumentparentContainerright-boxsection">
    <w:name w:val="div_document_parentContainer_right-box_section"/>
    <w:basedOn w:val="Normal"/>
  </w:style>
  <w:style w:type="paragraph" w:customStyle="1" w:styleId="divdocumentparentContainerright-boxheading">
    <w:name w:val="div_document_parentContainer_right-box_heading"/>
    <w:basedOn w:val="Normal"/>
  </w:style>
  <w:style w:type="paragraph" w:customStyle="1" w:styleId="divdocumentright-boxparagraphsinglecolumn">
    <w:name w:val="div_document_right-box_paragraph_singlecolumn"/>
    <w:basedOn w:val="Normal"/>
  </w:style>
  <w:style w:type="table" w:customStyle="1" w:styleId="divdocumentparentContainer">
    <w:name w:val="div_document_parentContainer"/>
    <w:basedOn w:val="TableNormal"/>
    <w:tblPr/>
  </w:style>
  <w:style w:type="table" w:customStyle="1" w:styleId="parentContainerContainer">
    <w:name w:val="parentContainerContainer"/>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rdxfootmark.naukri.com/v2/track/openCv?trackingInfo=25e5e6829c568f29bcfb1eba0c842539134f530e18705c4458440321091b5b58120a160a13455e550c4356014b4450530401195c1333471b1b1115495b5c0b5342011503504e1c180c571833471b1b0619455b540e555601514841481f0f2b561358191b15001043095e08541b140e445745455d5f08054c1b00100317130d5d5d551c120a120011474a411b1213471b1b111544595501594e170f10115c6&amp;docType=docx"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AsitPandaDeveloper</dc:title>
  <dc:creator>My Pc</dc:creator>
  <cp:lastModifiedBy>Rohan J</cp:lastModifiedBy>
  <cp:revision>2</cp:revision>
  <dcterms:created xsi:type="dcterms:W3CDTF">2022-07-13T10:33:00Z</dcterms:created>
  <dcterms:modified xsi:type="dcterms:W3CDTF">2022-07-13T10:33:00Z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f3490869-14a7-4808-9be6-6ed612ad285b</vt:lpwstr>
  </property>
  <property fmtid="{D5CDD505-2E9C-101B-9397-08002B2CF9AE}" pid="3" name="x1ye=0">
    <vt:lpwstr>zHQAAB+LCAAAAAAABAAUm8VyrFAURT+IAW5D3N2Z4dC4y9e/vFlSlaTpe8/Ze62qNIrigsBjIgbzvIAgnIjgIo8SNCQSNC8SEOWSBrsADtbqvdgpnXviU3R95LMF6YkPSKqWvEO3rkcyoZ8E9CGrz89aZQgCD98cxTzDuSZcDYdCGvT1+5UrLeVokz0b3WwnhRoFPlTnIFI9YNgXKwSf2wS6aDBOhyz+SlzvO7nr80PZzC5RCDbxH7yN8J09ML+</vt:lpwstr>
  </property>
  <property fmtid="{D5CDD505-2E9C-101B-9397-08002B2CF9AE}" pid="4" name="x1ye=1">
    <vt:lpwstr>Ntsq3OGI2BwQj1zSZfsc+BHa3m6UOTr4GFy/lQdHKqtBJb05PwhhOz+rXdeApjo3RPxt+yBNuzAdfyUZ0X9UHRCEIj57VV1/59CO+1cIilXZMJs4TtnKTPHwkyXt2OFMDZWRHh5+zvvRjb1uXPuE3mQfiqqUcvrhwSh4NdT9DlYfSfVJk7WjQsIXYiH63Wm4WENpvtiZWLFNEw/SqFauuCHGgrNFXfuCI7iFJS1EmJTzo4GnaqXoAL4D7MJCkz/</vt:lpwstr>
  </property>
  <property fmtid="{D5CDD505-2E9C-101B-9397-08002B2CF9AE}" pid="5" name="x1ye=10">
    <vt:lpwstr>zoEWtFjEBvA4+4csfmNA2F4pShnWFo9mkgifzDGhBAyRY1tv7a3Ox5+y4iRSNtbrT8ioPSngSr/oo18gap1ZzQSpVCONGfRxQKF5afF3rXNFwEUQnXUcrnG6N8/rfqmKDs+69Gl2jrrqM2BRqCg/SDnp5uT4xs691tPzAJeAhrojil+johtcMEA8ss1Tex9IwFsT+IAzSuGoaXt7zHD2Oi40h4fFK1eDBzOJLl158GVyTV6bvUSf3lHi/o5h9gx</vt:lpwstr>
  </property>
  <property fmtid="{D5CDD505-2E9C-101B-9397-08002B2CF9AE}" pid="6" name="x1ye=100">
    <vt:lpwstr>Z1YFz4KmoUEgKW5i/fIRvCZ2mcMoyCrhgINEq/GnHMB+2BdDPp6HXXQmATV7pVhQ6ebt3Auv9s6PnYvxYD/OOrcaHAp6SZruhkBQVaAzSBcZybXi+OoQRIv1rsUbZeRr2DscZzLzShV1zbXagX31RMSep7N2XJ59rV88Fz4/i/ar7AUD93d+OifKWKe7NwQ7+6fAv3wxnZH4JSdszOZLLPu4mmvFMKI1W8ZCwdtQVSwFMwU+n8q14fCzoiAhZfD</vt:lpwstr>
  </property>
  <property fmtid="{D5CDD505-2E9C-101B-9397-08002B2CF9AE}" pid="7" name="x1ye=101">
    <vt:lpwstr>bD42Qvnww84DHGdIWIlzdi3/JiDHRIxvg16aNdNKd9cHtevBhvb8jvHls3qQoKqnrOffcjp6SZ+S7RfZjXL7v2Z2+SLTVNEFLq5ovM8bPzSxDia1raFlFNcfXoKg52DDilzoGeKb243Dsj5UxWjSyCxwP/I6MYmKaInKJ7re2LHfOODR04u8id7G+t5fzRhJeTEgd2+sMOwh/TDDJIKDKUMqeZ4pfLz6VP1hZKlsGbVzfM/Fr3a57QwEomMLGTk</vt:lpwstr>
  </property>
  <property fmtid="{D5CDD505-2E9C-101B-9397-08002B2CF9AE}" pid="8" name="x1ye=102">
    <vt:lpwstr>TUZtgxO50bFOWkiAk9DgsF8iTJNPGs5ALrlB+JMOIkTwEl6FlxaPplP3/5w83hq/8Ipj0/5i9FCPtkxjgdIiJfrXkVK8+gmdJTU8LNi/DbLgp4dfXeVttDRdTBc2ZmgBJc2LrYOxmZ+Q0qg6JnEH//Kc/8hKvuoZgFb8cFIGy1TXmNMU5M06pbUF+RKV0Uhl3s/Jk4oeRid9Xqbv9Wh4/Q6QODyzXpNxKTlkfdyvfv12WV8uegVGMfjyQQFne2G</vt:lpwstr>
  </property>
  <property fmtid="{D5CDD505-2E9C-101B-9397-08002B2CF9AE}" pid="9" name="x1ye=103">
    <vt:lpwstr>wO4ugHYmGu5hdO0Wvb6Rmggq4ImINY6YGoV41gfr2IuqvQx+d8Fe5a+cOoZfkiFP9Q76LhfW8JbcNpmyPUxJKDJ5iK31krB9o2SDLzU9iet47Ygjelr0kupzlTjU4z2xRXIyfeZQ4356kBOi78i2eBNgLvlQdLNxTvx4h5ub2w/lMqV1YEDsy6O+zz3ouHyhszpvPPatMC8l/KLYbOeMV0lvKY2P9i5mrZmM3xVErA5vTrJ+ncQ5JXd52y3l882</vt:lpwstr>
  </property>
  <property fmtid="{D5CDD505-2E9C-101B-9397-08002B2CF9AE}" pid="10" name="x1ye=104">
    <vt:lpwstr>5Y7qBk/Njq7PhN75o50qsASd75JF6UkI/V359UwDM+BMhOo5mocsLZlVOzls9P57oG81bdHE3yP7jPaReWG/u8AC9dynDxYlS+wLJthRHIydxucwnaNUiR0YnRICBxkDT6EOuQH95z3aclyoC7RbCM35TjHKfd+CcHYoTNYWw4CZTwXHjffytx81x3Xlb/fseVHZwJSKi4dqPvMxUn9IGrB+1SO20PInkU7mSOfTlOFNrPDX/1y3mRhQorfrNUH</vt:lpwstr>
  </property>
  <property fmtid="{D5CDD505-2E9C-101B-9397-08002B2CF9AE}" pid="11" name="x1ye=105">
    <vt:lpwstr>ohFPrZTWeW6/Jp/p+pxHrmpLILeyGJ9/+EL/gjLpKqLOc8xsNjZTkJPkrnVnkuofATqJTj4jCbXK8ZKrjxHRcG548Mz6mQdGTO4Pt3FvaZcMqRX/KUGnUnpQ9Qs75cpMNMdwIt14IqJv3BTrRhwGct7CqpakDq2z55BZ/5dgZOcZ1EC1t5iCdpztQjGU1xRrlu9PRQ1UGkuOmcqRDKEpZykYvq8LWplHeh/nIa57gNHNLW7NEbGiCrK6K3WqSI3</vt:lpwstr>
  </property>
  <property fmtid="{D5CDD505-2E9C-101B-9397-08002B2CF9AE}" pid="12" name="x1ye=106">
    <vt:lpwstr>mIzNhY9/ezJBFZLBIWtV6km/XNZPrnQ9gzEOV8vzXVc6Wj0wdvwU6beiDx+13BmSb9TbfAH/TlwiMZ1g6hupAwR4Fcat6F+jrYExM8EW3/Tbnmn2We/XpYSjmanQ4djDzGptl7N3ZedH0wKfO52pfAbqy8xsMxxrSP8oOZY4GowJ4bPsy6txGiDClsIQwPrP4BwzUpnkoe7Lc+xSaAYEL4UDzetmqWVD8CQDzCcT9kJq/Ds4b+trZd1YgGfVEwW</vt:lpwstr>
  </property>
  <property fmtid="{D5CDD505-2E9C-101B-9397-08002B2CF9AE}" pid="13" name="x1ye=107">
    <vt:lpwstr>8LQ6tpyODXUTZj6bwTc6qy+q/gIpfqxsnJ3f0qyLP3iTHb/VnZ1eCrkRT5PsPg+bH4nO2sj8QGaUxmqpcQ5OQGSelgvcjwD9CImDOTvF3JG+BmMJC1gSmMj0fc1Mus2euwAuBdtDag9eCmoL1ZCwRjwYsl378r/bDNz4M8z6GbZAOmG3kDwRmxfxMtgyw6AaUr62P7mC13vLkL64v4awKlwQywwd6t3RdqnM1NN0ejdzfLsA9yfO9vTXtDtbuFR</vt:lpwstr>
  </property>
  <property fmtid="{D5CDD505-2E9C-101B-9397-08002B2CF9AE}" pid="14" name="x1ye=108">
    <vt:lpwstr>B19o+lJtdAovhQa8Cg4XOP9etwRX6sa9tIkRqrUiIMJ6K2SpgjpPCdY3ieyz3hDvGZg9uwoj7VdCBiJS5Erk50kF2BO/ts2BpGV/P0JibPjMjOQcSPAar9ZzWI2oiHHhGsNsVgehQIO2fAQTzvexb6fa4bzR4t2nVcBoz2obMdXJPb+949pgGBIT6U1+VgnGL5Mca7YSraH8Y6iAaeP1hIuSkhguGRA+2fRSP70/UBO1AWcjsRIRik8r2VjYIdt</vt:lpwstr>
  </property>
  <property fmtid="{D5CDD505-2E9C-101B-9397-08002B2CF9AE}" pid="15" name="x1ye=109">
    <vt:lpwstr>fnyLD5HGjPukuvNQ1+Vcr4tvuvbCSlCZIMDH62wPre3o+sO2Lamx0mPsAbG+Nyn3Jdxi3pYmHyaiJdKKoUTxpK97rqElnS28M/svJ/BFkww8ne5CUsZ0bwbDrOLKDNQcgJAeLfsVwScIt/0pWy27SzELBcMJUxMYeOG/TakxTPXNYM1EQopHKFodj3JeIORqFRYmffYkrbVUcLVC0dzuq4iaUg4swODd/0SccX1ElroJ0QEReHetNFNCQG9urj5</vt:lpwstr>
  </property>
  <property fmtid="{D5CDD505-2E9C-101B-9397-08002B2CF9AE}" pid="16" name="x1ye=11">
    <vt:lpwstr>Zn1HsNtdg0iIinSVUOvQIpV5LROAfN0JNF8ssHZ/10IrQygLiP0/qOuiCpb/aipdSK2A3WWyRGRteWP7YfKmpwT8ox6GKZQhbnRrPpzoOn5fTzkrb3CXL89OR+ZrYILoZz0WiBLAfeFdEYZYPRZrjfnj8VqLsBu9CTEjnLxR824h6sBEXfCpeesb5anOHefF5mE7y+4YRrVuvseQI6CNzYmzcKVszjjDDwcAuPOwfbt4rE8/Fm8f0bVpXDnGZk5</vt:lpwstr>
  </property>
  <property fmtid="{D5CDD505-2E9C-101B-9397-08002B2CF9AE}" pid="17" name="x1ye=110">
    <vt:lpwstr>eIJZN/RaKIvrWfzFkjvm6QN2MjXxUkQMXURfFHQJtDEUwwHjAk1j8cw+FaRt7UToKf00u0NMvJ0De3PkbD61AXWvM5Vjvmr2SJpTy8b6WHVSg4z7r1TddMvO0iXFiN/AKYzenM9OgrYcFfFu3FLfDJW/1KSh0gxIzqqivRPZjjdFOa7rmk05MOCxW9a5IV6GpzwJ8ZuUjMi8Jnjz0l9L/6M06OXdBqsosD3R4p1cfFECE/oTHsSg73zVpI3bfD+</vt:lpwstr>
  </property>
  <property fmtid="{D5CDD505-2E9C-101B-9397-08002B2CF9AE}" pid="18" name="x1ye=111">
    <vt:lpwstr>Z4kjYwLhQnLm95V8sO6o5DuzVTldjt9oRqruFTB/s7dFHr3vfubFas10zwjjqg9iakjoXCPy381eLtPfuBpY/S+TanPUfqrUo19fYVC5ubVZ/ASOH+m4JUaT0n2luCscpQ6XlSs6f6i3DsYwlHdr7Z3weuuFXl4Y6a769+vGsgirvL9DB/c6Ut+dPzt3eYqfT896KBK/VAaXHzjIyh9Y63kPiiunq+gePa3zlS9gLVpy1ZJdHmzeMFYzBHfkIa/</vt:lpwstr>
  </property>
  <property fmtid="{D5CDD505-2E9C-101B-9397-08002B2CF9AE}" pid="19" name="x1ye=112">
    <vt:lpwstr>1DhniVlvAZ9/ylvkcmHea/PLsydj/Sz9Ueo6Col6PKv6OwRQ90l6goYiFT+Ts+U1nKq3PBTG/tJyPNxJQ1qTXvqtbRVlqbYoKg+QTvEk1QEjyiyovew1K4+Ugm6NO3mURbMLcpW2gMjdZPFLv6vZIrMlPYQNTeS74ePwV317rPaGUb3KwJQxuTk+rQvuA7GSGt8lLCV+AgWkkXRlXMQJuO3jLKLBZQQVISJALAeU7fOLMCEDuiZcx5KeGqcIoY1</vt:lpwstr>
  </property>
  <property fmtid="{D5CDD505-2E9C-101B-9397-08002B2CF9AE}" pid="20" name="x1ye=113">
    <vt:lpwstr>vWsycLHn0lvsmz5JsshK77JMQU7OkSTS7NhBZ+ThD5V3p1ykM3UX3megCJVGpEGlhLeWz8BMzkErh8yJUg5tum0LxVfGgipjOntruz8tD5ofLTJl/jAxgp7b/tEG3tJcOsPUizc0ptOi8dcMmgYaDiLEYrdcQFJ+UwOJXGm+YmKIyAImhdByU5jv3jv3lk3Bz8qVSGHeWwOeOgR2EI6LnYWcaut+Tt1tvZdoN2MDiE6ISzoIkCmQdeccyvAV/V/</vt:lpwstr>
  </property>
  <property fmtid="{D5CDD505-2E9C-101B-9397-08002B2CF9AE}" pid="21" name="x1ye=114">
    <vt:lpwstr>WyoOKmTHBuzwLG8fPt+L+baJiAmPrYMb/5PQ7D8ynJ4ZgE5BrXRSzy2CvM6zx7JeB7iWZ+1zxRiIQnpQpdPmpF1nxeiRogPi3PLV6tK5BqSJofxPcO1Zbab8IWgsgBCjbbLZweWwNOgxVLWsUrlIUbOqgTTVh6aEr1M6WEM+laZYwmyvs6pyOk61PO33jPsDcHDWnkaZOnqiPBS8FZ6Trsmod26/PgAI0zvmt5p4kAMuPRRJjFpaTSn8SWbIe6z</vt:lpwstr>
  </property>
  <property fmtid="{D5CDD505-2E9C-101B-9397-08002B2CF9AE}" pid="22" name="x1ye=115">
    <vt:lpwstr>qBQw60KMgf945Ntmcy78mLoG3O8xlIzJTJwJTN8rTbi/n1kctqV82wS9jC4B/P2q/4yvGLDOfjwWoR/QDkm2YOXoeYcFr1b3oxjnm2EtKGplSP4WYVNhqgeo6eYqXQSJH5dgMO8c7Lil9Lyo2yPcpPUQMWfmO/wUPGfWwt0AH/3PanfkMfS4kG/wT2Vy9+fxQacoTCLvAAwPYAh8UauJxVG4n1BdDOFh9u2R7a/z13RgM6wtKnCw74GycXYCKbg</vt:lpwstr>
  </property>
  <property fmtid="{D5CDD505-2E9C-101B-9397-08002B2CF9AE}" pid="23" name="x1ye=116">
    <vt:lpwstr>P/bZOugXXc3pyaa2sru/hQBUsuO2AQt+oQrHDSCj52s15t8yX6b8pS7E5LU9Hd5U4sLahhnSf1GfbZCfvpF9WtNxwHDR09KY1ijIhb3MMNllOlCv0Mm7YeK4vjDr24XTqNhrQJtTYegrpBDVTxbZg4i40dV18AmtDCz/zoTKgl4kBxObxhsWtoVUzsvcJdJ/Jz8CiRXFAyGGxVH2WiBjH7+HIOe6aHikygc0UCQkT0hFLar0eDzYLWpnypen2oN</vt:lpwstr>
  </property>
  <property fmtid="{D5CDD505-2E9C-101B-9397-08002B2CF9AE}" pid="24" name="x1ye=117">
    <vt:lpwstr>KZwbFJHqbTQH9lk1ufMOLcneBFgrU375oZcbAIGR609wNSY2dxTLeE5sqkUuFzl7mVFWizNHt+uiqLzvGUr17Y3fkD8jvR5rkfeUD/OyLZyWMr8r6nPl9BMxyN9LrqB5CcpjQG7wz35abt1GCtMQ3LPrWxVA6QHqvDs3jAduC+WvRCNfhRMo0n480lN2XNDixtJ6TUihpg84oShw4j+d7IGbuKzao95FEtkDRchen3jxeUYfNDgA+IfFyIh/6GD</vt:lpwstr>
  </property>
  <property fmtid="{D5CDD505-2E9C-101B-9397-08002B2CF9AE}" pid="25" name="x1ye=118">
    <vt:lpwstr>j5eDl/Vi2DX3+DC7ClPhiVLTGP0KyvOSYySRV7DVk1j56L1EJRkPRHtSgjhJ97rkKmyy+8YwSu4ZEiQUf42qOqMj7pMfDR1JhlQJjDQCFim0gg0FWej1nFv/9RML9CzHQAAA==</vt:lpwstr>
  </property>
  <property fmtid="{D5CDD505-2E9C-101B-9397-08002B2CF9AE}" pid="26" name="x1ye=12">
    <vt:lpwstr>bThrZBBoedSENt9W+pDlMKHrYD/EdPATCnWulQ1HwMffzbe/xgZiT+iycpMvdZ03+ddtvHshv7n8KLU5YvIueM0ump4v2ZjxIz5kKMj8fpIp3uvdPPsBSV+pLc4fCBPp314Y2qRmAcmQgSWIwQELvrzwcTZWevFyfJi/nEkRkuP5vmxhkuliLChDgSxCVOtCErDEMMhIrR4Hf++6YbB49W2WeZ9rfFrrk8CE34Sfo5aKIV3kwtMENVR/EUOBSb3</vt:lpwstr>
  </property>
  <property fmtid="{D5CDD505-2E9C-101B-9397-08002B2CF9AE}" pid="27" name="x1ye=13">
    <vt:lpwstr>RxWDx1oU6OI7i5DMe12KDxZvzCDlH+c7/oszDLILQydTgNJ8ajm5oZ2kUiVpuJIhjJrWmiAj5Q1Ub5jEfuxK8bOegsgTOr8BIiNfuylaSqxtBG2vLRGIM7raCJZotqWERilq7drmGbJvpb1j1ZdTGBx1HZZlNnJqJqLedX27LMJR/aGIjU4A6NILVOIKD6QJtZcKiKzHXUDiPONBY0yKijgmZCGG3X3XH5uRi4lkxCl5tyogZCs05r1mzpZlyLP</vt:lpwstr>
  </property>
  <property fmtid="{D5CDD505-2E9C-101B-9397-08002B2CF9AE}" pid="28" name="x1ye=14">
    <vt:lpwstr>jTc/b44BYb1kU2IV3IK80EMeliDNlG9F+mhAxdPeajfmZsxsAFNMaHQT0XQXnfbUri60BYgCYCAr30WIxIm4E7/6GP1jAAqBM9GKq+lfKYAvrMGKrM5JWROY+B9dglPP+9pUpjkx1PT10irk8AbN4oWvWZp0lhRvLChz923AcxIG8qy09wT13DgcrkvNzgTD4pEC1DBYOszlSgYcSVOh315WRPQ2jSLTst4mDqtRDpkcTpHX8b3OVr9LN6lM5KO</vt:lpwstr>
  </property>
  <property fmtid="{D5CDD505-2E9C-101B-9397-08002B2CF9AE}" pid="29" name="x1ye=15">
    <vt:lpwstr>Iu2NA5f0yQHaphsOOFL+4rov/O2ee6pudxP8hq/Hrf8/ZXj1GTQ/ExQqAEEtPz+1A4YM4/4C53+LzhotuWBi0ZrxEe49dK5QNt+EFRKqeY2S5WG2uTljDOvtTrUGJLwD7wufu1i8JtS/E+uySmH0jYcjPIHu/sTtJ5u9eXlLxn5W3HTXBVF1oZCv4u/vQn9MWdWpx1FU5bhKyJE2H5zr8kCN5xlvTActJmjRxcTpLJPXtVhCMz2yVbz0Z12M8os</vt:lpwstr>
  </property>
  <property fmtid="{D5CDD505-2E9C-101B-9397-08002B2CF9AE}" pid="30" name="x1ye=16">
    <vt:lpwstr>anb7g8d1cii+lPAC62Y4JhK4uLuFQ0UrDtcAXfhjr78osA47wVAJvdY3A1TasnC7vJk+YYGqFt48rlE3f/DC3rmTgitf/44Zh6Q2tVrTs/XMmPkfyDA+3eihIY3jL5mAUMgjS9U80KUMyoX5nPXHLE2nSYgTYnjChX0PWOXMBFFuzXsfYLpwbD1T0kYNJlH0ZxAe+kI7oqNSPiRZhqBSpgDBmfRf7e/Q4RiX7eb9Vi8fnpfLfydSV+eYZlcHyc8</vt:lpwstr>
  </property>
  <property fmtid="{D5CDD505-2E9C-101B-9397-08002B2CF9AE}" pid="31" name="x1ye=17">
    <vt:lpwstr>9mFpu2XB+nFSmNbFXAVQcs7Cgp8yvQAJRqumd1vefblkxo5vVNq6IdV8/Hy4ERxur4evy31H5b0YZ9IY4A6t0QC6ct2+BoBosFvhVVgbWXXK6gMJhpxBBMDcirp+r/I6rxoFeQPh/pG2abV52xKzLxdP+9f9yjQatFWmUPybQvkerFU+jkcyeCNc2pFMM03c+3/vkFY0MgmUf1tuqr4ugtECvFrO99UKiHt8nqJ+LIcWixXCoCFXi+NZ+zo9Vel</vt:lpwstr>
  </property>
  <property fmtid="{D5CDD505-2E9C-101B-9397-08002B2CF9AE}" pid="32" name="x1ye=18">
    <vt:lpwstr>gGR+ecsa7n6V7DngWxk237d0IG0EiaceWu1rMpCKgd+uakdJOZpo95AdMp+ichCWV/qCruyM6eHiWlabtf+pspCsbmpYjwe1tdGnhIKaVJMQMi0SlpG8JXdMsqe+sYPk9BMHs7GkLINu3O8niIv0BILNP6/ZRQOapxYchGdI8/lMcOUqFmi6bhHaiP6vHlcMUZuVSBNjJaXYmPOqTP4N0MCh4AMz5UpvMNobh2j2pgzUFSafj0OMuTRVerjin38</vt:lpwstr>
  </property>
  <property fmtid="{D5CDD505-2E9C-101B-9397-08002B2CF9AE}" pid="33" name="x1ye=19">
    <vt:lpwstr>I6ogbjVlzUAvLCMhEsLcTi05G9eoGZVz/qN/nqe0M5rBArlL9pBj9CK8nZj9+/3qOwgRTEDuF58Q/GrbWy7zbPXyrNKL0+mWIiuc9oXGjDt1KDAkCjaEDGTuGYxf6DqmlX1QhEBbt0rLgy/fr/S82Z66/j3Ym2vZN5PFOJBRm/IXz2PisPaP2mR68EhqaCpo+2sH0oipKuRTqrwB1S+LGsdL1O/rOsy78prRdi3Ao7pe0tGSErsNylrH1vlOUkq</vt:lpwstr>
  </property>
  <property fmtid="{D5CDD505-2E9C-101B-9397-08002B2CF9AE}" pid="34" name="x1ye=2">
    <vt:lpwstr>gtyl/UkjTy8/70JJIhz26q26BM89dykA57X36whCDPLCQGz4ymGrsp0LookrsKJl3N/gHpiNw7geYv+eG1sCr0vxIsg4vgtaiYdplIkDad774eQkCTwd+EMKt5lv1TDEKMALVnvGb1dPZ7i+zwfiWhzP1mjddO4MoUeVDC0PVrdJWmdMNZj2c5uJBM0DY5MHgG2f3FjgxeS/Abgj4ZwLHw5Ns72CuZBYLakAX/Ovy7bBEteeVA9m2CEtqS2xYoG</vt:lpwstr>
  </property>
  <property fmtid="{D5CDD505-2E9C-101B-9397-08002B2CF9AE}" pid="35" name="x1ye=20">
    <vt:lpwstr>fycFcbWuP+XAjGGgoujP6pZ7KxBH9GFOvsjVGRH86ChBIlOaCqueaSY0N7nBTyZPcwN7rq1H+YMc0xSc+t0AUwysb2IYoyrAK4Fhj3sy3INzPRMkaYDtHZHxSUI3Krum8sHDTutRZVcQ49Y3oD1RyyIzFd+YkBPtT3TNumZP6aeyq4lthmmjqmL9oZRKAJcU5hf8G8ZOZ+vZ3ztRG+IdlwRtpUCYo+Hib9ftwx2FobaSdj1r4P0CWB65kGmU9jw</vt:lpwstr>
  </property>
  <property fmtid="{D5CDD505-2E9C-101B-9397-08002B2CF9AE}" pid="36" name="x1ye=21">
    <vt:lpwstr>Mb48A7mVtWSyorI4EeHT4bZvlY2OH/ECabRbf3JojFiJwu1hgPyedGj3jOUBCngk3gCxL4+3rsESbv3YHg7GHxuq8/JVHGHNFfTKIfUXCXfu9B8KX3oOT9EtxSI2MBczcilNFTCTRC37Vyex6apbCVWu0XgWRadrj2qVAxvDP1CIWDTORZmCR9iO6lICONvxuKNnmAfCKV9+tl7gJJSTrlJiYD/FfjdBXVP9CB1pP3vJhtSJao/kwBKDFYC2T1K</vt:lpwstr>
  </property>
  <property fmtid="{D5CDD505-2E9C-101B-9397-08002B2CF9AE}" pid="37" name="x1ye=22">
    <vt:lpwstr>xige4O5UgrtDcQVLwb2bG25g62GCW191ccHqhfc4hKajin2Kiq6cYbsB+1nwNaz7fRJgYMSdgPSatrCgkU0u5lWXV62GY7HCjVIGX0V61JhVGHxg2mWcsdIv9XZie7W6wwYu/ArODd+aT1EVGxCXkSPWfm1H+p7DYYjzE2ItLaextl0IS5lNJFLcfaOsbfohSGOP0thcWCc6c9K/6sgXP2gIKr7CmPsuRpnOzc+JdxSF4PyFQQ8Hgkf4x7Z7odE</vt:lpwstr>
  </property>
  <property fmtid="{D5CDD505-2E9C-101B-9397-08002B2CF9AE}" pid="38" name="x1ye=23">
    <vt:lpwstr>GQagGF+0PlaWXzE+nHydPHPUk6UR9/Or1r+myQerUJaZ29eGAeaErYmARbIaQv9na4USm2soZliHzcdroLpUI9kwCD3FpwreM/XY2x1c7KSORiT/72KmfHxrRjHnWcvmqXb3wS3cB9WTFm47Av6pYk34c6yK6PdQlCOwEcfMq6BLLxPReuN3Wo/WBt+k9APM55Tpxz7PwWCeLXpvdDESWn+mx8DJnjzz5i8xUgtoIWsYzlAqPmaKRX2tn3EQ78m</vt:lpwstr>
  </property>
  <property fmtid="{D5CDD505-2E9C-101B-9397-08002B2CF9AE}" pid="39" name="x1ye=24">
    <vt:lpwstr>BBSvINgwByev/cFsbeV/5ANCX14KOBe1twmyqQyh02ZhiFyBN2iNROAR1Rk6e4LZcxvNoXJZRPAZ1RfodVbzlVP6sftz184MQ9j9CwcYdoJENcjJFmR2vRYBCNtp1ETHb/H6YPrhRIr9QHDDG+Az2FmnR/woDLtfE7D0gxTrz36LO/8jUQpiSSoGSPVm9PFZBYAU/j93w4GXRi0UgOfXWwXM9rqIOdq8+5SyyTipefpIdSNS9qeD8Cu0iwIqW3w</vt:lpwstr>
  </property>
  <property fmtid="{D5CDD505-2E9C-101B-9397-08002B2CF9AE}" pid="40" name="x1ye=25">
    <vt:lpwstr>TStSdW8tNq1CdsyJGbbA5FHMf+Ys+BuMhi8Mu8o7aAt7FFuYkJx6pn5CFC2g/CFwblIzjV12iDFk3cqmE5t+6yuinapKury9lJwxTb9cRms7eT3c5fmxYHZapKAWH4syF1eMmi6OeKjblKIdU4hoj/czRtD0xpVGlJ/9AyE6GY5DyGOvVcPOHKUPv0xuwOoz/Gt9OJN4jKLxjdEz9weBb3sbNzelrbOQPm9RubpfZ/prK2aXl92PKOW023TjYhA</vt:lpwstr>
  </property>
  <property fmtid="{D5CDD505-2E9C-101B-9397-08002B2CF9AE}" pid="41" name="x1ye=26">
    <vt:lpwstr>rf8uKZK1KplUVbG+fIguHndnzUJjjqSM/ic0WdrAu8lx1OhWQI7DiElzbg1UPHYijxXKTUeWaDDqUk28/+jODPsVY8hoMGzmcjxm97vLKnA2ifFo9RzbfGueR9EMID8aKDOus2D89W+UrGRWcmsaNtZlT7gGVH27e/iqH45jHMzp2mSWV1cnml0mq8uHCFzxtZSsWabW8kEZb/LjPpKrSGk4MgtEoJGJbLt4cKW1XAGDzDsDEDn0pVZoT6CY1N7</vt:lpwstr>
  </property>
  <property fmtid="{D5CDD505-2E9C-101B-9397-08002B2CF9AE}" pid="42" name="x1ye=27">
    <vt:lpwstr>x+kL/GCFuhxhujHDn/WSwMoQc5qtEUvQN5anWtdcHdV+nSBGEZ0tdLLQIizdlyucqO9brY8PaIzh9rkpZ5w3kOQgj73BV5sOp3ZN5M4F4ibcyALd9NJ0AeU4QnrxhaHUY21rI9cUHAO8Lf6vBSjFlFWT18WbdQ6Who3YyMNOFD7RTkupaSoRF0FOhkHdncNGqXpmyjIu22+2gIbNABo7Xj9fbVH5m5LRWf/oWSIic0vRX4Xp9xwKPqiAL8dsUNr</vt:lpwstr>
  </property>
  <property fmtid="{D5CDD505-2E9C-101B-9397-08002B2CF9AE}" pid="43" name="x1ye=28">
    <vt:lpwstr>dyMRaP91c5Hh+XJKuBbPx1nRf7tpjBj5Mz76keena4VrM3v47y+v5Mk2HPN3y2jwQwE7gLl2mCHGKEP8bx4C0VC0xn/lT1hf8yFIRDJmPJYSIsvW0PVx44cmYIC96R2CRr3vhUV22cTH9d2qi/K4JmHAVh9blhkqgLXNAhn+EG2eYY+9n59wx573UCvfODiqu/IQ57Cp2cFuzJE17vDAx9/fSdYsZuXyBitIEkuaMF/U2Bzbqx+dGDButsRthTl</vt:lpwstr>
  </property>
  <property fmtid="{D5CDD505-2E9C-101B-9397-08002B2CF9AE}" pid="44" name="x1ye=29">
    <vt:lpwstr>d8xv3d2Vujh9jL/4L8dkWZ0g0tJfWcaTdMLWbHoYqTvFPaa2nLpIn6ssjSSMIH30khKZXSJ23kPC/3u9hSjavyr2gNLS66th1wLOHroWhDqSZ/SoVragt5M+XyI7nYnq3fYlp70RZn9ykDcnQJJDxkrRuCo+6S6ylxaFh4RplCzn5kp6ijp2AgYgpkr8pvrZX0/Xi43bsuKRP3ASNaOw/iHEoXj2HmnG8Z+xQmXzQWfyjJka5dV6ZUucLEcTJfg</vt:lpwstr>
  </property>
  <property fmtid="{D5CDD505-2E9C-101B-9397-08002B2CF9AE}" pid="45" name="x1ye=3">
    <vt:lpwstr>y/epPbeFGYc/KRlf6/fuJudclWRtqgzip9cBUE9w3yJ8ctGj7g9uKq3xt7hXADumD8YeDEm3+FNXSOh71dmPtMXyH0CyNZmeioV2lkmP5Iz8f2B6yy0ClAqt9pO2YvpdaDozp0ogjlO1WpBMm7Yk5k41cEbIalByeMs0+i2nfrtA2+Qv1d3NFwNmrOwQice33BOnsa7WaVV06RmrNpaI5COCO//fDRwRFxQUJ9BBV5cugSLz1nT4wjlkC2MkLp6</vt:lpwstr>
  </property>
  <property fmtid="{D5CDD505-2E9C-101B-9397-08002B2CF9AE}" pid="46" name="x1ye=30">
    <vt:lpwstr>8pvikBY0ZS5S0uZ1318eHTSVpxYSWZ2k9BYM2tE7zemKsoSf6rIy0oapKzfqhT+UtkX8dWlktnQi/h3SKDWfxIBhbxfK9xXJZNZ9Bj8LBvl0Ngyaz997CKtBXOPG2ekHFT5n1/sdEP/NHwseteJHqTWsaAG/2ahQhOUOJcBvFKuQuNN+7EqCnZE7pw5p+zcNLXZrnloCpnNVQXDADFAkk0HKQaJaxYKEJGEcf4l50It/z4t8UWtSUFpbkTtBy+C</vt:lpwstr>
  </property>
  <property fmtid="{D5CDD505-2E9C-101B-9397-08002B2CF9AE}" pid="47" name="x1ye=31">
    <vt:lpwstr>vRwCfXFak2FR2PA1o9svCUAuFxd4/0jqUfMd0m3NDj1hb6khCsLOKo6HsfgzSPzBTkRoatRbrY5c8KwIg0q/l7fevySnnjWrIOS+HElpdDAJOlzNJZCGcU7RvRCIK87FDTzK5IqSFEOSRLc6IOJkM8/HL23e67PoVXiShJH3EfkfAPtSlp5113Bj/tO7Ud5MIP9Wo1Ly41nhjT+3pY2myGPDkElqHsnBCf6UaK0Ez73kjSjEuZ7MpkjC6QjOjKP</vt:lpwstr>
  </property>
  <property fmtid="{D5CDD505-2E9C-101B-9397-08002B2CF9AE}" pid="48" name="x1ye=32">
    <vt:lpwstr>jAgMMSo/F+dF3F8yMvR3+GYB/KbtdwnBzf1O9o/yP6Wzp1OsjdDnVceRveNIsKHm/ZSl3D0zyV+dqy5xqKvdKj3X8Xz1R7ITqRlLR6lL07MRimFP12BJvzeErTLW0JaMTLyeO2zVCTsi/qe1Lp/xHSFFn2DTkw94gjvD2rcqbJ90AvCHMUVi0EGf4QmPapLJIBKaNWoM2NYJgd00PwzNntyw5xHj2fwZZ46tnfrRVzuAPNar4ZzAIiSKX5II+na</vt:lpwstr>
  </property>
  <property fmtid="{D5CDD505-2E9C-101B-9397-08002B2CF9AE}" pid="49" name="x1ye=33">
    <vt:lpwstr>w1P6xdokHpqEuH/5ajFfeAVau8THG8kd9+p/bStbN3CTL4Pq5nFNsFG6I+QngXjR/1UyIhIUpBezHHTM+1HC44z5vdAtH/tJ6nJHqz1bSl9B0Yiss2lIaXZ1JNe0w9MV1bW/Wa6xEJ/Fj0/qrvEGgJjI6S9zfRNngdc1p74FWoZUABJ8AEXUbK2fRyTARkNTvzLuQICS0x2+p0IHNbSzFbadknz8dwvwKNp/u1I16DK8YZ5p8bZo5i6zMCfjrS0</vt:lpwstr>
  </property>
  <property fmtid="{D5CDD505-2E9C-101B-9397-08002B2CF9AE}" pid="50" name="x1ye=34">
    <vt:lpwstr>BnGc5Aw2i2Cb7oz54MySY6NF+q4YLKECOqETTNkXdh03Em7fpq2NoP5vl1/TQthbiGKhYrqC2x8W83GNyRVJ4pPvt9o09uvTx38ewkZBgYArzxOoPt8bah8Vzy/xim73CVwec/A6wkuvFN9FBc13xhWLguCcv01GGqLodAupetCGMmd37uhQ1pyCWiGZ3kSjNh7gy1CGXHY3j7xKmBKYQMgV2IzcjVv1sQW4roRgbVULUKcjSpwOYgnvppOH4Qz</vt:lpwstr>
  </property>
  <property fmtid="{D5CDD505-2E9C-101B-9397-08002B2CF9AE}" pid="51" name="x1ye=35">
    <vt:lpwstr>fWcEg89yiamOxaW9rPbYKBxHfO2Ko3h4Exe4oTHsO5AcuDu7VH8YWdID6J1XtZIC8xz9NcqZfodoI0JMJs9byMGlYtLp7T+OH/G3u6e4Zz0nQxcd0nPWeZGmDGiuEX0KQd7U9d0++NYJ/hDR4oiYMPnNCxcxGiCEBJLGbnhhVIL7fiZNkpzBGxjalm9NENuOY59L2AUMDyPVtPz1nj8CwsqQ/LBXcCsMrPbhme5+52PbNdrEHVh4GmbQUTQ9Glq</vt:lpwstr>
  </property>
  <property fmtid="{D5CDD505-2E9C-101B-9397-08002B2CF9AE}" pid="52" name="x1ye=36">
    <vt:lpwstr>rQZ72VvpBzgJtlkogcOEtSLnTYmUXhcC98Suhg9YJtBo90M1MXQj/vcjFGqCHHjwmM/2/PtduZLRcNjxJ3QuaRQuTxUmT40Pf0MN/E1lgex0B/nExpCXBP3Y22NYpaTCCw+5kS5oQrzBUL1VGzbruHUS+7DWYQ0UQSgDdVKFrPujoN/ytecLgpy6F+7yCdZZU+rjTLiLvMQja4U9mCcUsK3le0t952lAjpHZEyMPX9aTV3EylPbzh54N2dlMoOE</vt:lpwstr>
  </property>
  <property fmtid="{D5CDD505-2E9C-101B-9397-08002B2CF9AE}" pid="53" name="x1ye=37">
    <vt:lpwstr>Mdx/jS7nmJNvACu7F5SstKP80VvS5i3j+ctaTe8tzaZ8d3TscP8u0bSseAcAf6Jumjxnlqg9oEcHZQfpPXA2KWnc6LVf5qP8MrC90W4S3Q3x/DuijCfrL/wysh8cB8rC5/zsZPzcE/K17Y3Sk2KcZwyyd/kHMWUyXA74dIeWzkOj/R4e4qbQhxH3CLCAExsSNx9HgQVFuzfEJyruEQHZNrBONHZt+PLg0D/Oj78PtX/LrvnkZprU+IlNW7Oy44W</vt:lpwstr>
  </property>
  <property fmtid="{D5CDD505-2E9C-101B-9397-08002B2CF9AE}" pid="54" name="x1ye=38">
    <vt:lpwstr>krNM5COeADncIOpgwT0a6xCNrV/4JVp1OHo/bu7wTxijY0vX3s+mVbcj5+oC0BI6LTs8SmmVdB9WtS7upG3C4rdAewZEbcXCmGsVkFXEM4h/j0IlfFBfOVegyMmnyDv/RrPQe9mA8p1ftq84iF8Un7G1TotCuaG4+uwp6qvLr52GmWBM4Fpa0cdCUev8UEoVFVj07TJiqUgYtq4kfjHRWEIfQg+pMjkO+myJixl10TjHAAk9I7A5Ur6yC87musw</vt:lpwstr>
  </property>
  <property fmtid="{D5CDD505-2E9C-101B-9397-08002B2CF9AE}" pid="55" name="x1ye=39">
    <vt:lpwstr>Ei5IL/dn3XiWMIUGW+XGuU5H0Ty11qqc7e4GvFHlMNRcYl5UY9E1XMxuSys007eXWxnMXyBM7GnNIb992gXAR/CCYTC+cOlcF9meUfSE371yz/PPrPP3thu4UdUInyevpaWT9W7ytsuIZ02Ys6xVb2/Sj3DzFXT944feH/9sJpqn5+DlO/ac3/F2ZDSgIR5QpBB4bJagv7Rc1MpO1WbAtk/0+94SRm277F1BC4wumFuOChWreLrDMZyeGYx7lmJ</vt:lpwstr>
  </property>
  <property fmtid="{D5CDD505-2E9C-101B-9397-08002B2CF9AE}" pid="56" name="x1ye=4">
    <vt:lpwstr>O/AEGDL+F5dbaKyAmLvT/dGvKnn5OX/bZ6D+KXSJCcvgjmNi1wEy5Y9Q3I5WRcgRItmWKbHp6S9A0kFvzEZs88DidcDTYjfFgcGprc1lULfXVoUjXRw/bR5N65nYcOuCm6RpVRM0Yzhv7QWYAP+wlqBekQRGiNA9PN5h/t0vGyczq8sTX6ZQpxC6V0l7IkqZ3lg/I7PLQ6sxJluw5fJ6PU8ze3at6qeKbFdl1MkxQJTVWM7Xk8c5k1/HEiadOgN</vt:lpwstr>
  </property>
  <property fmtid="{D5CDD505-2E9C-101B-9397-08002B2CF9AE}" pid="57" name="x1ye=40">
    <vt:lpwstr>guowrou3mTDq/dgKEz25/SqFRUPguaBnU15NijUE7VhlEHbRfUtcJYot3kK0b8603u5UDfZ1idD4swr3tx2TTf7I/Zab0T4wWfyd0NRhXHYiHtLzA8GTNHaR5IByb1Pw+tm9vzUT2h6asHR+igMVUIPYyzYMoe0qSClnDM+CbfaELdylXycefGjdFEy1wyLM7lKRrT99aYqCEQgPx2MqS/co3uRV4R4k0WPeMNOTGZ/EKHwERGFneR0FR1EtVPl</vt:lpwstr>
  </property>
  <property fmtid="{D5CDD505-2E9C-101B-9397-08002B2CF9AE}" pid="58" name="x1ye=41">
    <vt:lpwstr>+KQZqpFDk/CEH9SrsWBhnU6FBjfsy3/hJ2teBKeS+MDXqdqZ/fIDHg8nT8cq9htakfBqvw+K9wy0Z7aInRwSoCDGdgP+4vhR3YaP8CcFWelb5pdJfDDvPwdpdRy0ooeuXrDLxbd7bOktqtEjJHzSpWTwlto5tyXDuvZ58PGnuSDPe+zk5w+zJ6lsZyleVdvE5CiJd6x/+f6QPYHSATQyOvC4YVWVVNbRarwACHvpf4//Rs62NfzX72LiJm2lFwk</vt:lpwstr>
  </property>
  <property fmtid="{D5CDD505-2E9C-101B-9397-08002B2CF9AE}" pid="59" name="x1ye=42">
    <vt:lpwstr>GQPzBd3o4I/K39nC81ip5ppIJVLafSWI4EtOyBksDbeG7e85ZmtbVxggufLPzIsFPoi3ZoLMyJEoTLHyLuapG7VCsoRjZfg54HX7oCra1byFoopa5dcMKLZQkDJgfG9ez4ZAIL7RnxOyJZ/Bk4gG6eua0lsK+yozdRxW+trpgQgtPazza5fOkUeFzWBw50DWrAm87ZokevZCevR+Dsggwr5oXUL2yfTvBqJsQy9VwxR47VC/2tnz9wbLFj6T25y</vt:lpwstr>
  </property>
  <property fmtid="{D5CDD505-2E9C-101B-9397-08002B2CF9AE}" pid="60" name="x1ye=43">
    <vt:lpwstr>8eCeywZb1LSfdysS4IMzc6sgQtkSjO8BGkebj4xxkt3EJQFBaWeFL2r0prDOu5+7wfR5ejQ6znsKSIane2LM7foXkOvMOX+7a1AKUu+qXH9L/ySFhjsUqJ/JPB0uoyuI3uYtrH9mV5ZheGpX+1jJFJPwE+OEcxzdZVNobsMq1nqA0WXqsloDtUY2utwaG8dhaMTrd+Y2kV8sOoXL7kWgxXW76KKbkuy5fk+AxZqe5W7c7jSV7whjULHpZG9t2N4</vt:lpwstr>
  </property>
  <property fmtid="{D5CDD505-2E9C-101B-9397-08002B2CF9AE}" pid="61" name="x1ye=44">
    <vt:lpwstr>SHQdiDS2Vcz8A8/7caWMJYejjQ+P7T6INrnKXkXt55ayx9rUw3xyockXFxfglW+K4dP6BcZX1khKk+EREQWh8hPhpHSItPHGapoByds1ks5hF6emMgG8iVAxmDUBWr7WMYMZZIEFXhXPPwgAukLfoALcTwhhEnvVTmlE7ZSxWJ1mPpSK2AQwf8LgV6yI/hI/F5IZevE5x2c0+uyvR4xmsJz57Q8DfceEAlSAOA7qCpGghEeDewceQZtXAoAOE8m</vt:lpwstr>
  </property>
  <property fmtid="{D5CDD505-2E9C-101B-9397-08002B2CF9AE}" pid="62" name="x1ye=45">
    <vt:lpwstr>1vZxCkq6ffbdaxMMbPwb7xsW6d8AxIMEzqCno4fWmlXt/NFXO4Kv0SD6jnZx3y5fjA0S/B4VmQ66zoYxVkkT6MJa9H2kNckYHhe7E8vhIwL4cpM9QKEqtmwuepbzRYLXeSjd8dIQnJcGrlBYoTYOjAP1GM1vrwmXCxy0xnX7ker1G4PBbKjxz/sic1ki8IzgNSv/GxaejZfdsyDk7vkolZvEjyioRgSaofAuu5kePFVgkgXAdTPr2nE8bFJkNWz</vt:lpwstr>
  </property>
  <property fmtid="{D5CDD505-2E9C-101B-9397-08002B2CF9AE}" pid="63" name="x1ye=46">
    <vt:lpwstr>bTa5Ku5BnsU/lrvNAElwRx3XZ/Ms/MUE9InSnPgZ/1nRcLsi5gjb1j0L3lGlJ3g09cqwwPddzuMeE+/HltPVM20JHEt7TYJaVGFgdsCYgSQ9Svlk8PX+X0mg49mDPKBpN/8AAuhW/KzIBGwO0ce99PFxS2w8TUn6u9AbdrDsAB5kOPqbOaOrPk2awCyGKhQiICxZekCThfxafl0tBEjZtnNQo6pgqRkT20RfcMN+8OeJr8qCJY/47+EKO8L7PTa</vt:lpwstr>
  </property>
  <property fmtid="{D5CDD505-2E9C-101B-9397-08002B2CF9AE}" pid="64" name="x1ye=47">
    <vt:lpwstr>4EoHT9J5/9gS1/HjvxrIsxBXzLp3LjOcx6S/UOl1rIxDcgrO07fFA4GrusaWKNWwCBy61xjsPQkz9LEdmUcpS7PKBZs4zZBVXWcuEt5GgCuyCmgOBYQco4cxBKtBpSNdNCbIy6ru2hNqsYxQNDVifEy7cz+6yznTKJUtLFIh3L3L7zKCgVUJ9CSDgmKB/FuJcd3eQV6U207owz0y/ZFU90TXL+P7HPBvjentY+OtQoV8bn+SrFNOX/YsSPAlwjl</vt:lpwstr>
  </property>
  <property fmtid="{D5CDD505-2E9C-101B-9397-08002B2CF9AE}" pid="65" name="x1ye=48">
    <vt:lpwstr>0DRkR61hKCZmCp/hUC6jyxBWBqZaQiEu353i4ipvGQQY1k74Y8LXJjXHSsFWZwDotrbc0XszjDKib/oQqsOFH6+eLZpW7jYmws9Hmnk6oXU+/HDXJRnHwhNRS3KznXPtLVGyiQsTRMz2c+WSfqcF0n1l+pXUIfxW0r6sFqHF7TShwi1YF8qvKxASo9ZEn5TGwtwxQxBsr3nhiX4ahEo5yqS+38uobYGuYscduC+YLM5RgI1REi38zEoalDY3CpG</vt:lpwstr>
  </property>
  <property fmtid="{D5CDD505-2E9C-101B-9397-08002B2CF9AE}" pid="66" name="x1ye=49">
    <vt:lpwstr>5+PsLKpzAQdfs2IukXnEKfkFAnGUqnLg0Asj9x4ClVHEg4vr/7xqKB9WGkgyey26cNzIOqnK/HDGn6uTNHFHgAe6bXoVrltlRY5GPNPQbNoCwDEFrtH0IHXp2XYi/RcQa7gNEmtwn1D+/0cBX6k0OUUVyb1QNKCov6ZcKgKHDg7cZEMD4252wCX6ose2L7b2+RvL0uxUfJlmj4e9yStlKCprJgboQw9RHVXs0tHAbhikfTk5WjB8Dx5s/uW3JD4</vt:lpwstr>
  </property>
  <property fmtid="{D5CDD505-2E9C-101B-9397-08002B2CF9AE}" pid="67" name="x1ye=5">
    <vt:lpwstr>pCdEr6pIR9v7ZWh5wx+4onqOKHG1x4/dqT6r3pYygLLpUZCPEfUpGS++lRM8DHPVTSIHOoBTdAVpDK/hv3fwW6KYH09hJPzBFZjAs3KA1sHK+xIeWAO7NRoS9Iyk1++hjEykdrmFkHXvsDglb3bBDqBHxRMMQXb72kugvNrzn7/aTOC+l0kPQBUBSiNiw8gE/5UqtTIr9s9bt2eQmPXtflhh8cZ4AlpsQLaBIz/8GcDB3zNeYD9r1bNmo0sJmwr</vt:lpwstr>
  </property>
  <property fmtid="{D5CDD505-2E9C-101B-9397-08002B2CF9AE}" pid="68" name="x1ye=50">
    <vt:lpwstr>M7n2PAHOKqaO9PtXFn8OQkW645KqhewM+5Hyorn4Qo2y/wiF+JLar4K/u7nxB+YdGtVmUIj9kwXLrY/C61+LK8RvxA8VQH87m/RfxkwIm8HZ2OVR7Nk8noYecf8oOjAALZOvWPdaT+jmQtO0aDEr8vWvpDpHDbKL7tQ8xyKLuYSytcaUgDDbpdGWR6FzmD2E4VNO94xrxxt00bosD6eXBazYoi4d6cVIlCLCGSawhMALpfHg3TXG3i1rd4/gnmI</vt:lpwstr>
  </property>
  <property fmtid="{D5CDD505-2E9C-101B-9397-08002B2CF9AE}" pid="69" name="x1ye=51">
    <vt:lpwstr>UfgkqXgUeFW8nUq7WlituGfh/7IDdam8O/xeF3ruhUwOqMXF/oqX5SxAfBc3/Q0ruIqstPEL9kFOEtO99FGf8j+16pvshC3H+/wLZdzXPbkgl0vT6pJoLbN9HXu+YMd5TcMEa4SeI/jRssCA8Tymv2XX+PyoMZ91iS0kNxd0Ackbc440+QFQgAddICBr6pUPuJxiu+icIQbsX+7XIk6WtnnCAvcz/4pi5aJePfhpiEwkvH7fnM0cMFNsQlyIEqJ</vt:lpwstr>
  </property>
  <property fmtid="{D5CDD505-2E9C-101B-9397-08002B2CF9AE}" pid="70" name="x1ye=52">
    <vt:lpwstr>W1MQa9XuxJr/OcIIUalcLrggqOXwo3+cCTSn2ZWchWYb1hMx+q530ON96CaGySYiwRgL7IIFzUJstbG10DnqrsexjP1GsSqQXPx1LDjRYVBSMzrKyRWlyhRZ6eXjw7r/fZ9mdrQhJO8LJ4df+DlHjCmUDP5JJgJFxHLG+6gbyZjgdn1fyvV9vYoxPgfnKmg4JXPcKinx1p9GjGRh9n/ooYEdXrIiN2WK/rmlupC3mUPUhwseSaT+/tcWmKec4bK</vt:lpwstr>
  </property>
  <property fmtid="{D5CDD505-2E9C-101B-9397-08002B2CF9AE}" pid="71" name="x1ye=53">
    <vt:lpwstr>DyFwWIaYSmMhAWw7uaBlC3sMFMKrusL+7WYR3OuPLTs9KJ7u5s/6W5N95GdVZOJ/1Jxlz9hJtWb/XfJaw/nFW1YqCvFLqysXnH7HCJoPuRcoYdpNBTtY/lrB2QFCu6g7RFpj2yokbSiByJFG6PpHsBxtJfFesKV5p3CETJYZs/ifAf0vQI9FfgEg25UvGsorq37tbq3Xpz/c3h3zUxfWoNFHfa04Lv36cCG1bloq3H7Wkyd4ScsNyS1P8Msv4d7</vt:lpwstr>
  </property>
  <property fmtid="{D5CDD505-2E9C-101B-9397-08002B2CF9AE}" pid="72" name="x1ye=54">
    <vt:lpwstr>GTQKBlWvdnZVqZ8RILz3N3OVXdMLWnSL/FHv9Bm8nhG+qiIZ1plSJeCcX6wcnwTKGvm+62Cn6WUSF2JOysunXPzq4aObp7OOat+6OOMVn69d8PSR0eguCf8AOR/kVRw4XGkXRjPnNgHdifEW18/fcMvxTiVS+sV8UQ4gEU8uGWz4rdhtbQ8CspY5miGkeA8sPv+uXDwXdfZDz8/ph+r5TcJQGYx6QvcuUk19MeWybrxxtajfnl45/kK1ahyGvfu</vt:lpwstr>
  </property>
  <property fmtid="{D5CDD505-2E9C-101B-9397-08002B2CF9AE}" pid="73" name="x1ye=55">
    <vt:lpwstr>L1B1oZA/EUz8KfBDL3LbpkB3x+jUlHVNx1vhGVxH7o0e/2P6j7CirOE92zyho6dXDM8aT4OGsUenJQJZzsz/GH6GWFFUX8l39s4aushj7L7H7VI9/U31NJC3RWfuh7h/kjxuDbtJbbfi7/L13tgz70SnNFrnrd6QtLgoL1jbsN2jwubX5+M4PmdH5dNsrXjc5veQmfLCdR++Up0/CcYHhbA1G2CN2a4vA8HF+JddYiQTuwt/w/skNXVtwRzz8A7</vt:lpwstr>
  </property>
  <property fmtid="{D5CDD505-2E9C-101B-9397-08002B2CF9AE}" pid="74" name="x1ye=56">
    <vt:lpwstr>9xMTa+Yw/PP+3dc0mER+4no422/ofcIz1ZXJdaYxBocgIPLPL1AGhuJd8L+2/ibNClOblYv+ixiq8W5zcNdsmifkVxV3DOR4+CcxVwSawu/BVBHvBxo1H0yTaDNPyqAVtz9VKPVI9eUnxqWsSiLnqm5chyYzKNVuAA5I/lYVHIRn4wq35AAOHdpl+esMc3KrVWB6RIebXeJolhO8JEIdFy4Eb6ebPB+bnOQ8cskd6P127rxvsC77Gdfc+kDNQxx</vt:lpwstr>
  </property>
  <property fmtid="{D5CDD505-2E9C-101B-9397-08002B2CF9AE}" pid="75" name="x1ye=57">
    <vt:lpwstr>iid6u3bLpzwNusY+hNSegdwiL7o02HS8SrHFiGEcTQKi9Qubrz2lg8GRmw7/SuvZM3UTETQmd3gLLcKaRCBoVTNJYrlMx7eos+piarcYUHKQhml7jpltvwRyjkkBDRZo5AyVxDRqS7G2jH/GpLTYl5mL4U9GNuBmoJllgWTnOZ8EYKl3Hb1ADB431p5tDAj+UihRHf2oa8gZLN5q07qyNZaiBE8IGy7UE7pLg/6D+G2FVpV3vt0SNI8vmQZyn/G</vt:lpwstr>
  </property>
  <property fmtid="{D5CDD505-2E9C-101B-9397-08002B2CF9AE}" pid="76" name="x1ye=58">
    <vt:lpwstr>W4d/t/rydY4jNML/XdAb7/YL6Jtdf6uLygfDY7/lIAX/nPonc8N3bD1NdcNdcl8YXtCxitKf7/kyE1xr34IK3rP0gCHlcLqSX8Uz0b7e5IxCVfQ/6cBobhSxG/6Wj/5Gbk/kbuoj+QTT3Rq0lgeNAHeo1EqVUvy2X8qpbVx8Ck83VdvjF5s/hAs71yuz728KqrdgZJsUDz774El/oiXSo06Eb5d/359thgI4UbqCnQAvTSlAMRClGQXdw1J7bss</vt:lpwstr>
  </property>
  <property fmtid="{D5CDD505-2E9C-101B-9397-08002B2CF9AE}" pid="77" name="x1ye=59">
    <vt:lpwstr>hIpXF8FgZ0hNqtc8ubGXt/7ho9TEcJL4tYLsJ+3mLtLaKA1EHcqlgY41k9wMh7Ph9oVQ/7mSUoVLvrPd4Qf11QvyYGr5Pzw2busah942RzZwE2HJjgJH8XJRFxnjq2jIXCinULkCpb5wiybMpr9v2XSP/uVWHMQ66Ep5SlM0i/mdLvDVAkjbjZ3vrzhq5DM8g2NAW7uce01dlzcnrIHdnQ40goOmAmpYmatEu/XRexAPj/l6rQxwkd7oXheR7vi</vt:lpwstr>
  </property>
  <property fmtid="{D5CDD505-2E9C-101B-9397-08002B2CF9AE}" pid="78" name="x1ye=6">
    <vt:lpwstr>2xL0QZRztf4XHM22WiObm4/WF4rT33Fs20pxW4wnfFhc3hEpD9mKh0JxD4WJJt7Y0FSuFX4RlVfPgx50S2T4a5AeyiEy5FfqmXMBb0obAgXLawx2i6ZQRium3v+zO3ou0MhqplL/c8wtJZaiBgI7WsW/biS8QgZOD9rheTFkffET2+mYfAPCV1euc+ioSoGwlc9sD3+IekOpk6nouisfZ98KQMU6Yamx3psIQquEXLEE5uLs1yqiSf3gleBYAob</vt:lpwstr>
  </property>
  <property fmtid="{D5CDD505-2E9C-101B-9397-08002B2CF9AE}" pid="79" name="x1ye=60">
    <vt:lpwstr>JU+BfjCqiEpqdIprmF1WJ9BzUWTkK5RLqNvZ+Z2OhzWTu+Mk5DD3bfEam8NBqbwfcqbPH4C0zdX/sVLE7HjWb3QTh2jRlH0GuEmU/I09QNvRbGWij0yGZrQ9iKbf7EXq5D43oxUo+HsWA9U59G9nLvtXfiyEJZm1toX7WBhNDFyWaeIJuUCcbQrNKBKZOMqpa2Lgl5QHxTZTDQNILsdzE+pfUPv4p5XJhDBRtziIZPzhwCDUxqj24i0j7ZIDrjE</vt:lpwstr>
  </property>
  <property fmtid="{D5CDD505-2E9C-101B-9397-08002B2CF9AE}" pid="80" name="x1ye=61">
    <vt:lpwstr>KLkyz8OjpaEA2sM46WkhilMszTwSj5eWlgvfVhlomTz3ua9LkF/GtSEW6ZqLT9gZXik4hOwLFlYXdlvRLzibGPTn1hj+q2UMrR6fInV7b1BsttRQHieqeiW6/ymglwqwd+TX7tXYG5uCAMY+38pRCXPx+RWKTnWtY5nJUyY4n5N+y6LTzmbaZmw8U+m0Ts5QZve5LIjEfDGOjCE1d1cJvoLptQ/faDsxpmKlWklNMAsXJy/3NzQeit2Oim7JX7v</vt:lpwstr>
  </property>
  <property fmtid="{D5CDD505-2E9C-101B-9397-08002B2CF9AE}" pid="81" name="x1ye=62">
    <vt:lpwstr>mOYFJzSaZ1SLy/3t25p9FxLlf9zmRqAY7WZ5sz8gCzfuq/xP0ZOzfKwBwHjJ/U+u32QFkJYGCjulMYBXD8hL8CY5vbi5jmS5qfTyYMqZBiYDd9E87QNTg/Za+TowUtbTr6PzCfbknH50lf/dtSx6RT58QriBnYqxQz1z0kNnqG5B5lmamjwGV3EnOmYW76GxnJtpUJIp7p+pEZ4Yfmo/LyzSQLFIJbwdmyqZdsRmlMS3DW6oXYeayi1rmWrSZ6M</vt:lpwstr>
  </property>
  <property fmtid="{D5CDD505-2E9C-101B-9397-08002B2CF9AE}" pid="82" name="x1ye=63">
    <vt:lpwstr>TC7IRTlA02u9tfI2hqLQ6X4jJYwZhdNmKiowFl2MV+2d00Nzqh78z49Rrt8bIry9LEkyXshBoHHwqBEvGfZZGlYUMc9bPunwOVzMK3JGVK1zMYhwRpPyMvIHNxFyE9a32qFUt9W0/EVuA+xDvZsN1G3y/6lcXOZaPEngBCmL/3bfd+pyfx87lLxa8XD1IJKuCJuOLhxq16VAdn/HzwlH0ZJJA8fRE02Azn+WDsaXJcaSd10q72jn71ge6av/CBb</vt:lpwstr>
  </property>
  <property fmtid="{D5CDD505-2E9C-101B-9397-08002B2CF9AE}" pid="83" name="x1ye=64">
    <vt:lpwstr>IYxqsEqurm8WT/7+BX79bUPd7mBvvDY8nOGbW94nkH8Aam1pB6vU02KbzZBh2NdYCluJnrd4qpOlp9v0xTj+oM7WVHA3EsE32mnQU4j2j3rX97bXPKbzLDYw7YerYh2hfsQzyA+DaRhH3L8GVwFBV1+10n8PYhZE3iSaTDq0zVFFO8HR0YdpAglpqy4i8SsQWqt8WaNpRXbDP1fAWVoJmktpR6qNG4rqslRJs/tBpd04l4NQWuPoGs+ysp8gywt</vt:lpwstr>
  </property>
  <property fmtid="{D5CDD505-2E9C-101B-9397-08002B2CF9AE}" pid="84" name="x1ye=65">
    <vt:lpwstr>s2xW0lh6AK9rJNRHDL0nw6UC0ueYDFpV/IebC1IB0sdaPHjBWLCbNC66kzX9PIoXW4oRqlCfAagigf6uzFNk+D0wc8v/DkZfI7iambVj+6lU8uh24AfIPzUVQ/YqvmBszrHXFh9Z1uethYomwcdNTdhDwasVoZXa/kNhAzrzwF75+7o1qtdHjjgDeMtbWn/4YzZwfc+JUSNS5Jn9rAuC0LNFou4EH+TG+b/FzRhqy5QE7MK/KZtoj1FTGhhmYRg</vt:lpwstr>
  </property>
  <property fmtid="{D5CDD505-2E9C-101B-9397-08002B2CF9AE}" pid="85" name="x1ye=66">
    <vt:lpwstr>ZboD9WxsswMkqr/htOR+/xnAheZJ8m7d0QYSooh/F7AxKBCfmM33xcQI2cnLPWcV4/OYE1NFzXeFIuiRWX3XODdm8FyEhAJg9JgEtxiWlyqkKynvXZROD191CtoLO/6GmJVBB7HzwSfvs5WEqamrtrYsxv9Yo/pjio3km1wGReu6hOSvWvgrNYdhWIougHMcBt8Aa4uzNDgkuwIF//uJmmklTo03uvlaJD2xoXpMbvbS/XavTw76e2PW7PPYGzo</vt:lpwstr>
  </property>
  <property fmtid="{D5CDD505-2E9C-101B-9397-08002B2CF9AE}" pid="86" name="x1ye=67">
    <vt:lpwstr>aG1+/I5225ohjZl/rownp0vzYgE6TroswUoZ0VoAm8GjNav49Efg8Yq/oxjUfzxZbpn+fdUISKfwOfHesaoFEk3d9yeBpFg0rOfttwpj4sQfyn6fHin4IU04QhYukLYtbWayPYVNhbigjvjFTwumNwqHQahjFI1QYcuN0sgE34ne+38EKI295uAj0nrBDi3XyH82QHz62o0hKDaBK1a0iWsrTA5d2vrUlpctVFZPKd4VDnsI0ZWAnjMXpZYkaHY</vt:lpwstr>
  </property>
  <property fmtid="{D5CDD505-2E9C-101B-9397-08002B2CF9AE}" pid="87" name="x1ye=68">
    <vt:lpwstr>604LCl+9DQ0c1HsVM5fx2EicH7rULFDodk+/Go8RP5e7YQondMbDJsc2PtlL1ZGj1rAjgvJ7IBJeXTbUj+QVlUwdv/U19mOvXOjvyP23aiFfW7twA74kP1sXHggJsgSlQHvZ1Jk/V1gkDHXSiUongLklpdxeKii+tXoTZot8w9TJG2MVW7j5JYDztieryq2zODqdhjOqoqkAsEGdv89+6/XF33z4Gljq9pqe5D6O0ENB6Z+ApWl5N26h+X15TrF</vt:lpwstr>
  </property>
  <property fmtid="{D5CDD505-2E9C-101B-9397-08002B2CF9AE}" pid="88" name="x1ye=69">
    <vt:lpwstr>1bFuFZiHXCr4m4Lpugwjahn4nBJt8uPayX4cHunUkvxAn+5S8MlFGNxd3F9kuvirjur01HOIa1PEygFlU7Q4ovSaA1AcNxXhlWDl/frEdSgULzGU7Z3CX/yqwO7ZpFbJ0dwTJJ2UhKpeQs4r78+y5RLU6T5qmz6j9OoyiGUoWraNYpgmLdqAkHuSzfyvG4BAwLfB7aBWhuk/k1yVJe5rOz298cQPHaGXhLb9CdHusATrjBRNHXottCPFGydJNnK</vt:lpwstr>
  </property>
  <property fmtid="{D5CDD505-2E9C-101B-9397-08002B2CF9AE}" pid="89" name="x1ye=7">
    <vt:lpwstr>FFJCl5sMdSAZVqyMC3DU8QCSoPTHTv9El33zoIHcBNG1Og+o5YUrVbkt2AW3mD4axd2EI5BnBQUzwkekOK2D+5JCPnJCAOFQ24wtuTETQINThjj7vH9rpN4Aj/ow4wLMqfMYaYqUfXk5k+rKDcea6tNbGscexQ5Tp1aU3PvVd1crfUUVEOE0zIgkzT5BHpGN1CgoP8OEz9e1gKQ2ltIWhdhWrkDRiQcAixXGmj6FaugLN6rrkj1RJrWrRXPTcw5</vt:lpwstr>
  </property>
  <property fmtid="{D5CDD505-2E9C-101B-9397-08002B2CF9AE}" pid="90" name="x1ye=70">
    <vt:lpwstr>nSX7B32SkJHAje+W+Khi1Pv8dF7DDn95lh0oO9r1YJlw3J1SFW7xE2u2mm/4pdzyffGJK+0Tkp/HnrWEQmhmzSAXWQHFGeKXcS1H90TPqZRI9tNApeJONkoXdXDooVqrVb7MTdv6DrcPlYmBPUnMue5x/6Y9sAdG8qIYaEpI7ut1voZBLevh/R/CuJtEzIX/05TTFQS+eu2wTjZtDIFkMsKyAu5NRhJvPvAAauBXvUjubfDWWKEQyMgFlo+MMnD</vt:lpwstr>
  </property>
  <property fmtid="{D5CDD505-2E9C-101B-9397-08002B2CF9AE}" pid="91" name="x1ye=71">
    <vt:lpwstr>dM/q+MCScBAPGn21W6CobTOW5EX8LRqeH+MwDwCno11s9B95e00ZjFAkp1AUooy5LMYuCspQxSCJ7/fcIQ8GvgryJS/8hz5IVL3sHjkZrf0ew7WVeoQo/AqPTmc+YQCGRRSkOv8WeWMU16Z0lW3hBB3rfaM5wndqt96FJIuYFnXbyVum/WuB1cw/qe7szEEX+uB77KpP8cVMHs6fJhHPGsfIr8/TNv2L/I2KYoLS48kZoSodPu9rnHemYXbNGy8</vt:lpwstr>
  </property>
  <property fmtid="{D5CDD505-2E9C-101B-9397-08002B2CF9AE}" pid="92" name="x1ye=72">
    <vt:lpwstr>4I99AB5ChGKepB2OS+8ESL7DDFATdkcnkeWwOk/1+94ipfB95wMIEYPz9zOT6/1qoepHUeLS+sMQyc6LNQdg91R5BvZ3z7j3Xvbq5PuJ21rPG4wQoMr8xaDET32BIKj0WJSKw87tGVCXATY5lYEIj3ruMoDLvmbHqkCx3YgJShkT4WS6a4KYV4kN3H7pr/T2Gvg8E2WwRrLJUv8z9nIyQtPnWey4l2LAdNHETZIltV8jmes38dZ6AKzpmBTOv7T</vt:lpwstr>
  </property>
  <property fmtid="{D5CDD505-2E9C-101B-9397-08002B2CF9AE}" pid="93" name="x1ye=73">
    <vt:lpwstr>fgf9aDq8NaRmPHdgZjlPXCB7DurHOWqJNztqHLwdb+++Oom95KxwZfRTZr3FTbAPFRN7J+i6XeFhtrwFEBln8bxrw6JA5kCqeEOmGE5EavOu4TpdIkvXH4psaZeeIKNODQQ6TcsjDUaWhCESy1tVOJLUIy6sq9azDUJ93ebku/ReSqgl8F2LdL9mP3uq+RLiQQvVQlcFhc+1W50VfJ67eVQPzYlFbEeJg5uoTf+QkWUMaQb9h840ku5cCl5NHg+</vt:lpwstr>
  </property>
  <property fmtid="{D5CDD505-2E9C-101B-9397-08002B2CF9AE}" pid="94" name="x1ye=74">
    <vt:lpwstr>WaSzeYem5KUo30dsda7CvYcbI4JryvG2wG341JCWmSF5C5xUPifljuMp8gd75f0G/16MJjcSOeYQ2PGfyh9FXNDcPT7/TuFAtehx3nWD5oyEqKLEyEXEW1TSxRBZyEPOc0t/Od7xgBGoTYgPLJbFtM5Ln91Z0DU0t/HA45u7V5eRsInhQ7TcGbdV5ocl9WlmqDRhq4jhMif6vdUgP3uWLxEwNVybPSTP0K5aYVTmQTRiTjIP/9hFLAe9Mx1B7jQ</vt:lpwstr>
  </property>
  <property fmtid="{D5CDD505-2E9C-101B-9397-08002B2CF9AE}" pid="95" name="x1ye=75">
    <vt:lpwstr>lWoiEw+AyjxXZOW5SJ7UgHrR+/6Yqfico0r4bSd89xR1x0UTvH8YS4MpljX1Uv9GxBnpzUqZXWck6aEfTd9uTcORZfQqRfhkYofI6Mz2eHrMCbYgffb7l4QSPAXeZUnOH6dVblYb0pGrBk79BjypFNMgcQtOzWd01TT32v2qdfBKfpwVTeenpsM5PT9SBVZAFV4bybFbN9FWIEzmdGatJURR3yTA2y7fCvVUF5cbfK54g0frC24N/N+2KG6k2nJ</vt:lpwstr>
  </property>
  <property fmtid="{D5CDD505-2E9C-101B-9397-08002B2CF9AE}" pid="96" name="x1ye=76">
    <vt:lpwstr>8XIe1zJ7J9MNQN/9sHG+v/0eipIT2xUXHBIEzG5ExXCVdOxhW8oyqYebHI7yyg1tDwFtu9pOO7Lon1tpPUt1Sf+0RTyxscHhkVXT0KzIigNCQjadpSgLvxw55yvM508HsrlNE9DrhD9BMYPXoLGrP6D27zCGFmSytZlMIg/PjZ68JJBCo30OxS2gEOql2QbwLVs4/3YcVVzFoCy3uwJKJ6liAks3PIUWJ58mlZHLlCrHOK8Bv3JeTyN805PRyWo</vt:lpwstr>
  </property>
  <property fmtid="{D5CDD505-2E9C-101B-9397-08002B2CF9AE}" pid="97" name="x1ye=77">
    <vt:lpwstr>JUKVUl/6cOplgLAghGmRlAhXCgQWg1Gc8F1ZlkkqOSnGBodnxvbkTWApEUsxOvATzLBTjR8dI5pNyaDg/kACkmGRAm6wa3kn9PdMHQI/8JPvJIocfBOhSXBo44F4FEE5vQH1mWrOdmtBlVW/FYW5rCIrB8tSCr24F+ZDCIr743C7w+QOvooL8Gmj0E5pkq7ExvvKxARqGZOiNO2dLxmgK8NXCIIr6qzJ8w9BSdoL45nEjXlJ46hNAPIeT2H3p1/</vt:lpwstr>
  </property>
  <property fmtid="{D5CDD505-2E9C-101B-9397-08002B2CF9AE}" pid="98" name="x1ye=78">
    <vt:lpwstr>GYpQnjyB/1Z5jt82NTS6PJMTe0wgniZZ8tJ/DqhUAriCJfXxz4egW2PbzaMNpUDSnf0fYjpumn/u6gBTcpS3+nt/+WyJgWlWAPGZxPnFbCSDbCuVP3pXU1L436YQW+6ytNnwn55XCGui8qX+0FF3V10tBvo57ST0tsfZVxs3mweu6v2H++qsS07N7EjxonmmS2otlf4sbv4St4k23LqFb52qf6ujsbIPIwm+1CswOcz/73jdQcGELvE5njweuAq</vt:lpwstr>
  </property>
  <property fmtid="{D5CDD505-2E9C-101B-9397-08002B2CF9AE}" pid="99" name="x1ye=79">
    <vt:lpwstr>erTL06hzS0dJZAJ2S8CopGF8/yu9qE7mEQKpSued6/h5AeZl86L8enzsEnc7r2EGv7GvK5vqdCTnEw37MdFdWOS9QRNqDSnWu4CkaW17lKHgp4Nulne/2TaaI/23o8RfajQob8vHEuJxLUlEdgOhBS3sV8S82umS6C1hnwAdnp+B1vYlq/KNZYFzaJHu6ZBo97x3v7xny3nPdLYIzdNFOvUFD2MZsEll7UiFrDN38FizqKUm6nNHjrQxaFcTMt6</vt:lpwstr>
  </property>
  <property fmtid="{D5CDD505-2E9C-101B-9397-08002B2CF9AE}" pid="100" name="x1ye=8">
    <vt:lpwstr>qiU5Dgd3MKLerfT6DErC5fHcqRSUcUH5ZrcnrSVnRr5MDGnZWRt4QPUxgghJjAMZLqIhfhBA69W8rHXQ/CozDzL7BTgUduKORRLxQvYC3zrFHHTWFly4TA2e4MmkaO87u2a4Lee46S/tfnULHkAK/M3oLPnFirs59ot70a4XSC6zggSBv8Hk67To4yiE5XBqtjF+8kEUkhgOIGLAyDm3YEc3KvxcQoSJa97m3N9XQ+Uki9jbjvIDActog+eik+t</vt:lpwstr>
  </property>
  <property fmtid="{D5CDD505-2E9C-101B-9397-08002B2CF9AE}" pid="101" name="x1ye=80">
    <vt:lpwstr>K0rXmRb7jGNMsl25HCUCDW5o5ut7uQIghVykHvBMtLBMsLTH8W0CiJ35K9rvqMsNhKhxH2R+iXyBoMQmRhLE/eoTBjsCJ24/7pYygqnX8WCjqFLEXvtWXnHu1yc8Jtd1ZYZ1dc0HtxAEcVkwg4xY+vyzP0eE57+T1ld/nW8ozRXQWJlNEDk23AhfDpkvbnB7xhTTtlOnSLwbNLmNt+sPNH7mrEdSM6vp66HHVXi2Kv3MDxNOSp98xPvvNv/G4TT</vt:lpwstr>
  </property>
  <property fmtid="{D5CDD505-2E9C-101B-9397-08002B2CF9AE}" pid="102" name="x1ye=81">
    <vt:lpwstr>XJXSxtmIpVUkvi5DBDpkhNx6d73VRJ4fzRHQjmWgZND0PWubfT/Vm/QXE5wM0ojgPAMxvuHYU3rl0zPNDh2HFZnUkf+WrQ+zFCIJteeHGzmqD9ZBCPB4L5e8qNKHKK5tWiRYuXxp0BS2/ScRxCyUYe1MUS3RoxfZrdQJNoB0IZdM+l/isQR4exdGnroSpXMZfkInS27SQu8HfzSyPD8sGLwCBcmSNdN9AYKngJyoY5szHAGtq+KRAF2uh/Cc4at</vt:lpwstr>
  </property>
  <property fmtid="{D5CDD505-2E9C-101B-9397-08002B2CF9AE}" pid="103" name="x1ye=82">
    <vt:lpwstr>/zCndXLOmg5w0FJk2yc0q2XrNtI+TXarDPL8vuyjLpP7qs1SClzfRaIB52G89vwz8ZSLZK/xv5HF8mOAWE/gVdndk7eyGdWmjJXNxcYlMDtclV9kXM/iuoEiW4Lp9MUCsbY5C1/XlDPvIZAfshbzbQ2rC6NeReRAmNjfmg3dTPolOEjEIoYBlqNFFPN24IRqBFDcoRIUKBf0U4jOm2HE0yXto8+wRVgB/rDfMdkkZ1ZL6qGPAfKEZIeVXcRfio5</vt:lpwstr>
  </property>
  <property fmtid="{D5CDD505-2E9C-101B-9397-08002B2CF9AE}" pid="104" name="x1ye=83">
    <vt:lpwstr>t/RmKl1gZ7q/F6YHC8YrVORFxclqEe8tJ0J2DE4iWvfg2XO82NnvjeFUC+NXM6QtPkh295OOiNYrz2lN3X5rPvIHINqkC0Vidy6oxTJRX7U4P50RB649AoP6jClnwLhLpS9tz6cu5HoSKJRNtuR2wsfOZ/r11Q1wzxK/pbAIeuBCwZtym0/0x3LTyITmg9h+aH0PVZZfWbfoc9ExeD6OOvTHIPaiC/W4oSAzgPqUzXxkYWmbEU8Kyzox3Z8eUoN</vt:lpwstr>
  </property>
  <property fmtid="{D5CDD505-2E9C-101B-9397-08002B2CF9AE}" pid="105" name="x1ye=84">
    <vt:lpwstr>E7DbpBAlJMD6HZwgYSdBBsKW21ltZWMmhk19kEr4XF/bN3wtzjSaX8DSOnE/MO6BmqsduB8d4jYOkLNaIg/dMEVwyWYTAziyYfrXwosXJIBLlf1EM817k5w3vDu+3dQTsoRwRc6JSvqtB23H22LNNcHslez6ZFfbRlnbVJgUFAvA/rAO4+wu7nzi4aByS2gSRN0gFYjxJPQfmpPB7xxSr2hANHKEqi3toctgQkRBeQgjs3IUKYZ8K+1HqnQSuux</vt:lpwstr>
  </property>
  <property fmtid="{D5CDD505-2E9C-101B-9397-08002B2CF9AE}" pid="106" name="x1ye=85">
    <vt:lpwstr>IC7vyQJq95ixZVKFpIFbY0VQ/V/KUYZcklVJv9MkWMGkPrIOIT1WdwUCmhuYguLVCX9lPyD6j+iEUygsIL0TOjMjWL0Io8sRl++atVJZyi29CvylJuvIE4NGUQ8eFGhI26LqIYzgSUoNLV0BeOFbPf+2hC4e8s+03Ykuhq/Bnv7Vdm3f1GYwPz5e/bQm/7/7VCffwasSDns2dN4rrTJXEP91enGKiXyZHYC2nMhOhaY87Af6q2Pk4EnCYdAm7Qk</vt:lpwstr>
  </property>
  <property fmtid="{D5CDD505-2E9C-101B-9397-08002B2CF9AE}" pid="107" name="x1ye=86">
    <vt:lpwstr>bLnNWV3dn2nWfkVI8yn1N8vzPkJVCywiigEm3tWWoRgMaDLhiHpkbPEbUPzLA3sBRH2YaalBAyCt2dsWG8oPkGj1TgO4Ni+v21e+WaYyjOq4Oz66gpKPArG8ceY7rCjBF3aIWSmMRe4wbD9cHE9RnHClQYDG3Kr56z3qs7PfMJsoU88nqiuUN/C+HcXkfKwB+9K1PWMesUhVB125KPosBO/wk0zMJXldo9Jo5/giqgaFA8Oq62F5GCiYOUAqXJK</vt:lpwstr>
  </property>
  <property fmtid="{D5CDD505-2E9C-101B-9397-08002B2CF9AE}" pid="108" name="x1ye=87">
    <vt:lpwstr>L4Dc+g0cki0mtSn8Bk9066OOrglusRml3NL/iAkPvjWW9DXwiZeAfwpXqSgKJRqIlg/VgxYwBOLjPx5uGK3+CWUWrrZteTZqNQP+NkVMQQL3MUa5MM5kUz0cGVnMJ5Kv7IDg3tWvTaJuCO2SOhCw6mSZ8P1vB3Hw7RL/L2Q4SzBGE5VRcvbY9m6jKLrBmnUwHjZrphB9Q+3QsGKkTmXyWeR5q4IX8XFog86hEbjA1/ypJgj3hRaSU40z06OhAFF</vt:lpwstr>
  </property>
  <property fmtid="{D5CDD505-2E9C-101B-9397-08002B2CF9AE}" pid="109" name="x1ye=88">
    <vt:lpwstr>DSSOp38gyYn1npx35CmT3zaK0rxrwxSeFRctHIX+5k5+opGZqbbfA7CDzySg3MF0+YHZr6eXm1HqLqh5AEYonqZe+bo0F8YA51IA9FgcaXFja3Nl+Nkh1gvZGgVoV3gosZwpYFU83mKUvPik3h5AHOGMLyAAwFPnj6Jnh/221HA/199gnnRrwzfYWQSA8CbbT+ikgFsdYmWd9+wYMwKNykCGdgS7h3TIwkX8O/ZF8t21gs0623Jn+Pqhin5Ijn7</vt:lpwstr>
  </property>
  <property fmtid="{D5CDD505-2E9C-101B-9397-08002B2CF9AE}" pid="110" name="x1ye=89">
    <vt:lpwstr>r9rpfXGvOAd4y+qxqqzHgxo40jz6ekJM67P3wT4F/ODrEDdBWwSZnw3KXPaVFgXqzLS0Jb7ZL51WIuEsVIIijviqKeSqbtU2pf3gVg0n0+YZpzDWgC9XgKNIHq2nOsCok8JhkCHipXJrPt6As51Nlff8TquObSgUAesWKHROvKtrvAzKMxaGXMhUmW8Dep22WlRu6bRmeSfmheevv503yq364Y6F+y/urD70dXlxdwIK1ZE6M+JrMLw6Q4QIp11</vt:lpwstr>
  </property>
  <property fmtid="{D5CDD505-2E9C-101B-9397-08002B2CF9AE}" pid="111" name="x1ye=9">
    <vt:lpwstr>pDcHAIjcFUugQb4W+Nh9XI9vnQpzbPjMpxwNGJ0+UzGOee3YwlvmI0XtKpFvsswds0bghHfOjLK/9AcdTI1F3/H7TAjaKGdO8nJ0cqGdlgYQQWk2tPgIqM/MH7zwe1FovQB9/r8hqiobrU2y2LgtHtPIXNb8WwlTqtIsaCHBIFGH4FcMZ6TycbX5JwsR5UCWdkH6Pl19g3b/K2oPrJvZNxrju9tsviPD8MhB6LU1POnNXRNN5NUrGBqxEQDeUcn</vt:lpwstr>
  </property>
  <property fmtid="{D5CDD505-2E9C-101B-9397-08002B2CF9AE}" pid="112" name="x1ye=90">
    <vt:lpwstr>0ptw/ZU1D4HT+tiNMQi2ypZDmT3im5X2NJBEamE3uf3vmEcFEC0GJS8zbEJAooYp7XSb52TZOn6daNtCNF6eUZPodR3QJR6WAfMDGVCDcXIt/ThRABvffBw8hsc7ibzF+pWGP/UoYTxrZCRfvmFz+4tNO5Z+o+5KPhSNV23EhFHVjrRUlFGXrWEU9bDbl67Ojc2E43LqtyAKdma1Cr0YRIuz6WLAXmwFdZKaRFaz26sRbTVW1OwFmswfxBEyVUf</vt:lpwstr>
  </property>
  <property fmtid="{D5CDD505-2E9C-101B-9397-08002B2CF9AE}" pid="113" name="x1ye=91">
    <vt:lpwstr>AD2N+YQ4zNywW81d6M0o1s/FNUS+RrwlNf9Vk8QYloqPvVzRVAD19UnQqcT2WYQObzQjhjUIepPc6+DxVrMFv4Ul3ePN/1MYHvHutpm6bivqRmiBCG8wHi08scqrH7z0MQkPoUvmtDexDg+HhBoKtygaz6u3SF/ggZOEWEoavZG428jWB6oyqePDY5nfl3wYVW5hJ12lJYjsHG/TeUc3HBIreIe1qS2yMtygMPUpiydU8ofRVgK2vULFD6pmBPG</vt:lpwstr>
  </property>
  <property fmtid="{D5CDD505-2E9C-101B-9397-08002B2CF9AE}" pid="114" name="x1ye=92">
    <vt:lpwstr>yYoXzvgUJMtFl7NXmHzepxOzfYbRk3QCXgVJFKcok0bqpwH5l2S/j7yMou41gZExpJb3UXdmiP4G4Jm2J7N089mbkXiVhszJTLfzFvaqdQbrbZdPvlgN9PguvdqdM20d79cBx3zajNk1fjXH4fdHGfEI1dWMOnVdiLllkKksb0LYKneb3Qek+pYQpE0is1W23AW5w8CGUF5rn0CkaBDBeBkwycWUtKhfsvi6LRnZnLvAdnE9JUMtPONVFkxgZEA</vt:lpwstr>
  </property>
  <property fmtid="{D5CDD505-2E9C-101B-9397-08002B2CF9AE}" pid="115" name="x1ye=93">
    <vt:lpwstr>KwFjw6G8pjIh8LCIFUBAkyurkw+fb1+EYlDUZCZO5s8zy+f6W/Fbj58gQQ2c+dOCQeFJ5p9PfeRkMbyI9v6gIO1ArFdZhkwAvEn8Cf7JFeL/ntCY+4wqiwbkMTyZ4/UizD/lxxlO42aCaPEyFO61lg89cV6onDDVJA1zrgtxdpn89AJ9q2uiwDls3d8HmOQwFz4y6mbVDwmISuipi/oBuQWLDhbO+tT9ps2oeCm0CKFPWS1MIK+/JHRhqKw8x6d</vt:lpwstr>
  </property>
  <property fmtid="{D5CDD505-2E9C-101B-9397-08002B2CF9AE}" pid="116" name="x1ye=94">
    <vt:lpwstr>WY9nwXnwbUpIwua6ht4SsOdNR/ER+LEer7mQ4wHvnMPkX/yZ8xPnm6bcXsxuPUfkE1oQElxBHjNvzs8CV9XQ6wRlFm/yi0Hl9lsfbtJioT4VjEy+e9G7q4MvVrgJFzqXVeVRA6I7oCinQ16wi4/c1XBqGuKVowvkbfSA3nu18u9GuX1dvDKGm8y8fwz4wpallUQ+Yxlr/aM2bA1wMEc64LkI1+s5jsOLZ8BWH4cP3XRSkFNgJAHuko77x10lCFm</vt:lpwstr>
  </property>
  <property fmtid="{D5CDD505-2E9C-101B-9397-08002B2CF9AE}" pid="117" name="x1ye=95">
    <vt:lpwstr>cM+qoFNCmT0ER051Qneo4D5AKKCQS6+styE7gwgWEgfJKmXUenKxY5Pq9aSvDsyWiDLqgeeX3yOrlI/Ju2sZ2eVdl7LQ++JKm6j+Mc7qjh1/YAdmHfzpgAoF0F/9+8ywf1pWyRHAd0vVvA93s9IIZsvWzQx8hBf5PPGaiKgYXcKMUz1+G2Divr7ynAxl7Y7IvPGd9CUoGrbv2Pkojm9XsBpCc7cAF0ZIDn3Wv4IkyeIPDxqIvrVNFqHOtCh3N4i</vt:lpwstr>
  </property>
  <property fmtid="{D5CDD505-2E9C-101B-9397-08002B2CF9AE}" pid="118" name="x1ye=96">
    <vt:lpwstr>m6S0PsZB8zd43LxTuWgRZDE7Q+CWA/FW6YhBcHRtt7DRRFUWpaLZvZt3Wa45uqICM6HddWvclWDyZb5dCtVvQqz2824MVsMZ6zVNSoVbed2WfVL5N1VzNLUWpuKlV2Ob7h2d0Es2DvQbS35i8cNIFnO7ipwtiJTSn1lITqsVlA/FUfwZFYGxC7lpx8NZ7qedaDRuAvIk8EBTFbBii5I2sdsKqXo6DyL9TU5Tkt7RR5BblnCZo+ifHebVKG55EKG</vt:lpwstr>
  </property>
  <property fmtid="{D5CDD505-2E9C-101B-9397-08002B2CF9AE}" pid="119" name="x1ye=97">
    <vt:lpwstr>OhNyVy7DQOuIJqFm2B+pDp347KAQBCS5JNmZWGBwEKEuy4cysJXf16p1rLJ5UnfreIHt1ePslqausBgy+AKHm0OUowwFRTpYwWVz3Mbb4SJovE3U2ULb3eOd+8vNfsKuc6nWL4EH6aMIgzfJxeL8WNCdJGYL2QVMt27Ru8uQxd7hqq0gtb36aPSU8V59MQmNbZuWaMy60nOM/itAOLt1bCoevHFJ4pJdIbjiB+pHdQYSjCJ577cw7L39AKzbazP</vt:lpwstr>
  </property>
  <property fmtid="{D5CDD505-2E9C-101B-9397-08002B2CF9AE}" pid="120" name="x1ye=98">
    <vt:lpwstr>CBtJgUxiKwySqAmG9W8hlTfuN+mJ5EzrL3OulHKvry17lUNUF0BNjAuNXp3wYcgjiFP1pSUnMDU1OkIfEEPdueoEdNvABrmlvsgOuh54un5b4s805YjXqsHO2b2NVIVU0Q1Ljs3fcK/rSfOBRbmrisT0J9xmPhDeMAH804F5D11NAK1it+Tk+dnT/lNrs0c5T4T8bGGYLdppHi3Mtbmfr4xQhwZhDMAK4ru2U0vX/9RtffrEOTPW7tSMtlkLCFx</vt:lpwstr>
  </property>
  <property fmtid="{D5CDD505-2E9C-101B-9397-08002B2CF9AE}" pid="121" name="x1ye=99">
    <vt:lpwstr>kLcfnNTBCRbU1F4F6cfn0tQoYzqUj2jJkSsu9yUl/MXhaehXsWQd/BEx5OFcs0Idm9Fg2/ZGyBhJ9TCDFS9mPvsczAAMhKlOzln4RVRso0pfyQZksIy7QP+Ql9totWEATPzxC2fGXlO0k9lyHogF11JDqtrU2bn5vNhtUh7tXFQeg5MqaM6hKxzy68B9T47njfw/Zm67DdLj5Bx7WY+2aztDQg/wbRChzjuI3VkREHxaRoiCCUBAPYFSlnyoP3t</vt:lpwstr>
  </property>
</Properties>
</file>