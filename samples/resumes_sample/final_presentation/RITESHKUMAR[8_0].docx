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F7DA3" w:rsidRPr="0046038D" w:rsidP="00E17755">
      <w:pPr>
        <w:pStyle w:val="NoSpacing"/>
        <w:rPr>
          <w:rFonts w:ascii="Times New Roman" w:hAnsi="Times New Roman" w:cs="Times New Roman"/>
          <w:sz w:val="24"/>
          <w:szCs w:val="24"/>
        </w:rPr>
      </w:pPr>
      <w:r w:rsidRPr="0046038D">
        <w:rPr>
          <w:rFonts w:ascii="Times New Roman" w:hAnsi="Times New Roman" w:cs="Times New Roman"/>
          <w:sz w:val="24"/>
          <w:szCs w:val="24"/>
        </w:rPr>
        <w:t>Ritesh Kumar</w:t>
      </w:r>
      <w:r w:rsidRPr="0046038D">
        <w:rPr>
          <w:rFonts w:ascii="Times New Roman" w:hAnsi="Times New Roman" w:cs="Times New Roman"/>
          <w:sz w:val="24"/>
          <w:szCs w:val="24"/>
        </w:rPr>
        <w:tab/>
      </w:r>
      <w:r w:rsidR="00E3687B">
        <w:rPr>
          <w:rFonts w:ascii="Times New Roman" w:hAnsi="Times New Roman" w:cs="Times New Roman"/>
          <w:sz w:val="24"/>
          <w:szCs w:val="24"/>
        </w:rPr>
        <w:tab/>
      </w:r>
      <w:r w:rsidR="00E3687B">
        <w:rPr>
          <w:rFonts w:ascii="Times New Roman" w:hAnsi="Times New Roman" w:cs="Times New Roman"/>
          <w:sz w:val="24"/>
          <w:szCs w:val="24"/>
        </w:rPr>
        <w:tab/>
      </w:r>
      <w:r w:rsidR="00E3687B">
        <w:rPr>
          <w:rFonts w:ascii="Times New Roman" w:hAnsi="Times New Roman" w:cs="Times New Roman"/>
          <w:sz w:val="24"/>
          <w:szCs w:val="24"/>
        </w:rPr>
        <w:tab/>
      </w:r>
      <w:r w:rsidR="00E3687B">
        <w:rPr>
          <w:rFonts w:ascii="Times New Roman" w:hAnsi="Times New Roman" w:cs="Times New Roman"/>
          <w:sz w:val="24"/>
          <w:szCs w:val="24"/>
        </w:rPr>
        <w:tab/>
      </w:r>
      <w:r w:rsidR="00E3687B">
        <w:rPr>
          <w:rFonts w:ascii="Times New Roman" w:hAnsi="Times New Roman" w:cs="Times New Roman"/>
          <w:sz w:val="24"/>
          <w:szCs w:val="24"/>
        </w:rPr>
        <w:tab/>
      </w:r>
      <w:r w:rsidR="00E3687B">
        <w:rPr>
          <w:rFonts w:ascii="Times New Roman" w:hAnsi="Times New Roman" w:cs="Times New Roman"/>
          <w:sz w:val="24"/>
          <w:szCs w:val="24"/>
        </w:rPr>
        <w:tab/>
      </w:r>
      <w:r w:rsidR="00E3687B">
        <w:rPr>
          <w:rFonts w:ascii="Times New Roman" w:hAnsi="Times New Roman" w:cs="Times New Roman"/>
          <w:sz w:val="24"/>
          <w:szCs w:val="24"/>
        </w:rPr>
        <w:tab/>
      </w:r>
      <w:r w:rsidR="00E3687B">
        <w:rPr>
          <w:rFonts w:ascii="Times New Roman" w:hAnsi="Times New Roman" w:cs="Times New Roman"/>
          <w:sz w:val="24"/>
          <w:szCs w:val="24"/>
        </w:rPr>
        <w:tab/>
      </w:r>
    </w:p>
    <w:p w:rsidR="00136848" w:rsidRPr="0046038D" w:rsidP="00E17755">
      <w:pPr>
        <w:pStyle w:val="NoSpacing"/>
        <w:rPr>
          <w:rFonts w:ascii="Times New Roman" w:hAnsi="Times New Roman" w:cs="Times New Roman"/>
          <w:sz w:val="24"/>
          <w:szCs w:val="24"/>
        </w:rPr>
      </w:pPr>
      <w:r w:rsidRPr="0046038D">
        <w:rPr>
          <w:rFonts w:ascii="Times New Roman" w:hAnsi="Times New Roman" w:cs="Times New Roman"/>
          <w:sz w:val="24"/>
          <w:szCs w:val="24"/>
        </w:rPr>
        <w:t>Mobile</w:t>
      </w:r>
      <w:r w:rsidRPr="0046038D">
        <w:rPr>
          <w:rFonts w:ascii="Times New Roman" w:hAnsi="Times New Roman" w:cs="Times New Roman"/>
          <w:sz w:val="24"/>
          <w:szCs w:val="24"/>
        </w:rPr>
        <w:t>: (+91)</w:t>
      </w:r>
      <w:r w:rsidR="00222251">
        <w:rPr>
          <w:rFonts w:ascii="Times New Roman" w:hAnsi="Times New Roman" w:cs="Times New Roman"/>
          <w:sz w:val="24"/>
          <w:szCs w:val="24"/>
        </w:rPr>
        <w:t>8093953690</w:t>
      </w:r>
    </w:p>
    <w:p w:rsidR="00136848" w:rsidP="00E17755">
      <w:pPr>
        <w:pStyle w:val="NoSpacing"/>
      </w:pPr>
      <w:r>
        <w:rPr>
          <w:rFonts w:ascii="Times New Roman" w:hAnsi="Times New Roman" w:cs="Times New Roman"/>
          <w:sz w:val="24"/>
          <w:szCs w:val="24"/>
        </w:rPr>
        <w:t>Em</w:t>
      </w:r>
      <w:r w:rsidRPr="00617C66" w:rsidR="00617C66">
        <w:rPr>
          <w:rFonts w:ascii="Times New Roman" w:hAnsi="Times New Roman" w:cs="Times New Roman"/>
          <w:sz w:val="24"/>
          <w:szCs w:val="24"/>
        </w:rPr>
        <w:t>ail</w:t>
      </w:r>
      <w:r w:rsidRPr="00617C66">
        <w:rPr>
          <w:rFonts w:ascii="Times New Roman" w:hAnsi="Times New Roman" w:cs="Times New Roman"/>
          <w:sz w:val="24"/>
          <w:szCs w:val="24"/>
        </w:rPr>
        <w:t xml:space="preserve"> to: </w:t>
      </w:r>
      <w:hyperlink r:id="rId5" w:history="1">
        <w:r w:rsidRPr="00617C66">
          <w:rPr>
            <w:rStyle w:val="Hyperlink"/>
            <w:rFonts w:ascii="Times New Roman" w:hAnsi="Times New Roman" w:cs="Times New Roman"/>
            <w:color w:val="auto"/>
            <w:sz w:val="24"/>
            <w:szCs w:val="24"/>
          </w:rPr>
          <w:t>kiit.ritesh@gmail.com</w:t>
        </w:r>
      </w:hyperlink>
    </w:p>
    <w:p w:rsidR="004D60C5" w:rsidRPr="00617C66" w:rsidP="00E17755">
      <w:pPr>
        <w:pStyle w:val="NoSpacing"/>
      </w:pPr>
    </w:p>
    <w:p w:rsidR="00136848" w:rsidRPr="0046038D" w:rsidP="00136848">
      <w:pPr>
        <w:shd w:val="clear" w:color="auto" w:fill="F2F2F2" w:themeFill="background1" w:themeFillShade="F2"/>
        <w:spacing w:after="0" w:line="240" w:lineRule="auto"/>
        <w:rPr>
          <w:rFonts w:ascii="Times New Roman" w:hAnsi="Times New Roman" w:cs="Times New Roman"/>
          <w:b/>
          <w:sz w:val="24"/>
          <w:szCs w:val="24"/>
        </w:rPr>
      </w:pPr>
      <w:r w:rsidRPr="0046038D">
        <w:rPr>
          <w:rFonts w:ascii="Times New Roman" w:hAnsi="Times New Roman" w:cs="Times New Roman"/>
          <w:b/>
          <w:sz w:val="24"/>
          <w:szCs w:val="24"/>
        </w:rPr>
        <w:t>Experience Summary</w:t>
      </w:r>
    </w:p>
    <w:p w:rsidR="000047B4" w:rsidP="0026155B">
      <w:pPr>
        <w:pStyle w:val="ListParagraph"/>
        <w:widowControl w:val="0"/>
        <w:numPr>
          <w:ilvl w:val="0"/>
          <w:numId w:val="1"/>
        </w:numPr>
        <w:suppressAutoHyphens/>
        <w:autoSpaceDE w:val="0"/>
        <w:autoSpaceDN w:val="0"/>
        <w:adjustRightInd w:val="0"/>
        <w:spacing w:after="0"/>
        <w:jc w:val="both"/>
        <w:rPr>
          <w:rFonts w:ascii="Times New Roman" w:hAnsi="Times New Roman" w:cs="Times New Roman"/>
          <w:sz w:val="24"/>
          <w:szCs w:val="24"/>
        </w:rPr>
      </w:pPr>
      <w:r w:rsidRPr="000047B4">
        <w:rPr>
          <w:rFonts w:ascii="Times New Roman" w:hAnsi="Times New Roman" w:cs="Times New Roman"/>
          <w:sz w:val="24"/>
          <w:szCs w:val="24"/>
        </w:rPr>
        <w:t>8</w:t>
      </w:r>
      <w:r w:rsidRPr="000047B4" w:rsidR="009064F6">
        <w:rPr>
          <w:rFonts w:ascii="Times New Roman" w:hAnsi="Times New Roman" w:cs="Times New Roman"/>
          <w:sz w:val="24"/>
          <w:szCs w:val="24"/>
        </w:rPr>
        <w:t>.5</w:t>
      </w:r>
      <w:r w:rsidRPr="000047B4" w:rsidR="00302A48">
        <w:rPr>
          <w:rFonts w:ascii="Times New Roman" w:hAnsi="Times New Roman" w:cs="Times New Roman"/>
          <w:sz w:val="24"/>
          <w:szCs w:val="24"/>
        </w:rPr>
        <w:t xml:space="preserve"> </w:t>
      </w:r>
      <w:r w:rsidRPr="000047B4" w:rsidR="00D1377F">
        <w:rPr>
          <w:rFonts w:ascii="Times New Roman" w:hAnsi="Times New Roman" w:cs="Times New Roman"/>
          <w:sz w:val="24"/>
          <w:szCs w:val="24"/>
        </w:rPr>
        <w:t>year</w:t>
      </w:r>
      <w:r w:rsidRPr="000047B4" w:rsidR="0019255C">
        <w:rPr>
          <w:rFonts w:ascii="Times New Roman" w:hAnsi="Times New Roman" w:cs="Times New Roman"/>
          <w:sz w:val="24"/>
          <w:szCs w:val="24"/>
        </w:rPr>
        <w:t xml:space="preserve">s </w:t>
      </w:r>
      <w:r w:rsidRPr="000047B4" w:rsidR="00136848">
        <w:rPr>
          <w:rFonts w:ascii="Times New Roman" w:hAnsi="Times New Roman" w:cs="Times New Roman"/>
          <w:sz w:val="24"/>
          <w:szCs w:val="24"/>
        </w:rPr>
        <w:t>of IT experience a</w:t>
      </w:r>
      <w:r w:rsidRPr="000047B4" w:rsidR="00DA6CC6">
        <w:rPr>
          <w:rFonts w:ascii="Times New Roman" w:hAnsi="Times New Roman" w:cs="Times New Roman"/>
          <w:sz w:val="24"/>
          <w:szCs w:val="24"/>
        </w:rPr>
        <w:t xml:space="preserve">nd have been involved in </w:t>
      </w:r>
      <w:r w:rsidRPr="000047B4" w:rsidR="00136848">
        <w:rPr>
          <w:rFonts w:ascii="Times New Roman" w:hAnsi="Times New Roman" w:cs="Times New Roman"/>
          <w:sz w:val="24"/>
          <w:szCs w:val="24"/>
        </w:rPr>
        <w:t>coding and testing and maintenance of software applications</w:t>
      </w:r>
      <w:r w:rsidRPr="000047B4" w:rsidR="004B3D5A">
        <w:rPr>
          <w:rFonts w:ascii="Times New Roman" w:hAnsi="Times New Roman" w:cs="Times New Roman"/>
          <w:sz w:val="24"/>
          <w:szCs w:val="24"/>
        </w:rPr>
        <w:t>.</w:t>
      </w:r>
    </w:p>
    <w:p w:rsidR="000047B4" w:rsidRPr="000047B4" w:rsidP="0026155B">
      <w:pPr>
        <w:pStyle w:val="ListParagraph"/>
        <w:widowControl w:val="0"/>
        <w:numPr>
          <w:ilvl w:val="0"/>
          <w:numId w:val="1"/>
        </w:numPr>
        <w:suppressAutoHyphen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Working</w:t>
      </w:r>
      <w:r w:rsidRPr="000047B4">
        <w:rPr>
          <w:rFonts w:ascii="Times New Roman" w:hAnsi="Times New Roman" w:cs="Times New Roman"/>
          <w:sz w:val="24"/>
          <w:szCs w:val="24"/>
        </w:rPr>
        <w:t xml:space="preserve"> as </w:t>
      </w:r>
      <w:r w:rsidR="00D2609B">
        <w:rPr>
          <w:rFonts w:ascii="Times New Roman" w:hAnsi="Times New Roman" w:cs="Times New Roman"/>
          <w:sz w:val="24"/>
          <w:szCs w:val="24"/>
        </w:rPr>
        <w:t xml:space="preserve">Team </w:t>
      </w:r>
      <w:r w:rsidRPr="000047B4">
        <w:rPr>
          <w:rFonts w:ascii="Times New Roman" w:hAnsi="Times New Roman" w:cs="Times New Roman"/>
          <w:sz w:val="24"/>
          <w:szCs w:val="24"/>
        </w:rPr>
        <w:t>Lead in projects with experience of guiding and handling junior team members along with as an individual contributor.</w:t>
      </w:r>
    </w:p>
    <w:p w:rsidR="0019255C" w:rsidRPr="0046038D" w:rsidP="00912E5D">
      <w:pPr>
        <w:pStyle w:val="ListParagraph"/>
        <w:numPr>
          <w:ilvl w:val="0"/>
          <w:numId w:val="1"/>
        </w:numPr>
        <w:jc w:val="both"/>
        <w:rPr>
          <w:rFonts w:ascii="Times New Roman" w:hAnsi="Times New Roman" w:cs="Times New Roman"/>
          <w:sz w:val="24"/>
          <w:szCs w:val="24"/>
        </w:rPr>
      </w:pPr>
      <w:r w:rsidRPr="00843A41">
        <w:rPr>
          <w:rFonts w:ascii="Times New Roman" w:hAnsi="Times New Roman" w:cs="Times New Roman"/>
          <w:sz w:val="24"/>
          <w:szCs w:val="24"/>
        </w:rPr>
        <w:t>Proficient in analyzing and translating business requirements to technical requirements and architecture</w:t>
      </w:r>
    </w:p>
    <w:p w:rsidR="004B3D5A" w:rsidRPr="0046038D" w:rsidP="00912E5D">
      <w:pPr>
        <w:pStyle w:val="ListParagraph"/>
        <w:numPr>
          <w:ilvl w:val="0"/>
          <w:numId w:val="1"/>
        </w:numPr>
        <w:jc w:val="both"/>
        <w:rPr>
          <w:rFonts w:ascii="Times New Roman" w:hAnsi="Times New Roman" w:cs="Times New Roman"/>
          <w:sz w:val="24"/>
          <w:szCs w:val="24"/>
        </w:rPr>
      </w:pPr>
      <w:r w:rsidRPr="0046038D">
        <w:rPr>
          <w:rFonts w:ascii="Times New Roman" w:hAnsi="Times New Roman" w:cs="Times New Roman"/>
          <w:sz w:val="24"/>
          <w:szCs w:val="24"/>
        </w:rPr>
        <w:t>Good communication skills, interpersonal skills, self-motivated, quick learner and team player.</w:t>
      </w:r>
    </w:p>
    <w:p w:rsidR="00573FEF" w:rsidRPr="00605934" w:rsidP="00573FEF">
      <w:pPr>
        <w:shd w:val="clear" w:color="auto" w:fill="F2F2F2" w:themeFill="background1" w:themeFillShade="F2"/>
        <w:spacing w:after="0" w:line="240" w:lineRule="auto"/>
        <w:rPr>
          <w:rFonts w:ascii="Times New Roman" w:hAnsi="Times New Roman" w:cs="Times New Roman"/>
          <w:b/>
          <w:sz w:val="24"/>
          <w:szCs w:val="24"/>
        </w:rPr>
      </w:pPr>
      <w:r w:rsidRPr="00605934">
        <w:rPr>
          <w:rFonts w:ascii="Times New Roman" w:hAnsi="Times New Roman" w:cs="Times New Roman"/>
          <w:b/>
          <w:sz w:val="24"/>
          <w:szCs w:val="24"/>
        </w:rPr>
        <w:t>Work Experience</w:t>
      </w:r>
    </w:p>
    <w:p w:rsidR="00A504F0" w:rsidRPr="000F3A1B" w:rsidP="005329E1">
      <w:pPr>
        <w:pStyle w:val="ListParagraph"/>
        <w:numPr>
          <w:ilvl w:val="0"/>
          <w:numId w:val="2"/>
        </w:numPr>
        <w:spacing w:after="0"/>
        <w:ind w:left="720"/>
        <w:jc w:val="both"/>
        <w:rPr>
          <w:rFonts w:ascii="Times New Roman" w:hAnsi="Times New Roman" w:cs="Times New Roman"/>
          <w:sz w:val="24"/>
          <w:szCs w:val="24"/>
        </w:rPr>
      </w:pPr>
      <w:r w:rsidRPr="000F3A1B">
        <w:rPr>
          <w:rFonts w:ascii="Times New Roman" w:hAnsi="Times New Roman" w:cs="Times New Roman"/>
          <w:sz w:val="24"/>
          <w:szCs w:val="24"/>
        </w:rPr>
        <w:t>JAVA/J2EE</w:t>
      </w:r>
      <w:r w:rsidRPr="000F3A1B">
        <w:rPr>
          <w:rFonts w:ascii="Times New Roman" w:hAnsi="Times New Roman" w:cs="Times New Roman"/>
          <w:sz w:val="24"/>
          <w:szCs w:val="24"/>
        </w:rPr>
        <w:t xml:space="preserve"> Professional working as </w:t>
      </w:r>
      <w:r w:rsidRPr="000F3A1B" w:rsidR="0030563F">
        <w:rPr>
          <w:rFonts w:ascii="Times New Roman" w:hAnsi="Times New Roman" w:cs="Times New Roman"/>
          <w:sz w:val="24"/>
          <w:szCs w:val="24"/>
        </w:rPr>
        <w:t xml:space="preserve">Senior </w:t>
      </w:r>
      <w:r w:rsidRPr="000F3A1B" w:rsidR="00550614">
        <w:rPr>
          <w:rFonts w:ascii="Times New Roman" w:hAnsi="Times New Roman" w:cs="Times New Roman"/>
          <w:sz w:val="24"/>
          <w:szCs w:val="24"/>
        </w:rPr>
        <w:t xml:space="preserve">Consultant </w:t>
      </w:r>
      <w:r w:rsidRPr="00550614" w:rsidR="00550614">
        <w:rPr>
          <w:rFonts w:ascii="Times New Roman" w:hAnsi="Times New Roman" w:cs="Times New Roman"/>
          <w:sz w:val="24"/>
          <w:szCs w:val="24"/>
        </w:rPr>
        <w:t>in</w:t>
      </w:r>
      <w:r w:rsidRPr="000F3A1B" w:rsidR="00550614">
        <w:rPr>
          <w:rFonts w:ascii="Times New Roman" w:hAnsi="Times New Roman" w:cs="Times New Roman"/>
          <w:sz w:val="24"/>
          <w:szCs w:val="24"/>
        </w:rPr>
        <w:t xml:space="preserve"> Capgemini Technology Services India Limited</w:t>
      </w:r>
      <w:r w:rsidRPr="000F3A1B" w:rsidR="00A97D05">
        <w:rPr>
          <w:rFonts w:ascii="Times New Roman" w:hAnsi="Times New Roman" w:cs="Times New Roman"/>
          <w:sz w:val="24"/>
          <w:szCs w:val="24"/>
        </w:rPr>
        <w:t xml:space="preserve"> from 13th Nov 2017 to till date.</w:t>
      </w:r>
    </w:p>
    <w:p w:rsidR="00550614" w:rsidRPr="000F3A1B" w:rsidP="005329E1">
      <w:pPr>
        <w:pStyle w:val="ListParagraph"/>
        <w:numPr>
          <w:ilvl w:val="0"/>
          <w:numId w:val="2"/>
        </w:numPr>
        <w:spacing w:after="0"/>
        <w:ind w:left="720"/>
        <w:jc w:val="both"/>
        <w:rPr>
          <w:rFonts w:ascii="Times New Roman" w:hAnsi="Times New Roman" w:cs="Times New Roman"/>
          <w:sz w:val="24"/>
          <w:szCs w:val="24"/>
        </w:rPr>
      </w:pPr>
      <w:r w:rsidRPr="000F3A1B">
        <w:rPr>
          <w:rFonts w:ascii="Times New Roman" w:hAnsi="Times New Roman" w:cs="Times New Roman"/>
          <w:sz w:val="24"/>
          <w:szCs w:val="24"/>
        </w:rPr>
        <w:t xml:space="preserve">Worked as an Application Programmer in Black Knight Financial Service Bhubaneswar </w:t>
      </w:r>
      <w:bookmarkStart w:id="0" w:name="_GoBack"/>
      <w:bookmarkEnd w:id="0"/>
      <w:r w:rsidRPr="00B9155C">
        <w:rPr>
          <w:rFonts w:ascii="Times New Roman" w:hAnsi="Times New Roman" w:cs="Times New Roman"/>
          <w:sz w:val="24"/>
          <w:szCs w:val="24"/>
        </w:rPr>
        <w:t>from 15</w:t>
      </w:r>
      <w:r w:rsidRPr="000F3A1B">
        <w:rPr>
          <w:rFonts w:ascii="Times New Roman" w:hAnsi="Times New Roman" w:cs="Times New Roman"/>
          <w:sz w:val="24"/>
          <w:szCs w:val="24"/>
        </w:rPr>
        <w:t>th</w:t>
      </w:r>
      <w:r w:rsidRPr="00B9155C">
        <w:rPr>
          <w:rFonts w:ascii="Times New Roman" w:hAnsi="Times New Roman" w:cs="Times New Roman"/>
          <w:sz w:val="24"/>
          <w:szCs w:val="24"/>
        </w:rPr>
        <w:t xml:space="preserve"> March 2017 </w:t>
      </w:r>
      <w:r>
        <w:rPr>
          <w:rFonts w:ascii="Times New Roman" w:hAnsi="Times New Roman" w:cs="Times New Roman"/>
          <w:sz w:val="24"/>
          <w:szCs w:val="24"/>
        </w:rPr>
        <w:t>to 27</w:t>
      </w:r>
      <w:r w:rsidRPr="000F3A1B">
        <w:rPr>
          <w:rFonts w:ascii="Times New Roman" w:hAnsi="Times New Roman" w:cs="Times New Roman"/>
          <w:sz w:val="24"/>
          <w:szCs w:val="24"/>
        </w:rPr>
        <w:t>th</w:t>
      </w:r>
      <w:r>
        <w:rPr>
          <w:rFonts w:ascii="Times New Roman" w:hAnsi="Times New Roman" w:cs="Times New Roman"/>
          <w:sz w:val="24"/>
          <w:szCs w:val="24"/>
        </w:rPr>
        <w:t xml:space="preserve"> September 2017.</w:t>
      </w:r>
    </w:p>
    <w:p w:rsidR="00A504F0" w:rsidRPr="000F3A1B" w:rsidP="005329E1">
      <w:pPr>
        <w:pStyle w:val="ListParagraph"/>
        <w:numPr>
          <w:ilvl w:val="0"/>
          <w:numId w:val="2"/>
        </w:numPr>
        <w:spacing w:after="0"/>
        <w:ind w:left="720"/>
        <w:jc w:val="both"/>
        <w:rPr>
          <w:rFonts w:ascii="Times New Roman" w:hAnsi="Times New Roman" w:cs="Times New Roman"/>
          <w:sz w:val="24"/>
          <w:szCs w:val="24"/>
        </w:rPr>
      </w:pPr>
      <w:r w:rsidRPr="00B9155C">
        <w:rPr>
          <w:rFonts w:ascii="Times New Roman" w:hAnsi="Times New Roman" w:cs="Times New Roman"/>
          <w:sz w:val="24"/>
          <w:szCs w:val="24"/>
        </w:rPr>
        <w:t xml:space="preserve">Worked </w:t>
      </w:r>
      <w:r w:rsidRPr="00B9155C" w:rsidR="00B9155C">
        <w:rPr>
          <w:rFonts w:ascii="Times New Roman" w:hAnsi="Times New Roman" w:cs="Times New Roman"/>
          <w:sz w:val="24"/>
          <w:szCs w:val="24"/>
        </w:rPr>
        <w:t xml:space="preserve">as an </w:t>
      </w:r>
      <w:r w:rsidRPr="000F3A1B" w:rsidR="00B9155C">
        <w:rPr>
          <w:rFonts w:ascii="Times New Roman" w:hAnsi="Times New Roman" w:cs="Times New Roman"/>
          <w:sz w:val="24"/>
          <w:szCs w:val="24"/>
        </w:rPr>
        <w:t>Application Programmer</w:t>
      </w:r>
      <w:r w:rsidRPr="00B9155C" w:rsidR="00B9155C">
        <w:rPr>
          <w:rFonts w:ascii="Times New Roman" w:hAnsi="Times New Roman" w:cs="Times New Roman"/>
          <w:sz w:val="24"/>
          <w:szCs w:val="24"/>
        </w:rPr>
        <w:t xml:space="preserve"> in </w:t>
      </w:r>
      <w:r w:rsidR="00D17119">
        <w:rPr>
          <w:rFonts w:ascii="Times New Roman" w:hAnsi="Times New Roman" w:cs="Times New Roman"/>
          <w:sz w:val="24"/>
          <w:szCs w:val="24"/>
        </w:rPr>
        <w:t>KIMS</w:t>
      </w:r>
      <w:r w:rsidRPr="000F3A1B" w:rsidR="00B9155C">
        <w:rPr>
          <w:rFonts w:ascii="Times New Roman" w:hAnsi="Times New Roman" w:cs="Times New Roman"/>
          <w:sz w:val="24"/>
          <w:szCs w:val="24"/>
        </w:rPr>
        <w:t xml:space="preserve"> Bhubaneswar</w:t>
      </w:r>
      <w:r w:rsidR="00D16AD8">
        <w:rPr>
          <w:rFonts w:ascii="Times New Roman" w:hAnsi="Times New Roman" w:cs="Times New Roman"/>
          <w:sz w:val="24"/>
          <w:szCs w:val="24"/>
        </w:rPr>
        <w:t xml:space="preserve"> from 1</w:t>
      </w:r>
      <w:r w:rsidRPr="00D16AD8" w:rsidR="00D16AD8">
        <w:rPr>
          <w:rFonts w:ascii="Times New Roman" w:hAnsi="Times New Roman" w:cs="Times New Roman"/>
          <w:sz w:val="24"/>
          <w:szCs w:val="24"/>
          <w:vertAlign w:val="superscript"/>
        </w:rPr>
        <w:t>st</w:t>
      </w:r>
      <w:r w:rsidR="00D16AD8">
        <w:rPr>
          <w:rFonts w:ascii="Times New Roman" w:hAnsi="Times New Roman" w:cs="Times New Roman"/>
          <w:sz w:val="24"/>
          <w:szCs w:val="24"/>
        </w:rPr>
        <w:t xml:space="preserve"> June</w:t>
      </w:r>
      <w:r w:rsidRPr="00B9155C" w:rsidR="00B9155C">
        <w:rPr>
          <w:rFonts w:ascii="Times New Roman" w:hAnsi="Times New Roman" w:cs="Times New Roman"/>
          <w:sz w:val="24"/>
          <w:szCs w:val="24"/>
        </w:rPr>
        <w:t xml:space="preserve"> 2013 to 8</w:t>
      </w:r>
      <w:r w:rsidRPr="000F3A1B" w:rsidR="00B9155C">
        <w:rPr>
          <w:rFonts w:ascii="Times New Roman" w:hAnsi="Times New Roman" w:cs="Times New Roman"/>
          <w:sz w:val="24"/>
          <w:szCs w:val="24"/>
        </w:rPr>
        <w:t>th</w:t>
      </w:r>
      <w:r w:rsidRPr="00B9155C" w:rsidR="00B9155C">
        <w:rPr>
          <w:rFonts w:ascii="Times New Roman" w:hAnsi="Times New Roman" w:cs="Times New Roman"/>
          <w:sz w:val="24"/>
          <w:szCs w:val="24"/>
        </w:rPr>
        <w:t xml:space="preserve"> March 2017</w:t>
      </w:r>
      <w:r w:rsidRPr="000F3A1B" w:rsidR="00B9155C">
        <w:rPr>
          <w:rFonts w:ascii="Times New Roman" w:hAnsi="Times New Roman" w:cs="Times New Roman"/>
          <w:sz w:val="24"/>
          <w:szCs w:val="24"/>
        </w:rPr>
        <w:t>.</w:t>
      </w:r>
    </w:p>
    <w:p w:rsidR="00407259" w:rsidRPr="00407259" w:rsidP="00407259">
      <w:pPr>
        <w:pStyle w:val="ListParagraph"/>
        <w:spacing w:after="0"/>
        <w:jc w:val="both"/>
        <w:rPr>
          <w:b/>
        </w:rPr>
      </w:pPr>
    </w:p>
    <w:tbl>
      <w:tblPr>
        <w:tblW w:w="9108" w:type="dxa"/>
        <w:tblInd w:w="468" w:type="dxa"/>
        <w:tblLayout w:type="fixed"/>
        <w:tblLook w:val="0000"/>
      </w:tblPr>
      <w:tblGrid>
        <w:gridCol w:w="2756"/>
        <w:gridCol w:w="6352"/>
      </w:tblGrid>
      <w:tr w:rsidTr="0030447F">
        <w:tblPrEx>
          <w:tblW w:w="9108" w:type="dxa"/>
          <w:tblInd w:w="468" w:type="dxa"/>
          <w:tblLayout w:type="fixed"/>
          <w:tblLook w:val="0000"/>
        </w:tblPrEx>
        <w:trPr>
          <w:cantSplit/>
          <w:trHeight w:val="234"/>
        </w:trPr>
        <w:tc>
          <w:tcPr>
            <w:tcW w:w="2756" w:type="dxa"/>
            <w:tcBorders>
              <w:top w:val="single" w:sz="1" w:space="0" w:color="000000"/>
              <w:left w:val="single" w:sz="1" w:space="0" w:color="000000"/>
              <w:bottom w:val="single" w:sz="1" w:space="0" w:color="000000"/>
            </w:tcBorders>
            <w:shd w:val="clear" w:color="auto" w:fill="auto"/>
            <w:vAlign w:val="center"/>
          </w:tcPr>
          <w:p w:rsidR="00573FEF" w:rsidRPr="00605934" w:rsidP="009E2A53">
            <w:pPr>
              <w:snapToGrid w:val="0"/>
              <w:rPr>
                <w:rFonts w:ascii="Times New Roman" w:hAnsi="Times New Roman" w:cs="Times New Roman"/>
                <w:color w:val="000000"/>
                <w:sz w:val="24"/>
                <w:szCs w:val="24"/>
              </w:rPr>
            </w:pPr>
            <w:r w:rsidRPr="00605934">
              <w:rPr>
                <w:rFonts w:ascii="Times New Roman" w:hAnsi="Times New Roman" w:cs="Times New Roman"/>
                <w:color w:val="000000"/>
                <w:sz w:val="24"/>
                <w:szCs w:val="24"/>
              </w:rPr>
              <w:t>Databases</w:t>
            </w:r>
          </w:p>
        </w:tc>
        <w:tc>
          <w:tcPr>
            <w:tcW w:w="6352" w:type="dxa"/>
            <w:tcBorders>
              <w:top w:val="single" w:sz="1" w:space="0" w:color="000000"/>
              <w:left w:val="single" w:sz="1" w:space="0" w:color="000000"/>
              <w:bottom w:val="single" w:sz="1" w:space="0" w:color="000000"/>
              <w:right w:val="single" w:sz="1" w:space="0" w:color="000000"/>
            </w:tcBorders>
            <w:shd w:val="clear" w:color="auto" w:fill="auto"/>
            <w:vAlign w:val="center"/>
          </w:tcPr>
          <w:p w:rsidR="00573FEF" w:rsidRPr="00605934" w:rsidP="009E2A53">
            <w:pPr>
              <w:snapToGrid w:val="0"/>
              <w:rPr>
                <w:rFonts w:ascii="Times New Roman" w:hAnsi="Times New Roman" w:cs="Times New Roman"/>
                <w:color w:val="000000"/>
                <w:sz w:val="24"/>
                <w:szCs w:val="24"/>
              </w:rPr>
            </w:pPr>
            <w:r w:rsidRPr="00605934">
              <w:rPr>
                <w:rFonts w:ascii="Times New Roman" w:hAnsi="Times New Roman" w:cs="Times New Roman"/>
                <w:color w:val="000000"/>
                <w:sz w:val="24"/>
                <w:szCs w:val="24"/>
              </w:rPr>
              <w:t>Oracle</w:t>
            </w:r>
            <w:r w:rsidR="00843A41">
              <w:rPr>
                <w:rFonts w:ascii="Times New Roman" w:hAnsi="Times New Roman" w:cs="Times New Roman"/>
                <w:color w:val="000000"/>
                <w:sz w:val="24"/>
                <w:szCs w:val="24"/>
              </w:rPr>
              <w:t xml:space="preserve"> and </w:t>
            </w:r>
            <w:r w:rsidR="00222251">
              <w:rPr>
                <w:rFonts w:ascii="Times New Roman" w:hAnsi="Times New Roman" w:cs="Times New Roman"/>
                <w:color w:val="000000"/>
                <w:sz w:val="24"/>
                <w:szCs w:val="24"/>
              </w:rPr>
              <w:t>MySQL</w:t>
            </w:r>
          </w:p>
        </w:tc>
      </w:tr>
      <w:tr w:rsidTr="0030447F">
        <w:tblPrEx>
          <w:tblW w:w="9108" w:type="dxa"/>
          <w:tblInd w:w="468" w:type="dxa"/>
          <w:tblLayout w:type="fixed"/>
          <w:tblLook w:val="0000"/>
        </w:tblPrEx>
        <w:trPr>
          <w:cantSplit/>
          <w:trHeight w:val="253"/>
        </w:trPr>
        <w:tc>
          <w:tcPr>
            <w:tcW w:w="2756" w:type="dxa"/>
            <w:tcBorders>
              <w:left w:val="single" w:sz="1" w:space="0" w:color="000000"/>
              <w:bottom w:val="single" w:sz="1" w:space="0" w:color="000000"/>
            </w:tcBorders>
            <w:shd w:val="clear" w:color="auto" w:fill="auto"/>
            <w:vAlign w:val="center"/>
          </w:tcPr>
          <w:p w:rsidR="00573FEF" w:rsidRPr="00605934" w:rsidP="009E2A53">
            <w:pPr>
              <w:snapToGrid w:val="0"/>
              <w:rPr>
                <w:rFonts w:ascii="Times New Roman" w:hAnsi="Times New Roman" w:cs="Times New Roman"/>
                <w:color w:val="000000"/>
                <w:sz w:val="24"/>
                <w:szCs w:val="24"/>
              </w:rPr>
            </w:pPr>
            <w:r>
              <w:rPr>
                <w:rFonts w:ascii="Times New Roman" w:hAnsi="Times New Roman" w:cs="Times New Roman"/>
                <w:color w:val="000000"/>
                <w:sz w:val="24"/>
                <w:szCs w:val="24"/>
              </w:rPr>
              <w:t>Skills Sets</w:t>
            </w:r>
          </w:p>
        </w:tc>
        <w:tc>
          <w:tcPr>
            <w:tcW w:w="6352" w:type="dxa"/>
            <w:tcBorders>
              <w:left w:val="single" w:sz="1" w:space="0" w:color="000000"/>
              <w:bottom w:val="single" w:sz="1" w:space="0" w:color="000000"/>
              <w:right w:val="single" w:sz="1" w:space="0" w:color="000000"/>
            </w:tcBorders>
            <w:shd w:val="clear" w:color="auto" w:fill="auto"/>
            <w:vAlign w:val="center"/>
          </w:tcPr>
          <w:p w:rsidR="00573FEF" w:rsidRPr="00605934" w:rsidP="00C73A79">
            <w:pPr>
              <w:snapToGrid w:val="0"/>
              <w:rPr>
                <w:rFonts w:ascii="Times New Roman" w:hAnsi="Times New Roman" w:cs="Times New Roman"/>
                <w:color w:val="000000"/>
                <w:sz w:val="24"/>
                <w:szCs w:val="24"/>
              </w:rPr>
            </w:pPr>
            <w:r>
              <w:rPr>
                <w:rFonts w:ascii="Times New Roman" w:hAnsi="Times New Roman" w:cs="Times New Roman"/>
                <w:color w:val="000000"/>
                <w:sz w:val="24"/>
                <w:szCs w:val="24"/>
              </w:rPr>
              <w:t>Core Java,</w:t>
            </w:r>
            <w:r w:rsidR="003044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Spring,</w:t>
            </w:r>
            <w:r w:rsidR="00CE0CA5">
              <w:rPr>
                <w:rFonts w:ascii="Times New Roman" w:hAnsi="Times New Roman" w:cs="Times New Roman"/>
                <w:color w:val="000000"/>
                <w:sz w:val="24"/>
                <w:szCs w:val="24"/>
              </w:rPr>
              <w:t xml:space="preserve"> SpringBoot,</w:t>
            </w:r>
            <w:r w:rsidR="00C73A79">
              <w:rPr>
                <w:rFonts w:ascii="Times New Roman" w:hAnsi="Times New Roman" w:cs="Times New Roman"/>
                <w:color w:val="000000"/>
                <w:sz w:val="24"/>
                <w:szCs w:val="24"/>
              </w:rPr>
              <w:t xml:space="preserve"> RESTful web service,</w:t>
            </w:r>
            <w:r w:rsidR="003044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Hibernate,</w:t>
            </w:r>
            <w:r w:rsidR="00CE0CA5">
              <w:rPr>
                <w:rFonts w:ascii="Times New Roman" w:hAnsi="Times New Roman" w:cs="Times New Roman"/>
                <w:color w:val="000000"/>
                <w:sz w:val="24"/>
                <w:szCs w:val="24"/>
              </w:rPr>
              <w:t xml:space="preserve"> </w:t>
            </w:r>
            <w:r w:rsidR="00C73A79">
              <w:rPr>
                <w:rFonts w:ascii="Times New Roman" w:hAnsi="Times New Roman" w:cs="Times New Roman"/>
                <w:color w:val="000000"/>
                <w:sz w:val="24"/>
                <w:szCs w:val="24"/>
              </w:rPr>
              <w:t xml:space="preserve">JPA, </w:t>
            </w:r>
            <w:r w:rsidR="00CE0CA5">
              <w:rPr>
                <w:rFonts w:ascii="Times New Roman" w:hAnsi="Times New Roman" w:cs="Times New Roman"/>
                <w:color w:val="000000"/>
                <w:sz w:val="24"/>
                <w:szCs w:val="24"/>
              </w:rPr>
              <w:t>Microservices</w:t>
            </w:r>
            <w:r w:rsidR="00A54E37">
              <w:rPr>
                <w:rFonts w:ascii="Times New Roman" w:hAnsi="Times New Roman" w:cs="Times New Roman"/>
                <w:color w:val="000000"/>
                <w:sz w:val="24"/>
                <w:szCs w:val="24"/>
              </w:rPr>
              <w:t>, Jsp, Servlet</w:t>
            </w:r>
          </w:p>
        </w:tc>
      </w:tr>
    </w:tbl>
    <w:p w:rsidR="00FE0FA6" w:rsidP="00FE0FA6">
      <w:pPr>
        <w:pStyle w:val="ListParagraph"/>
        <w:rPr>
          <w:rFonts w:ascii="Times New Roman" w:hAnsi="Times New Roman" w:cs="Times New Roman"/>
          <w:sz w:val="24"/>
          <w:szCs w:val="24"/>
        </w:rPr>
      </w:pPr>
    </w:p>
    <w:p w:rsidR="00314CC7" w:rsidRPr="00E9630B" w:rsidP="00314CC7">
      <w:pPr>
        <w:shd w:val="clear" w:color="auto" w:fill="F2F2F2" w:themeFill="background1" w:themeFillShade="F2"/>
        <w:spacing w:after="0" w:line="240" w:lineRule="auto"/>
        <w:rPr>
          <w:rFonts w:ascii="Times New Roman" w:hAnsi="Times New Roman" w:cs="Times New Roman"/>
          <w:b/>
          <w:sz w:val="24"/>
          <w:szCs w:val="24"/>
        </w:rPr>
      </w:pPr>
      <w:r w:rsidRPr="00E9630B">
        <w:rPr>
          <w:rFonts w:ascii="Times New Roman" w:hAnsi="Times New Roman" w:cs="Times New Roman"/>
          <w:b/>
          <w:sz w:val="24"/>
          <w:szCs w:val="24"/>
        </w:rPr>
        <w:t>Educational Qualification</w:t>
      </w:r>
    </w:p>
    <w:p w:rsidR="00314CC7" w:rsidRPr="0006435D" w:rsidP="00314CC7">
      <w:pPr>
        <w:pStyle w:val="ListParagraph"/>
        <w:numPr>
          <w:ilvl w:val="0"/>
          <w:numId w:val="2"/>
        </w:numPr>
        <w:ind w:left="720"/>
        <w:rPr>
          <w:rFonts w:ascii="Times New Roman" w:hAnsi="Times New Roman" w:cs="Times New Roman"/>
          <w:sz w:val="24"/>
          <w:szCs w:val="24"/>
        </w:rPr>
      </w:pPr>
      <w:r w:rsidRPr="00E9630B">
        <w:rPr>
          <w:rFonts w:ascii="Times New Roman" w:hAnsi="Times New Roman" w:cs="Times New Roman"/>
          <w:b/>
          <w:color w:val="0000FF"/>
          <w:sz w:val="24"/>
          <w:szCs w:val="24"/>
        </w:rPr>
        <w:t>Master of Computer Applications (MCA) in first class with distinction (72.18%) – Kalinga Institute of Industrial Technology, Bhubaneswar, Odisha, India</w:t>
      </w:r>
    </w:p>
    <w:p w:rsidR="00314CC7" w:rsidRPr="00FE0FA6" w:rsidP="00314CC7">
      <w:pPr>
        <w:pStyle w:val="ListParagraph"/>
        <w:rPr>
          <w:rFonts w:ascii="Times New Roman" w:hAnsi="Times New Roman" w:cs="Times New Roman"/>
          <w:sz w:val="24"/>
          <w:szCs w:val="24"/>
        </w:rPr>
      </w:pPr>
    </w:p>
    <w:p w:rsidR="00314CC7" w:rsidRPr="00C450BC" w:rsidP="00314CC7">
      <w:pPr>
        <w:shd w:val="clear" w:color="auto" w:fill="F2F2F2" w:themeFill="background1" w:themeFillShade="F2"/>
        <w:spacing w:after="0" w:line="240" w:lineRule="auto"/>
        <w:rPr>
          <w:rFonts w:ascii="Times New Roman" w:hAnsi="Times New Roman" w:cs="Times New Roman"/>
          <w:b/>
          <w:sz w:val="24"/>
          <w:szCs w:val="24"/>
        </w:rPr>
      </w:pPr>
      <w:r w:rsidRPr="00C450BC">
        <w:rPr>
          <w:rFonts w:ascii="Times New Roman" w:hAnsi="Times New Roman" w:cs="Times New Roman"/>
          <w:b/>
          <w:sz w:val="24"/>
          <w:szCs w:val="24"/>
        </w:rPr>
        <w:t>Achievements</w:t>
      </w:r>
    </w:p>
    <w:p w:rsidR="00314CC7" w:rsidP="00314CC7">
      <w:pPr>
        <w:pStyle w:val="ListParagraph"/>
        <w:numPr>
          <w:ilvl w:val="0"/>
          <w:numId w:val="2"/>
        </w:numPr>
        <w:ind w:left="720"/>
        <w:jc w:val="both"/>
        <w:rPr>
          <w:rFonts w:ascii="Times New Roman" w:hAnsi="Times New Roman" w:cs="Times New Roman"/>
          <w:sz w:val="24"/>
          <w:szCs w:val="24"/>
        </w:rPr>
      </w:pPr>
      <w:r w:rsidRPr="00C450BC">
        <w:rPr>
          <w:rFonts w:ascii="Times New Roman" w:hAnsi="Times New Roman" w:cs="Times New Roman"/>
          <w:sz w:val="24"/>
          <w:szCs w:val="24"/>
        </w:rPr>
        <w:t xml:space="preserve">Rated as the best contributor in my current organization </w:t>
      </w:r>
      <w:r>
        <w:rPr>
          <w:rFonts w:ascii="Times New Roman" w:hAnsi="Times New Roman" w:cs="Times New Roman"/>
          <w:sz w:val="24"/>
          <w:szCs w:val="24"/>
        </w:rPr>
        <w:t>and awarded as Customer Delight</w:t>
      </w:r>
    </w:p>
    <w:p w:rsidR="00314CC7" w:rsidP="00FE0FA6">
      <w:pPr>
        <w:pStyle w:val="ListParagraph"/>
        <w:rPr>
          <w:rFonts w:ascii="Times New Roman" w:hAnsi="Times New Roman" w:cs="Times New Roman"/>
          <w:sz w:val="24"/>
          <w:szCs w:val="24"/>
        </w:rPr>
      </w:pPr>
    </w:p>
    <w:p w:rsidR="000E5C0F" w:rsidRPr="00412C5F" w:rsidP="000E5C0F">
      <w:pPr>
        <w:shd w:val="clear" w:color="auto" w:fill="F2F2F2" w:themeFill="background1" w:themeFillShade="F2"/>
        <w:spacing w:after="0" w:line="240" w:lineRule="auto"/>
        <w:rPr>
          <w:rFonts w:ascii="Times New Roman" w:hAnsi="Times New Roman" w:cs="Times New Roman"/>
          <w:b/>
          <w:sz w:val="24"/>
        </w:rPr>
      </w:pPr>
      <w:r>
        <w:rPr>
          <w:rFonts w:ascii="Times New Roman" w:hAnsi="Times New Roman" w:cs="Times New Roman"/>
          <w:b/>
          <w:sz w:val="24"/>
        </w:rPr>
        <w:t>Key Projects</w:t>
      </w:r>
    </w:p>
    <w:p w:rsidR="00741D69" w:rsidRPr="00240DB3" w:rsidP="00741D69">
      <w:pPr>
        <w:pBdr>
          <w:bottom w:val="single" w:sz="8" w:space="1" w:color="000000"/>
        </w:pBdr>
        <w:rPr>
          <w:rFonts w:ascii="Times New Roman" w:hAnsi="Times New Roman" w:cs="Times New Roman"/>
          <w:b/>
          <w:bCs/>
          <w:color w:val="0000FF"/>
          <w:sz w:val="24"/>
          <w:szCs w:val="24"/>
        </w:rPr>
      </w:pPr>
      <w:r>
        <w:rPr>
          <w:rStyle w:val="Strong"/>
          <w:rFonts w:ascii="Times New Roman" w:hAnsi="Times New Roman" w:cs="Times New Roman"/>
          <w:color w:val="0000FF"/>
          <w:sz w:val="24"/>
          <w:szCs w:val="24"/>
        </w:rPr>
        <w:t>Wealth Dynamic (WDX)</w:t>
      </w:r>
      <w:r w:rsidRPr="00240DB3">
        <w:rPr>
          <w:rStyle w:val="Strong"/>
          <w:rFonts w:ascii="Times New Roman" w:hAnsi="Times New Roman" w:cs="Times New Roman"/>
          <w:color w:val="0000FF"/>
          <w:sz w:val="24"/>
          <w:szCs w:val="24"/>
        </w:rPr>
        <w:tab/>
      </w:r>
      <w:r w:rsidRPr="00240DB3">
        <w:rPr>
          <w:rStyle w:val="Strong"/>
          <w:rFonts w:ascii="Times New Roman" w:hAnsi="Times New Roman" w:cs="Times New Roman"/>
          <w:color w:val="0000FF"/>
          <w:sz w:val="24"/>
          <w:szCs w:val="24"/>
        </w:rPr>
        <w:tab/>
      </w:r>
      <w:r>
        <w:rPr>
          <w:rStyle w:val="Strong"/>
          <w:rFonts w:ascii="Times New Roman" w:hAnsi="Times New Roman" w:cs="Times New Roman"/>
          <w:color w:val="0000FF"/>
          <w:sz w:val="24"/>
          <w:szCs w:val="24"/>
        </w:rPr>
        <w:t xml:space="preserve">                      </w:t>
      </w:r>
      <w:r w:rsidR="00796E1D">
        <w:rPr>
          <w:rStyle w:val="Strong"/>
          <w:rFonts w:ascii="Times New Roman" w:hAnsi="Times New Roman" w:cs="Times New Roman"/>
          <w:color w:val="0000FF"/>
          <w:sz w:val="24"/>
          <w:szCs w:val="24"/>
        </w:rPr>
        <w:t xml:space="preserve">                      </w:t>
      </w:r>
      <w:r>
        <w:rPr>
          <w:rStyle w:val="Strong"/>
          <w:rFonts w:ascii="Times New Roman" w:hAnsi="Times New Roman" w:cs="Times New Roman"/>
          <w:color w:val="0000FF"/>
          <w:sz w:val="24"/>
          <w:szCs w:val="24"/>
        </w:rPr>
        <w:tab/>
      </w:r>
      <w:r>
        <w:rPr>
          <w:rStyle w:val="Strong"/>
          <w:rFonts w:ascii="Times New Roman" w:hAnsi="Times New Roman" w:cs="Times New Roman"/>
          <w:color w:val="0000FF"/>
          <w:sz w:val="24"/>
          <w:szCs w:val="24"/>
        </w:rPr>
        <w:tab/>
        <w:t>Nov 2021</w:t>
      </w:r>
      <w:r w:rsidRPr="00240DB3">
        <w:rPr>
          <w:rStyle w:val="Strong"/>
          <w:rFonts w:ascii="Times New Roman" w:hAnsi="Times New Roman" w:cs="Times New Roman"/>
          <w:color w:val="0000FF"/>
          <w:sz w:val="24"/>
          <w:szCs w:val="24"/>
        </w:rPr>
        <w:t xml:space="preserve"> –</w:t>
      </w:r>
      <w:r>
        <w:rPr>
          <w:rStyle w:val="Strong"/>
          <w:rFonts w:ascii="Times New Roman" w:hAnsi="Times New Roman" w:cs="Times New Roman"/>
          <w:color w:val="0000FF"/>
          <w:sz w:val="24"/>
          <w:szCs w:val="24"/>
        </w:rPr>
        <w:t xml:space="preserve"> Till date</w:t>
      </w:r>
    </w:p>
    <w:p w:rsidR="00CA3A47" w:rsidP="00741D69">
      <w:pPr>
        <w:jc w:val="both"/>
        <w:rPr>
          <w:rFonts w:ascii="Times New Roman" w:hAnsi="Times New Roman" w:cs="Times New Roman"/>
          <w:sz w:val="24"/>
          <w:szCs w:val="24"/>
        </w:rPr>
      </w:pPr>
      <w:r w:rsidRPr="00240DB3">
        <w:rPr>
          <w:rStyle w:val="Strong"/>
          <w:rFonts w:ascii="Times New Roman" w:hAnsi="Times New Roman" w:cs="Times New Roman"/>
          <w:color w:val="000000"/>
          <w:sz w:val="24"/>
          <w:szCs w:val="24"/>
        </w:rPr>
        <w:t xml:space="preserve">Description: </w:t>
      </w:r>
      <w:r w:rsidRPr="004D76E6" w:rsidR="004D76E6">
        <w:rPr>
          <w:rFonts w:ascii="Times New Roman" w:hAnsi="Times New Roman" w:cs="Times New Roman"/>
          <w:sz w:val="24"/>
          <w:szCs w:val="24"/>
        </w:rPr>
        <w:t>WDX is a CLM (Client Lifecycle Management), a customer on-boarding application which handles the entire end to end flow which has been developed from a Microsoft core project. It is a combination of multip</w:t>
      </w:r>
      <w:r w:rsidR="00C919C7">
        <w:rPr>
          <w:rFonts w:ascii="Times New Roman" w:hAnsi="Times New Roman" w:cs="Times New Roman"/>
          <w:sz w:val="24"/>
          <w:szCs w:val="24"/>
        </w:rPr>
        <w:t xml:space="preserve">le application for on-boarding and </w:t>
      </w:r>
      <w:r w:rsidRPr="004D76E6" w:rsidR="004D76E6">
        <w:rPr>
          <w:rFonts w:ascii="Times New Roman" w:hAnsi="Times New Roman" w:cs="Times New Roman"/>
          <w:sz w:val="24"/>
          <w:szCs w:val="24"/>
        </w:rPr>
        <w:t>for business relationship</w:t>
      </w:r>
      <w:r>
        <w:rPr>
          <w:rFonts w:ascii="Times New Roman" w:hAnsi="Times New Roman" w:cs="Times New Roman"/>
          <w:sz w:val="24"/>
          <w:szCs w:val="24"/>
        </w:rPr>
        <w:t>.</w:t>
      </w:r>
    </w:p>
    <w:p w:rsidR="00741D69" w:rsidP="00741D69">
      <w:pPr>
        <w:jc w:val="both"/>
        <w:rPr>
          <w:rFonts w:ascii="Times New Roman" w:hAnsi="Times New Roman" w:cs="Times New Roman"/>
          <w:sz w:val="24"/>
          <w:szCs w:val="24"/>
        </w:rPr>
      </w:pPr>
      <w:r w:rsidRPr="004D76E6">
        <w:rPr>
          <w:rFonts w:ascii="Times New Roman" w:hAnsi="Times New Roman" w:cs="Times New Roman"/>
          <w:sz w:val="24"/>
          <w:szCs w:val="24"/>
        </w:rPr>
        <w:t xml:space="preserve"> </w:t>
      </w:r>
    </w:p>
    <w:p w:rsidR="0030447F" w:rsidRPr="00240DB3" w:rsidP="0030447F">
      <w:pPr>
        <w:pBdr>
          <w:bottom w:val="single" w:sz="8" w:space="1" w:color="000000"/>
        </w:pBdr>
        <w:rPr>
          <w:rFonts w:ascii="Times New Roman" w:hAnsi="Times New Roman" w:cs="Times New Roman"/>
          <w:b/>
          <w:bCs/>
          <w:color w:val="0000FF"/>
          <w:sz w:val="24"/>
          <w:szCs w:val="24"/>
        </w:rPr>
      </w:pPr>
      <w:r>
        <w:rPr>
          <w:rStyle w:val="Strong"/>
          <w:rFonts w:ascii="Times New Roman" w:hAnsi="Times New Roman" w:cs="Times New Roman"/>
          <w:color w:val="0000FF"/>
          <w:sz w:val="24"/>
          <w:szCs w:val="24"/>
        </w:rPr>
        <w:t>Internal Fund Transfer Pricing</w:t>
      </w:r>
      <w:r w:rsidRPr="00240DB3">
        <w:rPr>
          <w:rStyle w:val="Strong"/>
          <w:rFonts w:ascii="Times New Roman" w:hAnsi="Times New Roman" w:cs="Times New Roman"/>
          <w:color w:val="0000FF"/>
          <w:sz w:val="24"/>
          <w:szCs w:val="24"/>
        </w:rPr>
        <w:tab/>
      </w:r>
      <w:r w:rsidRPr="00240DB3">
        <w:rPr>
          <w:rStyle w:val="Strong"/>
          <w:rFonts w:ascii="Times New Roman" w:hAnsi="Times New Roman" w:cs="Times New Roman"/>
          <w:color w:val="0000FF"/>
          <w:sz w:val="24"/>
          <w:szCs w:val="24"/>
        </w:rPr>
        <w:tab/>
      </w:r>
      <w:r>
        <w:rPr>
          <w:rStyle w:val="Strong"/>
          <w:rFonts w:ascii="Times New Roman" w:hAnsi="Times New Roman" w:cs="Times New Roman"/>
          <w:color w:val="0000FF"/>
          <w:sz w:val="24"/>
          <w:szCs w:val="24"/>
        </w:rPr>
        <w:t xml:space="preserve">                                            </w:t>
      </w:r>
      <w:r w:rsidR="00CA3A47">
        <w:rPr>
          <w:rStyle w:val="Strong"/>
          <w:rFonts w:ascii="Times New Roman" w:hAnsi="Times New Roman" w:cs="Times New Roman"/>
          <w:color w:val="0000FF"/>
          <w:sz w:val="24"/>
          <w:szCs w:val="24"/>
        </w:rPr>
        <w:t xml:space="preserve">  </w:t>
      </w:r>
      <w:r>
        <w:rPr>
          <w:rStyle w:val="Strong"/>
          <w:rFonts w:ascii="Times New Roman" w:hAnsi="Times New Roman" w:cs="Times New Roman"/>
          <w:color w:val="0000FF"/>
          <w:sz w:val="24"/>
          <w:szCs w:val="24"/>
        </w:rPr>
        <w:t xml:space="preserve"> Nov 2017</w:t>
      </w:r>
      <w:r w:rsidRPr="00240DB3">
        <w:rPr>
          <w:rStyle w:val="Strong"/>
          <w:rFonts w:ascii="Times New Roman" w:hAnsi="Times New Roman" w:cs="Times New Roman"/>
          <w:color w:val="0000FF"/>
          <w:sz w:val="24"/>
          <w:szCs w:val="24"/>
        </w:rPr>
        <w:t xml:space="preserve"> –</w:t>
      </w:r>
      <w:r>
        <w:rPr>
          <w:rStyle w:val="Strong"/>
          <w:rFonts w:ascii="Times New Roman" w:hAnsi="Times New Roman" w:cs="Times New Roman"/>
          <w:color w:val="0000FF"/>
          <w:sz w:val="24"/>
          <w:szCs w:val="24"/>
        </w:rPr>
        <w:t xml:space="preserve"> </w:t>
      </w:r>
      <w:r>
        <w:rPr>
          <w:rStyle w:val="Strong"/>
          <w:rFonts w:ascii="Times New Roman" w:hAnsi="Times New Roman" w:cs="Times New Roman"/>
          <w:color w:val="0000FF"/>
          <w:sz w:val="24"/>
          <w:szCs w:val="24"/>
        </w:rPr>
        <w:t>Oct 2021</w:t>
      </w:r>
    </w:p>
    <w:p w:rsidR="0030447F" w:rsidP="0030447F">
      <w:pPr>
        <w:jc w:val="both"/>
        <w:rPr>
          <w:rFonts w:ascii="Times New Roman" w:hAnsi="Times New Roman" w:cs="Times New Roman"/>
          <w:sz w:val="24"/>
          <w:szCs w:val="24"/>
        </w:rPr>
      </w:pPr>
      <w:r w:rsidRPr="00240DB3">
        <w:rPr>
          <w:rStyle w:val="Strong"/>
          <w:rFonts w:ascii="Times New Roman" w:hAnsi="Times New Roman" w:cs="Times New Roman"/>
          <w:color w:val="000000"/>
          <w:sz w:val="24"/>
          <w:szCs w:val="24"/>
        </w:rPr>
        <w:t xml:space="preserve">Description: </w:t>
      </w:r>
      <w:r w:rsidR="008777D4">
        <w:rPr>
          <w:rFonts w:ascii="Times New Roman" w:hAnsi="Times New Roman" w:cs="Times New Roman"/>
          <w:sz w:val="24"/>
          <w:szCs w:val="24"/>
        </w:rPr>
        <w:t>The purpose of IFTP engine is a centralized and integrated data processing. The fund transfer pricing system transfer interest rate, liquidity and currency risk from various commercial business areas to group treasury</w:t>
      </w:r>
      <w:r w:rsidR="00741D69">
        <w:rPr>
          <w:rFonts w:ascii="Times New Roman" w:hAnsi="Times New Roman" w:cs="Times New Roman"/>
          <w:sz w:val="24"/>
          <w:szCs w:val="24"/>
        </w:rPr>
        <w:t>.</w:t>
      </w:r>
    </w:p>
    <w:p w:rsidR="008777D4" w:rsidRPr="00240DB3" w:rsidP="008777D4">
      <w:pPr>
        <w:pBdr>
          <w:bottom w:val="single" w:sz="8" w:space="1" w:color="000000"/>
        </w:pBdr>
        <w:rPr>
          <w:rFonts w:ascii="Times New Roman" w:hAnsi="Times New Roman" w:cs="Times New Roman"/>
          <w:b/>
          <w:bCs/>
          <w:color w:val="0000FF"/>
          <w:sz w:val="24"/>
          <w:szCs w:val="24"/>
        </w:rPr>
      </w:pPr>
      <w:r>
        <w:rPr>
          <w:rStyle w:val="Strong"/>
          <w:rFonts w:ascii="Times New Roman" w:hAnsi="Times New Roman" w:cs="Times New Roman"/>
          <w:color w:val="0000FF"/>
          <w:sz w:val="24"/>
          <w:szCs w:val="24"/>
        </w:rPr>
        <w:t>Central Classification Engine</w:t>
      </w:r>
      <w:r w:rsidRPr="00240DB3">
        <w:rPr>
          <w:rStyle w:val="Strong"/>
          <w:rFonts w:ascii="Times New Roman" w:hAnsi="Times New Roman" w:cs="Times New Roman"/>
          <w:color w:val="0000FF"/>
          <w:sz w:val="24"/>
          <w:szCs w:val="24"/>
        </w:rPr>
        <w:tab/>
      </w:r>
      <w:r w:rsidRPr="00240DB3">
        <w:rPr>
          <w:rStyle w:val="Strong"/>
          <w:rFonts w:ascii="Times New Roman" w:hAnsi="Times New Roman" w:cs="Times New Roman"/>
          <w:color w:val="0000FF"/>
          <w:sz w:val="24"/>
          <w:szCs w:val="24"/>
        </w:rPr>
        <w:tab/>
      </w:r>
      <w:r>
        <w:rPr>
          <w:rStyle w:val="Strong"/>
          <w:rFonts w:ascii="Times New Roman" w:hAnsi="Times New Roman" w:cs="Times New Roman"/>
          <w:color w:val="0000FF"/>
          <w:sz w:val="24"/>
          <w:szCs w:val="24"/>
        </w:rPr>
        <w:t xml:space="preserve">                                            </w:t>
      </w:r>
      <w:r w:rsidR="00CA3A47">
        <w:rPr>
          <w:rStyle w:val="Strong"/>
          <w:rFonts w:ascii="Times New Roman" w:hAnsi="Times New Roman" w:cs="Times New Roman"/>
          <w:color w:val="0000FF"/>
          <w:sz w:val="24"/>
          <w:szCs w:val="24"/>
        </w:rPr>
        <w:t xml:space="preserve">  </w:t>
      </w:r>
      <w:r>
        <w:rPr>
          <w:rStyle w:val="Strong"/>
          <w:rFonts w:ascii="Times New Roman" w:hAnsi="Times New Roman" w:cs="Times New Roman"/>
          <w:color w:val="0000FF"/>
          <w:sz w:val="24"/>
          <w:szCs w:val="24"/>
        </w:rPr>
        <w:t xml:space="preserve"> Nov 2017</w:t>
      </w:r>
      <w:r w:rsidRPr="00240DB3">
        <w:rPr>
          <w:rStyle w:val="Strong"/>
          <w:rFonts w:ascii="Times New Roman" w:hAnsi="Times New Roman" w:cs="Times New Roman"/>
          <w:color w:val="0000FF"/>
          <w:sz w:val="24"/>
          <w:szCs w:val="24"/>
        </w:rPr>
        <w:t xml:space="preserve"> –</w:t>
      </w:r>
      <w:r>
        <w:rPr>
          <w:rStyle w:val="Strong"/>
          <w:rFonts w:ascii="Times New Roman" w:hAnsi="Times New Roman" w:cs="Times New Roman"/>
          <w:color w:val="0000FF"/>
          <w:sz w:val="24"/>
          <w:szCs w:val="24"/>
        </w:rPr>
        <w:t xml:space="preserve"> Oct 2021</w:t>
      </w:r>
    </w:p>
    <w:p w:rsidR="008777D4" w:rsidP="008777D4">
      <w:pPr>
        <w:jc w:val="both"/>
        <w:rPr>
          <w:rFonts w:ascii="Times New Roman" w:hAnsi="Times New Roman" w:cs="Times New Roman"/>
          <w:sz w:val="24"/>
          <w:szCs w:val="24"/>
        </w:rPr>
      </w:pPr>
      <w:r w:rsidRPr="00240DB3">
        <w:rPr>
          <w:rStyle w:val="Strong"/>
          <w:rFonts w:ascii="Times New Roman" w:hAnsi="Times New Roman" w:cs="Times New Roman"/>
          <w:color w:val="000000"/>
          <w:sz w:val="24"/>
          <w:szCs w:val="24"/>
        </w:rPr>
        <w:t xml:space="preserve">Description: </w:t>
      </w:r>
      <w:r>
        <w:rPr>
          <w:rFonts w:ascii="Times New Roman" w:hAnsi="Times New Roman" w:cs="Times New Roman"/>
          <w:sz w:val="24"/>
          <w:szCs w:val="24"/>
        </w:rPr>
        <w:t>The purpose of classification engine is to perform classification on provided data and produce an archived classification result available to the future reporting service.</w:t>
      </w:r>
    </w:p>
    <w:p w:rsidR="00BA741E" w:rsidP="00BA741E">
      <w:pPr>
        <w:suppressAutoHyphens/>
        <w:spacing w:after="0" w:line="240" w:lineRule="auto"/>
        <w:rPr>
          <w:rStyle w:val="Strong"/>
          <w:rFonts w:ascii="Times New Roman" w:hAnsi="Times New Roman" w:cs="Times New Roman"/>
          <w:b w:val="0"/>
          <w:color w:val="000000"/>
          <w:sz w:val="24"/>
          <w:szCs w:val="24"/>
        </w:rPr>
      </w:pPr>
    </w:p>
    <w:p w:rsidR="00453EE3" w:rsidRPr="00240DB3" w:rsidP="00453EE3">
      <w:pPr>
        <w:pBdr>
          <w:bottom w:val="single" w:sz="8" w:space="1" w:color="000000"/>
        </w:pBdr>
        <w:rPr>
          <w:rFonts w:ascii="Times New Roman" w:hAnsi="Times New Roman" w:cs="Times New Roman"/>
          <w:b/>
          <w:bCs/>
          <w:color w:val="0000FF"/>
          <w:sz w:val="24"/>
          <w:szCs w:val="24"/>
        </w:rPr>
      </w:pPr>
      <w:r>
        <w:rPr>
          <w:rStyle w:val="Strong"/>
          <w:rFonts w:ascii="Times New Roman" w:hAnsi="Times New Roman" w:cs="Times New Roman"/>
          <w:color w:val="0000FF"/>
          <w:sz w:val="24"/>
          <w:szCs w:val="24"/>
        </w:rPr>
        <w:t>Masking of NPI Data</w:t>
      </w:r>
      <w:r w:rsidRPr="00240DB3">
        <w:rPr>
          <w:rStyle w:val="Strong"/>
          <w:rFonts w:ascii="Times New Roman" w:hAnsi="Times New Roman" w:cs="Times New Roman"/>
          <w:color w:val="0000FF"/>
          <w:sz w:val="24"/>
          <w:szCs w:val="24"/>
        </w:rPr>
        <w:tab/>
      </w:r>
      <w:r w:rsidRPr="00240DB3">
        <w:rPr>
          <w:rStyle w:val="Strong"/>
          <w:rFonts w:ascii="Times New Roman" w:hAnsi="Times New Roman" w:cs="Times New Roman"/>
          <w:color w:val="0000FF"/>
          <w:sz w:val="24"/>
          <w:szCs w:val="24"/>
        </w:rPr>
        <w:tab/>
      </w:r>
      <w:r>
        <w:rPr>
          <w:rStyle w:val="Strong"/>
          <w:rFonts w:ascii="Times New Roman" w:hAnsi="Times New Roman" w:cs="Times New Roman"/>
          <w:color w:val="0000FF"/>
          <w:sz w:val="24"/>
          <w:szCs w:val="24"/>
        </w:rPr>
        <w:t xml:space="preserve">                                                     </w:t>
      </w:r>
      <w:r w:rsidR="0036301C">
        <w:rPr>
          <w:rStyle w:val="Strong"/>
          <w:rFonts w:ascii="Times New Roman" w:hAnsi="Times New Roman" w:cs="Times New Roman"/>
          <w:color w:val="0000FF"/>
          <w:sz w:val="24"/>
          <w:szCs w:val="24"/>
        </w:rPr>
        <w:t xml:space="preserve">  </w:t>
      </w:r>
      <w:r>
        <w:rPr>
          <w:rStyle w:val="Strong"/>
          <w:rFonts w:ascii="Times New Roman" w:hAnsi="Times New Roman" w:cs="Times New Roman"/>
          <w:color w:val="0000FF"/>
          <w:sz w:val="24"/>
          <w:szCs w:val="24"/>
        </w:rPr>
        <w:t>April 2017</w:t>
      </w:r>
      <w:r w:rsidRPr="00240DB3">
        <w:rPr>
          <w:rStyle w:val="Strong"/>
          <w:rFonts w:ascii="Times New Roman" w:hAnsi="Times New Roman" w:cs="Times New Roman"/>
          <w:color w:val="0000FF"/>
          <w:sz w:val="24"/>
          <w:szCs w:val="24"/>
        </w:rPr>
        <w:t xml:space="preserve"> </w:t>
      </w:r>
      <w:r w:rsidRPr="00240DB3" w:rsidR="0050769B">
        <w:rPr>
          <w:rStyle w:val="Strong"/>
          <w:rFonts w:ascii="Times New Roman" w:hAnsi="Times New Roman" w:cs="Times New Roman"/>
          <w:color w:val="0000FF"/>
          <w:sz w:val="24"/>
          <w:szCs w:val="24"/>
        </w:rPr>
        <w:t>–</w:t>
      </w:r>
      <w:r w:rsidR="0050769B">
        <w:rPr>
          <w:rStyle w:val="Strong"/>
          <w:rFonts w:ascii="Times New Roman" w:hAnsi="Times New Roman" w:cs="Times New Roman"/>
          <w:color w:val="0000FF"/>
          <w:sz w:val="24"/>
          <w:szCs w:val="24"/>
        </w:rPr>
        <w:t xml:space="preserve"> </w:t>
      </w:r>
      <w:r w:rsidR="00A376BF">
        <w:rPr>
          <w:rStyle w:val="Strong"/>
          <w:rFonts w:ascii="Times New Roman" w:hAnsi="Times New Roman" w:cs="Times New Roman"/>
          <w:color w:val="0000FF"/>
          <w:sz w:val="24"/>
          <w:szCs w:val="24"/>
        </w:rPr>
        <w:t>Sept 2017</w:t>
      </w:r>
    </w:p>
    <w:p w:rsidR="00453EE3" w:rsidP="00453EE3">
      <w:pPr>
        <w:jc w:val="both"/>
        <w:rPr>
          <w:rFonts w:ascii="Times New Roman" w:hAnsi="Times New Roman" w:cs="Times New Roman"/>
          <w:sz w:val="24"/>
          <w:szCs w:val="24"/>
        </w:rPr>
      </w:pPr>
      <w:r w:rsidRPr="00240DB3">
        <w:rPr>
          <w:rStyle w:val="Strong"/>
          <w:rFonts w:ascii="Times New Roman" w:hAnsi="Times New Roman" w:cs="Times New Roman"/>
          <w:color w:val="000000"/>
          <w:sz w:val="24"/>
          <w:szCs w:val="24"/>
        </w:rPr>
        <w:t xml:space="preserve">Description: </w:t>
      </w:r>
      <w:r w:rsidR="00617C66">
        <w:rPr>
          <w:rFonts w:ascii="Times New Roman" w:hAnsi="Times New Roman" w:cs="Times New Roman"/>
          <w:sz w:val="24"/>
          <w:szCs w:val="24"/>
        </w:rPr>
        <w:t>The purpose of this feature</w:t>
      </w:r>
      <w:r w:rsidRPr="00240DB3">
        <w:rPr>
          <w:rFonts w:ascii="Times New Roman" w:hAnsi="Times New Roman" w:cs="Times New Roman"/>
          <w:sz w:val="24"/>
          <w:szCs w:val="24"/>
        </w:rPr>
        <w:t xml:space="preserve"> is to describe all the requirements for </w:t>
      </w:r>
      <w:r w:rsidR="006D7818">
        <w:rPr>
          <w:rFonts w:ascii="Times New Roman" w:hAnsi="Times New Roman" w:cs="Times New Roman"/>
          <w:sz w:val="24"/>
          <w:szCs w:val="24"/>
        </w:rPr>
        <w:t>Lending Space Portal and LOS applications are displaying user data of NPI fields for both lender users and Correspondent users and client believers this need to be hidden for all the users.</w:t>
      </w:r>
    </w:p>
    <w:p w:rsidR="00222251" w:rsidP="0050769B">
      <w:pPr>
        <w:suppressAutoHyphens/>
        <w:spacing w:after="0" w:line="240" w:lineRule="auto"/>
        <w:ind w:left="720"/>
        <w:rPr>
          <w:rStyle w:val="Strong"/>
          <w:rFonts w:ascii="Times New Roman" w:hAnsi="Times New Roman" w:cs="Times New Roman"/>
          <w:b w:val="0"/>
          <w:color w:val="000000"/>
          <w:sz w:val="24"/>
          <w:szCs w:val="24"/>
        </w:rPr>
      </w:pPr>
    </w:p>
    <w:p w:rsidR="00DF165D" w:rsidRPr="00240DB3" w:rsidP="00DF165D">
      <w:pPr>
        <w:pBdr>
          <w:bottom w:val="single" w:sz="8" w:space="1" w:color="000000"/>
        </w:pBdr>
        <w:rPr>
          <w:rFonts w:ascii="Times New Roman" w:hAnsi="Times New Roman" w:cs="Times New Roman"/>
          <w:b/>
          <w:bCs/>
          <w:color w:val="0000FF"/>
          <w:sz w:val="24"/>
          <w:szCs w:val="24"/>
        </w:rPr>
      </w:pPr>
      <w:r>
        <w:rPr>
          <w:rStyle w:val="Strong"/>
          <w:rFonts w:ascii="Times New Roman" w:hAnsi="Times New Roman" w:cs="Times New Roman"/>
          <w:color w:val="0000FF"/>
          <w:sz w:val="24"/>
          <w:szCs w:val="24"/>
        </w:rPr>
        <w:t xml:space="preserve">Hospital Portal </w:t>
      </w:r>
      <w:r w:rsidRPr="00240DB3">
        <w:rPr>
          <w:rStyle w:val="Strong"/>
          <w:rFonts w:ascii="Times New Roman" w:hAnsi="Times New Roman" w:cs="Times New Roman"/>
          <w:color w:val="0000FF"/>
          <w:sz w:val="24"/>
          <w:szCs w:val="24"/>
        </w:rPr>
        <w:tab/>
      </w:r>
      <w:r w:rsidRPr="00240DB3">
        <w:rPr>
          <w:rStyle w:val="Strong"/>
          <w:rFonts w:ascii="Times New Roman" w:hAnsi="Times New Roman" w:cs="Times New Roman"/>
          <w:color w:val="0000FF"/>
          <w:sz w:val="24"/>
          <w:szCs w:val="24"/>
        </w:rPr>
        <w:tab/>
      </w:r>
      <w:r w:rsidR="00BB42C7">
        <w:rPr>
          <w:rStyle w:val="Strong"/>
          <w:rFonts w:ascii="Times New Roman" w:hAnsi="Times New Roman" w:cs="Times New Roman"/>
          <w:color w:val="0000FF"/>
          <w:sz w:val="24"/>
          <w:szCs w:val="24"/>
        </w:rPr>
        <w:t xml:space="preserve">                                                          </w:t>
      </w:r>
      <w:r w:rsidR="00453EE3">
        <w:rPr>
          <w:rStyle w:val="Strong"/>
          <w:rFonts w:ascii="Times New Roman" w:hAnsi="Times New Roman" w:cs="Times New Roman"/>
          <w:color w:val="0000FF"/>
          <w:sz w:val="24"/>
          <w:szCs w:val="24"/>
        </w:rPr>
        <w:t xml:space="preserve">          </w:t>
      </w:r>
      <w:r w:rsidR="00032353">
        <w:rPr>
          <w:rStyle w:val="Strong"/>
          <w:rFonts w:ascii="Times New Roman" w:hAnsi="Times New Roman" w:cs="Times New Roman"/>
          <w:color w:val="0000FF"/>
          <w:sz w:val="24"/>
          <w:szCs w:val="24"/>
        </w:rPr>
        <w:t>Oct</w:t>
      </w:r>
      <w:r w:rsidR="00E42857">
        <w:rPr>
          <w:rFonts w:ascii="Times New Roman" w:hAnsi="Times New Roman" w:cs="Times New Roman"/>
          <w:b/>
          <w:color w:val="0000FF"/>
          <w:sz w:val="24"/>
          <w:szCs w:val="24"/>
        </w:rPr>
        <w:t xml:space="preserve"> 201</w:t>
      </w:r>
      <w:r w:rsidR="00A108BB">
        <w:rPr>
          <w:rFonts w:ascii="Times New Roman" w:hAnsi="Times New Roman" w:cs="Times New Roman"/>
          <w:b/>
          <w:color w:val="0000FF"/>
          <w:sz w:val="24"/>
          <w:szCs w:val="24"/>
        </w:rPr>
        <w:t>6</w:t>
      </w:r>
      <w:r w:rsidRPr="00240DB3">
        <w:rPr>
          <w:rStyle w:val="Strong"/>
          <w:rFonts w:ascii="Times New Roman" w:hAnsi="Times New Roman" w:cs="Times New Roman"/>
          <w:color w:val="0000FF"/>
          <w:sz w:val="24"/>
          <w:szCs w:val="24"/>
        </w:rPr>
        <w:t xml:space="preserve"> – </w:t>
      </w:r>
      <w:r w:rsidR="00453EE3">
        <w:rPr>
          <w:rStyle w:val="Strong"/>
          <w:rFonts w:ascii="Times New Roman" w:hAnsi="Times New Roman" w:cs="Times New Roman"/>
          <w:color w:val="0000FF"/>
          <w:sz w:val="24"/>
          <w:szCs w:val="24"/>
        </w:rPr>
        <w:t>March2017</w:t>
      </w:r>
    </w:p>
    <w:p w:rsidR="00D054D5" w:rsidP="00D054D5">
      <w:pPr>
        <w:jc w:val="both"/>
        <w:rPr>
          <w:rFonts w:ascii="Times New Roman" w:hAnsi="Times New Roman" w:cs="Times New Roman"/>
          <w:sz w:val="24"/>
          <w:szCs w:val="24"/>
        </w:rPr>
      </w:pPr>
      <w:r w:rsidRPr="00240DB3">
        <w:rPr>
          <w:rStyle w:val="Strong"/>
          <w:rFonts w:ascii="Times New Roman" w:hAnsi="Times New Roman" w:cs="Times New Roman"/>
          <w:color w:val="000000"/>
          <w:sz w:val="24"/>
          <w:szCs w:val="24"/>
        </w:rPr>
        <w:t xml:space="preserve">Description: </w:t>
      </w:r>
      <w:r w:rsidR="00617C66">
        <w:rPr>
          <w:rFonts w:ascii="Times New Roman" w:hAnsi="Times New Roman" w:cs="Times New Roman"/>
          <w:sz w:val="24"/>
          <w:szCs w:val="24"/>
        </w:rPr>
        <w:t>The purpose of this application</w:t>
      </w:r>
      <w:r w:rsidRPr="00240DB3">
        <w:rPr>
          <w:rFonts w:ascii="Times New Roman" w:hAnsi="Times New Roman" w:cs="Times New Roman"/>
          <w:sz w:val="24"/>
          <w:szCs w:val="24"/>
        </w:rPr>
        <w:t xml:space="preserve"> is to describe all the requirements for Hospital Portal. The intended audience includes all the stakeholders in the potential system. These include all the business users like patients, doctors and hospital administrators. The scope thus far has been the discussion of the basic requirement that will be used to build the hospital portal. There will be various information of hospital like the departments, doctors, specialties, lab services, tariffs, and schedule of appointments, Corporate Tie-ups, TPA Services, and Insurance Services.</w:t>
      </w:r>
    </w:p>
    <w:p w:rsidR="00D054D5" w:rsidRPr="007A0D02" w:rsidP="00D054D5">
      <w:pPr>
        <w:pStyle w:val="NoSpacing"/>
        <w:rPr>
          <w:rFonts w:ascii="Times New Roman" w:hAnsi="Times New Roman" w:cs="Times New Roman"/>
          <w:sz w:val="24"/>
          <w:szCs w:val="24"/>
        </w:rPr>
      </w:pPr>
      <w:r w:rsidRPr="007A0D02">
        <w:rPr>
          <w:rFonts w:ascii="Times New Roman" w:hAnsi="Times New Roman" w:cs="Times New Roman"/>
          <w:sz w:val="24"/>
          <w:szCs w:val="24"/>
        </w:rPr>
        <w:t>Master File</w:t>
      </w:r>
    </w:p>
    <w:p w:rsidR="00D054D5" w:rsidRPr="007A0D02" w:rsidP="00D054D5">
      <w:pPr>
        <w:pStyle w:val="NoSpacing"/>
        <w:rPr>
          <w:rFonts w:ascii="Times New Roman" w:hAnsi="Times New Roman" w:cs="Times New Roman"/>
          <w:sz w:val="24"/>
          <w:szCs w:val="24"/>
        </w:rPr>
      </w:pPr>
      <w:r>
        <w:rPr>
          <w:rFonts w:ascii="Times New Roman" w:hAnsi="Times New Roman" w:cs="Times New Roman"/>
          <w:sz w:val="24"/>
          <w:szCs w:val="24"/>
        </w:rPr>
        <w:t>Information contained in Hospital portal</w:t>
      </w:r>
      <w:r w:rsidRPr="007A0D02">
        <w:rPr>
          <w:rFonts w:ascii="Times New Roman" w:hAnsi="Times New Roman" w:cs="Times New Roman"/>
          <w:sz w:val="24"/>
          <w:szCs w:val="24"/>
        </w:rPr>
        <w:t xml:space="preserve"> includes:</w:t>
      </w:r>
    </w:p>
    <w:p w:rsidR="00D054D5" w:rsidP="00D054D5">
      <w:pPr>
        <w:pStyle w:val="NoSpacing"/>
        <w:rPr>
          <w:rFonts w:ascii="Times New Roman" w:hAnsi="Times New Roman" w:cs="Times New Roman"/>
          <w:sz w:val="24"/>
          <w:szCs w:val="24"/>
        </w:rPr>
      </w:pPr>
      <w:r>
        <w:rPr>
          <w:rFonts w:ascii="Times New Roman" w:hAnsi="Times New Roman" w:cs="Times New Roman"/>
          <w:sz w:val="24"/>
          <w:szCs w:val="24"/>
        </w:rPr>
        <w:t>e-portal</w:t>
      </w:r>
      <w:r w:rsidRPr="007A0D02">
        <w:rPr>
          <w:rFonts w:ascii="Times New Roman" w:hAnsi="Times New Roman" w:cs="Times New Roman"/>
          <w:sz w:val="24"/>
          <w:szCs w:val="24"/>
        </w:rPr>
        <w:t xml:space="preserve"> Information</w:t>
      </w:r>
    </w:p>
    <w:p w:rsidR="00D054D5" w:rsidP="00D054D5">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Doctor’s Appointment</w:t>
      </w:r>
    </w:p>
    <w:p w:rsidR="00D054D5" w:rsidP="00D054D5">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Online Lab Report</w:t>
      </w:r>
    </w:p>
    <w:p w:rsidR="00D054D5" w:rsidP="00D054D5">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Ambulance Service</w:t>
      </w:r>
    </w:p>
    <w:p w:rsidR="00D054D5" w:rsidP="00D054D5">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Nursing Service</w:t>
      </w:r>
    </w:p>
    <w:p w:rsidR="00D054D5" w:rsidP="00D054D5">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Live Stream(Video) of patient</w:t>
      </w:r>
    </w:p>
    <w:p w:rsidR="00D054D5" w:rsidP="00D054D5">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Online Bill Payment</w:t>
      </w:r>
    </w:p>
    <w:p w:rsidR="00D054D5" w:rsidP="00D054D5">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Patient Medical History</w:t>
      </w:r>
    </w:p>
    <w:p w:rsidR="00D054D5" w:rsidP="00D054D5">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Health Checkup</w:t>
      </w:r>
    </w:p>
    <w:p w:rsidR="00D2609B" w:rsidP="00D2609B">
      <w:pPr>
        <w:pStyle w:val="NoSpacing"/>
        <w:rPr>
          <w:rFonts w:ascii="Times New Roman" w:hAnsi="Times New Roman" w:cs="Times New Roman"/>
          <w:sz w:val="24"/>
          <w:szCs w:val="24"/>
        </w:rPr>
      </w:pPr>
    </w:p>
    <w:p w:rsidR="00D2609B" w:rsidP="00D2609B">
      <w:pPr>
        <w:pStyle w:val="NoSpacing"/>
        <w:rPr>
          <w:rFonts w:ascii="Times New Roman" w:hAnsi="Times New Roman" w:cs="Times New Roman"/>
          <w:sz w:val="24"/>
          <w:szCs w:val="24"/>
        </w:rPr>
      </w:pPr>
    </w:p>
    <w:p w:rsidR="00D2609B" w:rsidP="00D2609B">
      <w:pPr>
        <w:pStyle w:val="NoSpacing"/>
        <w:rPr>
          <w:rFonts w:ascii="Times New Roman" w:hAnsi="Times New Roman" w:cs="Times New Roman"/>
          <w:sz w:val="24"/>
          <w:szCs w:val="24"/>
        </w:rPr>
      </w:pPr>
    </w:p>
    <w:p w:rsidR="00D054D5" w:rsidRPr="007A0D02" w:rsidP="00D054D5">
      <w:pPr>
        <w:pStyle w:val="NoSpacing"/>
        <w:ind w:left="720"/>
        <w:rPr>
          <w:rFonts w:ascii="Times New Roman" w:hAnsi="Times New Roman" w:cs="Times New Roman"/>
          <w:sz w:val="24"/>
          <w:szCs w:val="24"/>
        </w:rPr>
      </w:pPr>
    </w:p>
    <w:p w:rsidR="00BC3DDD" w:rsidRPr="00240DB3" w:rsidP="00BC3DDD">
      <w:pPr>
        <w:pBdr>
          <w:bottom w:val="single" w:sz="8" w:space="1" w:color="000000"/>
        </w:pBdr>
        <w:rPr>
          <w:rFonts w:ascii="Times New Roman" w:hAnsi="Times New Roman" w:cs="Times New Roman"/>
          <w:b/>
          <w:bCs/>
          <w:color w:val="0000FF"/>
          <w:sz w:val="24"/>
          <w:szCs w:val="24"/>
        </w:rPr>
      </w:pPr>
      <w:r>
        <w:rPr>
          <w:rStyle w:val="Strong"/>
          <w:rFonts w:ascii="Times New Roman" w:hAnsi="Times New Roman" w:cs="Times New Roman"/>
          <w:color w:val="0000FF"/>
          <w:sz w:val="24"/>
          <w:szCs w:val="24"/>
        </w:rPr>
        <w:t>MRD</w:t>
      </w:r>
      <w:r w:rsidRPr="00240DB3">
        <w:rPr>
          <w:rStyle w:val="Strong"/>
          <w:rFonts w:ascii="Times New Roman" w:hAnsi="Times New Roman" w:cs="Times New Roman"/>
          <w:color w:val="0000FF"/>
          <w:sz w:val="24"/>
          <w:szCs w:val="24"/>
        </w:rPr>
        <w:t xml:space="preserve">                                                           </w:t>
      </w:r>
      <w:r w:rsidRPr="00240DB3">
        <w:rPr>
          <w:rStyle w:val="Strong"/>
          <w:rFonts w:ascii="Times New Roman" w:hAnsi="Times New Roman" w:cs="Times New Roman"/>
          <w:color w:val="0000FF"/>
          <w:sz w:val="24"/>
          <w:szCs w:val="24"/>
        </w:rPr>
        <w:tab/>
      </w:r>
      <w:r w:rsidRPr="00240DB3">
        <w:rPr>
          <w:rStyle w:val="Strong"/>
          <w:rFonts w:ascii="Times New Roman" w:hAnsi="Times New Roman" w:cs="Times New Roman"/>
          <w:color w:val="0000FF"/>
          <w:sz w:val="24"/>
          <w:szCs w:val="24"/>
        </w:rPr>
        <w:tab/>
      </w:r>
      <w:r w:rsidR="001277E2">
        <w:rPr>
          <w:rStyle w:val="Strong"/>
          <w:rFonts w:ascii="Times New Roman" w:hAnsi="Times New Roman" w:cs="Times New Roman"/>
          <w:color w:val="0000FF"/>
          <w:sz w:val="24"/>
          <w:szCs w:val="24"/>
        </w:rPr>
        <w:t xml:space="preserve">          </w:t>
      </w:r>
      <w:r>
        <w:rPr>
          <w:rStyle w:val="Strong"/>
          <w:rFonts w:ascii="Times New Roman" w:hAnsi="Times New Roman" w:cs="Times New Roman"/>
          <w:color w:val="0000FF"/>
          <w:sz w:val="24"/>
          <w:szCs w:val="24"/>
        </w:rPr>
        <w:t xml:space="preserve">                     </w:t>
      </w:r>
      <w:r w:rsidR="00032353">
        <w:rPr>
          <w:rFonts w:ascii="Times New Roman" w:hAnsi="Times New Roman" w:cs="Times New Roman"/>
          <w:b/>
          <w:color w:val="0000FF"/>
          <w:sz w:val="24"/>
          <w:szCs w:val="24"/>
        </w:rPr>
        <w:t>Feb</w:t>
      </w:r>
      <w:r>
        <w:rPr>
          <w:rFonts w:ascii="Times New Roman" w:hAnsi="Times New Roman" w:cs="Times New Roman"/>
          <w:b/>
          <w:color w:val="0000FF"/>
          <w:sz w:val="24"/>
          <w:szCs w:val="24"/>
        </w:rPr>
        <w:t xml:space="preserve"> </w:t>
      </w:r>
      <w:r w:rsidRPr="00240DB3">
        <w:rPr>
          <w:rFonts w:ascii="Times New Roman" w:hAnsi="Times New Roman" w:cs="Times New Roman"/>
          <w:b/>
          <w:color w:val="0000FF"/>
          <w:sz w:val="24"/>
          <w:szCs w:val="24"/>
        </w:rPr>
        <w:t>201</w:t>
      </w:r>
      <w:r w:rsidR="00032353">
        <w:rPr>
          <w:rFonts w:ascii="Times New Roman" w:hAnsi="Times New Roman" w:cs="Times New Roman"/>
          <w:b/>
          <w:color w:val="0000FF"/>
          <w:sz w:val="24"/>
          <w:szCs w:val="24"/>
        </w:rPr>
        <w:t>6</w:t>
      </w:r>
      <w:r w:rsidRPr="00240DB3">
        <w:rPr>
          <w:rStyle w:val="Strong"/>
          <w:rFonts w:ascii="Times New Roman" w:hAnsi="Times New Roman" w:cs="Times New Roman"/>
          <w:color w:val="0000FF"/>
          <w:sz w:val="24"/>
          <w:szCs w:val="24"/>
        </w:rPr>
        <w:t xml:space="preserve"> – </w:t>
      </w:r>
      <w:r w:rsidR="00032353">
        <w:rPr>
          <w:rStyle w:val="Strong"/>
          <w:rFonts w:ascii="Times New Roman" w:hAnsi="Times New Roman" w:cs="Times New Roman"/>
          <w:color w:val="0000FF"/>
          <w:sz w:val="24"/>
          <w:szCs w:val="24"/>
        </w:rPr>
        <w:t>Sept</w:t>
      </w:r>
      <w:r>
        <w:rPr>
          <w:rStyle w:val="Strong"/>
          <w:rFonts w:ascii="Times New Roman" w:hAnsi="Times New Roman" w:cs="Times New Roman"/>
          <w:color w:val="0000FF"/>
          <w:sz w:val="24"/>
          <w:szCs w:val="24"/>
        </w:rPr>
        <w:t xml:space="preserve"> 201</w:t>
      </w:r>
      <w:r w:rsidR="00EE6157">
        <w:rPr>
          <w:rStyle w:val="Strong"/>
          <w:rFonts w:ascii="Times New Roman" w:hAnsi="Times New Roman" w:cs="Times New Roman"/>
          <w:color w:val="0000FF"/>
          <w:sz w:val="24"/>
          <w:szCs w:val="24"/>
        </w:rPr>
        <w:t>6</w:t>
      </w:r>
    </w:p>
    <w:p w:rsidR="00D054D5" w:rsidP="00D054D5">
      <w:pPr>
        <w:rPr>
          <w:rFonts w:ascii="Times New Roman" w:hAnsi="Times New Roman" w:cs="Times New Roman"/>
          <w:b/>
          <w:sz w:val="24"/>
          <w:szCs w:val="24"/>
        </w:rPr>
      </w:pPr>
      <w:r w:rsidRPr="00240DB3">
        <w:rPr>
          <w:rStyle w:val="Strong"/>
          <w:rFonts w:ascii="Times New Roman" w:hAnsi="Times New Roman" w:cs="Times New Roman"/>
          <w:color w:val="000000"/>
          <w:sz w:val="24"/>
          <w:szCs w:val="24"/>
        </w:rPr>
        <w:t xml:space="preserve">Description: </w:t>
      </w:r>
      <w:r w:rsidRPr="00621410">
        <w:rPr>
          <w:rFonts w:ascii="Times New Roman" w:hAnsi="Times New Roman" w:cs="Times New Roman"/>
          <w:sz w:val="24"/>
          <w:szCs w:val="24"/>
        </w:rPr>
        <w:t>Medical Record Department, from file based legacy system to complete automated patient information system. To help keep information for patient and quick generation of patient reports for Medical council of India (MCI</w:t>
      </w:r>
      <w:r w:rsidRPr="00DF165D">
        <w:rPr>
          <w:rFonts w:ascii="Times New Roman" w:hAnsi="Times New Roman" w:cs="Times New Roman"/>
          <w:b/>
          <w:sz w:val="24"/>
          <w:szCs w:val="24"/>
        </w:rPr>
        <w:t>)</w:t>
      </w:r>
    </w:p>
    <w:p w:rsidR="00BC3DDD" w:rsidP="0093196A">
      <w:pPr>
        <w:pStyle w:val="Default"/>
        <w:rPr>
          <w:rStyle w:val="Strong"/>
          <w:rFonts w:ascii="Times New Roman" w:hAnsi="Times New Roman" w:cs="Times New Roman"/>
          <w:b w:val="0"/>
        </w:rPr>
      </w:pPr>
      <w:r>
        <w:rPr>
          <w:rFonts w:ascii="Wingdings" w:hAnsi="Wingdings" w:cs="Wingdings"/>
          <w:sz w:val="20"/>
          <w:szCs w:val="20"/>
        </w:rPr>
        <w:sym w:font="Wingdings" w:char="F020"/>
      </w:r>
    </w:p>
    <w:p w:rsidR="00EE6157" w:rsidRPr="00240DB3" w:rsidP="00EE6157">
      <w:pPr>
        <w:pBdr>
          <w:bottom w:val="single" w:sz="8" w:space="1" w:color="000000"/>
        </w:pBdr>
        <w:rPr>
          <w:rFonts w:ascii="Times New Roman" w:hAnsi="Times New Roman" w:cs="Times New Roman"/>
          <w:b/>
          <w:bCs/>
          <w:color w:val="0000FF"/>
          <w:sz w:val="24"/>
          <w:szCs w:val="24"/>
        </w:rPr>
      </w:pPr>
      <w:r>
        <w:rPr>
          <w:rStyle w:val="Strong"/>
          <w:rFonts w:ascii="Times New Roman" w:hAnsi="Times New Roman" w:cs="Times New Roman"/>
          <w:color w:val="0000FF"/>
          <w:sz w:val="24"/>
          <w:szCs w:val="24"/>
        </w:rPr>
        <w:t>Employee</w:t>
      </w:r>
      <w:r w:rsidRPr="00240DB3">
        <w:rPr>
          <w:rStyle w:val="Strong"/>
          <w:rFonts w:ascii="Times New Roman" w:hAnsi="Times New Roman" w:cs="Times New Roman"/>
          <w:color w:val="0000FF"/>
          <w:sz w:val="24"/>
          <w:szCs w:val="24"/>
        </w:rPr>
        <w:t xml:space="preserve"> Portal                                                             </w:t>
      </w:r>
      <w:r w:rsidRPr="00240DB3">
        <w:rPr>
          <w:rStyle w:val="Strong"/>
          <w:rFonts w:ascii="Times New Roman" w:hAnsi="Times New Roman" w:cs="Times New Roman"/>
          <w:color w:val="0000FF"/>
          <w:sz w:val="24"/>
          <w:szCs w:val="24"/>
        </w:rPr>
        <w:tab/>
      </w:r>
      <w:r w:rsidRPr="00240DB3">
        <w:rPr>
          <w:rStyle w:val="Strong"/>
          <w:rFonts w:ascii="Times New Roman" w:hAnsi="Times New Roman" w:cs="Times New Roman"/>
          <w:color w:val="0000FF"/>
          <w:sz w:val="24"/>
          <w:szCs w:val="24"/>
        </w:rPr>
        <w:tab/>
      </w:r>
      <w:r>
        <w:rPr>
          <w:rStyle w:val="Strong"/>
          <w:rFonts w:ascii="Times New Roman" w:hAnsi="Times New Roman" w:cs="Times New Roman"/>
          <w:color w:val="0000FF"/>
          <w:sz w:val="24"/>
          <w:szCs w:val="24"/>
        </w:rPr>
        <w:t xml:space="preserve">          </w:t>
      </w:r>
      <w:r w:rsidR="00032353">
        <w:rPr>
          <w:rFonts w:ascii="Times New Roman" w:hAnsi="Times New Roman" w:cs="Times New Roman"/>
          <w:b/>
          <w:color w:val="0000FF"/>
          <w:sz w:val="24"/>
          <w:szCs w:val="24"/>
        </w:rPr>
        <w:t>June</w:t>
      </w:r>
      <w:r>
        <w:rPr>
          <w:rFonts w:ascii="Times New Roman" w:hAnsi="Times New Roman" w:cs="Times New Roman"/>
          <w:b/>
          <w:color w:val="0000FF"/>
          <w:sz w:val="24"/>
          <w:szCs w:val="24"/>
        </w:rPr>
        <w:t xml:space="preserve"> </w:t>
      </w:r>
      <w:r w:rsidRPr="00240DB3">
        <w:rPr>
          <w:rFonts w:ascii="Times New Roman" w:hAnsi="Times New Roman" w:cs="Times New Roman"/>
          <w:b/>
          <w:color w:val="0000FF"/>
          <w:sz w:val="24"/>
          <w:szCs w:val="24"/>
        </w:rPr>
        <w:t>201</w:t>
      </w:r>
      <w:r>
        <w:rPr>
          <w:rFonts w:ascii="Times New Roman" w:hAnsi="Times New Roman" w:cs="Times New Roman"/>
          <w:b/>
          <w:color w:val="0000FF"/>
          <w:sz w:val="24"/>
          <w:szCs w:val="24"/>
        </w:rPr>
        <w:t>5</w:t>
      </w:r>
      <w:r w:rsidRPr="00240DB3">
        <w:rPr>
          <w:rStyle w:val="Strong"/>
          <w:rFonts w:ascii="Times New Roman" w:hAnsi="Times New Roman" w:cs="Times New Roman"/>
          <w:color w:val="0000FF"/>
          <w:sz w:val="24"/>
          <w:szCs w:val="24"/>
        </w:rPr>
        <w:t xml:space="preserve"> – </w:t>
      </w:r>
      <w:r w:rsidR="00032353">
        <w:rPr>
          <w:rStyle w:val="Strong"/>
          <w:rFonts w:ascii="Times New Roman" w:hAnsi="Times New Roman" w:cs="Times New Roman"/>
          <w:color w:val="0000FF"/>
          <w:sz w:val="24"/>
          <w:szCs w:val="24"/>
        </w:rPr>
        <w:t>Jan</w:t>
      </w:r>
      <w:r>
        <w:rPr>
          <w:rStyle w:val="Strong"/>
          <w:rFonts w:ascii="Times New Roman" w:hAnsi="Times New Roman" w:cs="Times New Roman"/>
          <w:color w:val="0000FF"/>
          <w:sz w:val="24"/>
          <w:szCs w:val="24"/>
        </w:rPr>
        <w:t xml:space="preserve"> 201</w:t>
      </w:r>
      <w:r w:rsidR="00921F09">
        <w:rPr>
          <w:rStyle w:val="Strong"/>
          <w:rFonts w:ascii="Times New Roman" w:hAnsi="Times New Roman" w:cs="Times New Roman"/>
          <w:color w:val="0000FF"/>
          <w:sz w:val="24"/>
          <w:szCs w:val="24"/>
        </w:rPr>
        <w:t>6</w:t>
      </w:r>
    </w:p>
    <w:p w:rsidR="00EE6157" w:rsidP="00EE6157">
      <w:pPr>
        <w:jc w:val="both"/>
        <w:rPr>
          <w:rFonts w:ascii="Times New Roman" w:hAnsi="Times New Roman" w:cs="Times New Roman"/>
          <w:sz w:val="24"/>
          <w:szCs w:val="24"/>
        </w:rPr>
      </w:pPr>
      <w:r w:rsidRPr="00240DB3">
        <w:rPr>
          <w:rStyle w:val="Strong"/>
          <w:rFonts w:ascii="Times New Roman" w:hAnsi="Times New Roman" w:cs="Times New Roman"/>
          <w:color w:val="000000"/>
          <w:sz w:val="24"/>
          <w:szCs w:val="24"/>
        </w:rPr>
        <w:t xml:space="preserve">Description: </w:t>
      </w:r>
      <w:r w:rsidRPr="001D7F34">
        <w:rPr>
          <w:rFonts w:ascii="Times New Roman" w:hAnsi="Times New Roman" w:cs="Times New Roman"/>
          <w:sz w:val="24"/>
          <w:szCs w:val="24"/>
        </w:rPr>
        <w:t>The objective of this web based application for managing the employee information, employee address, mobile address Notices information for employee. Weekly work sheet, telephone directory, online assessment for newly employed employee.</w:t>
      </w:r>
    </w:p>
    <w:p w:rsidR="00EE6157" w:rsidP="00BC3DDD">
      <w:pPr>
        <w:pBdr>
          <w:bottom w:val="single" w:sz="8" w:space="1" w:color="000000"/>
        </w:pBdr>
        <w:rPr>
          <w:rStyle w:val="Strong"/>
          <w:rFonts w:ascii="Times New Roman" w:hAnsi="Times New Roman" w:cs="Times New Roman"/>
          <w:color w:val="0000FF"/>
          <w:sz w:val="24"/>
          <w:szCs w:val="24"/>
        </w:rPr>
      </w:pPr>
    </w:p>
    <w:p w:rsidR="00BC3DDD" w:rsidRPr="00BD6BB4" w:rsidP="00BC3DDD">
      <w:pPr>
        <w:pBdr>
          <w:bottom w:val="single" w:sz="8" w:space="1" w:color="000000"/>
        </w:pBdr>
        <w:rPr>
          <w:rFonts w:ascii="Times New Roman" w:hAnsi="Times New Roman" w:cs="Times New Roman"/>
          <w:b/>
          <w:bCs/>
          <w:color w:val="0000FF"/>
          <w:sz w:val="24"/>
          <w:szCs w:val="24"/>
        </w:rPr>
      </w:pPr>
      <w:r w:rsidRPr="00BD6BB4">
        <w:rPr>
          <w:rStyle w:val="Strong"/>
          <w:rFonts w:ascii="Times New Roman" w:hAnsi="Times New Roman" w:cs="Times New Roman"/>
          <w:color w:val="0000FF"/>
          <w:sz w:val="24"/>
          <w:szCs w:val="24"/>
        </w:rPr>
        <w:t xml:space="preserve">KIMS license tracking system                                       </w:t>
      </w:r>
      <w:r>
        <w:rPr>
          <w:rStyle w:val="Strong"/>
          <w:rFonts w:ascii="Times New Roman" w:hAnsi="Times New Roman" w:cs="Times New Roman"/>
          <w:color w:val="0000FF"/>
          <w:sz w:val="24"/>
          <w:szCs w:val="24"/>
        </w:rPr>
        <w:t xml:space="preserve">                    </w:t>
      </w:r>
      <w:r w:rsidR="001277E2">
        <w:rPr>
          <w:rStyle w:val="Strong"/>
          <w:rFonts w:ascii="Times New Roman" w:hAnsi="Times New Roman" w:cs="Times New Roman"/>
          <w:color w:val="0000FF"/>
          <w:sz w:val="24"/>
          <w:szCs w:val="24"/>
        </w:rPr>
        <w:t xml:space="preserve"> </w:t>
      </w:r>
      <w:r>
        <w:rPr>
          <w:rStyle w:val="Strong"/>
          <w:rFonts w:ascii="Times New Roman" w:hAnsi="Times New Roman" w:cs="Times New Roman"/>
          <w:color w:val="0000FF"/>
          <w:sz w:val="24"/>
          <w:szCs w:val="24"/>
        </w:rPr>
        <w:t xml:space="preserve">   </w:t>
      </w:r>
      <w:r w:rsidR="00E449DD">
        <w:rPr>
          <w:rStyle w:val="Strong"/>
          <w:rFonts w:ascii="Times New Roman" w:hAnsi="Times New Roman" w:cs="Times New Roman"/>
          <w:color w:val="0000FF"/>
          <w:sz w:val="24"/>
          <w:szCs w:val="24"/>
        </w:rPr>
        <w:t xml:space="preserve"> </w:t>
      </w:r>
      <w:r>
        <w:rPr>
          <w:rStyle w:val="Strong"/>
          <w:rFonts w:ascii="Times New Roman" w:hAnsi="Times New Roman" w:cs="Times New Roman"/>
          <w:color w:val="0000FF"/>
          <w:sz w:val="24"/>
          <w:szCs w:val="24"/>
        </w:rPr>
        <w:t xml:space="preserve">  </w:t>
      </w:r>
      <w:r w:rsidR="00032353">
        <w:rPr>
          <w:rFonts w:ascii="Times New Roman" w:hAnsi="Times New Roman" w:cs="Times New Roman"/>
          <w:b/>
          <w:color w:val="0000FF"/>
          <w:sz w:val="24"/>
          <w:szCs w:val="24"/>
        </w:rPr>
        <w:t>Oct</w:t>
      </w:r>
      <w:r>
        <w:rPr>
          <w:rFonts w:ascii="Times New Roman" w:hAnsi="Times New Roman" w:cs="Times New Roman"/>
          <w:b/>
          <w:color w:val="0000FF"/>
          <w:sz w:val="24"/>
          <w:szCs w:val="24"/>
        </w:rPr>
        <w:t xml:space="preserve"> </w:t>
      </w:r>
      <w:r w:rsidRPr="00BD6BB4">
        <w:rPr>
          <w:rFonts w:ascii="Times New Roman" w:hAnsi="Times New Roman" w:cs="Times New Roman"/>
          <w:b/>
          <w:color w:val="0000FF"/>
          <w:sz w:val="24"/>
          <w:szCs w:val="24"/>
        </w:rPr>
        <w:t>201</w:t>
      </w:r>
      <w:r>
        <w:rPr>
          <w:rFonts w:ascii="Times New Roman" w:hAnsi="Times New Roman" w:cs="Times New Roman"/>
          <w:b/>
          <w:color w:val="0000FF"/>
          <w:sz w:val="24"/>
          <w:szCs w:val="24"/>
        </w:rPr>
        <w:t>4</w:t>
      </w:r>
      <w:r w:rsidRPr="00BD6BB4">
        <w:rPr>
          <w:rStyle w:val="Strong"/>
          <w:rFonts w:ascii="Times New Roman" w:hAnsi="Times New Roman" w:cs="Times New Roman"/>
          <w:color w:val="0000FF"/>
          <w:sz w:val="24"/>
          <w:szCs w:val="24"/>
        </w:rPr>
        <w:t xml:space="preserve">– </w:t>
      </w:r>
      <w:r w:rsidR="00032353">
        <w:rPr>
          <w:rStyle w:val="Strong"/>
          <w:rFonts w:ascii="Times New Roman" w:hAnsi="Times New Roman" w:cs="Times New Roman"/>
          <w:color w:val="0000FF"/>
          <w:sz w:val="24"/>
          <w:szCs w:val="24"/>
        </w:rPr>
        <w:t>May</w:t>
      </w:r>
      <w:r>
        <w:rPr>
          <w:rStyle w:val="Strong"/>
          <w:rFonts w:ascii="Times New Roman" w:hAnsi="Times New Roman" w:cs="Times New Roman"/>
          <w:color w:val="0000FF"/>
          <w:sz w:val="24"/>
          <w:szCs w:val="24"/>
        </w:rPr>
        <w:t xml:space="preserve"> 201</w:t>
      </w:r>
      <w:r w:rsidR="00302A48">
        <w:rPr>
          <w:rStyle w:val="Strong"/>
          <w:rFonts w:ascii="Times New Roman" w:hAnsi="Times New Roman" w:cs="Times New Roman"/>
          <w:color w:val="0000FF"/>
          <w:sz w:val="24"/>
          <w:szCs w:val="24"/>
        </w:rPr>
        <w:t>5</w:t>
      </w:r>
    </w:p>
    <w:p w:rsidR="00BC3DDD" w:rsidRPr="007A0D02" w:rsidP="00BC3DDD">
      <w:pPr>
        <w:rPr>
          <w:rFonts w:ascii="Times New Roman" w:hAnsi="Times New Roman" w:cs="Times New Roman"/>
          <w:sz w:val="24"/>
          <w:szCs w:val="24"/>
        </w:rPr>
      </w:pPr>
      <w:r w:rsidRPr="004B2520">
        <w:rPr>
          <w:rStyle w:val="Strong"/>
          <w:rFonts w:ascii="Times New Roman" w:hAnsi="Times New Roman" w:cs="Times New Roman"/>
          <w:color w:val="000000"/>
          <w:sz w:val="24"/>
          <w:szCs w:val="24"/>
        </w:rPr>
        <w:t>Description:</w:t>
      </w:r>
      <w:r w:rsidRPr="007A0D02">
        <w:rPr>
          <w:rFonts w:ascii="Times New Roman" w:hAnsi="Times New Roman" w:cs="Times New Roman"/>
          <w:sz w:val="24"/>
          <w:szCs w:val="24"/>
        </w:rPr>
        <w:t xml:space="preserve"> The</w:t>
      </w:r>
      <w:r w:rsidRPr="007A0D02">
        <w:rPr>
          <w:rFonts w:ascii="Times New Roman" w:hAnsi="Times New Roman" w:cs="Times New Roman"/>
          <w:sz w:val="24"/>
          <w:szCs w:val="24"/>
        </w:rPr>
        <w:t xml:space="preserve"> License tracking system supports the process of licensing and inspection of the use of by-product and source applications such as medical, academic etc. it provides a full database for materials licensing and inspection records for the licenses managed by the KIIT Group Only.</w:t>
      </w:r>
    </w:p>
    <w:p w:rsidR="00BC3DDD" w:rsidP="00BC3DDD">
      <w:pPr>
        <w:suppressAutoHyphens/>
        <w:spacing w:after="0" w:line="240" w:lineRule="auto"/>
        <w:ind w:left="720"/>
        <w:rPr>
          <w:rStyle w:val="Strong"/>
          <w:rFonts w:ascii="Times New Roman" w:hAnsi="Times New Roman" w:cs="Times New Roman"/>
          <w:b w:val="0"/>
          <w:color w:val="000000"/>
          <w:sz w:val="24"/>
          <w:szCs w:val="24"/>
        </w:rPr>
      </w:pPr>
    </w:p>
    <w:p w:rsidR="00BC3DDD" w:rsidRPr="00E75585" w:rsidP="00BC3DDD">
      <w:pPr>
        <w:pBdr>
          <w:bottom w:val="single" w:sz="8" w:space="1" w:color="000000"/>
        </w:pBdr>
        <w:rPr>
          <w:rFonts w:ascii="Times New Roman" w:hAnsi="Times New Roman" w:cs="Times New Roman"/>
          <w:b/>
          <w:bCs/>
          <w:color w:val="0000FF"/>
          <w:sz w:val="24"/>
          <w:szCs w:val="24"/>
        </w:rPr>
      </w:pPr>
      <w:r w:rsidRPr="00E75585">
        <w:rPr>
          <w:rStyle w:val="Strong"/>
          <w:rFonts w:ascii="Times New Roman" w:hAnsi="Times New Roman" w:cs="Times New Roman"/>
          <w:color w:val="0000FF"/>
          <w:sz w:val="24"/>
          <w:szCs w:val="24"/>
        </w:rPr>
        <w:t xml:space="preserve">KISS school management system                                                        </w:t>
      </w:r>
      <w:r>
        <w:rPr>
          <w:rStyle w:val="Strong"/>
          <w:rFonts w:ascii="Times New Roman" w:hAnsi="Times New Roman" w:cs="Times New Roman"/>
          <w:color w:val="0000FF"/>
          <w:sz w:val="24"/>
          <w:szCs w:val="24"/>
        </w:rPr>
        <w:t xml:space="preserve">     </w:t>
      </w:r>
      <w:r w:rsidR="00921F09">
        <w:rPr>
          <w:rFonts w:ascii="Times New Roman" w:hAnsi="Times New Roman" w:cs="Times New Roman"/>
          <w:b/>
          <w:color w:val="0000FF"/>
          <w:sz w:val="24"/>
          <w:szCs w:val="24"/>
        </w:rPr>
        <w:t>Mar</w:t>
      </w:r>
      <w:r w:rsidR="00032353">
        <w:rPr>
          <w:rFonts w:ascii="Times New Roman" w:hAnsi="Times New Roman" w:cs="Times New Roman"/>
          <w:b/>
          <w:color w:val="0000FF"/>
          <w:sz w:val="24"/>
          <w:szCs w:val="24"/>
        </w:rPr>
        <w:t xml:space="preserve"> 2014</w:t>
      </w:r>
      <w:r w:rsidR="00032353">
        <w:rPr>
          <w:rStyle w:val="Strong"/>
          <w:rFonts w:ascii="Times New Roman" w:hAnsi="Times New Roman" w:cs="Times New Roman"/>
          <w:color w:val="0000FF"/>
          <w:sz w:val="24"/>
          <w:szCs w:val="24"/>
        </w:rPr>
        <w:t xml:space="preserve"> – Sept</w:t>
      </w:r>
      <w:r>
        <w:rPr>
          <w:rStyle w:val="Strong"/>
          <w:rFonts w:ascii="Times New Roman" w:hAnsi="Times New Roman" w:cs="Times New Roman"/>
          <w:color w:val="0000FF"/>
          <w:sz w:val="24"/>
          <w:szCs w:val="24"/>
        </w:rPr>
        <w:t xml:space="preserve"> </w:t>
      </w:r>
      <w:r w:rsidRPr="00E75585">
        <w:rPr>
          <w:rStyle w:val="Strong"/>
          <w:rFonts w:ascii="Times New Roman" w:hAnsi="Times New Roman" w:cs="Times New Roman"/>
          <w:color w:val="0000FF"/>
          <w:sz w:val="24"/>
          <w:szCs w:val="24"/>
        </w:rPr>
        <w:t>201</w:t>
      </w:r>
      <w:r>
        <w:rPr>
          <w:rStyle w:val="Strong"/>
          <w:rFonts w:ascii="Times New Roman" w:hAnsi="Times New Roman" w:cs="Times New Roman"/>
          <w:color w:val="0000FF"/>
          <w:sz w:val="24"/>
          <w:szCs w:val="24"/>
        </w:rPr>
        <w:t>4</w:t>
      </w:r>
    </w:p>
    <w:p w:rsidR="00BC3DDD" w:rsidRPr="0056417A" w:rsidP="00BC3DDD">
      <w:pPr>
        <w:rPr>
          <w:rFonts w:ascii="Times New Roman" w:hAnsi="Times New Roman" w:cs="Times New Roman"/>
          <w:sz w:val="24"/>
          <w:szCs w:val="24"/>
        </w:rPr>
      </w:pPr>
      <w:r w:rsidRPr="00463FF3">
        <w:rPr>
          <w:rStyle w:val="Strong"/>
          <w:rFonts w:ascii="Times New Roman" w:hAnsi="Times New Roman" w:cs="Times New Roman"/>
          <w:color w:val="000000"/>
          <w:sz w:val="24"/>
          <w:szCs w:val="24"/>
        </w:rPr>
        <w:t xml:space="preserve">Description: </w:t>
      </w:r>
      <w:r>
        <w:rPr>
          <w:rFonts w:ascii="Times New Roman" w:hAnsi="Times New Roman" w:cs="Times New Roman"/>
          <w:sz w:val="24"/>
          <w:szCs w:val="24"/>
        </w:rPr>
        <w:t>T</w:t>
      </w:r>
      <w:r w:rsidRPr="0056417A">
        <w:rPr>
          <w:rFonts w:ascii="Times New Roman" w:hAnsi="Times New Roman" w:cs="Times New Roman"/>
          <w:sz w:val="24"/>
          <w:szCs w:val="24"/>
        </w:rPr>
        <w:t>o give End User, how to use automated web based appl</w:t>
      </w:r>
      <w:r>
        <w:rPr>
          <w:rFonts w:ascii="Times New Roman" w:hAnsi="Times New Roman" w:cs="Times New Roman"/>
          <w:sz w:val="24"/>
          <w:szCs w:val="24"/>
        </w:rPr>
        <w:t xml:space="preserve">ication. </w:t>
      </w:r>
      <w:r w:rsidRPr="0056417A">
        <w:rPr>
          <w:rFonts w:ascii="Times New Roman" w:hAnsi="Times New Roman" w:cs="Times New Roman"/>
          <w:sz w:val="24"/>
          <w:szCs w:val="24"/>
        </w:rPr>
        <w:t xml:space="preserve">That provides multiuser environment, where user can get information. It provides easy to use of user interface design. </w:t>
      </w:r>
    </w:p>
    <w:p w:rsidR="00BC3DDD" w:rsidRPr="0056417A" w:rsidP="00BC3DDD">
      <w:pPr>
        <w:rPr>
          <w:rFonts w:ascii="Times New Roman" w:hAnsi="Times New Roman" w:cs="Times New Roman"/>
          <w:sz w:val="24"/>
          <w:szCs w:val="24"/>
        </w:rPr>
      </w:pPr>
      <w:r w:rsidRPr="0056417A">
        <w:rPr>
          <w:rFonts w:ascii="Times New Roman" w:hAnsi="Times New Roman" w:cs="Times New Roman"/>
          <w:sz w:val="24"/>
          <w:szCs w:val="24"/>
        </w:rPr>
        <w:t xml:space="preserve">System has three </w:t>
      </w:r>
      <w:r w:rsidRPr="0056417A" w:rsidR="00222251">
        <w:rPr>
          <w:rFonts w:ascii="Times New Roman" w:hAnsi="Times New Roman" w:cs="Times New Roman"/>
          <w:sz w:val="24"/>
          <w:szCs w:val="24"/>
        </w:rPr>
        <w:t>modules: -</w:t>
      </w:r>
    </w:p>
    <w:p w:rsidR="00BC3DDD" w:rsidRPr="0056417A" w:rsidP="00BC3DDD">
      <w:pPr>
        <w:pStyle w:val="ListParagraph"/>
        <w:numPr>
          <w:ilvl w:val="0"/>
          <w:numId w:val="11"/>
        </w:numPr>
        <w:rPr>
          <w:rFonts w:ascii="Times New Roman" w:hAnsi="Times New Roman" w:cs="Times New Roman"/>
          <w:sz w:val="24"/>
          <w:szCs w:val="24"/>
        </w:rPr>
      </w:pPr>
      <w:r w:rsidRPr="0056417A">
        <w:rPr>
          <w:rFonts w:ascii="Times New Roman" w:hAnsi="Times New Roman" w:cs="Times New Roman"/>
          <w:sz w:val="24"/>
          <w:szCs w:val="24"/>
        </w:rPr>
        <w:t xml:space="preserve">Admin Module: </w:t>
      </w:r>
      <w:r w:rsidRPr="0056417A">
        <w:rPr>
          <w:rFonts w:ascii="Times New Roman" w:hAnsi="Times New Roman" w:cs="Times New Roman"/>
          <w:color w:val="FF0000"/>
          <w:sz w:val="24"/>
          <w:szCs w:val="24"/>
        </w:rPr>
        <w:t xml:space="preserve">- </w:t>
      </w:r>
      <w:r w:rsidRPr="00240DB3">
        <w:rPr>
          <w:rFonts w:ascii="Times New Roman" w:hAnsi="Times New Roman" w:cs="Times New Roman"/>
          <w:sz w:val="24"/>
          <w:szCs w:val="24"/>
        </w:rPr>
        <w:t>Monitoring and controlling system</w:t>
      </w:r>
      <w:r w:rsidRPr="0056417A">
        <w:rPr>
          <w:rFonts w:ascii="Times New Roman" w:hAnsi="Times New Roman" w:cs="Times New Roman"/>
          <w:sz w:val="24"/>
          <w:szCs w:val="24"/>
        </w:rPr>
        <w:t xml:space="preserve"> use, such </w:t>
      </w:r>
      <w:r w:rsidRPr="0056417A" w:rsidR="00222251">
        <w:rPr>
          <w:rFonts w:ascii="Times New Roman" w:hAnsi="Times New Roman" w:cs="Times New Roman"/>
          <w:sz w:val="24"/>
          <w:szCs w:val="24"/>
        </w:rPr>
        <w:t>as role</w:t>
      </w:r>
      <w:r w:rsidRPr="0056417A">
        <w:rPr>
          <w:rFonts w:ascii="Times New Roman" w:hAnsi="Times New Roman" w:cs="Times New Roman"/>
          <w:sz w:val="24"/>
          <w:szCs w:val="24"/>
        </w:rPr>
        <w:t xml:space="preserve"> management, create, update, user.</w:t>
      </w:r>
    </w:p>
    <w:p w:rsidR="00BC3DDD" w:rsidP="00BC3DDD">
      <w:pPr>
        <w:pStyle w:val="ListParagraph"/>
        <w:numPr>
          <w:ilvl w:val="0"/>
          <w:numId w:val="11"/>
        </w:numPr>
        <w:rPr>
          <w:rFonts w:ascii="Times New Roman" w:hAnsi="Times New Roman" w:cs="Times New Roman"/>
          <w:sz w:val="24"/>
          <w:szCs w:val="24"/>
        </w:rPr>
      </w:pPr>
      <w:r w:rsidRPr="0056417A">
        <w:rPr>
          <w:rFonts w:ascii="Times New Roman" w:hAnsi="Times New Roman" w:cs="Times New Roman"/>
          <w:sz w:val="24"/>
          <w:szCs w:val="24"/>
        </w:rPr>
        <w:t>Mentor Module: - This module for weekly evaluation student daily routine.</w:t>
      </w:r>
    </w:p>
    <w:p w:rsidR="00BC3DDD" w:rsidP="00BC3DDD">
      <w:pPr>
        <w:pStyle w:val="ListParagraph"/>
        <w:numPr>
          <w:ilvl w:val="0"/>
          <w:numId w:val="11"/>
        </w:numPr>
        <w:rPr>
          <w:rFonts w:ascii="Times New Roman" w:hAnsi="Times New Roman" w:cs="Times New Roman"/>
          <w:sz w:val="24"/>
          <w:szCs w:val="24"/>
        </w:rPr>
      </w:pPr>
      <w:r w:rsidRPr="0056417A">
        <w:rPr>
          <w:rFonts w:ascii="Times New Roman" w:hAnsi="Times New Roman" w:cs="Times New Roman"/>
          <w:sz w:val="24"/>
          <w:szCs w:val="24"/>
        </w:rPr>
        <w:t>Admission Module</w:t>
      </w:r>
      <w:r>
        <w:rPr>
          <w:rFonts w:ascii="Times New Roman" w:hAnsi="Times New Roman" w:cs="Times New Roman"/>
          <w:sz w:val="24"/>
          <w:szCs w:val="24"/>
        </w:rPr>
        <w:t>: - The module for new student enrollment and various activities related with new enrolled student.</w:t>
      </w:r>
    </w:p>
    <w:p w:rsidR="00BC3DDD" w:rsidRPr="003E4ADF" w:rsidP="00BC3DDD">
      <w:pPr>
        <w:pBdr>
          <w:bottom w:val="single" w:sz="8" w:space="1" w:color="000000"/>
        </w:pBdr>
        <w:rPr>
          <w:rFonts w:ascii="Times New Roman" w:hAnsi="Times New Roman" w:cs="Times New Roman"/>
          <w:b/>
          <w:bCs/>
          <w:color w:val="0000FF"/>
          <w:sz w:val="24"/>
          <w:szCs w:val="24"/>
        </w:rPr>
      </w:pPr>
      <w:r w:rsidRPr="003E4ADF">
        <w:rPr>
          <w:rStyle w:val="Strong"/>
          <w:rFonts w:ascii="Times New Roman" w:hAnsi="Times New Roman" w:cs="Times New Roman"/>
          <w:color w:val="0000FF"/>
          <w:sz w:val="24"/>
          <w:szCs w:val="24"/>
        </w:rPr>
        <w:t xml:space="preserve">KIIT Alumni                                   </w:t>
      </w:r>
      <w:r w:rsidRPr="003E4ADF">
        <w:rPr>
          <w:rStyle w:val="Strong"/>
          <w:rFonts w:ascii="Times New Roman" w:hAnsi="Times New Roman" w:cs="Times New Roman"/>
          <w:color w:val="0000FF"/>
          <w:sz w:val="24"/>
          <w:szCs w:val="24"/>
        </w:rPr>
        <w:tab/>
      </w:r>
      <w:r w:rsidRPr="003E4ADF">
        <w:rPr>
          <w:rStyle w:val="Strong"/>
          <w:rFonts w:ascii="Times New Roman" w:hAnsi="Times New Roman" w:cs="Times New Roman"/>
          <w:color w:val="0000FF"/>
          <w:sz w:val="24"/>
          <w:szCs w:val="24"/>
        </w:rPr>
        <w:tab/>
      </w:r>
      <w:r>
        <w:rPr>
          <w:rStyle w:val="Strong"/>
          <w:rFonts w:ascii="Times New Roman" w:hAnsi="Times New Roman" w:cs="Times New Roman"/>
          <w:color w:val="0000FF"/>
          <w:sz w:val="24"/>
          <w:szCs w:val="24"/>
        </w:rPr>
        <w:t xml:space="preserve">                                            </w:t>
      </w:r>
      <w:r w:rsidRPr="003E4ADF">
        <w:rPr>
          <w:rFonts w:ascii="Times New Roman" w:hAnsi="Times New Roman" w:cs="Times New Roman"/>
          <w:b/>
          <w:color w:val="0000FF"/>
          <w:sz w:val="24"/>
          <w:szCs w:val="24"/>
        </w:rPr>
        <w:t>May 2013</w:t>
      </w:r>
      <w:r w:rsidR="00032353">
        <w:rPr>
          <w:rStyle w:val="Strong"/>
          <w:rFonts w:ascii="Times New Roman" w:hAnsi="Times New Roman" w:cs="Times New Roman"/>
          <w:color w:val="0000FF"/>
          <w:sz w:val="24"/>
          <w:szCs w:val="24"/>
        </w:rPr>
        <w:t xml:space="preserve"> – Feb</w:t>
      </w:r>
      <w:r w:rsidRPr="003E4ADF">
        <w:rPr>
          <w:rStyle w:val="Strong"/>
          <w:rFonts w:ascii="Times New Roman" w:hAnsi="Times New Roman" w:cs="Times New Roman"/>
          <w:color w:val="0000FF"/>
          <w:sz w:val="24"/>
          <w:szCs w:val="24"/>
        </w:rPr>
        <w:t xml:space="preserve"> 201</w:t>
      </w:r>
      <w:r w:rsidR="00032353">
        <w:rPr>
          <w:rStyle w:val="Strong"/>
          <w:rFonts w:ascii="Times New Roman" w:hAnsi="Times New Roman" w:cs="Times New Roman"/>
          <w:color w:val="0000FF"/>
          <w:sz w:val="24"/>
          <w:szCs w:val="24"/>
        </w:rPr>
        <w:t>4</w:t>
      </w:r>
    </w:p>
    <w:p w:rsidR="00BC3DDD" w:rsidP="00BC3DDD">
      <w:pPr>
        <w:jc w:val="both"/>
        <w:rPr>
          <w:sz w:val="20"/>
        </w:rPr>
      </w:pPr>
      <w:r w:rsidRPr="00C63B8D">
        <w:rPr>
          <w:rStyle w:val="Strong"/>
          <w:rFonts w:ascii="Times New Roman" w:hAnsi="Times New Roman" w:cs="Times New Roman"/>
          <w:color w:val="000000"/>
          <w:sz w:val="24"/>
          <w:szCs w:val="24"/>
        </w:rPr>
        <w:t>Description</w:t>
      </w:r>
      <w:r>
        <w:rPr>
          <w:rStyle w:val="Strong"/>
          <w:rFonts w:ascii="Arial" w:hAnsi="Arial" w:cs="Arial"/>
          <w:color w:val="000000"/>
          <w:sz w:val="20"/>
          <w:szCs w:val="20"/>
        </w:rPr>
        <w:t xml:space="preserve">: </w:t>
      </w:r>
      <w:r w:rsidRPr="00942178">
        <w:rPr>
          <w:rFonts w:ascii="Times New Roman" w:hAnsi="Times New Roman" w:cs="Times New Roman"/>
          <w:sz w:val="24"/>
          <w:szCs w:val="24"/>
        </w:rPr>
        <w:t>Objective of this project to give the overview of proposed system. It shows transformation from manual file based system (such as Notebook, spreadsheet) to automated web based application. That provides multiuser environment, where user can g</w:t>
      </w:r>
      <w:r>
        <w:rPr>
          <w:rFonts w:ascii="Times New Roman" w:hAnsi="Times New Roman" w:cs="Times New Roman"/>
          <w:sz w:val="24"/>
          <w:szCs w:val="24"/>
        </w:rPr>
        <w:t>et information</w:t>
      </w:r>
      <w:r w:rsidRPr="00942178">
        <w:rPr>
          <w:rFonts w:ascii="Times New Roman" w:hAnsi="Times New Roman" w:cs="Times New Roman"/>
          <w:sz w:val="24"/>
          <w:szCs w:val="24"/>
        </w:rPr>
        <w:t>. It provides easy to use of user interface design</w:t>
      </w:r>
      <w:r>
        <w:rPr>
          <w:sz w:val="2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7F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name w:val="WW8Num3"/>
    <w:lvl w:ilvl="0">
      <w:start w:val="1"/>
      <w:numFmt w:val="bullet"/>
      <w:lvlText w:val=""/>
      <w:lvlJc w:val="left"/>
      <w:pPr>
        <w:tabs>
          <w:tab w:val="num" w:pos="720"/>
        </w:tabs>
        <w:ind w:left="720" w:hanging="360"/>
      </w:pPr>
      <w:rPr>
        <w:rFonts w:ascii="Wingdings" w:hAnsi="Wingdings" w:cs="Wingdings"/>
      </w:rPr>
    </w:lvl>
  </w:abstractNum>
  <w:abstractNum w:abstractNumId="1">
    <w:nsid w:val="00000004"/>
    <w:multiLevelType w:val="singleLevel"/>
    <w:tmpl w:val="00000004"/>
    <w:name w:val="WW8Num6"/>
    <w:lvl w:ilvl="0">
      <w:start w:val="1"/>
      <w:numFmt w:val="bullet"/>
      <w:lvlText w:val=""/>
      <w:lvlJc w:val="left"/>
      <w:pPr>
        <w:tabs>
          <w:tab w:val="num" w:pos="720"/>
        </w:tabs>
        <w:ind w:left="720" w:hanging="360"/>
      </w:pPr>
      <w:rPr>
        <w:rFonts w:ascii="Wingdings" w:hAnsi="Wingdings"/>
      </w:rPr>
    </w:lvl>
  </w:abstractNum>
  <w:abstractNum w:abstractNumId="2">
    <w:nsid w:val="00000006"/>
    <w:multiLevelType w:val="singleLevel"/>
    <w:tmpl w:val="00000006"/>
    <w:name w:val="WW8Num12"/>
    <w:lvl w:ilvl="0">
      <w:start w:val="1"/>
      <w:numFmt w:val="bullet"/>
      <w:lvlText w:val=""/>
      <w:lvlJc w:val="left"/>
      <w:pPr>
        <w:tabs>
          <w:tab w:val="num" w:pos="720"/>
        </w:tabs>
        <w:ind w:left="720" w:hanging="360"/>
      </w:pPr>
      <w:rPr>
        <w:rFonts w:ascii="Wingdings" w:hAnsi="Wingdings"/>
      </w:rPr>
    </w:lvl>
  </w:abstractNum>
  <w:abstractNum w:abstractNumId="3">
    <w:nsid w:val="02C0260E"/>
    <w:multiLevelType w:val="hybridMultilevel"/>
    <w:tmpl w:val="2B748E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7E70C42"/>
    <w:multiLevelType w:val="hybridMultilevel"/>
    <w:tmpl w:val="0802B5E4"/>
    <w:lvl w:ilvl="0">
      <w:start w:val="1"/>
      <w:numFmt w:val="bullet"/>
      <w:lvlText w:val=""/>
      <w:lvlJc w:val="left"/>
      <w:pPr>
        <w:ind w:left="720" w:hanging="360"/>
      </w:pPr>
      <w:rPr>
        <w:rFonts w:ascii="Symbol" w:hAnsi="Symbol"/>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3864758"/>
    <w:multiLevelType w:val="hybridMultilevel"/>
    <w:tmpl w:val="93D6FB2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6ED5A63"/>
    <w:multiLevelType w:val="hybridMultilevel"/>
    <w:tmpl w:val="C78E2884"/>
    <w:lvl w:ilvl="0">
      <w:start w:val="1"/>
      <w:numFmt w:val="bullet"/>
      <w:lvlText w:val=""/>
      <w:lvlJc w:val="left"/>
      <w:pPr>
        <w:ind w:left="1440" w:hanging="360"/>
      </w:pPr>
      <w:rPr>
        <w:rFonts w:ascii="Symbol" w:hAnsi="Symbol"/>
        <w:color w:val="auto"/>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3EF326C1"/>
    <w:multiLevelType w:val="hybridMultilevel"/>
    <w:tmpl w:val="F9DABEAE"/>
    <w:lvl w:ilvl="0">
      <w:start w:val="1"/>
      <w:numFmt w:val="bullet"/>
      <w:lvlText w:val=""/>
      <w:lvlJc w:val="left"/>
      <w:pPr>
        <w:ind w:left="720" w:hanging="360"/>
      </w:pPr>
      <w:rPr>
        <w:rFonts w:ascii="Symbol" w:hAnsi="Symbol"/>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A9A42A9"/>
    <w:multiLevelType w:val="hybridMultilevel"/>
    <w:tmpl w:val="FB2A0EE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C400339"/>
    <w:multiLevelType w:val="hybridMultilevel"/>
    <w:tmpl w:val="3C2CDEDE"/>
    <w:lvl w:ilvl="0">
      <w:start w:val="1"/>
      <w:numFmt w:val="bullet"/>
      <w:lvlText w:val=""/>
      <w:lvlJc w:val="left"/>
      <w:pPr>
        <w:ind w:left="72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0">
    <w:nsid w:val="4CB33F80"/>
    <w:multiLevelType w:val="hybridMultilevel"/>
    <w:tmpl w:val="B9B03EBE"/>
    <w:lvl w:ilvl="0">
      <w:start w:val="1"/>
      <w:numFmt w:val="bullet"/>
      <w:lvlText w:val=""/>
      <w:lvlJc w:val="left"/>
      <w:pPr>
        <w:ind w:left="1080" w:hanging="360"/>
      </w:pPr>
      <w:rPr>
        <w:rFonts w:ascii="Symbol" w:hAnsi="Symbol"/>
        <w:color w:val="auto"/>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5126724D"/>
    <w:multiLevelType w:val="hybridMultilevel"/>
    <w:tmpl w:val="9398AE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C832788"/>
    <w:multiLevelType w:val="hybridMultilevel"/>
    <w:tmpl w:val="72FA4CF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CF30565"/>
    <w:multiLevelType w:val="hybridMultilevel"/>
    <w:tmpl w:val="28C4580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6D216C87"/>
    <w:multiLevelType w:val="hybridMultilevel"/>
    <w:tmpl w:val="6BD416C8"/>
    <w:lvl w:ilvl="0">
      <w:start w:val="1"/>
      <w:numFmt w:val="bullet"/>
      <w:lvlText w:val=""/>
      <w:lvlJc w:val="left"/>
      <w:pPr>
        <w:ind w:left="1440" w:hanging="360"/>
      </w:pPr>
      <w:rPr>
        <w:rFonts w:ascii="Symbol" w:hAnsi="Symbol"/>
        <w:color w:val="auto"/>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76AF650C"/>
    <w:multiLevelType w:val="hybridMultilevel"/>
    <w:tmpl w:val="95A2D37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0"/>
  </w:num>
  <w:num w:numId="4">
    <w:abstractNumId w:val="15"/>
  </w:num>
  <w:num w:numId="5">
    <w:abstractNumId w:val="12"/>
  </w:num>
  <w:num w:numId="6">
    <w:abstractNumId w:val="14"/>
  </w:num>
  <w:num w:numId="7">
    <w:abstractNumId w:val="13"/>
  </w:num>
  <w:num w:numId="8">
    <w:abstractNumId w:val="2"/>
  </w:num>
  <w:num w:numId="9">
    <w:abstractNumId w:val="1"/>
  </w:num>
  <w:num w:numId="10">
    <w:abstractNumId w:val="6"/>
  </w:num>
  <w:num w:numId="11">
    <w:abstractNumId w:val="5"/>
  </w:num>
  <w:num w:numId="12">
    <w:abstractNumId w:val="7"/>
  </w:num>
  <w:num w:numId="13">
    <w:abstractNumId w:val="8"/>
  </w:num>
  <w:num w:numId="14">
    <w:abstractNumId w:val="1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8C0"/>
    <w:rsid w:val="000047B4"/>
    <w:rsid w:val="00032353"/>
    <w:rsid w:val="00046D0F"/>
    <w:rsid w:val="00046DC1"/>
    <w:rsid w:val="000502EB"/>
    <w:rsid w:val="0006435D"/>
    <w:rsid w:val="0007438C"/>
    <w:rsid w:val="00074542"/>
    <w:rsid w:val="00074C41"/>
    <w:rsid w:val="00075E8C"/>
    <w:rsid w:val="00081A95"/>
    <w:rsid w:val="00086451"/>
    <w:rsid w:val="000C10D0"/>
    <w:rsid w:val="000D5CEF"/>
    <w:rsid w:val="000E57BC"/>
    <w:rsid w:val="000E5C0F"/>
    <w:rsid w:val="000F3A1B"/>
    <w:rsid w:val="00112216"/>
    <w:rsid w:val="00114495"/>
    <w:rsid w:val="001277E2"/>
    <w:rsid w:val="00136848"/>
    <w:rsid w:val="0016146B"/>
    <w:rsid w:val="0016328F"/>
    <w:rsid w:val="001650B5"/>
    <w:rsid w:val="001663B7"/>
    <w:rsid w:val="001701BF"/>
    <w:rsid w:val="0017698C"/>
    <w:rsid w:val="00183CEA"/>
    <w:rsid w:val="00190B0A"/>
    <w:rsid w:val="0019255C"/>
    <w:rsid w:val="001B5E48"/>
    <w:rsid w:val="001D1B09"/>
    <w:rsid w:val="001D7F34"/>
    <w:rsid w:val="001E3A6B"/>
    <w:rsid w:val="001F0732"/>
    <w:rsid w:val="00205069"/>
    <w:rsid w:val="00205291"/>
    <w:rsid w:val="00222251"/>
    <w:rsid w:val="00222C4B"/>
    <w:rsid w:val="00232A21"/>
    <w:rsid w:val="00233657"/>
    <w:rsid w:val="00240DB3"/>
    <w:rsid w:val="00252EEA"/>
    <w:rsid w:val="0026155B"/>
    <w:rsid w:val="0028026B"/>
    <w:rsid w:val="002B52B3"/>
    <w:rsid w:val="002B6409"/>
    <w:rsid w:val="002F2732"/>
    <w:rsid w:val="00302A48"/>
    <w:rsid w:val="0030447F"/>
    <w:rsid w:val="0030563F"/>
    <w:rsid w:val="0031314C"/>
    <w:rsid w:val="003133EB"/>
    <w:rsid w:val="00314CC7"/>
    <w:rsid w:val="00320924"/>
    <w:rsid w:val="003278DA"/>
    <w:rsid w:val="003423D3"/>
    <w:rsid w:val="0034456E"/>
    <w:rsid w:val="003506AB"/>
    <w:rsid w:val="00350CDA"/>
    <w:rsid w:val="00355A5A"/>
    <w:rsid w:val="00355C25"/>
    <w:rsid w:val="003601E2"/>
    <w:rsid w:val="0036301C"/>
    <w:rsid w:val="0037332C"/>
    <w:rsid w:val="003928E2"/>
    <w:rsid w:val="003E15F1"/>
    <w:rsid w:val="003E4ADF"/>
    <w:rsid w:val="003F3F18"/>
    <w:rsid w:val="0040635B"/>
    <w:rsid w:val="00407259"/>
    <w:rsid w:val="00412C5F"/>
    <w:rsid w:val="004135C9"/>
    <w:rsid w:val="00414251"/>
    <w:rsid w:val="00414397"/>
    <w:rsid w:val="00414D3A"/>
    <w:rsid w:val="00421F84"/>
    <w:rsid w:val="00453EE3"/>
    <w:rsid w:val="0046038D"/>
    <w:rsid w:val="00463FF3"/>
    <w:rsid w:val="00480268"/>
    <w:rsid w:val="00494055"/>
    <w:rsid w:val="00495563"/>
    <w:rsid w:val="004960B3"/>
    <w:rsid w:val="004B139F"/>
    <w:rsid w:val="004B1C4F"/>
    <w:rsid w:val="004B2520"/>
    <w:rsid w:val="004B3D5A"/>
    <w:rsid w:val="004B7682"/>
    <w:rsid w:val="004C05AF"/>
    <w:rsid w:val="004D60C5"/>
    <w:rsid w:val="004D76E6"/>
    <w:rsid w:val="004F609E"/>
    <w:rsid w:val="004F6988"/>
    <w:rsid w:val="0050769B"/>
    <w:rsid w:val="00511E2D"/>
    <w:rsid w:val="00520A17"/>
    <w:rsid w:val="00526863"/>
    <w:rsid w:val="00532298"/>
    <w:rsid w:val="005329E1"/>
    <w:rsid w:val="00540FE3"/>
    <w:rsid w:val="00544977"/>
    <w:rsid w:val="00550614"/>
    <w:rsid w:val="005579CF"/>
    <w:rsid w:val="0056417A"/>
    <w:rsid w:val="0057362D"/>
    <w:rsid w:val="00573FEF"/>
    <w:rsid w:val="0058480A"/>
    <w:rsid w:val="00586C93"/>
    <w:rsid w:val="005A2AD2"/>
    <w:rsid w:val="005B1631"/>
    <w:rsid w:val="006018C0"/>
    <w:rsid w:val="00603321"/>
    <w:rsid w:val="00604487"/>
    <w:rsid w:val="00605934"/>
    <w:rsid w:val="00607314"/>
    <w:rsid w:val="006130E1"/>
    <w:rsid w:val="00614F19"/>
    <w:rsid w:val="00617B68"/>
    <w:rsid w:val="00617C66"/>
    <w:rsid w:val="00621410"/>
    <w:rsid w:val="006351F4"/>
    <w:rsid w:val="00653315"/>
    <w:rsid w:val="0065647D"/>
    <w:rsid w:val="00661620"/>
    <w:rsid w:val="006730F5"/>
    <w:rsid w:val="006849FE"/>
    <w:rsid w:val="006865D3"/>
    <w:rsid w:val="006932A1"/>
    <w:rsid w:val="006A1561"/>
    <w:rsid w:val="006A5A54"/>
    <w:rsid w:val="006A6A4D"/>
    <w:rsid w:val="006B4426"/>
    <w:rsid w:val="006B63F5"/>
    <w:rsid w:val="006D7818"/>
    <w:rsid w:val="00707737"/>
    <w:rsid w:val="007224FE"/>
    <w:rsid w:val="00741D69"/>
    <w:rsid w:val="007436E9"/>
    <w:rsid w:val="00752E6E"/>
    <w:rsid w:val="0076009A"/>
    <w:rsid w:val="007600FB"/>
    <w:rsid w:val="00774EC4"/>
    <w:rsid w:val="00775C87"/>
    <w:rsid w:val="00780637"/>
    <w:rsid w:val="00785B64"/>
    <w:rsid w:val="00796E1D"/>
    <w:rsid w:val="00797D3D"/>
    <w:rsid w:val="007A0D02"/>
    <w:rsid w:val="007B1D88"/>
    <w:rsid w:val="007B79DF"/>
    <w:rsid w:val="007C3B05"/>
    <w:rsid w:val="007C3FD5"/>
    <w:rsid w:val="007D0A23"/>
    <w:rsid w:val="007D5959"/>
    <w:rsid w:val="007D7EEE"/>
    <w:rsid w:val="007E7C90"/>
    <w:rsid w:val="007F3155"/>
    <w:rsid w:val="007F5885"/>
    <w:rsid w:val="007F7DA3"/>
    <w:rsid w:val="008149C3"/>
    <w:rsid w:val="008242D5"/>
    <w:rsid w:val="00827AB9"/>
    <w:rsid w:val="00843A41"/>
    <w:rsid w:val="00843F68"/>
    <w:rsid w:val="00844DC3"/>
    <w:rsid w:val="00854A3C"/>
    <w:rsid w:val="00862CF3"/>
    <w:rsid w:val="008777D4"/>
    <w:rsid w:val="008806D6"/>
    <w:rsid w:val="008822E1"/>
    <w:rsid w:val="0089193B"/>
    <w:rsid w:val="00892FA4"/>
    <w:rsid w:val="008A373E"/>
    <w:rsid w:val="008A5083"/>
    <w:rsid w:val="008C4840"/>
    <w:rsid w:val="008C677E"/>
    <w:rsid w:val="008C679B"/>
    <w:rsid w:val="008E0CCE"/>
    <w:rsid w:val="008F3501"/>
    <w:rsid w:val="009064F6"/>
    <w:rsid w:val="00912E5D"/>
    <w:rsid w:val="00912E61"/>
    <w:rsid w:val="00913F45"/>
    <w:rsid w:val="00921F09"/>
    <w:rsid w:val="0093153A"/>
    <w:rsid w:val="0093196A"/>
    <w:rsid w:val="00936BFB"/>
    <w:rsid w:val="00942178"/>
    <w:rsid w:val="00944122"/>
    <w:rsid w:val="009458C0"/>
    <w:rsid w:val="0095069C"/>
    <w:rsid w:val="00960249"/>
    <w:rsid w:val="00975CD8"/>
    <w:rsid w:val="00980BFD"/>
    <w:rsid w:val="00982C8E"/>
    <w:rsid w:val="0098435C"/>
    <w:rsid w:val="009B5489"/>
    <w:rsid w:val="009B7243"/>
    <w:rsid w:val="009C07A0"/>
    <w:rsid w:val="009C76B8"/>
    <w:rsid w:val="009E035A"/>
    <w:rsid w:val="009E2A53"/>
    <w:rsid w:val="009E57A2"/>
    <w:rsid w:val="009E5AD0"/>
    <w:rsid w:val="009F4DB5"/>
    <w:rsid w:val="00A040E3"/>
    <w:rsid w:val="00A108BB"/>
    <w:rsid w:val="00A376BF"/>
    <w:rsid w:val="00A45A94"/>
    <w:rsid w:val="00A504F0"/>
    <w:rsid w:val="00A54E37"/>
    <w:rsid w:val="00A57514"/>
    <w:rsid w:val="00A738D3"/>
    <w:rsid w:val="00A82905"/>
    <w:rsid w:val="00A91908"/>
    <w:rsid w:val="00A95C35"/>
    <w:rsid w:val="00A97250"/>
    <w:rsid w:val="00A97D05"/>
    <w:rsid w:val="00AA6331"/>
    <w:rsid w:val="00AB185F"/>
    <w:rsid w:val="00AB5551"/>
    <w:rsid w:val="00AC0C46"/>
    <w:rsid w:val="00AC6B85"/>
    <w:rsid w:val="00AD5989"/>
    <w:rsid w:val="00AE2D2B"/>
    <w:rsid w:val="00AE76F9"/>
    <w:rsid w:val="00B03D61"/>
    <w:rsid w:val="00B22A29"/>
    <w:rsid w:val="00B26CC1"/>
    <w:rsid w:val="00B32EFB"/>
    <w:rsid w:val="00B45F1A"/>
    <w:rsid w:val="00B54DC9"/>
    <w:rsid w:val="00B55087"/>
    <w:rsid w:val="00B56AA3"/>
    <w:rsid w:val="00B6387E"/>
    <w:rsid w:val="00B74F9C"/>
    <w:rsid w:val="00B9155C"/>
    <w:rsid w:val="00BA1126"/>
    <w:rsid w:val="00BA42CF"/>
    <w:rsid w:val="00BA741E"/>
    <w:rsid w:val="00BB42C7"/>
    <w:rsid w:val="00BC3DDD"/>
    <w:rsid w:val="00BC52B2"/>
    <w:rsid w:val="00BD05C8"/>
    <w:rsid w:val="00BD659E"/>
    <w:rsid w:val="00BD6BB4"/>
    <w:rsid w:val="00BE3DB4"/>
    <w:rsid w:val="00BF2209"/>
    <w:rsid w:val="00C17FEF"/>
    <w:rsid w:val="00C312D1"/>
    <w:rsid w:val="00C450BC"/>
    <w:rsid w:val="00C63B8D"/>
    <w:rsid w:val="00C73A79"/>
    <w:rsid w:val="00C8289D"/>
    <w:rsid w:val="00C85D11"/>
    <w:rsid w:val="00C919C7"/>
    <w:rsid w:val="00C93A67"/>
    <w:rsid w:val="00C94295"/>
    <w:rsid w:val="00CA3A47"/>
    <w:rsid w:val="00CB04AB"/>
    <w:rsid w:val="00CC5B0E"/>
    <w:rsid w:val="00CD474D"/>
    <w:rsid w:val="00CE0CA5"/>
    <w:rsid w:val="00CE3349"/>
    <w:rsid w:val="00D04CC2"/>
    <w:rsid w:val="00D054D5"/>
    <w:rsid w:val="00D10472"/>
    <w:rsid w:val="00D1377F"/>
    <w:rsid w:val="00D139B5"/>
    <w:rsid w:val="00D16AD8"/>
    <w:rsid w:val="00D17119"/>
    <w:rsid w:val="00D2609B"/>
    <w:rsid w:val="00D261D7"/>
    <w:rsid w:val="00D33EC8"/>
    <w:rsid w:val="00D3506B"/>
    <w:rsid w:val="00D403BC"/>
    <w:rsid w:val="00D45E12"/>
    <w:rsid w:val="00D571D1"/>
    <w:rsid w:val="00D61ADE"/>
    <w:rsid w:val="00D64E83"/>
    <w:rsid w:val="00D7263A"/>
    <w:rsid w:val="00D9312C"/>
    <w:rsid w:val="00DA0590"/>
    <w:rsid w:val="00DA37CC"/>
    <w:rsid w:val="00DA4FBE"/>
    <w:rsid w:val="00DA6CC6"/>
    <w:rsid w:val="00DB1AB6"/>
    <w:rsid w:val="00DD4A3B"/>
    <w:rsid w:val="00DF165D"/>
    <w:rsid w:val="00E10E82"/>
    <w:rsid w:val="00E14567"/>
    <w:rsid w:val="00E17755"/>
    <w:rsid w:val="00E3656A"/>
    <w:rsid w:val="00E3687B"/>
    <w:rsid w:val="00E42857"/>
    <w:rsid w:val="00E449DD"/>
    <w:rsid w:val="00E62FA6"/>
    <w:rsid w:val="00E64933"/>
    <w:rsid w:val="00E675B1"/>
    <w:rsid w:val="00E703CB"/>
    <w:rsid w:val="00E7252B"/>
    <w:rsid w:val="00E75585"/>
    <w:rsid w:val="00E81509"/>
    <w:rsid w:val="00E93D9B"/>
    <w:rsid w:val="00E9630B"/>
    <w:rsid w:val="00EA4E4D"/>
    <w:rsid w:val="00EC1B8E"/>
    <w:rsid w:val="00EC1EC0"/>
    <w:rsid w:val="00EC3338"/>
    <w:rsid w:val="00EC4F4E"/>
    <w:rsid w:val="00EE6157"/>
    <w:rsid w:val="00EF1078"/>
    <w:rsid w:val="00EF2EF7"/>
    <w:rsid w:val="00F04A26"/>
    <w:rsid w:val="00F10011"/>
    <w:rsid w:val="00F224E9"/>
    <w:rsid w:val="00F24497"/>
    <w:rsid w:val="00F3234D"/>
    <w:rsid w:val="00F36A93"/>
    <w:rsid w:val="00F41BEC"/>
    <w:rsid w:val="00F41DAC"/>
    <w:rsid w:val="00F67C8A"/>
    <w:rsid w:val="00F7359B"/>
    <w:rsid w:val="00F80B78"/>
    <w:rsid w:val="00F86954"/>
    <w:rsid w:val="00F86B8D"/>
    <w:rsid w:val="00F87389"/>
    <w:rsid w:val="00F875A0"/>
    <w:rsid w:val="00F87691"/>
    <w:rsid w:val="00F950D4"/>
    <w:rsid w:val="00FD5F15"/>
    <w:rsid w:val="00FE0FA6"/>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68167562-D2BD-134F-B3D1-A6DB8C5B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D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848"/>
    <w:rPr>
      <w:color w:val="0000FF" w:themeColor="hyperlink"/>
      <w:u w:val="single"/>
    </w:rPr>
  </w:style>
  <w:style w:type="paragraph" w:styleId="ListParagraph">
    <w:name w:val="List Paragraph"/>
    <w:basedOn w:val="Normal"/>
    <w:uiPriority w:val="34"/>
    <w:qFormat/>
    <w:rsid w:val="00136848"/>
    <w:pPr>
      <w:ind w:left="720"/>
      <w:contextualSpacing/>
    </w:pPr>
  </w:style>
  <w:style w:type="paragraph" w:styleId="BodyTextIndent">
    <w:name w:val="Body Text Indent"/>
    <w:basedOn w:val="Normal"/>
    <w:link w:val="BodyTextIndentChar"/>
    <w:rsid w:val="00DA6CC6"/>
    <w:pPr>
      <w:suppressAutoHyphens/>
      <w:spacing w:after="120" w:line="240" w:lineRule="auto"/>
      <w:ind w:left="360"/>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rsid w:val="00DA6CC6"/>
    <w:rPr>
      <w:rFonts w:ascii="Times New Roman" w:eastAsia="Times New Roman" w:hAnsi="Times New Roman" w:cs="Times New Roman"/>
      <w:sz w:val="24"/>
      <w:szCs w:val="24"/>
      <w:lang w:eastAsia="ar-SA"/>
    </w:rPr>
  </w:style>
  <w:style w:type="character" w:styleId="Strong">
    <w:name w:val="Strong"/>
    <w:qFormat/>
    <w:rsid w:val="001650B5"/>
    <w:rPr>
      <w:b/>
      <w:bCs/>
    </w:rPr>
  </w:style>
  <w:style w:type="paragraph" w:styleId="NoSpacing">
    <w:name w:val="No Spacing"/>
    <w:uiPriority w:val="1"/>
    <w:qFormat/>
    <w:rsid w:val="00E17755"/>
    <w:pPr>
      <w:spacing w:after="0" w:line="240" w:lineRule="auto"/>
    </w:pPr>
  </w:style>
  <w:style w:type="paragraph" w:customStyle="1" w:styleId="Default">
    <w:name w:val="Default"/>
    <w:rsid w:val="004B139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kiit.ritesh@gmail.com" TargetMode="External" /><Relationship Id="rId6" Type="http://schemas.openxmlformats.org/officeDocument/2006/relationships/image" Target="https://rdxfootmark.naukri.com/v2/track/openCv?trackingInfo=4a8bf73504c4b4448f96c9aba7d1e925134f530e18705c4458440321091b5b581b0a16041844595e1b4d58515c424154181c084b281e0103030611445e590857580f1b425c4c01090340281e0103170215435e5f0b4d584b50535a4f162e024b4340010d120213105b5c0c004d145c455715445a5c5d57421a081105431458090d074b100a12031753444f4a081e0103030718465c5c0c5842150c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8153C-90B0-4D15-9329-8A38D670A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Kumar, Ritesh</cp:lastModifiedBy>
  <cp:revision>40</cp:revision>
  <dcterms:created xsi:type="dcterms:W3CDTF">2021-04-01T18:52:00Z</dcterms:created>
  <dcterms:modified xsi:type="dcterms:W3CDTF">2021-12-16T12:40:00Z</dcterms:modified>
</cp:coreProperties>
</file>