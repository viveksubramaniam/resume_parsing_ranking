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6B8" w:rsidRDefault="009F25C2" w:rsidP="00A256B8">
      <w:pPr>
        <w:widowControl w:val="0"/>
        <w:shd w:val="clear" w:color="auto" w:fill="FFFFFF"/>
        <w:tabs>
          <w:tab w:val="left" w:pos="0"/>
        </w:tabs>
        <w:autoSpaceDE w:val="0"/>
        <w:ind w:right="-720"/>
        <w:rPr>
          <w:rFonts w:ascii="Calibri" w:hAnsi="Calibri" w:cs="Calibri"/>
          <w:b/>
          <w:bCs/>
          <w:smallCaps/>
          <w:sz w:val="36"/>
          <w:szCs w:val="36"/>
          <w:u w:val="single"/>
        </w:rPr>
      </w:pPr>
      <w:bookmarkStart w:id="0" w:name="Text18"/>
      <w:r>
        <w:rPr>
          <w:rFonts w:ascii="Calibri" w:hAnsi="Calibri" w:cs="Calibri"/>
          <w:b/>
          <w:bCs/>
          <w:smallCaps/>
          <w:sz w:val="36"/>
          <w:szCs w:val="36"/>
          <w:u w:val="single"/>
        </w:rPr>
        <w:t>AMIT</w:t>
      </w:r>
      <w:bookmarkEnd w:id="0"/>
    </w:p>
    <w:p w:rsidR="00A256B8" w:rsidRDefault="00A256B8" w:rsidP="00A256B8">
      <w:pPr>
        <w:widowControl w:val="0"/>
        <w:shd w:val="clear" w:color="auto" w:fill="FFFFFF"/>
        <w:tabs>
          <w:tab w:val="left" w:pos="0"/>
        </w:tabs>
        <w:autoSpaceDE w:val="0"/>
        <w:ind w:right="-720"/>
        <w:rPr>
          <w:rFonts w:ascii="Calibri" w:hAnsi="Calibri" w:cs="Calibri"/>
          <w:b/>
          <w:bCs/>
          <w:smallCaps/>
          <w:sz w:val="36"/>
          <w:szCs w:val="36"/>
          <w:u w:val="single"/>
        </w:rPr>
      </w:pPr>
    </w:p>
    <w:p w:rsidR="00A256B8" w:rsidRDefault="00AC75C4" w:rsidP="00A256B8">
      <w:pPr>
        <w:widowControl w:val="0"/>
        <w:shd w:val="clear" w:color="auto" w:fill="FFFFFF"/>
        <w:tabs>
          <w:tab w:val="left" w:pos="0"/>
        </w:tabs>
        <w:autoSpaceDE w:val="0"/>
        <w:ind w:right="-720"/>
        <w:rPr>
          <w:rFonts w:ascii="Calibri" w:eastAsia="Arial Unicode MS" w:hAnsi="Calibri" w:cs="Calibri"/>
          <w:sz w:val="22"/>
          <w:szCs w:val="22"/>
        </w:rPr>
      </w:pPr>
      <w:r>
        <w:rPr>
          <w:rFonts w:ascii="Calibri" w:eastAsia="Arial Unicode MS" w:hAnsi="Calibri" w:cs="Calibri"/>
          <w:b/>
          <w:sz w:val="22"/>
          <w:szCs w:val="22"/>
        </w:rPr>
        <w:t>Email:</w:t>
      </w:r>
      <w:hyperlink r:id="rId7" w:history="1">
        <w:r w:rsidR="00496665" w:rsidRPr="004B1AA0">
          <w:rPr>
            <w:rStyle w:val="Hyperlink"/>
            <w:rFonts w:ascii="Calibri" w:hAnsi="Calibri" w:cs="Calibri"/>
            <w:sz w:val="22"/>
            <w:szCs w:val="22"/>
          </w:rPr>
          <w:t>amitkugupta1@gmail.com</w:t>
        </w:r>
      </w:hyperlink>
    </w:p>
    <w:p w:rsidR="002471C0" w:rsidRPr="00A256B8" w:rsidRDefault="00AC75C4" w:rsidP="00A256B8">
      <w:pPr>
        <w:widowControl w:val="0"/>
        <w:shd w:val="clear" w:color="auto" w:fill="FFFFFF"/>
        <w:tabs>
          <w:tab w:val="left" w:pos="0"/>
        </w:tabs>
        <w:autoSpaceDE w:val="0"/>
        <w:ind w:right="-720"/>
        <w:rPr>
          <w:rFonts w:ascii="Calibri" w:hAnsi="Calibri" w:cs="Calibri"/>
          <w:b/>
          <w:bCs/>
          <w:smallCaps/>
          <w:sz w:val="36"/>
          <w:szCs w:val="36"/>
          <w:u w:val="single"/>
        </w:rPr>
      </w:pPr>
      <w:r>
        <w:rPr>
          <w:rFonts w:ascii="Calibri" w:eastAsia="Arial Unicode MS" w:hAnsi="Calibri" w:cs="Calibri"/>
          <w:b/>
          <w:sz w:val="22"/>
          <w:szCs w:val="22"/>
        </w:rPr>
        <w:t>(M)</w:t>
      </w:r>
      <w:r>
        <w:rPr>
          <w:rFonts w:ascii="Calibri" w:eastAsia="Arial Unicode MS" w:hAnsi="Calibri" w:cs="Calibri"/>
          <w:sz w:val="22"/>
          <w:szCs w:val="22"/>
        </w:rPr>
        <w:t xml:space="preserve"> +91 </w:t>
      </w:r>
      <w:r w:rsidR="000B26DD">
        <w:rPr>
          <w:rFonts w:ascii="Calibri" w:hAnsi="Calibri" w:cs="Calibri"/>
          <w:sz w:val="22"/>
          <w:szCs w:val="22"/>
        </w:rPr>
        <w:t>8088356486</w:t>
      </w:r>
    </w:p>
    <w:p w:rsidR="002471C0" w:rsidRDefault="002471C0">
      <w:pPr>
        <w:pBdr>
          <w:bottom w:val="threeDEmboss" w:sz="6" w:space="1" w:color="000000"/>
        </w:pBdr>
        <w:jc w:val="both"/>
        <w:rPr>
          <w:rFonts w:ascii="Calibri" w:eastAsia="Arial Unicode MS" w:hAnsi="Calibri" w:cs="Calibri"/>
          <w:sz w:val="16"/>
          <w:szCs w:val="22"/>
        </w:rPr>
      </w:pPr>
    </w:p>
    <w:p w:rsidR="002471C0" w:rsidRDefault="002471C0">
      <w:pPr>
        <w:jc w:val="both"/>
        <w:rPr>
          <w:rFonts w:ascii="Calibri" w:eastAsia="Arial Unicode MS" w:hAnsi="Calibri" w:cs="Calibri"/>
          <w:sz w:val="16"/>
          <w:szCs w:val="22"/>
        </w:rPr>
      </w:pPr>
    </w:p>
    <w:p w:rsidR="002471C0" w:rsidRPr="00011C97" w:rsidRDefault="00AC75C4">
      <w:pPr>
        <w:shd w:val="clear" w:color="auto" w:fill="DEE7F2"/>
        <w:rPr>
          <w:rFonts w:ascii="Calibri" w:eastAsia="Arial Unicode MS" w:hAnsi="Calibri" w:cs="Calibri"/>
          <w:sz w:val="16"/>
          <w:szCs w:val="22"/>
        </w:rPr>
      </w:pPr>
      <w:r w:rsidRPr="00011C97">
        <w:rPr>
          <w:rFonts w:ascii="Calibri" w:hAnsi="Calibri" w:cs="Calibri"/>
          <w:bCs/>
          <w:smallCaps/>
          <w:u w:val="single"/>
        </w:rPr>
        <w:t>PROFESSIONAL SKILS</w:t>
      </w:r>
    </w:p>
    <w:p w:rsidR="002471C0" w:rsidRDefault="002471C0">
      <w:pPr>
        <w:jc w:val="both"/>
        <w:rPr>
          <w:rFonts w:ascii="Calibri" w:eastAsia="Arial Unicode MS" w:hAnsi="Calibri" w:cs="Calibri"/>
          <w:sz w:val="16"/>
          <w:szCs w:val="22"/>
        </w:rPr>
      </w:pPr>
    </w:p>
    <w:p w:rsidR="002471C0" w:rsidRDefault="002471C0">
      <w:pPr>
        <w:jc w:val="both"/>
        <w:rPr>
          <w:rFonts w:ascii="Calibri" w:eastAsia="Arial Unicode MS" w:hAnsi="Calibri" w:cs="Calibri"/>
          <w:sz w:val="16"/>
          <w:szCs w:val="22"/>
        </w:rPr>
      </w:pPr>
    </w:p>
    <w:p w:rsidR="009F25C2" w:rsidRPr="00A256B8" w:rsidRDefault="3C4C6CE2" w:rsidP="5268CB3E">
      <w:pPr>
        <w:numPr>
          <w:ilvl w:val="0"/>
          <w:numId w:val="1"/>
        </w:numPr>
        <w:autoSpaceDE w:val="0"/>
        <w:jc w:val="both"/>
        <w:rPr>
          <w:rFonts w:ascii="Verdana" w:hAnsi="Verdana" w:cs="Verdana"/>
          <w:b/>
          <w:bCs/>
          <w:sz w:val="18"/>
          <w:szCs w:val="18"/>
        </w:rPr>
      </w:pPr>
      <w:r w:rsidRPr="3C4C6CE2">
        <w:rPr>
          <w:rFonts w:ascii="Verdana" w:hAnsi="Verdana" w:cs="Verdana"/>
          <w:b/>
          <w:bCs/>
          <w:sz w:val="18"/>
          <w:szCs w:val="18"/>
        </w:rPr>
        <w:t xml:space="preserve"> 5.1 years</w:t>
      </w:r>
      <w:r w:rsidRPr="3C4C6CE2">
        <w:rPr>
          <w:rFonts w:ascii="Verdana" w:hAnsi="Verdana" w:cs="Verdana"/>
          <w:sz w:val="18"/>
          <w:szCs w:val="18"/>
        </w:rPr>
        <w:t xml:space="preserve"> of experience in Enterprise Application development using </w:t>
      </w:r>
      <w:r w:rsidRPr="3C4C6CE2">
        <w:rPr>
          <w:rFonts w:ascii="Verdana" w:hAnsi="Verdana" w:cs="Verdana"/>
          <w:b/>
          <w:bCs/>
          <w:sz w:val="18"/>
          <w:szCs w:val="18"/>
        </w:rPr>
        <w:t>Java and JEE.</w:t>
      </w:r>
    </w:p>
    <w:p w:rsidR="009F25C2" w:rsidRPr="009F25C2" w:rsidRDefault="5268CB3E" w:rsidP="5268CB3E">
      <w:pPr>
        <w:numPr>
          <w:ilvl w:val="0"/>
          <w:numId w:val="1"/>
        </w:numPr>
        <w:tabs>
          <w:tab w:val="left" w:pos="0"/>
        </w:tabs>
        <w:jc w:val="both"/>
        <w:rPr>
          <w:rFonts w:ascii="Calibri" w:eastAsia="Arial Unicode MS" w:hAnsi="Calibri" w:cs="Calibri"/>
          <w:sz w:val="22"/>
          <w:szCs w:val="22"/>
        </w:rPr>
      </w:pPr>
      <w:r w:rsidRPr="5268CB3E">
        <w:rPr>
          <w:rFonts w:ascii="Verdana" w:hAnsi="Verdana" w:cs="Verdana"/>
          <w:sz w:val="18"/>
          <w:szCs w:val="18"/>
        </w:rPr>
        <w:t xml:space="preserve">Experience in frameworks like </w:t>
      </w:r>
      <w:r w:rsidRPr="5268CB3E">
        <w:rPr>
          <w:rFonts w:ascii="Verdana" w:hAnsi="Verdana" w:cs="Verdana"/>
          <w:b/>
          <w:bCs/>
          <w:sz w:val="18"/>
          <w:szCs w:val="18"/>
        </w:rPr>
        <w:t>Spring, Hibernate.</w:t>
      </w:r>
    </w:p>
    <w:p w:rsidR="009F25C2" w:rsidRDefault="5268CB3E" w:rsidP="5268CB3E">
      <w:pPr>
        <w:numPr>
          <w:ilvl w:val="0"/>
          <w:numId w:val="1"/>
        </w:numPr>
        <w:suppressAutoHyphens w:val="0"/>
        <w:jc w:val="both"/>
        <w:rPr>
          <w:rFonts w:ascii="Tahoma" w:eastAsia="Calibri" w:hAnsi="Tahoma" w:cs="Tahoma"/>
          <w:sz w:val="20"/>
          <w:szCs w:val="20"/>
        </w:rPr>
      </w:pPr>
      <w:r w:rsidRPr="5268CB3E">
        <w:rPr>
          <w:rFonts w:ascii="Tahoma" w:eastAsia="Calibri" w:hAnsi="Tahoma" w:cs="Tahoma"/>
          <w:sz w:val="20"/>
          <w:szCs w:val="20"/>
        </w:rPr>
        <w:t xml:space="preserve">Having knowledge of </w:t>
      </w:r>
      <w:r w:rsidRPr="5268CB3E">
        <w:rPr>
          <w:rFonts w:ascii="Tahoma" w:eastAsia="Calibri" w:hAnsi="Tahoma" w:cs="Tahoma"/>
          <w:b/>
          <w:bCs/>
          <w:sz w:val="18"/>
          <w:szCs w:val="18"/>
        </w:rPr>
        <w:t>Design Patterns</w:t>
      </w:r>
      <w:r w:rsidRPr="5268CB3E">
        <w:rPr>
          <w:rFonts w:ascii="Tahoma" w:eastAsia="Calibri" w:hAnsi="Tahoma" w:cs="Tahoma"/>
          <w:sz w:val="18"/>
          <w:szCs w:val="18"/>
        </w:rPr>
        <w:t xml:space="preserve"> (</w:t>
      </w:r>
      <w:r w:rsidRPr="5268CB3E">
        <w:rPr>
          <w:rFonts w:ascii="Tahoma" w:eastAsia="Calibri" w:hAnsi="Tahoma" w:cs="Tahoma"/>
          <w:b/>
          <w:bCs/>
          <w:sz w:val="18"/>
          <w:szCs w:val="18"/>
        </w:rPr>
        <w:t>Singleton, Strategy, Dao, Vo</w:t>
      </w:r>
      <w:r w:rsidRPr="5268CB3E">
        <w:rPr>
          <w:rFonts w:ascii="Tahoma" w:eastAsia="Calibri" w:hAnsi="Tahoma" w:cs="Tahoma"/>
          <w:sz w:val="20"/>
          <w:szCs w:val="20"/>
        </w:rPr>
        <w:t xml:space="preserve"> ,</w:t>
      </w:r>
      <w:r w:rsidRPr="5268CB3E">
        <w:rPr>
          <w:rFonts w:ascii="Tahoma" w:eastAsia="Calibri" w:hAnsi="Tahoma" w:cs="Tahoma"/>
          <w:b/>
          <w:bCs/>
          <w:sz w:val="20"/>
          <w:szCs w:val="20"/>
        </w:rPr>
        <w:t>Factory</w:t>
      </w:r>
      <w:r w:rsidRPr="5268CB3E">
        <w:rPr>
          <w:rFonts w:ascii="Tahoma" w:eastAsia="Calibri" w:hAnsi="Tahoma" w:cs="Tahoma"/>
          <w:sz w:val="20"/>
          <w:szCs w:val="20"/>
        </w:rPr>
        <w:t xml:space="preserve"> and etc).</w:t>
      </w:r>
    </w:p>
    <w:p w:rsidR="5268CB3E" w:rsidRDefault="00AC75C4" w:rsidP="5268CB3E">
      <w:pPr>
        <w:numPr>
          <w:ilvl w:val="0"/>
          <w:numId w:val="1"/>
        </w:numPr>
        <w:jc w:val="both"/>
        <w:rPr>
          <w:rFonts w:ascii="Verdana" w:eastAsia="Verdana" w:hAnsi="Verdana" w:cs="Verdana"/>
          <w:sz w:val="18"/>
          <w:szCs w:val="18"/>
        </w:rPr>
      </w:pPr>
      <w:r w:rsidRPr="5268CB3E">
        <w:rPr>
          <w:rFonts w:ascii="Verdana" w:hAnsi="Verdana" w:cs="Verdana"/>
          <w:sz w:val="18"/>
          <w:szCs w:val="18"/>
        </w:rPr>
        <w:t xml:space="preserve">Good Knowledge of </w:t>
      </w:r>
      <w:r w:rsidRPr="5268CB3E">
        <w:rPr>
          <w:rFonts w:ascii="Verdana" w:hAnsi="Verdana" w:cs="Verdana"/>
          <w:b/>
          <w:bCs/>
          <w:sz w:val="18"/>
          <w:szCs w:val="18"/>
        </w:rPr>
        <w:t>Web Services</w:t>
      </w:r>
      <w:r w:rsidRPr="5268CB3E">
        <w:rPr>
          <w:rFonts w:ascii="Verdana" w:hAnsi="Verdana" w:cs="Verdana"/>
          <w:sz w:val="18"/>
          <w:szCs w:val="18"/>
        </w:rPr>
        <w:t xml:space="preserve"> (Restful and SOAP), </w:t>
      </w:r>
      <w:r w:rsidRPr="5268CB3E">
        <w:rPr>
          <w:rFonts w:ascii="Verdana" w:hAnsi="Verdana" w:cs="Verdana"/>
          <w:b/>
          <w:bCs/>
          <w:sz w:val="18"/>
          <w:szCs w:val="18"/>
        </w:rPr>
        <w:t>Spring Boot and Microservices.</w:t>
      </w:r>
    </w:p>
    <w:p w:rsidR="5268CB3E" w:rsidRDefault="662FB6E5" w:rsidP="662FB6E5">
      <w:pPr>
        <w:numPr>
          <w:ilvl w:val="0"/>
          <w:numId w:val="1"/>
        </w:numPr>
        <w:jc w:val="both"/>
        <w:rPr>
          <w:rFonts w:ascii="Tahoma" w:eastAsia="Tahoma" w:hAnsi="Tahoma" w:cs="Tahoma"/>
          <w:sz w:val="20"/>
          <w:szCs w:val="20"/>
        </w:rPr>
      </w:pPr>
      <w:r w:rsidRPr="662FB6E5">
        <w:rPr>
          <w:rFonts w:ascii="Tahoma" w:eastAsia="Calibri" w:hAnsi="Tahoma" w:cs="Tahoma"/>
          <w:sz w:val="20"/>
          <w:szCs w:val="20"/>
        </w:rPr>
        <w:t xml:space="preserve">Having Experience in implementing </w:t>
      </w:r>
      <w:r w:rsidRPr="662FB6E5">
        <w:rPr>
          <w:rFonts w:ascii="Tahoma" w:eastAsia="Calibri" w:hAnsi="Tahoma" w:cs="Tahoma"/>
          <w:b/>
          <w:bCs/>
          <w:sz w:val="20"/>
          <w:szCs w:val="20"/>
        </w:rPr>
        <w:t>Microservices A</w:t>
      </w:r>
      <w:r w:rsidRPr="662FB6E5">
        <w:rPr>
          <w:rFonts w:ascii="Tahoma" w:eastAsia="Calibri" w:hAnsi="Tahoma" w:cs="Tahoma"/>
          <w:b/>
          <w:bCs/>
          <w:sz w:val="18"/>
          <w:szCs w:val="18"/>
        </w:rPr>
        <w:t>rchitecture</w:t>
      </w:r>
      <w:r w:rsidRPr="662FB6E5">
        <w:rPr>
          <w:rFonts w:ascii="Tahoma" w:eastAsia="Calibri" w:hAnsi="Tahoma" w:cs="Tahoma"/>
          <w:sz w:val="20"/>
          <w:szCs w:val="20"/>
        </w:rPr>
        <w:t xml:space="preserve"> using </w:t>
      </w:r>
      <w:r w:rsidRPr="662FB6E5">
        <w:rPr>
          <w:rFonts w:ascii="Tahoma" w:eastAsia="Calibri" w:hAnsi="Tahoma" w:cs="Tahoma"/>
          <w:b/>
          <w:bCs/>
          <w:sz w:val="20"/>
          <w:szCs w:val="20"/>
        </w:rPr>
        <w:t>Spring Boot.</w:t>
      </w:r>
    </w:p>
    <w:p w:rsidR="5268CB3E" w:rsidRDefault="00AC75C4" w:rsidP="5268CB3E">
      <w:pPr>
        <w:numPr>
          <w:ilvl w:val="0"/>
          <w:numId w:val="1"/>
        </w:numPr>
        <w:jc w:val="both"/>
        <w:rPr>
          <w:rFonts w:ascii="Tahoma" w:eastAsia="Tahoma" w:hAnsi="Tahoma" w:cs="Tahoma"/>
          <w:sz w:val="20"/>
          <w:szCs w:val="20"/>
        </w:rPr>
      </w:pPr>
      <w:r w:rsidRPr="5268CB3E">
        <w:rPr>
          <w:rFonts w:ascii="Tahoma" w:eastAsia="Calibri" w:hAnsi="Tahoma" w:cs="Tahoma"/>
          <w:sz w:val="20"/>
          <w:szCs w:val="20"/>
        </w:rPr>
        <w:t xml:space="preserve">Experience in implementing </w:t>
      </w:r>
      <w:r w:rsidRPr="5268CB3E">
        <w:rPr>
          <w:rFonts w:ascii="Tahoma" w:eastAsia="Calibri" w:hAnsi="Tahoma" w:cs="Tahoma"/>
          <w:b/>
          <w:bCs/>
          <w:sz w:val="18"/>
          <w:szCs w:val="18"/>
        </w:rPr>
        <w:t>MVC architecture</w:t>
      </w:r>
      <w:r w:rsidRPr="5268CB3E">
        <w:rPr>
          <w:rFonts w:ascii="Tahoma" w:eastAsia="Calibri" w:hAnsi="Tahoma" w:cs="Tahoma"/>
          <w:sz w:val="20"/>
          <w:szCs w:val="20"/>
        </w:rPr>
        <w:t xml:space="preserve">using </w:t>
      </w:r>
      <w:r w:rsidRPr="5268CB3E">
        <w:rPr>
          <w:rFonts w:ascii="Tahoma" w:hAnsi="Tahoma" w:cs="Tahoma"/>
          <w:b/>
          <w:bCs/>
          <w:sz w:val="20"/>
          <w:szCs w:val="20"/>
        </w:rPr>
        <w:t>Spring MVC</w:t>
      </w:r>
      <w:r w:rsidRPr="5268CB3E">
        <w:rPr>
          <w:rFonts w:ascii="Tahoma" w:eastAsia="Calibri" w:hAnsi="Tahoma" w:cs="Tahoma"/>
          <w:b/>
          <w:bCs/>
          <w:sz w:val="20"/>
          <w:szCs w:val="20"/>
        </w:rPr>
        <w:t xml:space="preserve"> Framework</w:t>
      </w:r>
      <w:r w:rsidRPr="5268CB3E">
        <w:rPr>
          <w:rFonts w:eastAsia="Calibri"/>
        </w:rPr>
        <w:t>.</w:t>
      </w:r>
    </w:p>
    <w:p w:rsidR="5268CB3E" w:rsidRDefault="6693411C" w:rsidP="6693411C">
      <w:pPr>
        <w:numPr>
          <w:ilvl w:val="0"/>
          <w:numId w:val="1"/>
        </w:numPr>
        <w:jc w:val="both"/>
        <w:rPr>
          <w:b/>
          <w:bCs/>
        </w:rPr>
      </w:pPr>
      <w:r w:rsidRPr="6693411C">
        <w:rPr>
          <w:rFonts w:eastAsia="Calibri"/>
        </w:rPr>
        <w:t xml:space="preserve">Have basic idea of </w:t>
      </w:r>
      <w:r w:rsidRPr="6693411C">
        <w:rPr>
          <w:rFonts w:ascii="Calibri" w:eastAsia="Arial Unicode MS" w:hAnsi="Calibri" w:cs="Calibri"/>
          <w:sz w:val="22"/>
          <w:szCs w:val="22"/>
        </w:rPr>
        <w:t>AWS</w:t>
      </w:r>
      <w:r w:rsidRPr="6693411C">
        <w:rPr>
          <w:rFonts w:eastAsia="Calibri"/>
        </w:rPr>
        <w:t>Cloud Services.</w:t>
      </w:r>
    </w:p>
    <w:p w:rsidR="5268CB3E" w:rsidRDefault="00AC75C4" w:rsidP="5268CB3E">
      <w:pPr>
        <w:numPr>
          <w:ilvl w:val="0"/>
          <w:numId w:val="1"/>
        </w:numPr>
        <w:jc w:val="both"/>
        <w:rPr>
          <w:rFonts w:ascii="Calibri" w:eastAsia="Calibri" w:hAnsi="Calibri" w:cs="Calibri"/>
          <w:sz w:val="22"/>
          <w:szCs w:val="22"/>
        </w:rPr>
      </w:pPr>
      <w:r w:rsidRPr="5268CB3E">
        <w:rPr>
          <w:rFonts w:ascii="Calibri" w:eastAsia="Arial Unicode MS" w:hAnsi="Calibri" w:cs="Calibri"/>
          <w:sz w:val="22"/>
          <w:szCs w:val="22"/>
        </w:rPr>
        <w:t xml:space="preserve">Experience in </w:t>
      </w:r>
      <w:r w:rsidRPr="5268CB3E">
        <w:rPr>
          <w:rFonts w:ascii="Calibri" w:eastAsia="Arial Unicode MS" w:hAnsi="Calibri" w:cs="Calibri"/>
          <w:b/>
          <w:bCs/>
          <w:sz w:val="22"/>
          <w:szCs w:val="22"/>
        </w:rPr>
        <w:t>Agile (Scrum</w:t>
      </w:r>
      <w:r w:rsidRPr="5268CB3E">
        <w:rPr>
          <w:rFonts w:ascii="Calibri" w:eastAsia="Arial Unicode MS" w:hAnsi="Calibri" w:cs="Calibri"/>
          <w:sz w:val="22"/>
          <w:szCs w:val="22"/>
        </w:rPr>
        <w:t>) software development process.</w:t>
      </w:r>
    </w:p>
    <w:p w:rsidR="009F25C2" w:rsidRDefault="5268CB3E" w:rsidP="5268CB3E">
      <w:pPr>
        <w:numPr>
          <w:ilvl w:val="0"/>
          <w:numId w:val="1"/>
        </w:numPr>
        <w:tabs>
          <w:tab w:val="left" w:pos="0"/>
        </w:tabs>
        <w:jc w:val="both"/>
        <w:rPr>
          <w:rFonts w:ascii="Calibri" w:eastAsia="Arial Unicode MS" w:hAnsi="Calibri" w:cs="Calibri"/>
          <w:sz w:val="22"/>
          <w:szCs w:val="22"/>
        </w:rPr>
      </w:pPr>
      <w:r w:rsidRPr="5268CB3E">
        <w:rPr>
          <w:rFonts w:ascii="Calibri" w:eastAsia="Arial Unicode MS" w:hAnsi="Calibri" w:cs="Calibri"/>
          <w:sz w:val="22"/>
          <w:szCs w:val="22"/>
        </w:rPr>
        <w:t>Highly ambitious to achieve organizational as well as personal goals.</w:t>
      </w:r>
    </w:p>
    <w:p w:rsidR="002471C0" w:rsidRDefault="5268CB3E" w:rsidP="5268CB3E">
      <w:pPr>
        <w:numPr>
          <w:ilvl w:val="0"/>
          <w:numId w:val="1"/>
        </w:numPr>
        <w:tabs>
          <w:tab w:val="left" w:pos="0"/>
        </w:tabs>
        <w:jc w:val="both"/>
        <w:rPr>
          <w:rFonts w:ascii="Calibri" w:eastAsia="Arial Unicode MS" w:hAnsi="Calibri" w:cs="Calibri"/>
          <w:sz w:val="22"/>
          <w:szCs w:val="22"/>
        </w:rPr>
      </w:pPr>
      <w:r w:rsidRPr="5268CB3E">
        <w:rPr>
          <w:rFonts w:ascii="Calibri" w:eastAsia="Arial Unicode MS" w:hAnsi="Calibri" w:cs="Calibri"/>
          <w:sz w:val="22"/>
          <w:szCs w:val="22"/>
        </w:rPr>
        <w:t xml:space="preserve">Quick Learner, with an ability to easily grasp things and put into application new ideas, concepts, methods and </w:t>
      </w:r>
    </w:p>
    <w:p w:rsidR="002471C0" w:rsidRDefault="00AC75C4">
      <w:pPr>
        <w:ind w:left="720"/>
        <w:jc w:val="both"/>
        <w:rPr>
          <w:rFonts w:ascii="Calibri" w:eastAsia="Arial Unicode MS" w:hAnsi="Calibri" w:cs="Calibri"/>
          <w:sz w:val="22"/>
          <w:szCs w:val="22"/>
        </w:rPr>
      </w:pPr>
      <w:r>
        <w:rPr>
          <w:rFonts w:ascii="Calibri" w:eastAsia="Arial Unicode MS" w:hAnsi="Calibri" w:cs="Calibri"/>
          <w:sz w:val="22"/>
          <w:szCs w:val="22"/>
        </w:rPr>
        <w:t>Technologies</w:t>
      </w:r>
      <w:r w:rsidR="00EE6465">
        <w:rPr>
          <w:rFonts w:ascii="Calibri" w:eastAsia="Arial Unicode MS" w:hAnsi="Calibri" w:cs="Calibri"/>
          <w:sz w:val="22"/>
          <w:szCs w:val="22"/>
        </w:rPr>
        <w:t>.</w:t>
      </w:r>
    </w:p>
    <w:p w:rsidR="002471C0" w:rsidRDefault="002471C0" w:rsidP="5268CB3E">
      <w:pPr>
        <w:jc w:val="both"/>
        <w:rPr>
          <w:rFonts w:ascii="Calibri" w:eastAsia="Arial Unicode MS" w:hAnsi="Calibri" w:cs="Calibri"/>
          <w:sz w:val="16"/>
          <w:szCs w:val="16"/>
        </w:rPr>
      </w:pPr>
    </w:p>
    <w:p w:rsidR="002471C0" w:rsidRDefault="002471C0" w:rsidP="6693411C">
      <w:pPr>
        <w:jc w:val="both"/>
        <w:rPr>
          <w:rFonts w:ascii="Calibri" w:eastAsia="Arial Unicode MS" w:hAnsi="Calibri" w:cs="Calibri"/>
          <w:sz w:val="22"/>
          <w:szCs w:val="22"/>
        </w:rPr>
      </w:pPr>
    </w:p>
    <w:p w:rsidR="002471C0" w:rsidRDefault="00AC75C4">
      <w:pPr>
        <w:shd w:val="clear" w:color="auto" w:fill="DEE7F2"/>
        <w:rPr>
          <w:rFonts w:ascii="Calibri" w:eastAsia="Arial Unicode MS" w:hAnsi="Calibri" w:cs="Calibri"/>
          <w:b/>
          <w:sz w:val="16"/>
          <w:szCs w:val="16"/>
        </w:rPr>
      </w:pPr>
      <w:r>
        <w:rPr>
          <w:rFonts w:ascii="Calibri" w:hAnsi="Calibri" w:cs="Calibri"/>
          <w:b/>
          <w:bCs/>
          <w:smallCaps/>
          <w:u w:val="single"/>
        </w:rPr>
        <w:t>Technical Skills</w:t>
      </w:r>
    </w:p>
    <w:p w:rsidR="002471C0" w:rsidRDefault="002471C0">
      <w:pPr>
        <w:jc w:val="both"/>
        <w:rPr>
          <w:rFonts w:ascii="Calibri" w:eastAsia="Arial Unicode MS" w:hAnsi="Calibri" w:cs="Calibri"/>
          <w:b/>
          <w:sz w:val="16"/>
          <w:szCs w:val="16"/>
        </w:rPr>
      </w:pPr>
    </w:p>
    <w:p w:rsidR="002471C0" w:rsidRDefault="5268CB3E" w:rsidP="5268CB3E">
      <w:pPr>
        <w:numPr>
          <w:ilvl w:val="0"/>
          <w:numId w:val="1"/>
        </w:numPr>
        <w:jc w:val="both"/>
        <w:rPr>
          <w:rFonts w:ascii="Calibri" w:eastAsia="Arial Unicode MS" w:hAnsi="Calibri" w:cs="Calibri"/>
          <w:b/>
          <w:bCs/>
          <w:sz w:val="22"/>
          <w:szCs w:val="22"/>
        </w:rPr>
      </w:pPr>
      <w:r w:rsidRPr="5268CB3E">
        <w:rPr>
          <w:rFonts w:ascii="Calibri" w:eastAsia="Arial Unicode MS" w:hAnsi="Calibri" w:cs="Calibri"/>
          <w:b/>
          <w:bCs/>
          <w:sz w:val="22"/>
          <w:szCs w:val="22"/>
        </w:rPr>
        <w:t>Programming Languages:</w:t>
      </w:r>
      <w:r w:rsidRPr="5268CB3E">
        <w:rPr>
          <w:rFonts w:ascii="Calibri" w:eastAsia="Arial Unicode MS" w:hAnsi="Calibri" w:cs="Calibri"/>
          <w:sz w:val="22"/>
          <w:szCs w:val="22"/>
        </w:rPr>
        <w:t xml:space="preserve">            Java</w:t>
      </w:r>
    </w:p>
    <w:p w:rsidR="002471C0" w:rsidRDefault="5268CB3E" w:rsidP="5268CB3E">
      <w:pPr>
        <w:numPr>
          <w:ilvl w:val="0"/>
          <w:numId w:val="1"/>
        </w:numPr>
        <w:jc w:val="both"/>
        <w:rPr>
          <w:rFonts w:ascii="Calibri" w:eastAsia="Arial Unicode MS" w:hAnsi="Calibri" w:cs="Calibri"/>
          <w:b/>
          <w:bCs/>
          <w:sz w:val="22"/>
          <w:szCs w:val="22"/>
        </w:rPr>
      </w:pPr>
      <w:r w:rsidRPr="5268CB3E">
        <w:rPr>
          <w:rFonts w:ascii="Calibri" w:eastAsia="Arial Unicode MS" w:hAnsi="Calibri" w:cs="Calibri"/>
          <w:b/>
          <w:bCs/>
          <w:sz w:val="22"/>
          <w:szCs w:val="22"/>
        </w:rPr>
        <w:t>Java/J2EE Technologies:</w:t>
      </w:r>
      <w:r w:rsidRPr="5268CB3E">
        <w:rPr>
          <w:rFonts w:ascii="Calibri" w:eastAsia="Arial Unicode MS" w:hAnsi="Calibri" w:cs="Calibri"/>
          <w:sz w:val="22"/>
          <w:szCs w:val="22"/>
        </w:rPr>
        <w:t xml:space="preserve">              JDBC, Servlets, JSP</w:t>
      </w:r>
    </w:p>
    <w:p w:rsidR="002471C0" w:rsidRDefault="5268CB3E" w:rsidP="5268CB3E">
      <w:pPr>
        <w:numPr>
          <w:ilvl w:val="0"/>
          <w:numId w:val="1"/>
        </w:numPr>
        <w:jc w:val="both"/>
        <w:rPr>
          <w:rFonts w:ascii="Calibri" w:eastAsia="Arial Unicode MS" w:hAnsi="Calibri" w:cs="Calibri"/>
          <w:b/>
          <w:bCs/>
          <w:sz w:val="22"/>
          <w:szCs w:val="22"/>
        </w:rPr>
      </w:pPr>
      <w:r w:rsidRPr="5268CB3E">
        <w:rPr>
          <w:rFonts w:ascii="Calibri" w:eastAsia="Arial Unicode MS" w:hAnsi="Calibri" w:cs="Calibri"/>
          <w:b/>
          <w:bCs/>
          <w:sz w:val="22"/>
          <w:szCs w:val="22"/>
        </w:rPr>
        <w:t xml:space="preserve">Web Technologies:                       </w:t>
      </w:r>
      <w:r w:rsidRPr="5268CB3E">
        <w:rPr>
          <w:rFonts w:ascii="Calibri" w:eastAsia="Arial Unicode MS" w:hAnsi="Calibri" w:cs="Calibri"/>
          <w:sz w:val="22"/>
          <w:szCs w:val="22"/>
        </w:rPr>
        <w:t>HTML, XML</w:t>
      </w:r>
    </w:p>
    <w:p w:rsidR="002471C0" w:rsidRPr="000123AD" w:rsidRDefault="5268CB3E" w:rsidP="5268CB3E">
      <w:pPr>
        <w:numPr>
          <w:ilvl w:val="0"/>
          <w:numId w:val="1"/>
        </w:numPr>
        <w:jc w:val="both"/>
        <w:rPr>
          <w:rFonts w:ascii="Calibri" w:eastAsia="Arial Unicode MS" w:hAnsi="Calibri" w:cs="Calibri"/>
          <w:b/>
          <w:bCs/>
          <w:sz w:val="22"/>
          <w:szCs w:val="22"/>
        </w:rPr>
      </w:pPr>
      <w:r w:rsidRPr="5268CB3E">
        <w:rPr>
          <w:rFonts w:ascii="Calibri" w:eastAsia="Arial Unicode MS" w:hAnsi="Calibri" w:cs="Calibri"/>
          <w:b/>
          <w:bCs/>
          <w:sz w:val="22"/>
          <w:szCs w:val="22"/>
        </w:rPr>
        <w:t>IDE:</w:t>
      </w:r>
      <w:r w:rsidRPr="5268CB3E">
        <w:rPr>
          <w:rFonts w:ascii="Calibri" w:eastAsia="Arial Unicode MS" w:hAnsi="Calibri" w:cs="Calibri"/>
          <w:sz w:val="22"/>
          <w:szCs w:val="22"/>
        </w:rPr>
        <w:t xml:space="preserve">                                                   Eclipse, STS</w:t>
      </w:r>
    </w:p>
    <w:p w:rsidR="000123AD" w:rsidRPr="00E55246" w:rsidRDefault="5268CB3E" w:rsidP="5268CB3E">
      <w:pPr>
        <w:numPr>
          <w:ilvl w:val="0"/>
          <w:numId w:val="1"/>
        </w:numPr>
        <w:suppressAutoHyphens w:val="0"/>
        <w:rPr>
          <w:rFonts w:eastAsia="Calibri"/>
        </w:rPr>
      </w:pPr>
      <w:r w:rsidRPr="5268CB3E">
        <w:rPr>
          <w:rFonts w:ascii="Tahoma" w:eastAsia="Calibri" w:hAnsi="Tahoma" w:cs="Tahoma"/>
          <w:b/>
          <w:bCs/>
          <w:sz w:val="20"/>
          <w:szCs w:val="20"/>
        </w:rPr>
        <w:t>Java Frameworks:</w:t>
      </w:r>
      <w:r w:rsidRPr="5268CB3E">
        <w:rPr>
          <w:rFonts w:ascii="Tahoma" w:eastAsia="Calibri" w:hAnsi="Tahoma" w:cs="Tahoma"/>
          <w:sz w:val="18"/>
          <w:szCs w:val="18"/>
        </w:rPr>
        <w:t>Spring (Core, MVC, AOP), Hibernate, Spring Boot</w:t>
      </w:r>
    </w:p>
    <w:p w:rsidR="000123AD" w:rsidRPr="00E55246" w:rsidRDefault="5268CB3E" w:rsidP="5268CB3E">
      <w:pPr>
        <w:numPr>
          <w:ilvl w:val="0"/>
          <w:numId w:val="1"/>
        </w:numPr>
        <w:suppressAutoHyphens w:val="0"/>
        <w:rPr>
          <w:rFonts w:eastAsia="Calibri"/>
        </w:rPr>
      </w:pPr>
      <w:r w:rsidRPr="5268CB3E">
        <w:rPr>
          <w:rFonts w:ascii="Cambria" w:hAnsi="Cambria"/>
          <w:b/>
          <w:bCs/>
          <w:sz w:val="22"/>
          <w:szCs w:val="22"/>
        </w:rPr>
        <w:t xml:space="preserve">SOA:                                                 </w:t>
      </w:r>
      <w:r w:rsidRPr="5268CB3E">
        <w:rPr>
          <w:rFonts w:ascii="Tahoma" w:hAnsi="Tahoma" w:cs="Tahoma"/>
          <w:sz w:val="18"/>
          <w:szCs w:val="18"/>
        </w:rPr>
        <w:t>JAX WS (apache cxf), Rest(jersey), Micro services</w:t>
      </w:r>
    </w:p>
    <w:p w:rsidR="000123AD" w:rsidRDefault="3C4C6CE2" w:rsidP="5268CB3E">
      <w:pPr>
        <w:numPr>
          <w:ilvl w:val="0"/>
          <w:numId w:val="1"/>
        </w:numPr>
        <w:jc w:val="both"/>
        <w:rPr>
          <w:rFonts w:ascii="Calibri" w:eastAsia="Arial Unicode MS" w:hAnsi="Calibri" w:cs="Calibri"/>
          <w:b/>
          <w:bCs/>
          <w:sz w:val="22"/>
          <w:szCs w:val="22"/>
        </w:rPr>
      </w:pPr>
      <w:r w:rsidRPr="3C4C6CE2">
        <w:rPr>
          <w:rFonts w:ascii="Calibri" w:eastAsia="Arial Unicode MS" w:hAnsi="Calibri" w:cs="Calibri"/>
          <w:b/>
          <w:bCs/>
          <w:sz w:val="22"/>
          <w:szCs w:val="22"/>
        </w:rPr>
        <w:t xml:space="preserve">Tools:                                              </w:t>
      </w:r>
      <w:r w:rsidRPr="3C4C6CE2">
        <w:rPr>
          <w:rFonts w:eastAsia="Arial Unicode MS"/>
        </w:rPr>
        <w:t xml:space="preserve">Maven, Svn, log4j, soap </w:t>
      </w:r>
      <w:r w:rsidRPr="3C4C6CE2">
        <w:rPr>
          <w:rFonts w:ascii="Calibri" w:eastAsia="Arial Unicode MS" w:hAnsi="Calibri"/>
          <w:sz w:val="22"/>
          <w:szCs w:val="22"/>
        </w:rPr>
        <w:t>Ui, perforce, Jenkin, Git, BitBucket and Junit</w:t>
      </w:r>
    </w:p>
    <w:p w:rsidR="002471C0" w:rsidRDefault="5268CB3E" w:rsidP="5268CB3E">
      <w:pPr>
        <w:numPr>
          <w:ilvl w:val="0"/>
          <w:numId w:val="1"/>
        </w:numPr>
        <w:jc w:val="both"/>
        <w:rPr>
          <w:rFonts w:ascii="Calibri" w:eastAsia="Arial Unicode MS" w:hAnsi="Calibri" w:cs="Calibri"/>
          <w:b/>
          <w:bCs/>
          <w:sz w:val="22"/>
          <w:szCs w:val="22"/>
        </w:rPr>
      </w:pPr>
      <w:r w:rsidRPr="5268CB3E">
        <w:rPr>
          <w:rFonts w:ascii="Calibri" w:eastAsia="Arial Unicode MS" w:hAnsi="Calibri" w:cs="Calibri"/>
          <w:b/>
          <w:bCs/>
          <w:sz w:val="22"/>
          <w:szCs w:val="22"/>
        </w:rPr>
        <w:t xml:space="preserve">Databases:                                     </w:t>
      </w:r>
      <w:r w:rsidRPr="5268CB3E">
        <w:rPr>
          <w:rFonts w:ascii="Calibri" w:eastAsia="Arial Unicode MS" w:hAnsi="Calibri" w:cs="Calibri"/>
          <w:sz w:val="22"/>
          <w:szCs w:val="22"/>
        </w:rPr>
        <w:t xml:space="preserve">MYSQL, Oracle </w:t>
      </w:r>
    </w:p>
    <w:p w:rsidR="003609FE" w:rsidRDefault="6693411C" w:rsidP="5268CB3E">
      <w:pPr>
        <w:numPr>
          <w:ilvl w:val="0"/>
          <w:numId w:val="1"/>
        </w:numPr>
        <w:jc w:val="both"/>
        <w:rPr>
          <w:rFonts w:ascii="Calibri" w:eastAsia="Arial Unicode MS" w:hAnsi="Calibri" w:cs="Calibri"/>
          <w:sz w:val="22"/>
          <w:szCs w:val="22"/>
        </w:rPr>
      </w:pPr>
      <w:r w:rsidRPr="6693411C">
        <w:rPr>
          <w:rFonts w:ascii="Calibri" w:eastAsia="Arial Unicode MS" w:hAnsi="Calibri" w:cs="Calibri"/>
          <w:b/>
          <w:bCs/>
          <w:sz w:val="22"/>
          <w:szCs w:val="22"/>
        </w:rPr>
        <w:t xml:space="preserve">Operating Systems:                       </w:t>
      </w:r>
      <w:r w:rsidRPr="6693411C">
        <w:rPr>
          <w:rFonts w:ascii="Calibri" w:eastAsia="Arial Unicode MS" w:hAnsi="Calibri" w:cs="Calibri"/>
          <w:sz w:val="22"/>
          <w:szCs w:val="22"/>
        </w:rPr>
        <w:t>Windows , Mac</w:t>
      </w:r>
    </w:p>
    <w:p w:rsidR="6693411C" w:rsidRDefault="6693411C" w:rsidP="6693411C">
      <w:pPr>
        <w:ind w:left="360"/>
        <w:jc w:val="both"/>
        <w:rPr>
          <w:rFonts w:ascii="Calibri" w:eastAsia="Arial Unicode MS" w:hAnsi="Calibri" w:cs="Calibri"/>
          <w:sz w:val="22"/>
          <w:szCs w:val="22"/>
        </w:rPr>
      </w:pPr>
    </w:p>
    <w:p w:rsidR="003609FE" w:rsidRDefault="003609FE" w:rsidP="003609FE">
      <w:pPr>
        <w:ind w:left="720"/>
        <w:jc w:val="both"/>
        <w:rPr>
          <w:rFonts w:ascii="Calibri" w:eastAsia="Arial Unicode MS" w:hAnsi="Calibri" w:cs="Calibri"/>
          <w:sz w:val="22"/>
          <w:szCs w:val="22"/>
        </w:rPr>
      </w:pPr>
    </w:p>
    <w:p w:rsidR="000123AD" w:rsidRDefault="00AC75C4" w:rsidP="000123AD">
      <w:pPr>
        <w:shd w:val="clear" w:color="auto" w:fill="DEE7F2"/>
        <w:rPr>
          <w:rFonts w:ascii="Calibri" w:eastAsia="Arial Unicode MS" w:hAnsi="Calibri" w:cs="Calibri"/>
          <w:b/>
          <w:sz w:val="16"/>
          <w:szCs w:val="22"/>
        </w:rPr>
      </w:pPr>
      <w:r>
        <w:rPr>
          <w:rFonts w:ascii="Calibri" w:hAnsi="Calibri" w:cs="Calibri"/>
          <w:b/>
          <w:bCs/>
          <w:smallCaps/>
          <w:u w:val="single"/>
        </w:rPr>
        <w:t xml:space="preserve">Educational Credentials </w:t>
      </w:r>
    </w:p>
    <w:p w:rsidR="000123AD" w:rsidRDefault="000123AD" w:rsidP="000123AD">
      <w:pPr>
        <w:jc w:val="both"/>
        <w:rPr>
          <w:rFonts w:ascii="Calibri" w:eastAsia="Arial Unicode MS" w:hAnsi="Calibri" w:cs="Calibri"/>
          <w:b/>
          <w:sz w:val="16"/>
          <w:szCs w:val="22"/>
        </w:rPr>
      </w:pPr>
    </w:p>
    <w:p w:rsidR="000123AD" w:rsidRDefault="6693411C" w:rsidP="5268CB3E">
      <w:pPr>
        <w:numPr>
          <w:ilvl w:val="0"/>
          <w:numId w:val="1"/>
        </w:numPr>
        <w:jc w:val="both"/>
        <w:rPr>
          <w:rFonts w:ascii="Calibri" w:eastAsia="Arial Unicode MS" w:hAnsi="Calibri" w:cs="Calibri"/>
          <w:b/>
          <w:bCs/>
          <w:sz w:val="22"/>
          <w:szCs w:val="22"/>
        </w:rPr>
      </w:pPr>
      <w:r w:rsidRPr="6693411C">
        <w:rPr>
          <w:rFonts w:ascii="Calibri" w:eastAsia="Arial Unicode MS" w:hAnsi="Calibri" w:cs="Calibri"/>
          <w:b/>
          <w:bCs/>
          <w:sz w:val="22"/>
          <w:szCs w:val="22"/>
        </w:rPr>
        <w:t xml:space="preserve">Bachelor of technology </w:t>
      </w:r>
      <w:r w:rsidRPr="6693411C">
        <w:rPr>
          <w:rFonts w:eastAsia="Arial Unicode MS"/>
          <w:sz w:val="22"/>
          <w:szCs w:val="22"/>
        </w:rPr>
        <w:t xml:space="preserve">in computer science &amp; Engineering </w:t>
      </w:r>
      <w:r w:rsidRPr="6693411C">
        <w:rPr>
          <w:rFonts w:eastAsia="Arial Unicode MS"/>
          <w:sz w:val="20"/>
          <w:szCs w:val="20"/>
        </w:rPr>
        <w:t>from</w:t>
      </w:r>
      <w:r w:rsidRPr="6693411C">
        <w:rPr>
          <w:rFonts w:ascii="Calibri" w:eastAsia="Arial Unicode MS" w:hAnsi="Calibri" w:cs="Calibri"/>
          <w:sz w:val="20"/>
          <w:szCs w:val="20"/>
        </w:rPr>
        <w:t>BPUT Odisha.</w:t>
      </w:r>
    </w:p>
    <w:p w:rsidR="6693411C" w:rsidRDefault="6693411C" w:rsidP="6693411C">
      <w:pPr>
        <w:ind w:left="360"/>
        <w:jc w:val="both"/>
        <w:rPr>
          <w:rFonts w:ascii="Calibri" w:eastAsia="Arial Unicode MS" w:hAnsi="Calibri" w:cs="Calibri"/>
          <w:sz w:val="20"/>
          <w:szCs w:val="20"/>
        </w:rPr>
      </w:pPr>
    </w:p>
    <w:p w:rsidR="002471C0" w:rsidRDefault="002471C0">
      <w:pPr>
        <w:ind w:left="720"/>
        <w:jc w:val="both"/>
        <w:rPr>
          <w:rFonts w:ascii="Calibri" w:eastAsia="Arial Unicode MS" w:hAnsi="Calibri" w:cs="Calibri"/>
          <w:sz w:val="22"/>
          <w:szCs w:val="22"/>
        </w:rPr>
      </w:pPr>
    </w:p>
    <w:p w:rsidR="002471C0" w:rsidRDefault="00AC75C4">
      <w:pPr>
        <w:shd w:val="clear" w:color="auto" w:fill="DEE7F2"/>
      </w:pPr>
      <w:r>
        <w:rPr>
          <w:rFonts w:ascii="Calibri" w:hAnsi="Calibri" w:cs="Calibri"/>
          <w:b/>
          <w:bCs/>
          <w:smallCaps/>
          <w:u w:val="single"/>
        </w:rPr>
        <w:t>Work Experience</w:t>
      </w:r>
    </w:p>
    <w:p w:rsidR="002373D0" w:rsidRDefault="002373D0" w:rsidP="002373D0">
      <w:pPr>
        <w:ind w:left="810"/>
        <w:jc w:val="both"/>
      </w:pPr>
    </w:p>
    <w:p w:rsidR="002471C0" w:rsidRDefault="5268CB3E" w:rsidP="5268CB3E">
      <w:pPr>
        <w:numPr>
          <w:ilvl w:val="0"/>
          <w:numId w:val="9"/>
        </w:numPr>
        <w:jc w:val="both"/>
      </w:pPr>
      <w:r>
        <w:t xml:space="preserve">Working with </w:t>
      </w:r>
      <w:r w:rsidRPr="5268CB3E">
        <w:rPr>
          <w:rFonts w:ascii="Calibri" w:eastAsia="Arial Unicode MS" w:hAnsi="Calibri" w:cs="Calibri"/>
          <w:b/>
          <w:bCs/>
          <w:sz w:val="22"/>
          <w:szCs w:val="22"/>
        </w:rPr>
        <w:t xml:space="preserve">Capgemini PVT LTD as </w:t>
      </w:r>
      <w:r w:rsidRPr="5268CB3E">
        <w:rPr>
          <w:rFonts w:ascii="Calibri" w:eastAsia="Arial Unicode MS" w:hAnsi="Calibri" w:cs="Calibri"/>
          <w:sz w:val="22"/>
          <w:szCs w:val="22"/>
        </w:rPr>
        <w:t>Consultant from July 2018 till date</w:t>
      </w:r>
    </w:p>
    <w:p w:rsidR="002471C0" w:rsidRDefault="00AC75C4" w:rsidP="00A776BB">
      <w:pPr>
        <w:numPr>
          <w:ilvl w:val="0"/>
          <w:numId w:val="9"/>
        </w:numPr>
        <w:jc w:val="both"/>
        <w:rPr>
          <w:rFonts w:ascii="Calibri" w:eastAsia="Arial Unicode MS" w:hAnsi="Calibri" w:cs="Calibri"/>
          <w:sz w:val="22"/>
          <w:szCs w:val="22"/>
        </w:rPr>
      </w:pPr>
      <w:r>
        <w:rPr>
          <w:rFonts w:ascii="Calibri" w:eastAsia="Arial Unicode MS" w:hAnsi="Calibri" w:cs="Calibri"/>
          <w:sz w:val="22"/>
          <w:szCs w:val="22"/>
        </w:rPr>
        <w:t>Work</w:t>
      </w:r>
      <w:r w:rsidR="008E33B0">
        <w:rPr>
          <w:rFonts w:ascii="Calibri" w:eastAsia="Arial Unicode MS" w:hAnsi="Calibri" w:cs="Calibri"/>
          <w:sz w:val="22"/>
          <w:szCs w:val="22"/>
        </w:rPr>
        <w:t xml:space="preserve">ed </w:t>
      </w:r>
      <w:r w:rsidR="00552FD3">
        <w:rPr>
          <w:rFonts w:ascii="Calibri" w:eastAsia="Arial Unicode MS" w:hAnsi="Calibri" w:cs="Calibri"/>
          <w:sz w:val="22"/>
          <w:szCs w:val="22"/>
        </w:rPr>
        <w:t>with</w:t>
      </w:r>
      <w:r w:rsidR="008E33B0">
        <w:rPr>
          <w:rFonts w:ascii="Calibri" w:eastAsia="Arial Unicode MS" w:hAnsi="Calibri" w:cs="Calibri"/>
          <w:b/>
          <w:sz w:val="22"/>
          <w:szCs w:val="22"/>
        </w:rPr>
        <w:t xml:space="preserve">HCL TECHNOLOGY  </w:t>
      </w:r>
      <w:r w:rsidR="00D439F8">
        <w:rPr>
          <w:rFonts w:ascii="Calibri" w:eastAsia="Arial Unicode MS" w:hAnsi="Calibri" w:cs="Calibri"/>
          <w:sz w:val="22"/>
          <w:szCs w:val="22"/>
        </w:rPr>
        <w:t>a</w:t>
      </w:r>
      <w:r w:rsidR="008E33B0" w:rsidRPr="008E33B0">
        <w:rPr>
          <w:rFonts w:ascii="Calibri" w:eastAsia="Arial Unicode MS" w:hAnsi="Calibri" w:cs="Calibri"/>
          <w:sz w:val="22"/>
          <w:szCs w:val="22"/>
        </w:rPr>
        <w:t>s a Lead engineer</w:t>
      </w:r>
      <w:r w:rsidR="008E33B0">
        <w:rPr>
          <w:rFonts w:ascii="Calibri" w:eastAsia="Arial Unicode MS" w:hAnsi="Calibri" w:cs="Calibri"/>
          <w:sz w:val="20"/>
          <w:szCs w:val="20"/>
        </w:rPr>
        <w:t>.</w:t>
      </w:r>
    </w:p>
    <w:p w:rsidR="00913F10" w:rsidRDefault="00AC75C4" w:rsidP="00011C97">
      <w:pPr>
        <w:numPr>
          <w:ilvl w:val="0"/>
          <w:numId w:val="9"/>
        </w:numPr>
        <w:jc w:val="both"/>
        <w:rPr>
          <w:rFonts w:ascii="Calibri" w:eastAsia="Arial Unicode MS" w:hAnsi="Calibri" w:cs="Calibri"/>
          <w:sz w:val="22"/>
          <w:szCs w:val="22"/>
        </w:rPr>
      </w:pPr>
      <w:r>
        <w:rPr>
          <w:rFonts w:ascii="Calibri" w:eastAsia="Arial Unicode MS" w:hAnsi="Calibri" w:cs="Calibri"/>
          <w:sz w:val="22"/>
          <w:szCs w:val="22"/>
        </w:rPr>
        <w:t xml:space="preserve">Worked with </w:t>
      </w:r>
      <w:r w:rsidR="00D439F8">
        <w:rPr>
          <w:rFonts w:ascii="Calibri" w:eastAsia="Arial Unicode MS" w:hAnsi="Calibri" w:cs="Calibri"/>
          <w:b/>
          <w:sz w:val="22"/>
          <w:szCs w:val="22"/>
        </w:rPr>
        <w:t>U</w:t>
      </w:r>
      <w:r w:rsidR="00881218">
        <w:rPr>
          <w:rFonts w:ascii="Calibri" w:eastAsia="Arial Unicode MS" w:hAnsi="Calibri" w:cs="Calibri"/>
          <w:b/>
          <w:sz w:val="22"/>
          <w:szCs w:val="22"/>
        </w:rPr>
        <w:t>NITED</w:t>
      </w:r>
      <w:r w:rsidR="00D439F8">
        <w:rPr>
          <w:rFonts w:ascii="Calibri" w:eastAsia="Arial Unicode MS" w:hAnsi="Calibri" w:cs="Calibri"/>
          <w:b/>
          <w:sz w:val="22"/>
          <w:szCs w:val="22"/>
        </w:rPr>
        <w:t xml:space="preserve"> HEALTH </w:t>
      </w:r>
      <w:r w:rsidR="00552FD3">
        <w:rPr>
          <w:rFonts w:ascii="Calibri" w:eastAsia="Arial Unicode MS" w:hAnsi="Calibri" w:cs="Calibri"/>
          <w:b/>
          <w:sz w:val="22"/>
          <w:szCs w:val="22"/>
        </w:rPr>
        <w:t>GROUP</w:t>
      </w:r>
      <w:r w:rsidR="00552FD3">
        <w:rPr>
          <w:rFonts w:ascii="Calibri" w:eastAsia="Arial Unicode MS" w:hAnsi="Calibri" w:cs="Calibri"/>
          <w:sz w:val="22"/>
          <w:szCs w:val="22"/>
        </w:rPr>
        <w:t xml:space="preserve"> as</w:t>
      </w:r>
      <w:r w:rsidR="00D439F8">
        <w:rPr>
          <w:rFonts w:ascii="Calibri" w:eastAsia="Arial Unicode MS" w:hAnsi="Calibri" w:cs="Calibri"/>
          <w:sz w:val="22"/>
          <w:szCs w:val="22"/>
        </w:rPr>
        <w:t xml:space="preserve"> a software engineer</w:t>
      </w:r>
      <w:r w:rsidR="00157DCB">
        <w:rPr>
          <w:rFonts w:ascii="Calibri" w:eastAsia="Arial Unicode MS" w:hAnsi="Calibri" w:cs="Calibri"/>
          <w:sz w:val="22"/>
          <w:szCs w:val="22"/>
        </w:rPr>
        <w:t>.</w:t>
      </w:r>
    </w:p>
    <w:p w:rsidR="00011C97" w:rsidRPr="00011C97" w:rsidRDefault="00011C97" w:rsidP="00011C97">
      <w:pPr>
        <w:ind w:left="810"/>
        <w:jc w:val="both"/>
        <w:rPr>
          <w:rFonts w:ascii="Calibri" w:eastAsia="Arial Unicode MS" w:hAnsi="Calibri" w:cs="Calibri"/>
          <w:sz w:val="22"/>
          <w:szCs w:val="22"/>
        </w:rPr>
      </w:pPr>
    </w:p>
    <w:p w:rsidR="5268CB3E" w:rsidRDefault="5268CB3E" w:rsidP="5268CB3E">
      <w:pPr>
        <w:ind w:left="810"/>
        <w:jc w:val="both"/>
        <w:rPr>
          <w:rFonts w:ascii="Calibri" w:eastAsia="Arial Unicode MS" w:hAnsi="Calibri" w:cs="Calibri"/>
          <w:sz w:val="22"/>
          <w:szCs w:val="22"/>
        </w:rPr>
      </w:pPr>
    </w:p>
    <w:p w:rsidR="5268CB3E" w:rsidRDefault="5268CB3E" w:rsidP="5268CB3E">
      <w:pPr>
        <w:ind w:left="810"/>
        <w:jc w:val="both"/>
        <w:rPr>
          <w:rFonts w:ascii="Calibri" w:eastAsia="Arial Unicode MS" w:hAnsi="Calibri" w:cs="Calibri"/>
          <w:sz w:val="22"/>
          <w:szCs w:val="22"/>
        </w:rPr>
      </w:pPr>
    </w:p>
    <w:p w:rsidR="5268CB3E" w:rsidRDefault="5268CB3E" w:rsidP="5268CB3E">
      <w:pPr>
        <w:ind w:left="810"/>
        <w:jc w:val="both"/>
        <w:rPr>
          <w:rFonts w:ascii="Calibri" w:eastAsia="Arial Unicode MS" w:hAnsi="Calibri" w:cs="Calibri"/>
          <w:sz w:val="22"/>
          <w:szCs w:val="22"/>
        </w:rPr>
      </w:pPr>
    </w:p>
    <w:p w:rsidR="5268CB3E" w:rsidRDefault="5268CB3E" w:rsidP="5268CB3E">
      <w:pPr>
        <w:ind w:left="810"/>
        <w:jc w:val="both"/>
        <w:rPr>
          <w:rFonts w:ascii="Calibri" w:eastAsia="Arial Unicode MS" w:hAnsi="Calibri" w:cs="Calibri"/>
          <w:sz w:val="22"/>
          <w:szCs w:val="22"/>
        </w:rPr>
      </w:pPr>
    </w:p>
    <w:p w:rsidR="5268CB3E" w:rsidRDefault="5268CB3E" w:rsidP="5268CB3E">
      <w:pPr>
        <w:ind w:left="810"/>
        <w:jc w:val="both"/>
        <w:rPr>
          <w:rFonts w:ascii="Calibri" w:eastAsia="Arial Unicode MS" w:hAnsi="Calibri" w:cs="Calibri"/>
          <w:sz w:val="22"/>
          <w:szCs w:val="22"/>
        </w:rPr>
      </w:pPr>
    </w:p>
    <w:p w:rsidR="5268CB3E" w:rsidRDefault="5268CB3E" w:rsidP="5268CB3E">
      <w:pPr>
        <w:ind w:left="810"/>
        <w:jc w:val="both"/>
        <w:rPr>
          <w:rFonts w:ascii="Calibri" w:eastAsia="Arial Unicode MS" w:hAnsi="Calibri" w:cs="Calibri"/>
          <w:sz w:val="22"/>
          <w:szCs w:val="22"/>
        </w:rPr>
      </w:pPr>
    </w:p>
    <w:p w:rsidR="7E8873D3" w:rsidRDefault="7E8873D3" w:rsidP="7E8873D3">
      <w:pPr>
        <w:ind w:left="810"/>
        <w:jc w:val="both"/>
        <w:rPr>
          <w:rFonts w:ascii="Calibri" w:eastAsia="Arial Unicode MS" w:hAnsi="Calibri" w:cs="Calibri"/>
          <w:sz w:val="22"/>
          <w:szCs w:val="22"/>
        </w:rPr>
      </w:pPr>
    </w:p>
    <w:p w:rsidR="7E8873D3" w:rsidRDefault="7E8873D3" w:rsidP="7E8873D3">
      <w:pPr>
        <w:ind w:left="810"/>
        <w:jc w:val="both"/>
        <w:rPr>
          <w:rFonts w:ascii="Calibri" w:eastAsia="Arial Unicode MS" w:hAnsi="Calibri" w:cs="Calibri"/>
          <w:sz w:val="22"/>
          <w:szCs w:val="22"/>
        </w:rPr>
      </w:pPr>
    </w:p>
    <w:p w:rsidR="7E8873D3" w:rsidRDefault="7E8873D3" w:rsidP="7E8873D3">
      <w:pPr>
        <w:ind w:left="810"/>
        <w:jc w:val="both"/>
        <w:rPr>
          <w:rFonts w:ascii="Calibri" w:eastAsia="Arial Unicode MS" w:hAnsi="Calibri" w:cs="Calibri"/>
          <w:sz w:val="22"/>
          <w:szCs w:val="22"/>
        </w:rPr>
      </w:pPr>
    </w:p>
    <w:p w:rsidR="002471C0" w:rsidRDefault="00AC75C4">
      <w:pPr>
        <w:shd w:val="clear" w:color="auto" w:fill="DEE7F2"/>
        <w:rPr>
          <w:rFonts w:ascii="Calibri" w:eastAsia="Arial Unicode MS" w:hAnsi="Calibri" w:cs="Calibri"/>
          <w:sz w:val="16"/>
          <w:szCs w:val="22"/>
        </w:rPr>
      </w:pPr>
      <w:r>
        <w:rPr>
          <w:rFonts w:ascii="Calibri" w:hAnsi="Calibri" w:cs="Calibri"/>
          <w:b/>
          <w:bCs/>
          <w:smallCaps/>
          <w:u w:val="single"/>
        </w:rPr>
        <w:t>Project Handled</w:t>
      </w:r>
    </w:p>
    <w:p w:rsidR="7E8873D3" w:rsidRDefault="7E8873D3" w:rsidP="7E8873D3">
      <w:pPr>
        <w:pStyle w:val="BodyA"/>
        <w:rPr>
          <w:b/>
          <w:bCs/>
        </w:rPr>
      </w:pPr>
    </w:p>
    <w:p w:rsidR="7E8873D3" w:rsidRDefault="00AC75C4" w:rsidP="7E8873D3">
      <w:pPr>
        <w:pStyle w:val="BodyA"/>
      </w:pPr>
      <w:r w:rsidRPr="7E8873D3">
        <w:rPr>
          <w:b/>
          <w:bCs/>
        </w:rPr>
        <w:t xml:space="preserve">PROJECT # </w:t>
      </w:r>
    </w:p>
    <w:p w:rsidR="7E8873D3" w:rsidRDefault="00AC75C4" w:rsidP="7E8873D3">
      <w:pPr>
        <w:jc w:val="both"/>
        <w:rPr>
          <w:rFonts w:ascii="Calibri" w:eastAsia="Arial Unicode MS" w:hAnsi="Calibri" w:cs="Calibri"/>
          <w:b/>
          <w:bCs/>
          <w:sz w:val="22"/>
          <w:szCs w:val="22"/>
        </w:rPr>
      </w:pPr>
      <w:r w:rsidRPr="7E8873D3">
        <w:rPr>
          <w:rFonts w:ascii="Calibri" w:eastAsia="Arial Unicode MS" w:hAnsi="Calibri" w:cs="Calibri"/>
          <w:b/>
          <w:bCs/>
          <w:sz w:val="22"/>
          <w:szCs w:val="22"/>
        </w:rPr>
        <w:t>Title:                   RCMS( Receivable and Collection Management System)</w:t>
      </w:r>
    </w:p>
    <w:p w:rsidR="7E8873D3" w:rsidRDefault="00AC75C4" w:rsidP="7E8873D3">
      <w:pPr>
        <w:jc w:val="both"/>
        <w:rPr>
          <w:b/>
          <w:bCs/>
          <w:sz w:val="20"/>
          <w:szCs w:val="20"/>
        </w:rPr>
      </w:pPr>
      <w:r w:rsidRPr="7E8873D3">
        <w:rPr>
          <w:rFonts w:ascii="Calibri" w:eastAsia="Arial Unicode MS" w:hAnsi="Calibri" w:cs="Calibri"/>
          <w:b/>
          <w:bCs/>
          <w:sz w:val="22"/>
          <w:szCs w:val="22"/>
        </w:rPr>
        <w:t>Client:                 SCB (Standard Charted Bank)</w:t>
      </w:r>
    </w:p>
    <w:p w:rsidR="7E8873D3" w:rsidRDefault="00AC75C4" w:rsidP="7E8873D3">
      <w:pPr>
        <w:jc w:val="both"/>
        <w:rPr>
          <w:rFonts w:ascii="Calibri" w:eastAsia="Arial Unicode MS" w:hAnsi="Calibri" w:cs="Calibri"/>
          <w:b/>
          <w:bCs/>
          <w:sz w:val="22"/>
          <w:szCs w:val="22"/>
        </w:rPr>
      </w:pPr>
      <w:r w:rsidRPr="7E8873D3">
        <w:rPr>
          <w:rFonts w:ascii="Calibri" w:eastAsia="Arial Unicode MS" w:hAnsi="Calibri" w:cs="Calibri"/>
          <w:b/>
          <w:bCs/>
          <w:sz w:val="22"/>
          <w:szCs w:val="22"/>
        </w:rPr>
        <w:t>TeamSize</w:t>
      </w:r>
      <w:r w:rsidRPr="7E8873D3">
        <w:rPr>
          <w:rFonts w:ascii="Calibri" w:eastAsia="Arial Unicode MS" w:hAnsi="Calibri" w:cs="Calibri"/>
          <w:sz w:val="22"/>
          <w:szCs w:val="22"/>
        </w:rPr>
        <w:t>:          10</w:t>
      </w:r>
    </w:p>
    <w:p w:rsidR="7E8873D3" w:rsidRDefault="00AC75C4" w:rsidP="7E8873D3">
      <w:pPr>
        <w:jc w:val="both"/>
        <w:rPr>
          <w:rFonts w:ascii="Calibri" w:eastAsia="Arial Unicode MS" w:hAnsi="Calibri" w:cs="Calibri"/>
          <w:b/>
          <w:bCs/>
          <w:sz w:val="22"/>
          <w:szCs w:val="22"/>
        </w:rPr>
      </w:pPr>
      <w:r w:rsidRPr="7E8873D3">
        <w:rPr>
          <w:rFonts w:ascii="Calibri" w:eastAsia="Arial Unicode MS" w:hAnsi="Calibri" w:cs="Calibri"/>
          <w:b/>
          <w:bCs/>
          <w:sz w:val="22"/>
          <w:szCs w:val="22"/>
        </w:rPr>
        <w:t xml:space="preserve">OS Used:            </w:t>
      </w:r>
      <w:r>
        <w:tab/>
      </w:r>
      <w:r w:rsidRPr="7E8873D3">
        <w:rPr>
          <w:rFonts w:ascii="Calibri" w:hAnsi="Calibri" w:cs="Calibri"/>
          <w:sz w:val="22"/>
          <w:szCs w:val="22"/>
        </w:rPr>
        <w:t>Windows 10</w:t>
      </w:r>
      <w:r>
        <w:tab/>
      </w:r>
    </w:p>
    <w:p w:rsidR="7E8873D3" w:rsidRDefault="00AC75C4" w:rsidP="7E8873D3">
      <w:pPr>
        <w:rPr>
          <w:rFonts w:ascii="Calibri" w:hAnsi="Calibri" w:cs="Calibri"/>
          <w:sz w:val="22"/>
          <w:szCs w:val="22"/>
        </w:rPr>
      </w:pPr>
      <w:r w:rsidRPr="7E8873D3">
        <w:rPr>
          <w:rFonts w:ascii="Calibri" w:eastAsia="Arial Unicode MS" w:hAnsi="Calibri" w:cs="Calibri"/>
          <w:b/>
          <w:bCs/>
          <w:sz w:val="22"/>
          <w:szCs w:val="22"/>
        </w:rPr>
        <w:t xml:space="preserve">Technology:      </w:t>
      </w:r>
      <w:r w:rsidRPr="7E8873D3">
        <w:rPr>
          <w:rFonts w:ascii="Calibri" w:hAnsi="Calibri" w:cs="Calibri"/>
          <w:sz w:val="22"/>
          <w:szCs w:val="22"/>
        </w:rPr>
        <w:t xml:space="preserve"> java/Eclipse /spring/hibernate/rest/Microservices/Spring Boot/solace</w:t>
      </w:r>
    </w:p>
    <w:p w:rsidR="7E8873D3" w:rsidRDefault="7E8873D3" w:rsidP="7E8873D3">
      <w:pPr>
        <w:rPr>
          <w:rFonts w:ascii="Calibri" w:hAnsi="Calibri" w:cs="Calibri"/>
          <w:sz w:val="22"/>
          <w:szCs w:val="22"/>
        </w:rPr>
      </w:pPr>
    </w:p>
    <w:p w:rsidR="7E8873D3" w:rsidRDefault="00AC75C4" w:rsidP="7E8873D3">
      <w:pPr>
        <w:jc w:val="both"/>
        <w:rPr>
          <w:rFonts w:ascii="Calibri" w:eastAsia="Arial Unicode MS" w:hAnsi="Calibri" w:cs="Calibri"/>
          <w:b/>
          <w:bCs/>
          <w:sz w:val="22"/>
          <w:szCs w:val="22"/>
          <w:u w:val="single"/>
        </w:rPr>
      </w:pPr>
      <w:r w:rsidRPr="7E8873D3">
        <w:rPr>
          <w:rFonts w:ascii="Calibri" w:eastAsia="Arial Unicode MS" w:hAnsi="Calibri" w:cs="Calibri"/>
          <w:b/>
          <w:bCs/>
          <w:sz w:val="22"/>
          <w:szCs w:val="22"/>
          <w:u w:val="single"/>
        </w:rPr>
        <w:t xml:space="preserve">Description:  </w:t>
      </w:r>
    </w:p>
    <w:p w:rsidR="7E8873D3" w:rsidRDefault="7E8873D3" w:rsidP="7E8873D3">
      <w:pPr>
        <w:jc w:val="both"/>
        <w:rPr>
          <w:rFonts w:ascii="Calibri" w:eastAsia="Arial Unicode MS" w:hAnsi="Calibri" w:cs="Calibri"/>
          <w:b/>
          <w:bCs/>
          <w:sz w:val="22"/>
          <w:szCs w:val="22"/>
          <w:u w:val="single"/>
        </w:rPr>
      </w:pPr>
    </w:p>
    <w:p w:rsidR="7E8873D3" w:rsidRDefault="5007B4C9" w:rsidP="7E8873D3">
      <w:pPr>
        <w:pStyle w:val="PlainText"/>
        <w:jc w:val="both"/>
        <w:rPr>
          <w:rFonts w:ascii="Tahoma" w:hAnsi="Tahoma" w:cs="Tahoma"/>
          <w:sz w:val="18"/>
          <w:szCs w:val="18"/>
        </w:rPr>
      </w:pPr>
      <w:r w:rsidRPr="5007B4C9">
        <w:rPr>
          <w:rFonts w:ascii="Tahoma" w:hAnsi="Tahoma" w:cs="Tahoma"/>
          <w:sz w:val="18"/>
          <w:szCs w:val="18"/>
        </w:rPr>
        <w:t>it is RCMS is a system developed for SCB catering to its receivable and collection processing needs and provide value added services to its customers. RCMS also supports direct debit instructions. RCMS platform aspires to be the leading platform to process receivable and collection transaction across scb franchise countries. project was developed in 2001-02 and was deployed in very few market initially.as a part of 2</w:t>
      </w:r>
      <w:r w:rsidRPr="5007B4C9">
        <w:rPr>
          <w:rFonts w:ascii="Tahoma" w:hAnsi="Tahoma" w:cs="Tahoma"/>
          <w:sz w:val="18"/>
          <w:szCs w:val="18"/>
          <w:vertAlign w:val="superscript"/>
        </w:rPr>
        <w:t>nd</w:t>
      </w:r>
      <w:r w:rsidRPr="5007B4C9">
        <w:rPr>
          <w:rFonts w:ascii="Tahoma" w:hAnsi="Tahoma" w:cs="Tahoma"/>
          <w:sz w:val="18"/>
          <w:szCs w:val="18"/>
        </w:rPr>
        <w:t xml:space="preserve"> phase of this project new Product , Request –To-Pay has been introduced with the object to address the needs of debtor to have more flexible payment option that complements existing payment methods.in RTP flow creditor(seller) can initiate a payment request to debtor(buyer/payer) for outstanding payment. There is 2 flow Outward(when scb is creditor) Rtp and Inward Rtp(when scb is debtor).</w:t>
      </w:r>
    </w:p>
    <w:p w:rsidR="7E8873D3" w:rsidRDefault="00AC75C4" w:rsidP="7E8873D3">
      <w:pPr>
        <w:jc w:val="both"/>
        <w:rPr>
          <w:rFonts w:ascii="Calibri" w:eastAsia="Arial Unicode MS" w:hAnsi="Calibri" w:cs="Calibri"/>
          <w:b/>
          <w:bCs/>
          <w:sz w:val="16"/>
          <w:szCs w:val="16"/>
          <w:u w:val="single"/>
        </w:rPr>
      </w:pPr>
      <w:r w:rsidRPr="7E8873D3">
        <w:rPr>
          <w:rFonts w:ascii="Calibri" w:eastAsia="Arial Unicode MS" w:hAnsi="Calibri" w:cs="Calibri"/>
          <w:b/>
          <w:bCs/>
          <w:sz w:val="22"/>
          <w:szCs w:val="22"/>
          <w:u w:val="single"/>
        </w:rPr>
        <w:t>Responsibilities:</w:t>
      </w:r>
    </w:p>
    <w:p w:rsidR="7E8873D3" w:rsidRDefault="7E8873D3" w:rsidP="7E8873D3">
      <w:pPr>
        <w:jc w:val="both"/>
        <w:rPr>
          <w:rFonts w:ascii="Calibri" w:eastAsia="Arial Unicode MS" w:hAnsi="Calibri" w:cs="Calibri"/>
          <w:b/>
          <w:bCs/>
          <w:sz w:val="16"/>
          <w:szCs w:val="16"/>
          <w:u w:val="single"/>
        </w:rPr>
      </w:pPr>
    </w:p>
    <w:p w:rsidR="7E8873D3" w:rsidRDefault="00AC75C4" w:rsidP="7E8873D3">
      <w:pPr>
        <w:numPr>
          <w:ilvl w:val="0"/>
          <w:numId w:val="1"/>
        </w:numPr>
        <w:jc w:val="both"/>
        <w:rPr>
          <w:rFonts w:ascii="Calibri" w:eastAsia="Arial Unicode MS" w:hAnsi="Calibri" w:cs="Calibri"/>
          <w:b/>
          <w:bCs/>
          <w:i/>
          <w:iCs/>
        </w:rPr>
      </w:pPr>
      <w:r w:rsidRPr="7E8873D3">
        <w:rPr>
          <w:rFonts w:ascii="Calibri" w:eastAsia="Arial Unicode MS" w:hAnsi="Calibri" w:cs="Calibri"/>
          <w:sz w:val="22"/>
          <w:szCs w:val="22"/>
        </w:rPr>
        <w:t>Involved in developing Micro services using Spring Rest and Spring boot.</w:t>
      </w:r>
    </w:p>
    <w:p w:rsidR="7E8873D3" w:rsidRDefault="00AC75C4" w:rsidP="7E8873D3">
      <w:pPr>
        <w:numPr>
          <w:ilvl w:val="0"/>
          <w:numId w:val="1"/>
        </w:numPr>
        <w:jc w:val="both"/>
        <w:rPr>
          <w:b/>
          <w:bCs/>
          <w:i/>
          <w:iCs/>
        </w:rPr>
      </w:pPr>
      <w:r w:rsidRPr="7E8873D3">
        <w:rPr>
          <w:rFonts w:ascii="Calibri" w:eastAsia="Arial Unicode MS" w:hAnsi="Calibri" w:cs="Calibri"/>
          <w:sz w:val="22"/>
          <w:szCs w:val="22"/>
        </w:rPr>
        <w:t>Involved in publishing Nack/Ack message using solace.</w:t>
      </w:r>
    </w:p>
    <w:p w:rsidR="7E8873D3" w:rsidRDefault="00AC75C4" w:rsidP="7E8873D3">
      <w:pPr>
        <w:numPr>
          <w:ilvl w:val="0"/>
          <w:numId w:val="1"/>
        </w:numPr>
        <w:rPr>
          <w:rFonts w:ascii="Tahoma" w:hAnsi="Tahoma" w:cs="Tahoma"/>
          <w:sz w:val="18"/>
          <w:szCs w:val="18"/>
        </w:rPr>
      </w:pPr>
      <w:r w:rsidRPr="7E8873D3">
        <w:rPr>
          <w:rFonts w:ascii="Tahoma" w:hAnsi="Tahoma" w:cs="Tahoma"/>
          <w:sz w:val="18"/>
          <w:szCs w:val="18"/>
        </w:rPr>
        <w:t>Have used hibernate to persist the data in DB.</w:t>
      </w:r>
    </w:p>
    <w:p w:rsidR="7E8873D3" w:rsidRDefault="00AC75C4" w:rsidP="7E8873D3">
      <w:pPr>
        <w:numPr>
          <w:ilvl w:val="0"/>
          <w:numId w:val="1"/>
        </w:numPr>
        <w:rPr>
          <w:rFonts w:ascii="Tahoma" w:hAnsi="Tahoma" w:cs="Tahoma"/>
          <w:sz w:val="18"/>
          <w:szCs w:val="18"/>
        </w:rPr>
      </w:pPr>
      <w:r w:rsidRPr="7E8873D3">
        <w:rPr>
          <w:rFonts w:ascii="Tahoma" w:hAnsi="Tahoma" w:cs="Tahoma"/>
          <w:sz w:val="18"/>
          <w:szCs w:val="18"/>
        </w:rPr>
        <w:t>Have done business data validation.</w:t>
      </w:r>
    </w:p>
    <w:p w:rsidR="7E8873D3" w:rsidRDefault="7E8873D3" w:rsidP="7E8873D3">
      <w:pPr>
        <w:rPr>
          <w:rFonts w:ascii="Tahoma" w:hAnsi="Tahoma" w:cs="Tahoma"/>
          <w:sz w:val="18"/>
          <w:szCs w:val="18"/>
        </w:rPr>
      </w:pPr>
    </w:p>
    <w:p w:rsidR="7E8873D3" w:rsidRDefault="7E8873D3" w:rsidP="7E8873D3">
      <w:pPr>
        <w:rPr>
          <w:rFonts w:ascii="Tahoma" w:hAnsi="Tahoma" w:cs="Tahoma"/>
          <w:sz w:val="18"/>
          <w:szCs w:val="18"/>
        </w:rPr>
      </w:pPr>
    </w:p>
    <w:p w:rsidR="009B02D9" w:rsidRPr="00453BAD" w:rsidRDefault="00AC75C4" w:rsidP="00B33A0A">
      <w:pPr>
        <w:pStyle w:val="BodyA"/>
      </w:pPr>
      <w:r w:rsidRPr="00CD47C0">
        <w:rPr>
          <w:b/>
        </w:rPr>
        <w:t xml:space="preserve">PROJECT # </w:t>
      </w:r>
    </w:p>
    <w:p w:rsidR="009B02D9" w:rsidRDefault="00AC75C4" w:rsidP="009B02D9">
      <w:pPr>
        <w:jc w:val="both"/>
        <w:rPr>
          <w:rFonts w:ascii="Calibri" w:eastAsia="Arial Unicode MS" w:hAnsi="Calibri" w:cs="Calibri"/>
          <w:b/>
          <w:sz w:val="22"/>
          <w:szCs w:val="22"/>
        </w:rPr>
      </w:pPr>
      <w:r>
        <w:rPr>
          <w:rFonts w:ascii="Calibri" w:eastAsia="Arial Unicode MS" w:hAnsi="Calibri" w:cs="Calibri"/>
          <w:b/>
          <w:sz w:val="22"/>
          <w:szCs w:val="22"/>
        </w:rPr>
        <w:t>Title:                   BAXTER HR PORTAL</w:t>
      </w:r>
    </w:p>
    <w:p w:rsidR="009B02D9" w:rsidRDefault="00AC75C4" w:rsidP="009B02D9">
      <w:pPr>
        <w:jc w:val="both"/>
        <w:rPr>
          <w:rFonts w:ascii="Calibri" w:eastAsia="Arial Unicode MS" w:hAnsi="Calibri" w:cs="Calibri"/>
          <w:b/>
          <w:sz w:val="22"/>
          <w:szCs w:val="22"/>
        </w:rPr>
      </w:pPr>
      <w:r>
        <w:rPr>
          <w:rFonts w:ascii="Calibri" w:eastAsia="Arial Unicode MS" w:hAnsi="Calibri" w:cs="Calibri"/>
          <w:b/>
          <w:sz w:val="22"/>
          <w:szCs w:val="22"/>
        </w:rPr>
        <w:t xml:space="preserve">Client:                 </w:t>
      </w:r>
      <w:r>
        <w:rPr>
          <w:b/>
          <w:sz w:val="20"/>
          <w:szCs w:val="20"/>
        </w:rPr>
        <w:t>Baxter Health Care</w:t>
      </w:r>
    </w:p>
    <w:p w:rsidR="009B02D9" w:rsidRDefault="00AC75C4" w:rsidP="009B02D9">
      <w:pPr>
        <w:jc w:val="both"/>
        <w:rPr>
          <w:rFonts w:ascii="Calibri" w:eastAsia="Arial Unicode MS" w:hAnsi="Calibri" w:cs="Calibri"/>
          <w:b/>
          <w:sz w:val="22"/>
          <w:szCs w:val="22"/>
        </w:rPr>
      </w:pPr>
      <w:r>
        <w:rPr>
          <w:rFonts w:ascii="Calibri" w:eastAsia="Arial Unicode MS" w:hAnsi="Calibri" w:cs="Calibri"/>
          <w:b/>
          <w:sz w:val="22"/>
          <w:szCs w:val="22"/>
        </w:rPr>
        <w:t>TeamSize</w:t>
      </w:r>
      <w:r>
        <w:rPr>
          <w:rFonts w:ascii="Calibri" w:eastAsia="Arial Unicode MS" w:hAnsi="Calibri" w:cs="Calibri"/>
          <w:sz w:val="22"/>
          <w:szCs w:val="22"/>
        </w:rPr>
        <w:t xml:space="preserve">:          </w:t>
      </w:r>
      <w:r w:rsidR="00FD52D9">
        <w:rPr>
          <w:rFonts w:ascii="Calibri" w:eastAsia="Arial Unicode MS" w:hAnsi="Calibri" w:cs="Calibri"/>
          <w:sz w:val="22"/>
          <w:szCs w:val="22"/>
        </w:rPr>
        <w:t>6</w:t>
      </w:r>
    </w:p>
    <w:p w:rsidR="009B02D9" w:rsidRDefault="00AC75C4" w:rsidP="5268CB3E">
      <w:pPr>
        <w:jc w:val="both"/>
        <w:rPr>
          <w:rFonts w:ascii="Calibri" w:eastAsia="Arial Unicode MS" w:hAnsi="Calibri" w:cs="Calibri"/>
          <w:b/>
          <w:bCs/>
          <w:sz w:val="22"/>
          <w:szCs w:val="22"/>
        </w:rPr>
      </w:pPr>
      <w:r w:rsidRPr="5268CB3E">
        <w:rPr>
          <w:rFonts w:ascii="Calibri" w:eastAsia="Arial Unicode MS" w:hAnsi="Calibri" w:cs="Calibri"/>
          <w:b/>
          <w:bCs/>
          <w:sz w:val="22"/>
          <w:szCs w:val="22"/>
        </w:rPr>
        <w:t xml:space="preserve">OS Used:            </w:t>
      </w:r>
      <w:r>
        <w:rPr>
          <w:rFonts w:ascii="Calibri" w:eastAsia="Arial Unicode MS" w:hAnsi="Calibri" w:cs="Calibri"/>
          <w:sz w:val="22"/>
          <w:szCs w:val="22"/>
        </w:rPr>
        <w:tab/>
      </w:r>
      <w:r>
        <w:rPr>
          <w:rFonts w:ascii="Calibri" w:hAnsi="Calibri" w:cs="Calibri"/>
          <w:sz w:val="22"/>
          <w:szCs w:val="22"/>
        </w:rPr>
        <w:t>Windows 10</w:t>
      </w:r>
      <w:r>
        <w:rPr>
          <w:rFonts w:ascii="Calibri" w:eastAsia="Arial Unicode MS" w:hAnsi="Calibri" w:cs="Calibri"/>
          <w:sz w:val="22"/>
          <w:szCs w:val="22"/>
        </w:rPr>
        <w:tab/>
      </w:r>
    </w:p>
    <w:p w:rsidR="009B02D9" w:rsidRDefault="662FB6E5" w:rsidP="009B02D9">
      <w:pPr>
        <w:autoSpaceDE w:val="0"/>
        <w:rPr>
          <w:rFonts w:ascii="Calibri" w:hAnsi="Calibri" w:cs="Calibri"/>
          <w:sz w:val="22"/>
          <w:szCs w:val="22"/>
        </w:rPr>
      </w:pPr>
      <w:r w:rsidRPr="662FB6E5">
        <w:rPr>
          <w:rFonts w:ascii="Calibri" w:eastAsia="Arial Unicode MS" w:hAnsi="Calibri" w:cs="Calibri"/>
          <w:b/>
          <w:bCs/>
          <w:sz w:val="22"/>
          <w:szCs w:val="22"/>
        </w:rPr>
        <w:t xml:space="preserve">Technology:      </w:t>
      </w:r>
      <w:r w:rsidRPr="662FB6E5">
        <w:rPr>
          <w:rFonts w:ascii="Calibri" w:hAnsi="Calibri" w:cs="Calibri"/>
          <w:sz w:val="22"/>
          <w:szCs w:val="22"/>
        </w:rPr>
        <w:t xml:space="preserve"> java/Eclipse /spring/hibernate/rest/Microservices/Spring Boot</w:t>
      </w:r>
    </w:p>
    <w:p w:rsidR="00912EC5" w:rsidRDefault="00912EC5" w:rsidP="662FB6E5">
      <w:pPr>
        <w:rPr>
          <w:rFonts w:ascii="Calibri" w:hAnsi="Calibri" w:cs="Calibri"/>
          <w:sz w:val="22"/>
          <w:szCs w:val="22"/>
        </w:rPr>
      </w:pPr>
    </w:p>
    <w:p w:rsidR="009B02D9" w:rsidRDefault="00AC75C4" w:rsidP="009B02D9">
      <w:pPr>
        <w:jc w:val="both"/>
        <w:rPr>
          <w:rFonts w:ascii="Calibri" w:eastAsia="Arial Unicode MS" w:hAnsi="Calibri" w:cs="Calibri"/>
          <w:b/>
          <w:sz w:val="22"/>
          <w:szCs w:val="22"/>
          <w:u w:val="single"/>
        </w:rPr>
      </w:pPr>
      <w:r>
        <w:rPr>
          <w:rFonts w:ascii="Calibri" w:eastAsia="Arial Unicode MS" w:hAnsi="Calibri" w:cs="Calibri"/>
          <w:b/>
          <w:sz w:val="22"/>
          <w:szCs w:val="22"/>
          <w:u w:val="single"/>
        </w:rPr>
        <w:t xml:space="preserve">Description:  </w:t>
      </w:r>
    </w:p>
    <w:p w:rsidR="00F6347C" w:rsidRDefault="00F6347C" w:rsidP="009B02D9">
      <w:pPr>
        <w:jc w:val="both"/>
        <w:rPr>
          <w:rFonts w:ascii="Calibri" w:eastAsia="Arial Unicode MS" w:hAnsi="Calibri" w:cs="Calibri"/>
          <w:b/>
          <w:sz w:val="22"/>
          <w:szCs w:val="22"/>
          <w:u w:val="single"/>
        </w:rPr>
      </w:pPr>
    </w:p>
    <w:p w:rsidR="00F6347C" w:rsidRDefault="5268CB3E" w:rsidP="00F6347C">
      <w:pPr>
        <w:pStyle w:val="PlainText"/>
        <w:jc w:val="both"/>
        <w:rPr>
          <w:rFonts w:ascii="Tahoma" w:hAnsi="Tahoma" w:cs="Tahoma"/>
          <w:sz w:val="18"/>
          <w:szCs w:val="18"/>
        </w:rPr>
      </w:pPr>
      <w:r w:rsidRPr="5268CB3E">
        <w:rPr>
          <w:rFonts w:ascii="Tahoma" w:hAnsi="Tahoma" w:cs="Tahoma"/>
          <w:sz w:val="18"/>
          <w:szCs w:val="18"/>
        </w:rPr>
        <w:t xml:space="preserve">it is a J2EE Application aims to provide and manage and HR functions .Among the total human resource activities, managing the human capital i.e. employees is the significant task to any HR The main function of HR is to recruit, manage and store the employee </w:t>
      </w:r>
      <w:r w:rsidRPr="5268CB3E">
        <w:rPr>
          <w:rFonts w:ascii="Tahoma" w:hAnsi="Tahoma" w:cs="Tahoma"/>
          <w:sz w:val="18"/>
          <w:szCs w:val="18"/>
        </w:rPr>
        <w:lastRenderedPageBreak/>
        <w:t>data which includes their personal information including their job roles, job streams, projects allotted, employee payrolls,  employees training,  and many more in the scenario of handling thousands of employees by using this Application .Applications not only automates the data entry for Employee Details such as personal information, past experience details, skill and so on but also efficiently manage the time work relation for every employee.</w:t>
      </w:r>
    </w:p>
    <w:p w:rsidR="00CC0758" w:rsidRPr="00F6347C" w:rsidRDefault="00CC0758" w:rsidP="00F6347C">
      <w:pPr>
        <w:pStyle w:val="PlainText"/>
        <w:jc w:val="both"/>
        <w:rPr>
          <w:rFonts w:ascii="Tahoma" w:hAnsi="Tahoma" w:cs="Tahoma"/>
          <w:sz w:val="18"/>
          <w:szCs w:val="18"/>
        </w:rPr>
      </w:pPr>
    </w:p>
    <w:p w:rsidR="009B02D9" w:rsidRDefault="00AC75C4" w:rsidP="009B02D9">
      <w:pPr>
        <w:jc w:val="both"/>
        <w:rPr>
          <w:rFonts w:ascii="Calibri" w:eastAsia="Arial Unicode MS" w:hAnsi="Calibri" w:cs="Calibri"/>
          <w:b/>
          <w:sz w:val="16"/>
          <w:szCs w:val="22"/>
          <w:u w:val="single"/>
        </w:rPr>
      </w:pPr>
      <w:r>
        <w:rPr>
          <w:rFonts w:ascii="Calibri" w:eastAsia="Arial Unicode MS" w:hAnsi="Calibri" w:cs="Calibri"/>
          <w:b/>
          <w:sz w:val="22"/>
          <w:szCs w:val="22"/>
          <w:u w:val="single"/>
        </w:rPr>
        <w:t>Responsibilities:</w:t>
      </w:r>
    </w:p>
    <w:p w:rsidR="009B02D9" w:rsidRDefault="009B02D9" w:rsidP="009B02D9">
      <w:pPr>
        <w:jc w:val="both"/>
        <w:rPr>
          <w:rFonts w:ascii="Calibri" w:eastAsia="Arial Unicode MS" w:hAnsi="Calibri" w:cs="Calibri"/>
          <w:b/>
          <w:sz w:val="16"/>
          <w:szCs w:val="22"/>
          <w:u w:val="single"/>
        </w:rPr>
      </w:pPr>
    </w:p>
    <w:p w:rsidR="009B02D9" w:rsidRPr="00E971C3" w:rsidRDefault="5268CB3E" w:rsidP="5268CB3E">
      <w:pPr>
        <w:numPr>
          <w:ilvl w:val="0"/>
          <w:numId w:val="1"/>
        </w:numPr>
        <w:tabs>
          <w:tab w:val="left" w:pos="0"/>
        </w:tabs>
        <w:jc w:val="both"/>
        <w:rPr>
          <w:rFonts w:ascii="Calibri" w:eastAsia="Arial Unicode MS" w:hAnsi="Calibri" w:cs="Calibri"/>
          <w:b/>
          <w:bCs/>
          <w:i/>
          <w:iCs/>
        </w:rPr>
      </w:pPr>
      <w:r w:rsidRPr="5268CB3E">
        <w:rPr>
          <w:rFonts w:ascii="Calibri" w:eastAsia="Arial Unicode MS" w:hAnsi="Calibri" w:cs="Calibri"/>
          <w:sz w:val="22"/>
          <w:szCs w:val="22"/>
        </w:rPr>
        <w:t>Involved in developing Micro services using Spring Rest and Spring boot.</w:t>
      </w:r>
    </w:p>
    <w:p w:rsidR="5268CB3E" w:rsidRDefault="51C90183" w:rsidP="51C90183">
      <w:pPr>
        <w:numPr>
          <w:ilvl w:val="0"/>
          <w:numId w:val="1"/>
        </w:numPr>
        <w:jc w:val="both"/>
        <w:rPr>
          <w:b/>
          <w:bCs/>
          <w:i/>
          <w:iCs/>
        </w:rPr>
      </w:pPr>
      <w:r w:rsidRPr="51C90183">
        <w:rPr>
          <w:rFonts w:ascii="Calibri" w:eastAsia="Arial Unicode MS" w:hAnsi="Calibri" w:cs="Calibri"/>
          <w:sz w:val="22"/>
          <w:szCs w:val="22"/>
        </w:rPr>
        <w:t>Involved in implementing logging.</w:t>
      </w:r>
    </w:p>
    <w:p w:rsidR="009B02D9" w:rsidRDefault="5268CB3E" w:rsidP="5268CB3E">
      <w:pPr>
        <w:numPr>
          <w:ilvl w:val="0"/>
          <w:numId w:val="1"/>
        </w:numPr>
        <w:suppressAutoHyphens w:val="0"/>
        <w:rPr>
          <w:rFonts w:ascii="Tahoma" w:hAnsi="Tahoma" w:cs="Tahoma"/>
          <w:sz w:val="18"/>
          <w:szCs w:val="18"/>
        </w:rPr>
      </w:pPr>
      <w:r w:rsidRPr="5268CB3E">
        <w:rPr>
          <w:rFonts w:ascii="Tahoma" w:hAnsi="Tahoma" w:cs="Tahoma"/>
          <w:sz w:val="18"/>
          <w:szCs w:val="18"/>
        </w:rPr>
        <w:t>Have used Dao and VO design patterns.</w:t>
      </w:r>
    </w:p>
    <w:p w:rsidR="7E8873D3" w:rsidRDefault="51C90183" w:rsidP="51C90183">
      <w:pPr>
        <w:numPr>
          <w:ilvl w:val="0"/>
          <w:numId w:val="1"/>
        </w:numPr>
        <w:rPr>
          <w:rFonts w:ascii="Tahoma" w:hAnsi="Tahoma" w:cs="Tahoma"/>
          <w:sz w:val="18"/>
          <w:szCs w:val="18"/>
        </w:rPr>
      </w:pPr>
      <w:r w:rsidRPr="51C90183">
        <w:rPr>
          <w:rFonts w:ascii="Tahoma" w:hAnsi="Tahoma" w:cs="Tahoma"/>
          <w:sz w:val="18"/>
          <w:szCs w:val="18"/>
        </w:rPr>
        <w:t>Have consumed other microservices Services.</w:t>
      </w:r>
    </w:p>
    <w:p w:rsidR="51C90183" w:rsidRDefault="51C90183" w:rsidP="51C90183">
      <w:pPr>
        <w:rPr>
          <w:rFonts w:ascii="Tahoma" w:hAnsi="Tahoma" w:cs="Tahoma"/>
          <w:sz w:val="18"/>
          <w:szCs w:val="18"/>
        </w:rPr>
      </w:pPr>
    </w:p>
    <w:p w:rsidR="00496665" w:rsidRPr="00F3676F" w:rsidRDefault="6693411C" w:rsidP="00B33A0A">
      <w:pPr>
        <w:pStyle w:val="BodyA"/>
      </w:pPr>
      <w:r w:rsidRPr="6693411C">
        <w:rPr>
          <w:b/>
          <w:bCs/>
        </w:rPr>
        <w:t xml:space="preserve">PROJECT # </w:t>
      </w:r>
    </w:p>
    <w:p w:rsidR="002471C0" w:rsidRDefault="5268CB3E" w:rsidP="5268CB3E">
      <w:pPr>
        <w:jc w:val="both"/>
        <w:rPr>
          <w:rFonts w:ascii="Calibri" w:eastAsia="Arial Unicode MS" w:hAnsi="Calibri" w:cs="Calibri"/>
          <w:b/>
          <w:bCs/>
          <w:sz w:val="22"/>
          <w:szCs w:val="22"/>
        </w:rPr>
      </w:pPr>
      <w:r w:rsidRPr="5268CB3E">
        <w:rPr>
          <w:rFonts w:ascii="Calibri" w:eastAsia="Arial Unicode MS" w:hAnsi="Calibri" w:cs="Calibri"/>
          <w:b/>
          <w:bCs/>
          <w:sz w:val="22"/>
          <w:szCs w:val="22"/>
        </w:rPr>
        <w:t>Title:                   Western Union Money Transfer</w:t>
      </w:r>
    </w:p>
    <w:p w:rsidR="002471C0" w:rsidRDefault="00AC75C4">
      <w:pPr>
        <w:jc w:val="both"/>
        <w:rPr>
          <w:rFonts w:ascii="Calibri" w:eastAsia="Arial Unicode MS" w:hAnsi="Calibri" w:cs="Calibri"/>
          <w:b/>
          <w:sz w:val="22"/>
          <w:szCs w:val="22"/>
        </w:rPr>
      </w:pPr>
      <w:r>
        <w:rPr>
          <w:rFonts w:ascii="Calibri" w:eastAsia="Arial Unicode MS" w:hAnsi="Calibri" w:cs="Calibri"/>
          <w:b/>
          <w:sz w:val="22"/>
          <w:szCs w:val="22"/>
        </w:rPr>
        <w:t>Client:</w:t>
      </w:r>
      <w:r w:rsidR="00042DD5" w:rsidRPr="000028FA">
        <w:rPr>
          <w:b/>
          <w:sz w:val="20"/>
          <w:szCs w:val="20"/>
        </w:rPr>
        <w:t>WU.com</w:t>
      </w:r>
    </w:p>
    <w:p w:rsidR="002471C0" w:rsidRDefault="00AC75C4">
      <w:pPr>
        <w:jc w:val="both"/>
        <w:rPr>
          <w:rFonts w:ascii="Calibri" w:eastAsia="Arial Unicode MS" w:hAnsi="Calibri" w:cs="Calibri"/>
          <w:b/>
          <w:sz w:val="22"/>
          <w:szCs w:val="22"/>
        </w:rPr>
      </w:pPr>
      <w:r>
        <w:rPr>
          <w:rFonts w:ascii="Calibri" w:eastAsia="Arial Unicode MS" w:hAnsi="Calibri" w:cs="Calibri"/>
          <w:b/>
          <w:sz w:val="22"/>
          <w:szCs w:val="22"/>
        </w:rPr>
        <w:t>TeamSize</w:t>
      </w:r>
      <w:r w:rsidR="009E6AE2">
        <w:rPr>
          <w:rFonts w:ascii="Calibri" w:eastAsia="Arial Unicode MS" w:hAnsi="Calibri" w:cs="Calibri"/>
          <w:sz w:val="22"/>
          <w:szCs w:val="22"/>
        </w:rPr>
        <w:t xml:space="preserve">: </w:t>
      </w:r>
      <w:r w:rsidR="000028FA">
        <w:rPr>
          <w:rFonts w:ascii="Calibri" w:eastAsia="Arial Unicode MS" w:hAnsi="Calibri" w:cs="Calibri"/>
          <w:sz w:val="22"/>
          <w:szCs w:val="22"/>
        </w:rPr>
        <w:t>10</w:t>
      </w:r>
    </w:p>
    <w:p w:rsidR="002471C0" w:rsidRDefault="00AC75C4" w:rsidP="5268CB3E">
      <w:pPr>
        <w:jc w:val="both"/>
        <w:rPr>
          <w:rFonts w:ascii="Calibri" w:eastAsia="Arial Unicode MS" w:hAnsi="Calibri" w:cs="Calibri"/>
          <w:b/>
          <w:bCs/>
          <w:sz w:val="22"/>
          <w:szCs w:val="22"/>
        </w:rPr>
      </w:pPr>
      <w:r w:rsidRPr="5268CB3E">
        <w:rPr>
          <w:rFonts w:ascii="Calibri" w:eastAsia="Arial Unicode MS" w:hAnsi="Calibri" w:cs="Calibri"/>
          <w:b/>
          <w:bCs/>
          <w:sz w:val="22"/>
          <w:szCs w:val="22"/>
        </w:rPr>
        <w:t xml:space="preserve">OS Used:           </w:t>
      </w:r>
      <w:r w:rsidR="009E6AE2">
        <w:rPr>
          <w:rFonts w:ascii="Calibri" w:eastAsia="Arial Unicode MS" w:hAnsi="Calibri" w:cs="Calibri"/>
          <w:sz w:val="22"/>
          <w:szCs w:val="22"/>
        </w:rPr>
        <w:tab/>
      </w:r>
      <w:r w:rsidR="00E971C3">
        <w:rPr>
          <w:rFonts w:ascii="Calibri" w:hAnsi="Calibri" w:cs="Calibri"/>
          <w:sz w:val="22"/>
          <w:szCs w:val="22"/>
        </w:rPr>
        <w:t>Windows XP 7</w:t>
      </w:r>
      <w:r>
        <w:rPr>
          <w:rFonts w:ascii="Calibri" w:eastAsia="Arial Unicode MS" w:hAnsi="Calibri" w:cs="Calibri"/>
          <w:sz w:val="22"/>
          <w:szCs w:val="22"/>
        </w:rPr>
        <w:tab/>
      </w:r>
    </w:p>
    <w:p w:rsidR="002471C0" w:rsidRDefault="00AC75C4">
      <w:pPr>
        <w:autoSpaceDE w:val="0"/>
        <w:rPr>
          <w:rFonts w:ascii="Calibri" w:hAnsi="Calibri" w:cs="Calibri"/>
          <w:sz w:val="22"/>
          <w:szCs w:val="22"/>
        </w:rPr>
      </w:pPr>
      <w:r>
        <w:rPr>
          <w:rFonts w:ascii="Calibri" w:eastAsia="Arial Unicode MS" w:hAnsi="Calibri" w:cs="Calibri"/>
          <w:b/>
          <w:sz w:val="22"/>
          <w:szCs w:val="22"/>
        </w:rPr>
        <w:t>Technology:</w:t>
      </w:r>
      <w:r w:rsidR="00F016D4">
        <w:rPr>
          <w:rFonts w:ascii="Calibri" w:hAnsi="Calibri" w:cs="Calibri"/>
          <w:sz w:val="22"/>
          <w:szCs w:val="22"/>
        </w:rPr>
        <w:t>core java</w:t>
      </w:r>
      <w:r w:rsidR="00DD79AC">
        <w:rPr>
          <w:rFonts w:ascii="Calibri" w:hAnsi="Calibri" w:cs="Calibri"/>
          <w:sz w:val="22"/>
          <w:szCs w:val="22"/>
        </w:rPr>
        <w:t>/ Tomcat</w:t>
      </w:r>
      <w:r w:rsidR="00E971C3">
        <w:rPr>
          <w:rFonts w:ascii="Calibri" w:hAnsi="Calibri" w:cs="Calibri"/>
          <w:sz w:val="22"/>
          <w:szCs w:val="22"/>
        </w:rPr>
        <w:t>/Eclipse /spring/</w:t>
      </w:r>
      <w:r w:rsidR="00DA31E1">
        <w:rPr>
          <w:rFonts w:ascii="Calibri" w:hAnsi="Calibri" w:cs="Calibri"/>
          <w:sz w:val="22"/>
          <w:szCs w:val="22"/>
        </w:rPr>
        <w:t>hibernate</w:t>
      </w:r>
      <w:r w:rsidR="00DD79AC">
        <w:rPr>
          <w:rFonts w:ascii="Calibri" w:hAnsi="Calibri" w:cs="Calibri"/>
          <w:sz w:val="22"/>
          <w:szCs w:val="22"/>
        </w:rPr>
        <w:t>/rest</w:t>
      </w:r>
    </w:p>
    <w:p w:rsidR="002471C0" w:rsidRDefault="002471C0" w:rsidP="00A31160">
      <w:pPr>
        <w:jc w:val="both"/>
        <w:rPr>
          <w:rFonts w:ascii="Calibri" w:eastAsia="Arial Unicode MS" w:hAnsi="Calibri" w:cs="Calibri"/>
          <w:b/>
          <w:sz w:val="22"/>
          <w:szCs w:val="22"/>
          <w:u w:val="single"/>
        </w:rPr>
      </w:pPr>
    </w:p>
    <w:p w:rsidR="002471C0" w:rsidRDefault="00AC75C4">
      <w:pPr>
        <w:jc w:val="both"/>
        <w:rPr>
          <w:rFonts w:ascii="Calibri" w:eastAsia="Arial Unicode MS" w:hAnsi="Calibri" w:cs="Calibri"/>
          <w:b/>
          <w:sz w:val="22"/>
          <w:szCs w:val="22"/>
          <w:u w:val="single"/>
        </w:rPr>
      </w:pPr>
      <w:r>
        <w:rPr>
          <w:rFonts w:ascii="Calibri" w:eastAsia="Arial Unicode MS" w:hAnsi="Calibri" w:cs="Calibri"/>
          <w:b/>
          <w:sz w:val="22"/>
          <w:szCs w:val="22"/>
          <w:u w:val="single"/>
        </w:rPr>
        <w:t xml:space="preserve">Description:  </w:t>
      </w:r>
    </w:p>
    <w:p w:rsidR="00122AA2" w:rsidRDefault="00122AA2">
      <w:pPr>
        <w:jc w:val="both"/>
        <w:rPr>
          <w:rFonts w:ascii="Calibri" w:eastAsia="Arial Unicode MS" w:hAnsi="Calibri" w:cs="Calibri"/>
          <w:b/>
          <w:sz w:val="22"/>
          <w:szCs w:val="22"/>
          <w:u w:val="single"/>
        </w:rPr>
      </w:pPr>
    </w:p>
    <w:p w:rsidR="005C4CB5" w:rsidRPr="00B33A0A" w:rsidRDefault="00AC75C4" w:rsidP="00B33A0A">
      <w:pPr>
        <w:pStyle w:val="BodyA"/>
        <w:rPr>
          <w:bCs/>
          <w:sz w:val="20"/>
          <w:szCs w:val="20"/>
        </w:rPr>
      </w:pPr>
      <w:r w:rsidRPr="00B33A0A">
        <w:t>Russia Digital is a financial services and communication application which helps to transfer the money worldwide, Western union has several division with products such as person to person money transfer, business payments and allows user to send and receive funds to others pay bills , track transfers. it has different money transfer option like Money in Minutes, cc to bank etc. it charged some fee for money transfer and fees vary on sender and receiver location.</w:t>
      </w:r>
    </w:p>
    <w:p w:rsidR="002471C0" w:rsidRDefault="00AC75C4">
      <w:pPr>
        <w:jc w:val="both"/>
        <w:rPr>
          <w:rFonts w:ascii="Calibri" w:eastAsia="Arial Unicode MS" w:hAnsi="Calibri" w:cs="Calibri"/>
          <w:b/>
          <w:sz w:val="16"/>
          <w:szCs w:val="22"/>
          <w:u w:val="single"/>
        </w:rPr>
      </w:pPr>
      <w:r>
        <w:rPr>
          <w:rFonts w:ascii="Calibri" w:eastAsia="Arial Unicode MS" w:hAnsi="Calibri" w:cs="Calibri"/>
          <w:b/>
          <w:sz w:val="22"/>
          <w:szCs w:val="22"/>
          <w:u w:val="single"/>
        </w:rPr>
        <w:t>Responsibilities:</w:t>
      </w:r>
    </w:p>
    <w:p w:rsidR="002471C0" w:rsidRDefault="002471C0">
      <w:pPr>
        <w:jc w:val="both"/>
        <w:rPr>
          <w:rFonts w:ascii="Calibri" w:eastAsia="Arial Unicode MS" w:hAnsi="Calibri" w:cs="Calibri"/>
          <w:b/>
          <w:sz w:val="16"/>
          <w:szCs w:val="22"/>
          <w:u w:val="single"/>
        </w:rPr>
      </w:pPr>
    </w:p>
    <w:p w:rsidR="00445513" w:rsidRDefault="5268CB3E" w:rsidP="5268CB3E">
      <w:pPr>
        <w:numPr>
          <w:ilvl w:val="0"/>
          <w:numId w:val="1"/>
        </w:numPr>
        <w:suppressAutoHyphens w:val="0"/>
        <w:jc w:val="both"/>
        <w:rPr>
          <w:rFonts w:ascii="Calibri" w:eastAsia="Arial Unicode MS" w:hAnsi="Calibri" w:cs="Calibri"/>
          <w:b/>
          <w:bCs/>
          <w:i/>
          <w:iCs/>
          <w:u w:val="single"/>
        </w:rPr>
      </w:pPr>
      <w:r w:rsidRPr="5268CB3E">
        <w:rPr>
          <w:rFonts w:ascii="Calibri" w:eastAsia="Arial Unicode MS" w:hAnsi="Calibri" w:cs="Calibri"/>
          <w:sz w:val="22"/>
          <w:szCs w:val="22"/>
        </w:rPr>
        <w:t>Involved in developing restful web services using Rest .</w:t>
      </w:r>
    </w:p>
    <w:p w:rsidR="00E971C3" w:rsidRPr="00122AA2" w:rsidRDefault="5268CB3E" w:rsidP="5268CB3E">
      <w:pPr>
        <w:numPr>
          <w:ilvl w:val="0"/>
          <w:numId w:val="1"/>
        </w:numPr>
        <w:suppressAutoHyphens w:val="0"/>
        <w:rPr>
          <w:rFonts w:ascii="Tahoma" w:eastAsia="Calibri" w:hAnsi="Tahoma" w:cs="Tahoma"/>
          <w:sz w:val="18"/>
          <w:szCs w:val="18"/>
        </w:rPr>
      </w:pPr>
      <w:r w:rsidRPr="5268CB3E">
        <w:rPr>
          <w:rFonts w:ascii="Tahoma" w:eastAsia="Calibri" w:hAnsi="Tahoma" w:cs="Tahoma"/>
          <w:sz w:val="18"/>
          <w:szCs w:val="18"/>
        </w:rPr>
        <w:t>Used Spring for dependency injection</w:t>
      </w:r>
    </w:p>
    <w:p w:rsidR="00E971C3" w:rsidRDefault="5268CB3E" w:rsidP="5268CB3E">
      <w:pPr>
        <w:numPr>
          <w:ilvl w:val="0"/>
          <w:numId w:val="1"/>
        </w:numPr>
        <w:suppressAutoHyphens w:val="0"/>
        <w:rPr>
          <w:rFonts w:ascii="Tahoma" w:hAnsi="Tahoma" w:cs="Tahoma"/>
          <w:sz w:val="18"/>
          <w:szCs w:val="18"/>
        </w:rPr>
      </w:pPr>
      <w:r w:rsidRPr="5268CB3E">
        <w:rPr>
          <w:rFonts w:ascii="Tahoma" w:hAnsi="Tahoma" w:cs="Tahoma"/>
          <w:sz w:val="18"/>
          <w:szCs w:val="18"/>
        </w:rPr>
        <w:t>Have used Dao and VO design patterns.</w:t>
      </w:r>
    </w:p>
    <w:p w:rsidR="00FF0B60" w:rsidRDefault="5268CB3E" w:rsidP="5268CB3E">
      <w:pPr>
        <w:numPr>
          <w:ilvl w:val="0"/>
          <w:numId w:val="1"/>
        </w:numPr>
        <w:suppressAutoHyphens w:val="0"/>
        <w:rPr>
          <w:rFonts w:ascii="Tahoma" w:hAnsi="Tahoma" w:cs="Tahoma"/>
          <w:sz w:val="18"/>
          <w:szCs w:val="18"/>
        </w:rPr>
      </w:pPr>
      <w:r w:rsidRPr="5268CB3E">
        <w:rPr>
          <w:rFonts w:ascii="Tahoma" w:hAnsi="Tahoma" w:cs="Tahoma"/>
          <w:sz w:val="18"/>
          <w:szCs w:val="18"/>
        </w:rPr>
        <w:t>Have crated web service using Restful.</w:t>
      </w:r>
    </w:p>
    <w:p w:rsidR="00896181" w:rsidRDefault="5268CB3E" w:rsidP="5268CB3E">
      <w:pPr>
        <w:numPr>
          <w:ilvl w:val="0"/>
          <w:numId w:val="1"/>
        </w:numPr>
        <w:suppressAutoHyphens w:val="0"/>
        <w:rPr>
          <w:rFonts w:ascii="Tahoma" w:hAnsi="Tahoma" w:cs="Tahoma"/>
          <w:sz w:val="18"/>
          <w:szCs w:val="18"/>
        </w:rPr>
      </w:pPr>
      <w:r w:rsidRPr="5268CB3E">
        <w:rPr>
          <w:rFonts w:ascii="Tahoma" w:hAnsi="Tahoma" w:cs="Tahoma"/>
          <w:sz w:val="18"/>
          <w:szCs w:val="18"/>
        </w:rPr>
        <w:t>Have integrated spring with hibernate.</w:t>
      </w:r>
    </w:p>
    <w:p w:rsidR="7E8873D3" w:rsidRDefault="51C90183" w:rsidP="51C90183">
      <w:pPr>
        <w:numPr>
          <w:ilvl w:val="0"/>
          <w:numId w:val="1"/>
        </w:numPr>
        <w:rPr>
          <w:rFonts w:ascii="Tahoma" w:hAnsi="Tahoma" w:cs="Tahoma"/>
          <w:sz w:val="18"/>
          <w:szCs w:val="18"/>
        </w:rPr>
      </w:pPr>
      <w:r w:rsidRPr="51C90183">
        <w:rPr>
          <w:rFonts w:ascii="Tahoma" w:hAnsi="Tahoma" w:cs="Tahoma"/>
          <w:sz w:val="18"/>
          <w:szCs w:val="18"/>
        </w:rPr>
        <w:t>Involved in consuming 3</w:t>
      </w:r>
      <w:r w:rsidRPr="51C90183">
        <w:rPr>
          <w:rFonts w:ascii="Tahoma" w:hAnsi="Tahoma" w:cs="Tahoma"/>
          <w:sz w:val="18"/>
          <w:szCs w:val="18"/>
          <w:vertAlign w:val="superscript"/>
        </w:rPr>
        <w:t>rd</w:t>
      </w:r>
      <w:r w:rsidRPr="51C90183">
        <w:rPr>
          <w:rFonts w:ascii="Tahoma" w:hAnsi="Tahoma" w:cs="Tahoma"/>
          <w:sz w:val="18"/>
          <w:szCs w:val="18"/>
        </w:rPr>
        <w:t xml:space="preserve"> party services like blaze, appolo.</w:t>
      </w:r>
    </w:p>
    <w:p w:rsidR="7E8873D3" w:rsidRDefault="7E8873D3" w:rsidP="7E8873D3">
      <w:pPr>
        <w:ind w:left="720"/>
        <w:rPr>
          <w:rFonts w:ascii="Tahoma" w:hAnsi="Tahoma" w:cs="Tahoma"/>
          <w:sz w:val="18"/>
          <w:szCs w:val="18"/>
        </w:rPr>
      </w:pPr>
    </w:p>
    <w:p w:rsidR="001F515C" w:rsidRPr="00F3676F" w:rsidRDefault="00AC75C4" w:rsidP="00B33A0A">
      <w:pPr>
        <w:pStyle w:val="BodyA"/>
      </w:pPr>
      <w:r w:rsidRPr="00F3676F">
        <w:rPr>
          <w:b/>
        </w:rPr>
        <w:t xml:space="preserve">PROJECT # </w:t>
      </w:r>
    </w:p>
    <w:p w:rsidR="00A648B5" w:rsidRDefault="00AC75C4" w:rsidP="001F515C">
      <w:pPr>
        <w:pStyle w:val="Heading1"/>
        <w:numPr>
          <w:ilvl w:val="0"/>
          <w:numId w:val="0"/>
        </w:numPr>
        <w:shd w:val="clear" w:color="auto" w:fill="FFFFFF"/>
        <w:spacing w:before="0" w:after="0" w:line="390" w:lineRule="atLeast"/>
        <w:rPr>
          <w:rFonts w:ascii="Helvetica" w:hAnsi="Helvetica"/>
          <w:color w:val="3D3D3D"/>
          <w:spacing w:val="-15"/>
          <w:sz w:val="30"/>
          <w:szCs w:val="30"/>
        </w:rPr>
      </w:pPr>
      <w:r w:rsidRPr="00A15CE8">
        <w:rPr>
          <w:rFonts w:ascii="Calibri" w:eastAsia="Arial Unicode MS" w:hAnsi="Calibri" w:cs="Calibri"/>
          <w:sz w:val="22"/>
          <w:szCs w:val="22"/>
        </w:rPr>
        <w:t>Title:</w:t>
      </w:r>
      <w:r>
        <w:rPr>
          <w:rFonts w:ascii="Calibri" w:eastAsia="Arial Unicode MS" w:hAnsi="Calibri" w:cs="Calibri"/>
          <w:b w:val="0"/>
          <w:sz w:val="22"/>
          <w:szCs w:val="22"/>
        </w:rPr>
        <w:tab/>
      </w:r>
      <w:r w:rsidR="00036561" w:rsidRPr="00036561">
        <w:rPr>
          <w:rFonts w:ascii="Calibri" w:eastAsia="Arial Unicode MS" w:hAnsi="Calibri" w:cs="Calibri"/>
          <w:sz w:val="22"/>
          <w:szCs w:val="22"/>
        </w:rPr>
        <w:t>Trucker App</w:t>
      </w:r>
    </w:p>
    <w:p w:rsidR="002471C0" w:rsidRDefault="00AC75C4" w:rsidP="00106D36">
      <w:pPr>
        <w:rPr>
          <w:rFonts w:eastAsia="Arial Unicode MS"/>
        </w:rPr>
      </w:pPr>
      <w:r w:rsidRPr="00A15CE8">
        <w:rPr>
          <w:rFonts w:eastAsia="Arial Unicode MS"/>
          <w:b/>
        </w:rPr>
        <w:t>Client:</w:t>
      </w:r>
      <w:r w:rsidRPr="00A15CE8">
        <w:rPr>
          <w:rFonts w:eastAsia="Arial Unicode MS"/>
          <w:b/>
        </w:rPr>
        <w:tab/>
      </w:r>
      <w:r w:rsidR="00036561" w:rsidRPr="00036561">
        <w:rPr>
          <w:rFonts w:eastAsia="Arial Unicode MS"/>
          <w:b/>
        </w:rPr>
        <w:t>One20</w:t>
      </w:r>
      <w:r w:rsidRPr="00036561">
        <w:rPr>
          <w:rFonts w:eastAsia="Arial Unicode MS"/>
          <w:b/>
        </w:rPr>
        <w:tab/>
      </w:r>
      <w:r>
        <w:rPr>
          <w:rFonts w:eastAsia="Arial Unicode MS"/>
        </w:rPr>
        <w:tab/>
      </w:r>
    </w:p>
    <w:p w:rsidR="002471C0" w:rsidRDefault="00AC75C4">
      <w:pPr>
        <w:jc w:val="both"/>
        <w:rPr>
          <w:rFonts w:ascii="Calibri" w:eastAsia="Arial Unicode MS" w:hAnsi="Calibri" w:cs="Calibri"/>
          <w:b/>
          <w:sz w:val="22"/>
          <w:szCs w:val="22"/>
        </w:rPr>
      </w:pPr>
      <w:r>
        <w:rPr>
          <w:rFonts w:ascii="Calibri" w:eastAsia="Arial Unicode MS" w:hAnsi="Calibri" w:cs="Calibri"/>
          <w:b/>
          <w:sz w:val="22"/>
          <w:szCs w:val="22"/>
        </w:rPr>
        <w:t>TeamSize</w:t>
      </w:r>
      <w:r w:rsidR="00A15CE8">
        <w:rPr>
          <w:rFonts w:ascii="Calibri" w:eastAsia="Arial Unicode MS" w:hAnsi="Calibri" w:cs="Calibri"/>
          <w:sz w:val="22"/>
          <w:szCs w:val="22"/>
        </w:rPr>
        <w:t>:</w:t>
      </w:r>
      <w:r w:rsidR="00A15CE8">
        <w:rPr>
          <w:rFonts w:ascii="Calibri" w:eastAsia="Arial Unicode MS" w:hAnsi="Calibri" w:cs="Calibri"/>
          <w:sz w:val="22"/>
          <w:szCs w:val="22"/>
        </w:rPr>
        <w:tab/>
      </w:r>
      <w:r w:rsidR="00036561">
        <w:rPr>
          <w:rFonts w:ascii="Calibri" w:eastAsia="Arial Unicode MS" w:hAnsi="Calibri" w:cs="Calibri"/>
          <w:sz w:val="22"/>
          <w:szCs w:val="22"/>
        </w:rPr>
        <w:t>8</w:t>
      </w:r>
    </w:p>
    <w:p w:rsidR="002471C0" w:rsidRDefault="00AC75C4">
      <w:pPr>
        <w:jc w:val="both"/>
        <w:rPr>
          <w:rFonts w:ascii="Calibri" w:eastAsia="Arial Unicode MS" w:hAnsi="Calibri" w:cs="Calibri"/>
          <w:b/>
          <w:sz w:val="22"/>
          <w:szCs w:val="22"/>
        </w:rPr>
      </w:pPr>
      <w:r>
        <w:rPr>
          <w:rFonts w:ascii="Calibri" w:eastAsia="Arial Unicode MS" w:hAnsi="Calibri" w:cs="Calibri"/>
          <w:b/>
          <w:sz w:val="22"/>
          <w:szCs w:val="22"/>
        </w:rPr>
        <w:t xml:space="preserve">OS </w:t>
      </w:r>
      <w:r w:rsidR="00A15CE8">
        <w:rPr>
          <w:rFonts w:ascii="Calibri" w:eastAsia="Arial Unicode MS" w:hAnsi="Calibri" w:cs="Calibri"/>
          <w:b/>
          <w:sz w:val="22"/>
          <w:szCs w:val="22"/>
        </w:rPr>
        <w:t>Used:</w:t>
      </w:r>
      <w:r w:rsidR="00106D36">
        <w:rPr>
          <w:rFonts w:ascii="Calibri" w:eastAsia="Arial Unicode MS" w:hAnsi="Calibri" w:cs="Calibri"/>
          <w:sz w:val="22"/>
          <w:szCs w:val="22"/>
        </w:rPr>
        <w:tab/>
      </w:r>
      <w:r w:rsidR="00A31160">
        <w:rPr>
          <w:rFonts w:ascii="Calibri" w:hAnsi="Calibri" w:cs="Calibri"/>
          <w:sz w:val="22"/>
          <w:szCs w:val="22"/>
        </w:rPr>
        <w:t>Windows 7</w:t>
      </w:r>
      <w:r>
        <w:rPr>
          <w:rFonts w:ascii="Calibri" w:eastAsia="Arial Unicode MS" w:hAnsi="Calibri" w:cs="Calibri"/>
          <w:sz w:val="22"/>
          <w:szCs w:val="22"/>
        </w:rPr>
        <w:tab/>
      </w:r>
    </w:p>
    <w:p w:rsidR="002471C0" w:rsidRDefault="00AC75C4">
      <w:pPr>
        <w:jc w:val="both"/>
        <w:rPr>
          <w:rFonts w:ascii="Calibri" w:hAnsi="Calibri" w:cs="Calibri"/>
          <w:sz w:val="22"/>
          <w:szCs w:val="22"/>
        </w:rPr>
      </w:pPr>
      <w:r>
        <w:rPr>
          <w:rFonts w:ascii="Calibri" w:eastAsia="Arial Unicode MS" w:hAnsi="Calibri" w:cs="Calibri"/>
          <w:b/>
          <w:sz w:val="22"/>
          <w:szCs w:val="22"/>
        </w:rPr>
        <w:t>Technology:</w:t>
      </w:r>
      <w:r>
        <w:rPr>
          <w:rFonts w:ascii="Calibri" w:eastAsia="Arial Unicode MS" w:hAnsi="Calibri" w:cs="Calibri"/>
          <w:sz w:val="22"/>
          <w:szCs w:val="22"/>
        </w:rPr>
        <w:tab/>
      </w:r>
      <w:r w:rsidR="00A31160">
        <w:rPr>
          <w:rFonts w:ascii="Calibri" w:hAnsi="Calibri" w:cs="Calibri"/>
          <w:sz w:val="22"/>
          <w:szCs w:val="22"/>
        </w:rPr>
        <w:t xml:space="preserve">Core Java </w:t>
      </w:r>
      <w:r>
        <w:rPr>
          <w:rFonts w:ascii="Calibri" w:hAnsi="Calibri" w:cs="Calibri"/>
          <w:sz w:val="22"/>
          <w:szCs w:val="22"/>
        </w:rPr>
        <w:t xml:space="preserve"> / Hibernate/ XML / Eclipse</w:t>
      </w:r>
      <w:r w:rsidR="00036561">
        <w:rPr>
          <w:rFonts w:ascii="Calibri" w:hAnsi="Calibri" w:cs="Calibri"/>
          <w:sz w:val="22"/>
          <w:szCs w:val="22"/>
        </w:rPr>
        <w:t>/spring/rest</w:t>
      </w:r>
      <w:r w:rsidR="00A31160">
        <w:rPr>
          <w:rFonts w:ascii="Calibri" w:hAnsi="Calibri" w:cs="Calibri"/>
          <w:sz w:val="22"/>
          <w:szCs w:val="22"/>
        </w:rPr>
        <w:t>/jsp</w:t>
      </w:r>
    </w:p>
    <w:p w:rsidR="003559C5" w:rsidRDefault="003559C5">
      <w:pPr>
        <w:jc w:val="both"/>
        <w:rPr>
          <w:rFonts w:ascii="Calibri" w:eastAsia="Arial Unicode MS" w:hAnsi="Calibri" w:cs="Calibri"/>
          <w:b/>
          <w:sz w:val="22"/>
          <w:szCs w:val="22"/>
          <w:u w:val="single"/>
        </w:rPr>
      </w:pPr>
    </w:p>
    <w:p w:rsidR="002471C0" w:rsidRDefault="00AC75C4">
      <w:pPr>
        <w:jc w:val="both"/>
        <w:rPr>
          <w:rFonts w:ascii="Calibri" w:eastAsia="Arial Unicode MS" w:hAnsi="Calibri" w:cs="Calibri"/>
          <w:b/>
          <w:sz w:val="22"/>
          <w:szCs w:val="22"/>
          <w:u w:val="single"/>
        </w:rPr>
      </w:pPr>
      <w:r>
        <w:rPr>
          <w:rFonts w:ascii="Calibri" w:eastAsia="Arial Unicode MS" w:hAnsi="Calibri" w:cs="Calibri"/>
          <w:b/>
          <w:sz w:val="22"/>
          <w:szCs w:val="22"/>
          <w:u w:val="single"/>
        </w:rPr>
        <w:t xml:space="preserve">Description:  </w:t>
      </w:r>
    </w:p>
    <w:p w:rsidR="00036561" w:rsidRDefault="00036561">
      <w:pPr>
        <w:jc w:val="both"/>
        <w:rPr>
          <w:rFonts w:ascii="Calibri" w:hAnsi="Calibri" w:cs="Calibri"/>
          <w:sz w:val="22"/>
          <w:szCs w:val="22"/>
        </w:rPr>
      </w:pPr>
    </w:p>
    <w:p w:rsidR="003559C5" w:rsidRPr="00036561" w:rsidRDefault="00CB3EB8" w:rsidP="003559C5">
      <w:pPr>
        <w:jc w:val="both"/>
        <w:rPr>
          <w:rFonts w:ascii="Tahoma" w:hAnsi="Tahoma" w:cs="Tahoma"/>
          <w:sz w:val="18"/>
          <w:szCs w:val="18"/>
        </w:rPr>
      </w:pPr>
      <w:r w:rsidRPr="00036561">
        <w:rPr>
          <w:rFonts w:ascii="Tahoma" w:hAnsi="Tahoma" w:cs="Tahoma"/>
          <w:sz w:val="18"/>
          <w:szCs w:val="18"/>
        </w:rPr>
        <w:t>One20 Trucker app</w:t>
      </w:r>
      <w:r w:rsidR="00AC75C4" w:rsidRPr="00036561">
        <w:rPr>
          <w:rFonts w:ascii="Tahoma" w:hAnsi="Tahoma" w:cs="Tahoma"/>
          <w:sz w:val="18"/>
          <w:szCs w:val="18"/>
        </w:rPr>
        <w:t xml:space="preserve"> is a mobile application which will be helping truckers to find their perfect suited routes as per their truck size, in finding out the nearest POIs for their travel needs, commercial needs, connecting with their trucker buddies, posting their feedbacks about various places, routes, etc.</w:t>
      </w:r>
    </w:p>
    <w:p w:rsidR="002471C0" w:rsidRPr="00036561" w:rsidRDefault="002471C0" w:rsidP="003559C5">
      <w:pPr>
        <w:tabs>
          <w:tab w:val="left" w:pos="1440"/>
        </w:tabs>
        <w:ind w:left="2160"/>
        <w:jc w:val="both"/>
        <w:rPr>
          <w:rFonts w:ascii="Tahoma" w:eastAsia="Arial Unicode MS" w:hAnsi="Tahoma" w:cs="Tahoma"/>
          <w:sz w:val="16"/>
          <w:szCs w:val="22"/>
        </w:rPr>
      </w:pPr>
    </w:p>
    <w:p w:rsidR="002471C0" w:rsidRDefault="00AC75C4">
      <w:pPr>
        <w:jc w:val="both"/>
        <w:rPr>
          <w:rFonts w:ascii="Calibri" w:eastAsia="Arial Unicode MS" w:hAnsi="Calibri" w:cs="Calibri"/>
          <w:b/>
          <w:sz w:val="16"/>
          <w:szCs w:val="22"/>
          <w:u w:val="single"/>
        </w:rPr>
      </w:pPr>
      <w:r>
        <w:rPr>
          <w:rFonts w:ascii="Calibri" w:eastAsia="Arial Unicode MS" w:hAnsi="Calibri" w:cs="Calibri"/>
          <w:b/>
          <w:sz w:val="22"/>
          <w:szCs w:val="22"/>
          <w:u w:val="single"/>
        </w:rPr>
        <w:lastRenderedPageBreak/>
        <w:t>Responsibilities:</w:t>
      </w:r>
    </w:p>
    <w:p w:rsidR="002471C0" w:rsidRDefault="002471C0">
      <w:pPr>
        <w:jc w:val="both"/>
        <w:rPr>
          <w:rFonts w:ascii="Calibri" w:eastAsia="Arial Unicode MS" w:hAnsi="Calibri" w:cs="Calibri"/>
          <w:b/>
          <w:sz w:val="16"/>
          <w:szCs w:val="22"/>
          <w:u w:val="single"/>
        </w:rPr>
      </w:pPr>
    </w:p>
    <w:p w:rsidR="002471C0" w:rsidRDefault="5268CB3E" w:rsidP="5268CB3E">
      <w:pPr>
        <w:numPr>
          <w:ilvl w:val="0"/>
          <w:numId w:val="1"/>
        </w:numPr>
        <w:tabs>
          <w:tab w:val="left" w:pos="0"/>
        </w:tabs>
        <w:jc w:val="both"/>
        <w:rPr>
          <w:rFonts w:ascii="Calibri" w:eastAsia="Arial Unicode MS" w:hAnsi="Calibri" w:cs="Calibri"/>
          <w:sz w:val="22"/>
          <w:szCs w:val="22"/>
        </w:rPr>
      </w:pPr>
      <w:r w:rsidRPr="5268CB3E">
        <w:rPr>
          <w:rFonts w:ascii="Calibri" w:eastAsia="Arial Unicode MS" w:hAnsi="Calibri" w:cs="Calibri"/>
          <w:sz w:val="22"/>
          <w:szCs w:val="22"/>
        </w:rPr>
        <w:t>Involved in developing restful services using Spring Rest.</w:t>
      </w:r>
    </w:p>
    <w:p w:rsidR="002471C0" w:rsidRDefault="5268CB3E" w:rsidP="5268CB3E">
      <w:pPr>
        <w:numPr>
          <w:ilvl w:val="0"/>
          <w:numId w:val="1"/>
        </w:numPr>
        <w:tabs>
          <w:tab w:val="left" w:pos="0"/>
        </w:tabs>
        <w:jc w:val="both"/>
        <w:rPr>
          <w:rFonts w:ascii="Calibri" w:eastAsia="Arial Unicode MS" w:hAnsi="Calibri" w:cs="Calibri"/>
          <w:sz w:val="22"/>
          <w:szCs w:val="22"/>
        </w:rPr>
      </w:pPr>
      <w:r w:rsidRPr="5268CB3E">
        <w:rPr>
          <w:rFonts w:ascii="Calibri" w:eastAsia="Arial Unicode MS" w:hAnsi="Calibri" w:cs="Calibri"/>
          <w:sz w:val="22"/>
          <w:szCs w:val="22"/>
        </w:rPr>
        <w:t>Involved in consuming Amazon Web Services(AWS)</w:t>
      </w:r>
    </w:p>
    <w:p w:rsidR="00E66814" w:rsidRDefault="5268CB3E" w:rsidP="5268CB3E">
      <w:pPr>
        <w:numPr>
          <w:ilvl w:val="0"/>
          <w:numId w:val="1"/>
        </w:numPr>
        <w:suppressAutoHyphens w:val="0"/>
        <w:rPr>
          <w:rFonts w:ascii="Tahoma" w:hAnsi="Tahoma" w:cs="Tahoma"/>
          <w:sz w:val="18"/>
          <w:szCs w:val="18"/>
        </w:rPr>
      </w:pPr>
      <w:r w:rsidRPr="5268CB3E">
        <w:rPr>
          <w:rFonts w:ascii="Tahoma" w:hAnsi="Tahoma" w:cs="Tahoma"/>
          <w:sz w:val="18"/>
          <w:szCs w:val="18"/>
        </w:rPr>
        <w:t>Used spring framework for dependency injection and security.</w:t>
      </w:r>
    </w:p>
    <w:p w:rsidR="00E66814" w:rsidRDefault="5268CB3E" w:rsidP="5268CB3E">
      <w:pPr>
        <w:numPr>
          <w:ilvl w:val="0"/>
          <w:numId w:val="1"/>
        </w:numPr>
        <w:tabs>
          <w:tab w:val="left" w:pos="0"/>
        </w:tabs>
        <w:jc w:val="both"/>
        <w:rPr>
          <w:rFonts w:ascii="Calibri" w:eastAsia="Arial Unicode MS" w:hAnsi="Calibri" w:cs="Calibri"/>
          <w:sz w:val="22"/>
          <w:szCs w:val="22"/>
        </w:rPr>
      </w:pPr>
      <w:r w:rsidRPr="5268CB3E">
        <w:rPr>
          <w:rFonts w:ascii="Calibri" w:eastAsia="Arial Unicode MS" w:hAnsi="Calibri" w:cs="Calibri"/>
          <w:sz w:val="22"/>
          <w:szCs w:val="22"/>
        </w:rPr>
        <w:t>Have developed persistence classes using hibernate.</w:t>
      </w:r>
    </w:p>
    <w:p w:rsidR="5268CB3E" w:rsidRDefault="00AC75C4" w:rsidP="5268CB3E">
      <w:pPr>
        <w:numPr>
          <w:ilvl w:val="0"/>
          <w:numId w:val="1"/>
        </w:numPr>
        <w:jc w:val="both"/>
        <w:rPr>
          <w:sz w:val="22"/>
          <w:szCs w:val="22"/>
        </w:rPr>
      </w:pPr>
      <w:r w:rsidRPr="5268CB3E">
        <w:rPr>
          <w:rFonts w:ascii="Calibri" w:eastAsia="Arial Unicode MS" w:hAnsi="Calibri" w:cs="Calibri"/>
          <w:sz w:val="22"/>
          <w:szCs w:val="22"/>
        </w:rPr>
        <w:t>Have used Spring boot for Rapid application development.</w:t>
      </w:r>
    </w:p>
    <w:p w:rsidR="662FB6E5" w:rsidRDefault="7E8873D3" w:rsidP="7E8873D3">
      <w:pPr>
        <w:numPr>
          <w:ilvl w:val="0"/>
          <w:numId w:val="1"/>
        </w:numPr>
        <w:jc w:val="both"/>
        <w:rPr>
          <w:rFonts w:ascii="Calibri" w:eastAsia="Arial Unicode MS" w:hAnsi="Calibri" w:cs="Calibri"/>
          <w:sz w:val="22"/>
          <w:szCs w:val="22"/>
        </w:rPr>
      </w:pPr>
      <w:r w:rsidRPr="7E8873D3">
        <w:rPr>
          <w:rFonts w:ascii="Calibri" w:eastAsia="Arial Unicode MS" w:hAnsi="Calibri" w:cs="Calibri"/>
          <w:sz w:val="22"/>
          <w:szCs w:val="22"/>
        </w:rPr>
        <w:t>Used JUnit for unit testing.</w:t>
      </w:r>
    </w:p>
    <w:p w:rsidR="7E8873D3" w:rsidRDefault="7E8873D3" w:rsidP="7E8873D3">
      <w:pPr>
        <w:jc w:val="both"/>
        <w:rPr>
          <w:rFonts w:ascii="Calibri" w:eastAsia="Arial Unicode MS" w:hAnsi="Calibri" w:cs="Calibri"/>
          <w:sz w:val="22"/>
          <w:szCs w:val="22"/>
        </w:rPr>
      </w:pPr>
    </w:p>
    <w:p w:rsidR="00036561" w:rsidRDefault="00036561" w:rsidP="00036561">
      <w:pPr>
        <w:suppressAutoHyphens w:val="0"/>
        <w:jc w:val="both"/>
        <w:rPr>
          <w:rFonts w:ascii="Tahoma" w:eastAsia="Calibri" w:hAnsi="Tahoma" w:cs="Tahoma"/>
          <w:sz w:val="18"/>
          <w:szCs w:val="18"/>
        </w:rPr>
      </w:pPr>
    </w:p>
    <w:p w:rsidR="00B318B2" w:rsidRDefault="00AC75C4" w:rsidP="00B318B2">
      <w:pPr>
        <w:shd w:val="clear" w:color="auto" w:fill="DEE7F2"/>
        <w:rPr>
          <w:rFonts w:ascii="Calibri" w:eastAsia="Arial Unicode MS" w:hAnsi="Calibri" w:cs="Calibri"/>
          <w:sz w:val="16"/>
          <w:szCs w:val="22"/>
        </w:rPr>
      </w:pPr>
      <w:r>
        <w:rPr>
          <w:rFonts w:ascii="Calibri" w:hAnsi="Calibri" w:cs="Calibri"/>
          <w:b/>
          <w:bCs/>
          <w:smallCaps/>
          <w:u w:val="single"/>
        </w:rPr>
        <w:t>P</w:t>
      </w:r>
      <w:r w:rsidR="00E305A6">
        <w:rPr>
          <w:rFonts w:ascii="Calibri" w:hAnsi="Calibri" w:cs="Calibri"/>
          <w:b/>
          <w:bCs/>
          <w:smallCaps/>
          <w:u w:val="single"/>
        </w:rPr>
        <w:t>ersonal Information</w:t>
      </w:r>
    </w:p>
    <w:p w:rsidR="00B318B2" w:rsidRDefault="00B318B2" w:rsidP="00036561">
      <w:pPr>
        <w:suppressAutoHyphens w:val="0"/>
        <w:jc w:val="both"/>
        <w:rPr>
          <w:rFonts w:ascii="Tahoma" w:eastAsia="Calibri" w:hAnsi="Tahoma" w:cs="Tahoma"/>
          <w:sz w:val="18"/>
          <w:szCs w:val="18"/>
        </w:rPr>
      </w:pPr>
    </w:p>
    <w:p w:rsidR="00036561" w:rsidRDefault="00AC75C4" w:rsidP="00036561">
      <w:pPr>
        <w:suppressAutoHyphens w:val="0"/>
        <w:jc w:val="both"/>
        <w:rPr>
          <w:rFonts w:ascii="Tahoma" w:eastAsia="Calibri" w:hAnsi="Tahoma" w:cs="Tahoma"/>
          <w:sz w:val="18"/>
          <w:szCs w:val="18"/>
        </w:rPr>
      </w:pPr>
      <w:r w:rsidRPr="00B318B2">
        <w:rPr>
          <w:rFonts w:ascii="Tahoma" w:eastAsia="Calibri" w:hAnsi="Tahoma" w:cs="Tahoma"/>
          <w:b/>
          <w:sz w:val="18"/>
          <w:szCs w:val="18"/>
        </w:rPr>
        <w:t>Name:</w:t>
      </w:r>
      <w:r w:rsidRPr="00FD52D9">
        <w:rPr>
          <w:rFonts w:ascii="Calibri" w:eastAsia="Calibri" w:hAnsi="Calibri" w:cs="Calibri"/>
          <w:sz w:val="18"/>
          <w:szCs w:val="18"/>
        </w:rPr>
        <w:t>Amit Kumar Gupta</w:t>
      </w:r>
    </w:p>
    <w:p w:rsidR="002471C0" w:rsidRDefault="00AC75C4">
      <w:pPr>
        <w:rPr>
          <w:rFonts w:ascii="Calibri" w:eastAsia="Arial Unicode MS" w:hAnsi="Calibri" w:cs="Calibri"/>
          <w:sz w:val="22"/>
          <w:szCs w:val="22"/>
        </w:rPr>
      </w:pPr>
      <w:r w:rsidRPr="00B318B2">
        <w:rPr>
          <w:rFonts w:ascii="Calibri" w:eastAsia="Arial Unicode MS" w:hAnsi="Calibri" w:cs="Calibri"/>
          <w:b/>
          <w:sz w:val="22"/>
          <w:szCs w:val="22"/>
        </w:rPr>
        <w:t>Gender :</w:t>
      </w:r>
      <w:r w:rsidRPr="00B318B2">
        <w:rPr>
          <w:rFonts w:ascii="Calibri" w:eastAsia="Arial Unicode MS" w:hAnsi="Calibri" w:cs="Calibri"/>
          <w:sz w:val="18"/>
          <w:szCs w:val="18"/>
        </w:rPr>
        <w:t>Male</w:t>
      </w:r>
    </w:p>
    <w:p w:rsidR="6693411C" w:rsidRDefault="7E8873D3" w:rsidP="7E8873D3">
      <w:pPr>
        <w:rPr>
          <w:rFonts w:ascii="Calibri" w:eastAsia="Arial Unicode MS" w:hAnsi="Calibri" w:cs="Calibri"/>
          <w:sz w:val="22"/>
          <w:szCs w:val="22"/>
        </w:rPr>
      </w:pPr>
      <w:r w:rsidRPr="7E8873D3">
        <w:rPr>
          <w:rFonts w:ascii="Calibri" w:eastAsia="Arial Unicode MS" w:hAnsi="Calibri" w:cs="Calibri"/>
          <w:b/>
          <w:bCs/>
          <w:sz w:val="22"/>
          <w:szCs w:val="22"/>
        </w:rPr>
        <w:t>Nationality:</w:t>
      </w:r>
      <w:r w:rsidRPr="7E8873D3">
        <w:rPr>
          <w:rFonts w:ascii="Calibri" w:eastAsia="Arial Unicode MS" w:hAnsi="Calibri" w:cs="Calibri"/>
          <w:sz w:val="18"/>
          <w:szCs w:val="18"/>
        </w:rPr>
        <w:t>Indian</w:t>
      </w:r>
    </w:p>
    <w:p w:rsidR="002471C0" w:rsidRDefault="002471C0">
      <w:pPr>
        <w:rPr>
          <w:rFonts w:ascii="Calibri" w:eastAsia="Arial Unicode MS" w:hAnsi="Calibri" w:cs="Calibri"/>
          <w:sz w:val="22"/>
          <w:szCs w:val="22"/>
        </w:rPr>
      </w:pPr>
    </w:p>
    <w:p w:rsidR="002471C0" w:rsidRDefault="002471C0">
      <w:pPr>
        <w:rPr>
          <w:rFonts w:ascii="Calibri" w:eastAsia="Arial Unicode MS" w:hAnsi="Calibri" w:cs="Calibri"/>
          <w:sz w:val="22"/>
          <w:szCs w:val="22"/>
        </w:rPr>
      </w:pPr>
    </w:p>
    <w:p w:rsidR="002471C0" w:rsidRDefault="002471C0">
      <w:pPr>
        <w:rPr>
          <w:rFonts w:ascii="Calibri" w:eastAsia="Arial Unicode MS" w:hAnsi="Calibri" w:cs="Calibri"/>
          <w:sz w:val="22"/>
          <w:szCs w:val="22"/>
        </w:rPr>
      </w:pPr>
    </w:p>
    <w:p w:rsidR="002471C0" w:rsidRDefault="002471C0"/>
    <w:p w:rsidR="002471C0" w:rsidRDefault="00C46CD4">
      <w:r w:rsidRPr="00C46CD4">
        <w:pict>
          <v:shape id="_x0000_s1029" type="#_x0000_t75" style="position:absolute;margin-left:0;margin-top:0;width:1pt;height:1pt;z-index:251658240">
            <v:imagedata r:id="rId8"/>
          </v:shape>
        </w:pict>
      </w:r>
    </w:p>
    <w:sectPr w:rsidR="002471C0" w:rsidSect="00C46CD4">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pgBorders>
        <w:top w:val="single" w:sz="12" w:space="12" w:color="000000"/>
        <w:left w:val="single" w:sz="12" w:space="12" w:color="000000"/>
        <w:bottom w:val="single" w:sz="12" w:space="12" w:color="000000"/>
        <w:right w:val="single" w:sz="12" w:space="12" w:color="0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19ED" w:rsidRDefault="008919ED" w:rsidP="00695464">
      <w:r>
        <w:separator/>
      </w:r>
    </w:p>
  </w:endnote>
  <w:endnote w:type="continuationSeparator" w:id="1">
    <w:p w:rsidR="008919ED" w:rsidRDefault="008919ED" w:rsidP="006954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ohit Hindi">
    <w:altName w:val="MS Mincho"/>
    <w:charset w:val="80"/>
    <w:family w:val="auto"/>
    <w:pitch w:val="default"/>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游ゴシック Light">
    <w:panose1 w:val="00000000000000000000"/>
    <w:charset w:val="8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464" w:rsidRDefault="0069546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464" w:rsidRDefault="0069546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464" w:rsidRDefault="006954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19ED" w:rsidRDefault="008919ED" w:rsidP="00695464">
      <w:r>
        <w:separator/>
      </w:r>
    </w:p>
  </w:footnote>
  <w:footnote w:type="continuationSeparator" w:id="1">
    <w:p w:rsidR="008919ED" w:rsidRDefault="008919ED" w:rsidP="006954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464" w:rsidRDefault="0069546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464" w:rsidRDefault="00695464">
    <w:pPr>
      <w:pStyle w:val="Header"/>
    </w:pPr>
    <w:r>
      <w:rPr>
        <w:rFonts w:ascii="Garamond" w:hAnsi="Garamond"/>
        <w:i/>
        <w:noProof/>
        <w:lang w:val="en-IN" w:eastAsia="en-IN"/>
      </w:rPr>
      <w:drawing>
        <wp:inline distT="0" distB="0" distL="0" distR="0">
          <wp:extent cx="1362075" cy="790575"/>
          <wp:effectExtent l="19050" t="0" r="9525" b="0"/>
          <wp:docPr id="1" name="Picture 1" descr="http://www.orionconsulting.net/images/new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rionconsulting.net/images/newlogo.gif"/>
                  <pic:cNvPicPr>
                    <a:picLocks noChangeAspect="1" noChangeArrowheads="1"/>
                  </pic:cNvPicPr>
                </pic:nvPicPr>
                <pic:blipFill>
                  <a:blip r:embed="rId1" r:link="rId2"/>
                  <a:srcRect/>
                  <a:stretch>
                    <a:fillRect/>
                  </a:stretch>
                </pic:blipFill>
                <pic:spPr bwMode="auto">
                  <a:xfrm>
                    <a:off x="0" y="0"/>
                    <a:ext cx="1362075" cy="790575"/>
                  </a:xfrm>
                  <a:prstGeom prst="rect">
                    <a:avLst/>
                  </a:prstGeom>
                  <a:noFill/>
                  <a:ln w="9525">
                    <a:noFill/>
                    <a:miter lim="800000"/>
                    <a:headEnd/>
                    <a:tailEnd/>
                  </a:ln>
                </pic:spPr>
              </pic:pic>
            </a:graphicData>
          </a:graphic>
        </wp:inline>
      </w:drawing>
    </w:r>
  </w:p>
  <w:p w:rsidR="00695464" w:rsidRDefault="0069546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464" w:rsidRDefault="006954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filled="t">
        <v:fill color2="black"/>
        <v:imagedata r:id="rId1" o:title=""/>
      </v:shape>
    </w:pict>
  </w:numPicBullet>
  <w:numPicBullet w:numPicBulletId="1">
    <w:pict>
      <v:shape id="_x0000_i1031" type="#_x0000_t75" style="width:5.25pt;height:9pt" o:bullet="t" filled="t">
        <v:fill color2="black"/>
        <v:imagedata r:id="rId2" o:title=""/>
      </v:shape>
    </w:pict>
  </w:numPicBullet>
  <w:numPicBullet w:numPicBulletId="2">
    <w:pict>
      <v:shape id="_x0000_i1032" type="#_x0000_t75" style="width:11.25pt;height:11.25pt" o:bullet="t" filled="t">
        <v:fill color2="black"/>
        <v:imagedata r:id="rId3" o:title=""/>
      </v:shape>
    </w:pict>
  </w:numPicBullet>
  <w:numPicBullet w:numPicBulletId="3">
    <w:pict>
      <v:shape id="_x0000_i1033" type="#_x0000_t75" style="width:9pt;height:9pt" o:bullet="t" filled="t">
        <v:fill color2="black"/>
        <v:imagedata r:id="rId4" o:title=""/>
      </v:shape>
    </w:pict>
  </w:numPicBullet>
  <w:abstractNum w:abstractNumId="0">
    <w:nsid w:val="FFFFFF1D"/>
    <w:multiLevelType w:val="multilevel"/>
    <w:tmpl w:val="AE1AB6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2"/>
    <w:multiLevelType w:val="multilevel"/>
    <w:tmpl w:val="00000002"/>
    <w:name w:val="WW8Num2"/>
    <w:lvl w:ilvl="0">
      <w:start w:val="1"/>
      <w:numFmt w:val="bullet"/>
      <w:lvlText w:val=""/>
      <w:lvlJc w:val="left"/>
      <w:pPr>
        <w:tabs>
          <w:tab w:val="num" w:pos="720"/>
        </w:tabs>
        <w:ind w:left="720" w:hanging="360"/>
      </w:pPr>
      <w:rPr>
        <w:rFonts w:ascii="Wingdings" w:hAnsi="Wingdings" w:cs="Symbol"/>
        <w:color w:val="auto"/>
      </w:rPr>
    </w:lvl>
    <w:lvl w:ilvl="1">
      <w:start w:val="160"/>
      <w:numFmt w:val="bullet"/>
      <w:lvlText w:val=""/>
      <w:lvlJc w:val="left"/>
      <w:pPr>
        <w:tabs>
          <w:tab w:val="num" w:pos="1440"/>
        </w:tabs>
        <w:ind w:left="1440" w:hanging="360"/>
      </w:pPr>
      <w:rPr>
        <w:rFonts w:ascii="Wingdings" w:hAnsi="Wingdings" w:cs="Symbol"/>
        <w:color w:val="auto"/>
      </w:rPr>
    </w:lvl>
    <w:lvl w:ilvl="2">
      <w:start w:val="160"/>
      <w:numFmt w:val="bullet"/>
      <w:lvlText w:val=""/>
      <w:lvlJc w:val="left"/>
      <w:pPr>
        <w:tabs>
          <w:tab w:val="num" w:pos="2160"/>
        </w:tabs>
        <w:ind w:left="2160" w:hanging="360"/>
      </w:pPr>
      <w:rPr>
        <w:rFonts w:ascii="Wingdings" w:hAnsi="Wingdings" w:cs="Symbol"/>
        <w:color w:val="auto"/>
      </w:rPr>
    </w:lvl>
    <w:lvl w:ilvl="3">
      <w:start w:val="1"/>
      <w:numFmt w:val="bullet"/>
      <w:lvlText w:val=""/>
      <w:lvlJc w:val="left"/>
      <w:pPr>
        <w:tabs>
          <w:tab w:val="num" w:pos="2880"/>
        </w:tabs>
        <w:ind w:left="2880" w:hanging="360"/>
      </w:pPr>
      <w:rPr>
        <w:rFonts w:ascii="Wingdings" w:hAnsi="Wingdings" w:cs="Symbol"/>
        <w:color w:val="auto"/>
      </w:rPr>
    </w:lvl>
    <w:lvl w:ilvl="4">
      <w:start w:val="1"/>
      <w:numFmt w:val="bullet"/>
      <w:lvlText w:val=""/>
      <w:lvlJc w:val="left"/>
      <w:pPr>
        <w:tabs>
          <w:tab w:val="num" w:pos="3600"/>
        </w:tabs>
        <w:ind w:left="3600" w:hanging="360"/>
      </w:pPr>
      <w:rPr>
        <w:rFonts w:ascii="Wingdings" w:hAnsi="Wingdings" w:cs="Symbol"/>
        <w:color w:val="auto"/>
      </w:rPr>
    </w:lvl>
    <w:lvl w:ilvl="5">
      <w:start w:val="1"/>
      <w:numFmt w:val="bullet"/>
      <w:lvlText w:val=""/>
      <w:lvlJc w:val="left"/>
      <w:pPr>
        <w:tabs>
          <w:tab w:val="num" w:pos="4320"/>
        </w:tabs>
        <w:ind w:left="4320" w:hanging="360"/>
      </w:pPr>
      <w:rPr>
        <w:rFonts w:ascii="Wingdings" w:hAnsi="Wingdings" w:cs="Symbol"/>
        <w:color w:val="auto"/>
      </w:rPr>
    </w:lvl>
    <w:lvl w:ilvl="6">
      <w:start w:val="1"/>
      <w:numFmt w:val="bullet"/>
      <w:lvlText w:val=""/>
      <w:lvlJc w:val="left"/>
      <w:pPr>
        <w:tabs>
          <w:tab w:val="num" w:pos="5040"/>
        </w:tabs>
        <w:ind w:left="5040" w:hanging="360"/>
      </w:pPr>
      <w:rPr>
        <w:rFonts w:ascii="Wingdings" w:hAnsi="Wingdings" w:cs="Symbol"/>
        <w:color w:val="auto"/>
      </w:rPr>
    </w:lvl>
    <w:lvl w:ilvl="7">
      <w:start w:val="1"/>
      <w:numFmt w:val="bullet"/>
      <w:lvlText w:val=""/>
      <w:lvlJc w:val="left"/>
      <w:pPr>
        <w:tabs>
          <w:tab w:val="num" w:pos="5760"/>
        </w:tabs>
        <w:ind w:left="5760" w:hanging="360"/>
      </w:pPr>
      <w:rPr>
        <w:rFonts w:ascii="Wingdings" w:hAnsi="Wingdings" w:cs="Symbol"/>
        <w:color w:val="auto"/>
      </w:rPr>
    </w:lvl>
    <w:lvl w:ilvl="8">
      <w:start w:val="1"/>
      <w:numFmt w:val="bullet"/>
      <w:lvlText w:val=""/>
      <w:lvlJc w:val="left"/>
      <w:pPr>
        <w:tabs>
          <w:tab w:val="num" w:pos="6480"/>
        </w:tabs>
        <w:ind w:left="6480" w:hanging="360"/>
      </w:pPr>
      <w:rPr>
        <w:rFonts w:ascii="Wingdings" w:hAnsi="Wingdings" w:cs="Symbol"/>
        <w:color w:val="auto"/>
      </w:rPr>
    </w:lvl>
  </w:abstractNum>
  <w:abstractNum w:abstractNumId="3">
    <w:nsid w:val="00000003"/>
    <w:multiLevelType w:val="singleLevel"/>
    <w:tmpl w:val="00000003"/>
    <w:name w:val="WW8Num3"/>
    <w:lvl w:ilvl="0">
      <w:numFmt w:val="bullet"/>
      <w:lvlText w:val=""/>
      <w:lvlJc w:val="left"/>
      <w:pPr>
        <w:tabs>
          <w:tab w:val="num" w:pos="0"/>
        </w:tabs>
        <w:ind w:left="720" w:hanging="360"/>
      </w:pPr>
      <w:rPr>
        <w:rFonts w:ascii="Symbol" w:hAnsi="Symbol" w:cs="Symbol"/>
      </w:rPr>
    </w:lvl>
  </w:abstractNum>
  <w:abstractNum w:abstractNumId="4">
    <w:nsid w:val="00000004"/>
    <w:multiLevelType w:val="singleLevel"/>
    <w:tmpl w:val="00000004"/>
    <w:name w:val="WW8Num4"/>
    <w:lvl w:ilvl="0">
      <w:numFmt w:val="bullet"/>
      <w:lvlText w:val=""/>
      <w:lvlJc w:val="left"/>
      <w:pPr>
        <w:tabs>
          <w:tab w:val="num" w:pos="0"/>
        </w:tabs>
        <w:ind w:left="720" w:hanging="360"/>
      </w:pPr>
      <w:rPr>
        <w:rFonts w:ascii="Symbol" w:hAnsi="Symbol" w:cs="Symbol"/>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rPr>
    </w:lvl>
  </w:abstractNum>
  <w:abstractNum w:abstractNumId="6">
    <w:nsid w:val="00000007"/>
    <w:multiLevelType w:val="hybridMultilevel"/>
    <w:tmpl w:val="894EE879"/>
    <w:lvl w:ilvl="0" w:tplc="8D0680E4">
      <w:start w:val="1"/>
      <w:numFmt w:val="decimal"/>
      <w:lvlText w:val=""/>
      <w:lvlJc w:val="left"/>
    </w:lvl>
    <w:lvl w:ilvl="1" w:tplc="31EA59EE">
      <w:start w:val="1"/>
      <w:numFmt w:val="decimal"/>
      <w:lvlText w:val=""/>
      <w:lvlJc w:val="left"/>
    </w:lvl>
    <w:lvl w:ilvl="2" w:tplc="8BD852FE">
      <w:start w:val="1"/>
      <w:numFmt w:val="decimal"/>
      <w:lvlText w:val=""/>
      <w:lvlJc w:val="left"/>
    </w:lvl>
    <w:lvl w:ilvl="3" w:tplc="4D46E522">
      <w:start w:val="1"/>
      <w:numFmt w:val="decimal"/>
      <w:lvlText w:val=""/>
      <w:lvlJc w:val="left"/>
    </w:lvl>
    <w:lvl w:ilvl="4" w:tplc="EF26124C">
      <w:start w:val="1"/>
      <w:numFmt w:val="decimal"/>
      <w:lvlText w:val=""/>
      <w:lvlJc w:val="left"/>
    </w:lvl>
    <w:lvl w:ilvl="5" w:tplc="2AC8BB34">
      <w:start w:val="1"/>
      <w:numFmt w:val="decimal"/>
      <w:lvlText w:val=""/>
      <w:lvlJc w:val="left"/>
    </w:lvl>
    <w:lvl w:ilvl="6" w:tplc="35FC6CD0">
      <w:start w:val="1"/>
      <w:numFmt w:val="decimal"/>
      <w:lvlText w:val=""/>
      <w:lvlJc w:val="left"/>
    </w:lvl>
    <w:lvl w:ilvl="7" w:tplc="ED9E7532">
      <w:start w:val="1"/>
      <w:numFmt w:val="decimal"/>
      <w:lvlText w:val=""/>
      <w:lvlJc w:val="left"/>
    </w:lvl>
    <w:lvl w:ilvl="8" w:tplc="605AD558">
      <w:start w:val="1"/>
      <w:numFmt w:val="decimal"/>
      <w:lvlText w:val=""/>
      <w:lvlJc w:val="left"/>
    </w:lvl>
  </w:abstractNum>
  <w:abstractNum w:abstractNumId="7">
    <w:nsid w:val="00000008"/>
    <w:multiLevelType w:val="hybridMultilevel"/>
    <w:tmpl w:val="894EE87B"/>
    <w:lvl w:ilvl="0" w:tplc="6B38A638">
      <w:start w:val="1"/>
      <w:numFmt w:val="decimal"/>
      <w:lvlText w:val=""/>
      <w:lvlJc w:val="left"/>
    </w:lvl>
    <w:lvl w:ilvl="1" w:tplc="24AC3CFE">
      <w:start w:val="1"/>
      <w:numFmt w:val="decimal"/>
      <w:lvlText w:val=""/>
      <w:lvlJc w:val="left"/>
    </w:lvl>
    <w:lvl w:ilvl="2" w:tplc="3BE0795C">
      <w:start w:val="1"/>
      <w:numFmt w:val="decimal"/>
      <w:lvlText w:val=""/>
      <w:lvlJc w:val="left"/>
    </w:lvl>
    <w:lvl w:ilvl="3" w:tplc="40F0C55A">
      <w:start w:val="1"/>
      <w:numFmt w:val="decimal"/>
      <w:lvlText w:val=""/>
      <w:lvlJc w:val="left"/>
    </w:lvl>
    <w:lvl w:ilvl="4" w:tplc="80E8CC62">
      <w:start w:val="1"/>
      <w:numFmt w:val="decimal"/>
      <w:lvlText w:val=""/>
      <w:lvlJc w:val="left"/>
    </w:lvl>
    <w:lvl w:ilvl="5" w:tplc="47587DBC">
      <w:start w:val="1"/>
      <w:numFmt w:val="decimal"/>
      <w:lvlText w:val=""/>
      <w:lvlJc w:val="left"/>
    </w:lvl>
    <w:lvl w:ilvl="6" w:tplc="176CE3AA">
      <w:start w:val="1"/>
      <w:numFmt w:val="decimal"/>
      <w:lvlText w:val=""/>
      <w:lvlJc w:val="left"/>
    </w:lvl>
    <w:lvl w:ilvl="7" w:tplc="9C6ED272">
      <w:start w:val="1"/>
      <w:numFmt w:val="decimal"/>
      <w:lvlText w:val=""/>
      <w:lvlJc w:val="left"/>
    </w:lvl>
    <w:lvl w:ilvl="8" w:tplc="118C9164">
      <w:start w:val="1"/>
      <w:numFmt w:val="decimal"/>
      <w:lvlText w:val=""/>
      <w:lvlJc w:val="left"/>
    </w:lvl>
  </w:abstractNum>
  <w:abstractNum w:abstractNumId="8">
    <w:nsid w:val="00000009"/>
    <w:multiLevelType w:val="hybridMultilevel"/>
    <w:tmpl w:val="894EE87B"/>
    <w:lvl w:ilvl="0" w:tplc="0AC0ACC4">
      <w:start w:val="1"/>
      <w:numFmt w:val="decimal"/>
      <w:lvlText w:val=""/>
      <w:lvlJc w:val="left"/>
    </w:lvl>
    <w:lvl w:ilvl="1" w:tplc="749E3D7C">
      <w:start w:val="1"/>
      <w:numFmt w:val="decimal"/>
      <w:lvlText w:val=""/>
      <w:lvlJc w:val="left"/>
    </w:lvl>
    <w:lvl w:ilvl="2" w:tplc="1472A35A">
      <w:start w:val="1"/>
      <w:numFmt w:val="decimal"/>
      <w:lvlText w:val=""/>
      <w:lvlJc w:val="left"/>
    </w:lvl>
    <w:lvl w:ilvl="3" w:tplc="5EF073F0">
      <w:start w:val="1"/>
      <w:numFmt w:val="decimal"/>
      <w:lvlText w:val=""/>
      <w:lvlJc w:val="left"/>
    </w:lvl>
    <w:lvl w:ilvl="4" w:tplc="286C3A7C">
      <w:start w:val="1"/>
      <w:numFmt w:val="decimal"/>
      <w:lvlText w:val=""/>
      <w:lvlJc w:val="left"/>
    </w:lvl>
    <w:lvl w:ilvl="5" w:tplc="FE8E5606">
      <w:start w:val="1"/>
      <w:numFmt w:val="decimal"/>
      <w:lvlText w:val=""/>
      <w:lvlJc w:val="left"/>
    </w:lvl>
    <w:lvl w:ilvl="6" w:tplc="9AB6E4C6">
      <w:start w:val="1"/>
      <w:numFmt w:val="decimal"/>
      <w:lvlText w:val=""/>
      <w:lvlJc w:val="left"/>
    </w:lvl>
    <w:lvl w:ilvl="7" w:tplc="0F36FA76">
      <w:start w:val="1"/>
      <w:numFmt w:val="decimal"/>
      <w:lvlText w:val=""/>
      <w:lvlJc w:val="left"/>
    </w:lvl>
    <w:lvl w:ilvl="8" w:tplc="1CD2ECD0">
      <w:start w:val="1"/>
      <w:numFmt w:val="decimal"/>
      <w:lvlText w:val=""/>
      <w:lvlJc w:val="left"/>
    </w:lvl>
  </w:abstractNum>
  <w:abstractNum w:abstractNumId="9">
    <w:nsid w:val="01D15AB4"/>
    <w:multiLevelType w:val="hybridMultilevel"/>
    <w:tmpl w:val="586CAD32"/>
    <w:lvl w:ilvl="0" w:tplc="2B7C7BFA">
      <w:start w:val="1"/>
      <w:numFmt w:val="bullet"/>
      <w:lvlText w:val="·"/>
      <w:lvlJc w:val="left"/>
      <w:pPr>
        <w:tabs>
          <w:tab w:val="num" w:pos="720"/>
        </w:tabs>
        <w:ind w:left="720" w:hanging="360"/>
      </w:pPr>
      <w:rPr>
        <w:rFonts w:ascii="Symbol" w:eastAsia="Symbol" w:hAnsi="Symbol" w:cs="Symbol" w:hint="default"/>
        <w:b w:val="0"/>
        <w:bCs w:val="0"/>
        <w:i w:val="0"/>
        <w:iCs w:val="0"/>
        <w:caps w:val="0"/>
        <w:smallCaps w:val="0"/>
        <w:strike w:val="0"/>
        <w:dstrike w:val="0"/>
        <w:color w:val="000000"/>
        <w:spacing w:val="0"/>
        <w:w w:val="100"/>
        <w:kern w:val="0"/>
        <w:position w:val="0"/>
        <w:highlight w:val="none"/>
        <w:vertAlign w:val="baseline"/>
      </w:rPr>
    </w:lvl>
    <w:lvl w:ilvl="1" w:tplc="B5425844">
      <w:start w:val="1"/>
      <w:numFmt w:val="bullet"/>
      <w:lvlText w:val="o"/>
      <w:lvlJc w:val="left"/>
      <w:pPr>
        <w:tabs>
          <w:tab w:val="left" w:pos="720"/>
          <w:tab w:val="num" w:pos="1440"/>
        </w:tabs>
        <w:ind w:left="144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rPr>
    </w:lvl>
    <w:lvl w:ilvl="2" w:tplc="7EA8797A">
      <w:start w:val="1"/>
      <w:numFmt w:val="bullet"/>
      <w:lvlText w:val="▪"/>
      <w:lvlJc w:val="left"/>
      <w:pPr>
        <w:tabs>
          <w:tab w:val="left" w:pos="720"/>
          <w:tab w:val="num" w:pos="2160"/>
        </w:tabs>
        <w:ind w:left="216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rPr>
    </w:lvl>
    <w:lvl w:ilvl="3" w:tplc="C3C84C48">
      <w:start w:val="1"/>
      <w:numFmt w:val="bullet"/>
      <w:lvlText w:val="·"/>
      <w:lvlJc w:val="left"/>
      <w:pPr>
        <w:tabs>
          <w:tab w:val="left" w:pos="720"/>
          <w:tab w:val="num" w:pos="2880"/>
        </w:tabs>
        <w:ind w:left="2880" w:hanging="360"/>
      </w:pPr>
      <w:rPr>
        <w:rFonts w:ascii="Symbol" w:eastAsia="Symbol" w:hAnsi="Symbol" w:cs="Symbol" w:hint="default"/>
        <w:b w:val="0"/>
        <w:bCs w:val="0"/>
        <w:i w:val="0"/>
        <w:iCs w:val="0"/>
        <w:caps w:val="0"/>
        <w:smallCaps w:val="0"/>
        <w:strike w:val="0"/>
        <w:dstrike w:val="0"/>
        <w:color w:val="000000"/>
        <w:spacing w:val="0"/>
        <w:w w:val="100"/>
        <w:kern w:val="0"/>
        <w:position w:val="0"/>
        <w:highlight w:val="none"/>
        <w:vertAlign w:val="baseline"/>
      </w:rPr>
    </w:lvl>
    <w:lvl w:ilvl="4" w:tplc="B44EBE70">
      <w:start w:val="1"/>
      <w:numFmt w:val="bullet"/>
      <w:lvlText w:val="o"/>
      <w:lvlJc w:val="left"/>
      <w:pPr>
        <w:tabs>
          <w:tab w:val="left" w:pos="720"/>
          <w:tab w:val="num" w:pos="3600"/>
        </w:tabs>
        <w:ind w:left="360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rPr>
    </w:lvl>
    <w:lvl w:ilvl="5" w:tplc="52A29636">
      <w:start w:val="1"/>
      <w:numFmt w:val="bullet"/>
      <w:lvlText w:val="▪"/>
      <w:lvlJc w:val="left"/>
      <w:pPr>
        <w:tabs>
          <w:tab w:val="left" w:pos="720"/>
          <w:tab w:val="num" w:pos="4320"/>
        </w:tabs>
        <w:ind w:left="432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rPr>
    </w:lvl>
    <w:lvl w:ilvl="6" w:tplc="362A4564">
      <w:start w:val="1"/>
      <w:numFmt w:val="bullet"/>
      <w:lvlText w:val="·"/>
      <w:lvlJc w:val="left"/>
      <w:pPr>
        <w:tabs>
          <w:tab w:val="left" w:pos="720"/>
          <w:tab w:val="num" w:pos="5040"/>
        </w:tabs>
        <w:ind w:left="5040" w:hanging="360"/>
      </w:pPr>
      <w:rPr>
        <w:rFonts w:ascii="Symbol" w:eastAsia="Symbol" w:hAnsi="Symbol" w:cs="Symbol" w:hint="default"/>
        <w:b w:val="0"/>
        <w:bCs w:val="0"/>
        <w:i w:val="0"/>
        <w:iCs w:val="0"/>
        <w:caps w:val="0"/>
        <w:smallCaps w:val="0"/>
        <w:strike w:val="0"/>
        <w:dstrike w:val="0"/>
        <w:color w:val="000000"/>
        <w:spacing w:val="0"/>
        <w:w w:val="100"/>
        <w:kern w:val="0"/>
        <w:position w:val="0"/>
        <w:highlight w:val="none"/>
        <w:vertAlign w:val="baseline"/>
      </w:rPr>
    </w:lvl>
    <w:lvl w:ilvl="7" w:tplc="9F305CAC">
      <w:start w:val="1"/>
      <w:numFmt w:val="bullet"/>
      <w:lvlText w:val="o"/>
      <w:lvlJc w:val="left"/>
      <w:pPr>
        <w:tabs>
          <w:tab w:val="left" w:pos="720"/>
          <w:tab w:val="num" w:pos="5760"/>
        </w:tabs>
        <w:ind w:left="576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rPr>
    </w:lvl>
    <w:lvl w:ilvl="8" w:tplc="9266D2D2">
      <w:start w:val="1"/>
      <w:numFmt w:val="bullet"/>
      <w:lvlText w:val="▪"/>
      <w:lvlJc w:val="left"/>
      <w:pPr>
        <w:tabs>
          <w:tab w:val="left" w:pos="720"/>
          <w:tab w:val="num" w:pos="6480"/>
        </w:tabs>
        <w:ind w:left="648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rPr>
    </w:lvl>
  </w:abstractNum>
  <w:abstractNum w:abstractNumId="10">
    <w:nsid w:val="04D5054F"/>
    <w:multiLevelType w:val="hybridMultilevel"/>
    <w:tmpl w:val="C218B098"/>
    <w:lvl w:ilvl="0" w:tplc="30B614D2">
      <w:start w:val="1"/>
      <w:numFmt w:val="bullet"/>
      <w:lvlText w:val=""/>
      <w:lvlJc w:val="left"/>
      <w:pPr>
        <w:ind w:left="720" w:hanging="360"/>
      </w:pPr>
      <w:rPr>
        <w:rFonts w:ascii="Symbol" w:hAnsi="Symbol" w:hint="default"/>
      </w:rPr>
    </w:lvl>
    <w:lvl w:ilvl="1" w:tplc="12BE43AA" w:tentative="1">
      <w:start w:val="1"/>
      <w:numFmt w:val="bullet"/>
      <w:lvlText w:val="o"/>
      <w:lvlJc w:val="left"/>
      <w:pPr>
        <w:ind w:left="1440" w:hanging="360"/>
      </w:pPr>
      <w:rPr>
        <w:rFonts w:ascii="Courier New" w:hAnsi="Courier New" w:cs="Courier New" w:hint="default"/>
      </w:rPr>
    </w:lvl>
    <w:lvl w:ilvl="2" w:tplc="4C386AFC" w:tentative="1">
      <w:start w:val="1"/>
      <w:numFmt w:val="bullet"/>
      <w:lvlText w:val=""/>
      <w:lvlJc w:val="left"/>
      <w:pPr>
        <w:ind w:left="2160" w:hanging="360"/>
      </w:pPr>
      <w:rPr>
        <w:rFonts w:ascii="Wingdings" w:hAnsi="Wingdings" w:hint="default"/>
      </w:rPr>
    </w:lvl>
    <w:lvl w:ilvl="3" w:tplc="AF025A06" w:tentative="1">
      <w:start w:val="1"/>
      <w:numFmt w:val="bullet"/>
      <w:lvlText w:val=""/>
      <w:lvlJc w:val="left"/>
      <w:pPr>
        <w:ind w:left="2880" w:hanging="360"/>
      </w:pPr>
      <w:rPr>
        <w:rFonts w:ascii="Symbol" w:hAnsi="Symbol" w:hint="default"/>
      </w:rPr>
    </w:lvl>
    <w:lvl w:ilvl="4" w:tplc="08A04546" w:tentative="1">
      <w:start w:val="1"/>
      <w:numFmt w:val="bullet"/>
      <w:lvlText w:val="o"/>
      <w:lvlJc w:val="left"/>
      <w:pPr>
        <w:ind w:left="3600" w:hanging="360"/>
      </w:pPr>
      <w:rPr>
        <w:rFonts w:ascii="Courier New" w:hAnsi="Courier New" w:cs="Courier New" w:hint="default"/>
      </w:rPr>
    </w:lvl>
    <w:lvl w:ilvl="5" w:tplc="1096D222" w:tentative="1">
      <w:start w:val="1"/>
      <w:numFmt w:val="bullet"/>
      <w:lvlText w:val=""/>
      <w:lvlJc w:val="left"/>
      <w:pPr>
        <w:ind w:left="4320" w:hanging="360"/>
      </w:pPr>
      <w:rPr>
        <w:rFonts w:ascii="Wingdings" w:hAnsi="Wingdings" w:hint="default"/>
      </w:rPr>
    </w:lvl>
    <w:lvl w:ilvl="6" w:tplc="EC0066BA" w:tentative="1">
      <w:start w:val="1"/>
      <w:numFmt w:val="bullet"/>
      <w:lvlText w:val=""/>
      <w:lvlJc w:val="left"/>
      <w:pPr>
        <w:ind w:left="5040" w:hanging="360"/>
      </w:pPr>
      <w:rPr>
        <w:rFonts w:ascii="Symbol" w:hAnsi="Symbol" w:hint="default"/>
      </w:rPr>
    </w:lvl>
    <w:lvl w:ilvl="7" w:tplc="629A46F6" w:tentative="1">
      <w:start w:val="1"/>
      <w:numFmt w:val="bullet"/>
      <w:lvlText w:val="o"/>
      <w:lvlJc w:val="left"/>
      <w:pPr>
        <w:ind w:left="5760" w:hanging="360"/>
      </w:pPr>
      <w:rPr>
        <w:rFonts w:ascii="Courier New" w:hAnsi="Courier New" w:cs="Courier New" w:hint="default"/>
      </w:rPr>
    </w:lvl>
    <w:lvl w:ilvl="8" w:tplc="BAA611E0" w:tentative="1">
      <w:start w:val="1"/>
      <w:numFmt w:val="bullet"/>
      <w:lvlText w:val=""/>
      <w:lvlJc w:val="left"/>
      <w:pPr>
        <w:ind w:left="6480" w:hanging="360"/>
      </w:pPr>
      <w:rPr>
        <w:rFonts w:ascii="Wingdings" w:hAnsi="Wingdings" w:hint="default"/>
      </w:rPr>
    </w:lvl>
  </w:abstractNum>
  <w:abstractNum w:abstractNumId="11">
    <w:nsid w:val="06220347"/>
    <w:multiLevelType w:val="hybridMultilevel"/>
    <w:tmpl w:val="DB7A69F8"/>
    <w:lvl w:ilvl="0" w:tplc="3F38CC44">
      <w:start w:val="1"/>
      <w:numFmt w:val="bullet"/>
      <w:lvlText w:val=""/>
      <w:lvlJc w:val="left"/>
      <w:pPr>
        <w:ind w:left="930" w:hanging="360"/>
      </w:pPr>
      <w:rPr>
        <w:rFonts w:ascii="Symbol" w:hAnsi="Symbol" w:hint="default"/>
      </w:rPr>
    </w:lvl>
    <w:lvl w:ilvl="1" w:tplc="CC78C1D6" w:tentative="1">
      <w:start w:val="1"/>
      <w:numFmt w:val="bullet"/>
      <w:lvlText w:val="o"/>
      <w:lvlJc w:val="left"/>
      <w:pPr>
        <w:ind w:left="1650" w:hanging="360"/>
      </w:pPr>
      <w:rPr>
        <w:rFonts w:ascii="Courier New" w:hAnsi="Courier New" w:cs="Courier New" w:hint="default"/>
      </w:rPr>
    </w:lvl>
    <w:lvl w:ilvl="2" w:tplc="A54E422C" w:tentative="1">
      <w:start w:val="1"/>
      <w:numFmt w:val="bullet"/>
      <w:lvlText w:val=""/>
      <w:lvlJc w:val="left"/>
      <w:pPr>
        <w:ind w:left="2370" w:hanging="360"/>
      </w:pPr>
      <w:rPr>
        <w:rFonts w:ascii="Wingdings" w:hAnsi="Wingdings" w:hint="default"/>
      </w:rPr>
    </w:lvl>
    <w:lvl w:ilvl="3" w:tplc="16AC4150" w:tentative="1">
      <w:start w:val="1"/>
      <w:numFmt w:val="bullet"/>
      <w:lvlText w:val=""/>
      <w:lvlJc w:val="left"/>
      <w:pPr>
        <w:ind w:left="3090" w:hanging="360"/>
      </w:pPr>
      <w:rPr>
        <w:rFonts w:ascii="Symbol" w:hAnsi="Symbol" w:hint="default"/>
      </w:rPr>
    </w:lvl>
    <w:lvl w:ilvl="4" w:tplc="1BB8D958" w:tentative="1">
      <w:start w:val="1"/>
      <w:numFmt w:val="bullet"/>
      <w:lvlText w:val="o"/>
      <w:lvlJc w:val="left"/>
      <w:pPr>
        <w:ind w:left="3810" w:hanging="360"/>
      </w:pPr>
      <w:rPr>
        <w:rFonts w:ascii="Courier New" w:hAnsi="Courier New" w:cs="Courier New" w:hint="default"/>
      </w:rPr>
    </w:lvl>
    <w:lvl w:ilvl="5" w:tplc="B1488876" w:tentative="1">
      <w:start w:val="1"/>
      <w:numFmt w:val="bullet"/>
      <w:lvlText w:val=""/>
      <w:lvlJc w:val="left"/>
      <w:pPr>
        <w:ind w:left="4530" w:hanging="360"/>
      </w:pPr>
      <w:rPr>
        <w:rFonts w:ascii="Wingdings" w:hAnsi="Wingdings" w:hint="default"/>
      </w:rPr>
    </w:lvl>
    <w:lvl w:ilvl="6" w:tplc="BFBE6D4A" w:tentative="1">
      <w:start w:val="1"/>
      <w:numFmt w:val="bullet"/>
      <w:lvlText w:val=""/>
      <w:lvlJc w:val="left"/>
      <w:pPr>
        <w:ind w:left="5250" w:hanging="360"/>
      </w:pPr>
      <w:rPr>
        <w:rFonts w:ascii="Symbol" w:hAnsi="Symbol" w:hint="default"/>
      </w:rPr>
    </w:lvl>
    <w:lvl w:ilvl="7" w:tplc="4CC48A64" w:tentative="1">
      <w:start w:val="1"/>
      <w:numFmt w:val="bullet"/>
      <w:lvlText w:val="o"/>
      <w:lvlJc w:val="left"/>
      <w:pPr>
        <w:ind w:left="5970" w:hanging="360"/>
      </w:pPr>
      <w:rPr>
        <w:rFonts w:ascii="Courier New" w:hAnsi="Courier New" w:cs="Courier New" w:hint="default"/>
      </w:rPr>
    </w:lvl>
    <w:lvl w:ilvl="8" w:tplc="CA84E112" w:tentative="1">
      <w:start w:val="1"/>
      <w:numFmt w:val="bullet"/>
      <w:lvlText w:val=""/>
      <w:lvlJc w:val="left"/>
      <w:pPr>
        <w:ind w:left="6690" w:hanging="360"/>
      </w:pPr>
      <w:rPr>
        <w:rFonts w:ascii="Wingdings" w:hAnsi="Wingdings" w:hint="default"/>
      </w:rPr>
    </w:lvl>
  </w:abstractNum>
  <w:abstractNum w:abstractNumId="12">
    <w:nsid w:val="1EF26E93"/>
    <w:multiLevelType w:val="hybridMultilevel"/>
    <w:tmpl w:val="18E80338"/>
    <w:lvl w:ilvl="0" w:tplc="31388AAE">
      <w:start w:val="1"/>
      <w:numFmt w:val="bullet"/>
      <w:lvlText w:val=""/>
      <w:lvlJc w:val="left"/>
      <w:pPr>
        <w:ind w:left="810" w:hanging="360"/>
      </w:pPr>
      <w:rPr>
        <w:rFonts w:ascii="Symbol" w:hAnsi="Symbol" w:hint="default"/>
      </w:rPr>
    </w:lvl>
    <w:lvl w:ilvl="1" w:tplc="A954ACA6" w:tentative="1">
      <w:start w:val="1"/>
      <w:numFmt w:val="bullet"/>
      <w:lvlText w:val="o"/>
      <w:lvlJc w:val="left"/>
      <w:pPr>
        <w:ind w:left="1530" w:hanging="360"/>
      </w:pPr>
      <w:rPr>
        <w:rFonts w:ascii="Courier New" w:hAnsi="Courier New" w:cs="Courier New" w:hint="default"/>
      </w:rPr>
    </w:lvl>
    <w:lvl w:ilvl="2" w:tplc="108E5B2C" w:tentative="1">
      <w:start w:val="1"/>
      <w:numFmt w:val="bullet"/>
      <w:lvlText w:val=""/>
      <w:lvlJc w:val="left"/>
      <w:pPr>
        <w:ind w:left="2250" w:hanging="360"/>
      </w:pPr>
      <w:rPr>
        <w:rFonts w:ascii="Wingdings" w:hAnsi="Wingdings" w:hint="default"/>
      </w:rPr>
    </w:lvl>
    <w:lvl w:ilvl="3" w:tplc="36500402" w:tentative="1">
      <w:start w:val="1"/>
      <w:numFmt w:val="bullet"/>
      <w:lvlText w:val=""/>
      <w:lvlJc w:val="left"/>
      <w:pPr>
        <w:ind w:left="2970" w:hanging="360"/>
      </w:pPr>
      <w:rPr>
        <w:rFonts w:ascii="Symbol" w:hAnsi="Symbol" w:hint="default"/>
      </w:rPr>
    </w:lvl>
    <w:lvl w:ilvl="4" w:tplc="008A09F8" w:tentative="1">
      <w:start w:val="1"/>
      <w:numFmt w:val="bullet"/>
      <w:lvlText w:val="o"/>
      <w:lvlJc w:val="left"/>
      <w:pPr>
        <w:ind w:left="3690" w:hanging="360"/>
      </w:pPr>
      <w:rPr>
        <w:rFonts w:ascii="Courier New" w:hAnsi="Courier New" w:cs="Courier New" w:hint="default"/>
      </w:rPr>
    </w:lvl>
    <w:lvl w:ilvl="5" w:tplc="C02E340C" w:tentative="1">
      <w:start w:val="1"/>
      <w:numFmt w:val="bullet"/>
      <w:lvlText w:val=""/>
      <w:lvlJc w:val="left"/>
      <w:pPr>
        <w:ind w:left="4410" w:hanging="360"/>
      </w:pPr>
      <w:rPr>
        <w:rFonts w:ascii="Wingdings" w:hAnsi="Wingdings" w:hint="default"/>
      </w:rPr>
    </w:lvl>
    <w:lvl w:ilvl="6" w:tplc="40EC3342" w:tentative="1">
      <w:start w:val="1"/>
      <w:numFmt w:val="bullet"/>
      <w:lvlText w:val=""/>
      <w:lvlJc w:val="left"/>
      <w:pPr>
        <w:ind w:left="5130" w:hanging="360"/>
      </w:pPr>
      <w:rPr>
        <w:rFonts w:ascii="Symbol" w:hAnsi="Symbol" w:hint="default"/>
      </w:rPr>
    </w:lvl>
    <w:lvl w:ilvl="7" w:tplc="C106A976" w:tentative="1">
      <w:start w:val="1"/>
      <w:numFmt w:val="bullet"/>
      <w:lvlText w:val="o"/>
      <w:lvlJc w:val="left"/>
      <w:pPr>
        <w:ind w:left="5850" w:hanging="360"/>
      </w:pPr>
      <w:rPr>
        <w:rFonts w:ascii="Courier New" w:hAnsi="Courier New" w:cs="Courier New" w:hint="default"/>
      </w:rPr>
    </w:lvl>
    <w:lvl w:ilvl="8" w:tplc="BC9C3690" w:tentative="1">
      <w:start w:val="1"/>
      <w:numFmt w:val="bullet"/>
      <w:lvlText w:val=""/>
      <w:lvlJc w:val="left"/>
      <w:pPr>
        <w:ind w:left="6570" w:hanging="360"/>
      </w:pPr>
      <w:rPr>
        <w:rFonts w:ascii="Wingdings" w:hAnsi="Wingdings" w:hint="default"/>
      </w:rPr>
    </w:lvl>
  </w:abstractNum>
  <w:abstractNum w:abstractNumId="13">
    <w:nsid w:val="3C2A6215"/>
    <w:multiLevelType w:val="multilevel"/>
    <w:tmpl w:val="0D20F1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75D4F9E"/>
    <w:multiLevelType w:val="multilevel"/>
    <w:tmpl w:val="64B886B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D7D7406"/>
    <w:multiLevelType w:val="hybridMultilevel"/>
    <w:tmpl w:val="00000000"/>
    <w:lvl w:ilvl="0" w:tplc="A5A2CA7E">
      <w:numFmt w:val="bullet"/>
      <w:lvlText w:val=""/>
      <w:lvlJc w:val="left"/>
      <w:pPr>
        <w:ind w:left="720" w:hanging="360"/>
      </w:pPr>
      <w:rPr>
        <w:rFonts w:ascii="Symbol" w:hAnsi="Symbol" w:hint="default"/>
      </w:rPr>
    </w:lvl>
    <w:lvl w:ilvl="1" w:tplc="E2CC3F44">
      <w:start w:val="1"/>
      <w:numFmt w:val="bullet"/>
      <w:lvlText w:val="o"/>
      <w:lvlJc w:val="left"/>
      <w:pPr>
        <w:ind w:left="1440" w:hanging="360"/>
      </w:pPr>
      <w:rPr>
        <w:rFonts w:ascii="Courier New" w:hAnsi="Courier New" w:hint="default"/>
      </w:rPr>
    </w:lvl>
    <w:lvl w:ilvl="2" w:tplc="8F089D48">
      <w:start w:val="1"/>
      <w:numFmt w:val="bullet"/>
      <w:lvlText w:val=""/>
      <w:lvlJc w:val="left"/>
      <w:pPr>
        <w:ind w:left="2160" w:hanging="360"/>
      </w:pPr>
      <w:rPr>
        <w:rFonts w:ascii="Wingdings" w:hAnsi="Wingdings" w:hint="default"/>
      </w:rPr>
    </w:lvl>
    <w:lvl w:ilvl="3" w:tplc="5DA4C472">
      <w:start w:val="1"/>
      <w:numFmt w:val="bullet"/>
      <w:lvlText w:val=""/>
      <w:lvlJc w:val="left"/>
      <w:pPr>
        <w:ind w:left="2880" w:hanging="360"/>
      </w:pPr>
      <w:rPr>
        <w:rFonts w:ascii="Symbol" w:hAnsi="Symbol" w:hint="default"/>
      </w:rPr>
    </w:lvl>
    <w:lvl w:ilvl="4" w:tplc="BA6C499C">
      <w:start w:val="1"/>
      <w:numFmt w:val="bullet"/>
      <w:lvlText w:val="o"/>
      <w:lvlJc w:val="left"/>
      <w:pPr>
        <w:ind w:left="3600" w:hanging="360"/>
      </w:pPr>
      <w:rPr>
        <w:rFonts w:ascii="Courier New" w:hAnsi="Courier New" w:hint="default"/>
      </w:rPr>
    </w:lvl>
    <w:lvl w:ilvl="5" w:tplc="7C3A486E">
      <w:start w:val="1"/>
      <w:numFmt w:val="bullet"/>
      <w:lvlText w:val=""/>
      <w:lvlJc w:val="left"/>
      <w:pPr>
        <w:ind w:left="4320" w:hanging="360"/>
      </w:pPr>
      <w:rPr>
        <w:rFonts w:ascii="Wingdings" w:hAnsi="Wingdings" w:hint="default"/>
      </w:rPr>
    </w:lvl>
    <w:lvl w:ilvl="6" w:tplc="17F4396C">
      <w:start w:val="1"/>
      <w:numFmt w:val="bullet"/>
      <w:lvlText w:val=""/>
      <w:lvlJc w:val="left"/>
      <w:pPr>
        <w:ind w:left="5040" w:hanging="360"/>
      </w:pPr>
      <w:rPr>
        <w:rFonts w:ascii="Symbol" w:hAnsi="Symbol" w:hint="default"/>
      </w:rPr>
    </w:lvl>
    <w:lvl w:ilvl="7" w:tplc="5382FB9A">
      <w:start w:val="1"/>
      <w:numFmt w:val="bullet"/>
      <w:lvlText w:val="o"/>
      <w:lvlJc w:val="left"/>
      <w:pPr>
        <w:ind w:left="5760" w:hanging="360"/>
      </w:pPr>
      <w:rPr>
        <w:rFonts w:ascii="Courier New" w:hAnsi="Courier New" w:hint="default"/>
      </w:rPr>
    </w:lvl>
    <w:lvl w:ilvl="8" w:tplc="FE3003C2">
      <w:start w:val="1"/>
      <w:numFmt w:val="bullet"/>
      <w:lvlText w:val=""/>
      <w:lvlJc w:val="left"/>
      <w:pPr>
        <w:ind w:left="6480" w:hanging="360"/>
      </w:pPr>
      <w:rPr>
        <w:rFonts w:ascii="Wingdings" w:hAnsi="Wingdings" w:hint="default"/>
      </w:rPr>
    </w:lvl>
  </w:abstractNum>
  <w:abstractNum w:abstractNumId="16">
    <w:nsid w:val="6E527E5C"/>
    <w:multiLevelType w:val="hybridMultilevel"/>
    <w:tmpl w:val="AF9A1C48"/>
    <w:lvl w:ilvl="0" w:tplc="64C093A0">
      <w:start w:val="1"/>
      <w:numFmt w:val="bullet"/>
      <w:lvlText w:val=""/>
      <w:lvlJc w:val="left"/>
      <w:pPr>
        <w:ind w:left="360" w:hanging="360"/>
      </w:pPr>
      <w:rPr>
        <w:rFonts w:ascii="Symbol" w:hAnsi="Symbol" w:hint="default"/>
      </w:rPr>
    </w:lvl>
    <w:lvl w:ilvl="1" w:tplc="07EE70CA" w:tentative="1">
      <w:start w:val="1"/>
      <w:numFmt w:val="bullet"/>
      <w:lvlText w:val="o"/>
      <w:lvlJc w:val="left"/>
      <w:pPr>
        <w:ind w:left="1080" w:hanging="360"/>
      </w:pPr>
      <w:rPr>
        <w:rFonts w:ascii="Courier New" w:hAnsi="Courier New" w:cs="Courier New" w:hint="default"/>
      </w:rPr>
    </w:lvl>
    <w:lvl w:ilvl="2" w:tplc="716E1356" w:tentative="1">
      <w:start w:val="1"/>
      <w:numFmt w:val="bullet"/>
      <w:lvlText w:val=""/>
      <w:lvlJc w:val="left"/>
      <w:pPr>
        <w:ind w:left="1800" w:hanging="360"/>
      </w:pPr>
      <w:rPr>
        <w:rFonts w:ascii="Wingdings" w:hAnsi="Wingdings" w:hint="default"/>
      </w:rPr>
    </w:lvl>
    <w:lvl w:ilvl="3" w:tplc="13FCFC38" w:tentative="1">
      <w:start w:val="1"/>
      <w:numFmt w:val="bullet"/>
      <w:lvlText w:val=""/>
      <w:lvlJc w:val="left"/>
      <w:pPr>
        <w:ind w:left="2520" w:hanging="360"/>
      </w:pPr>
      <w:rPr>
        <w:rFonts w:ascii="Symbol" w:hAnsi="Symbol" w:hint="default"/>
      </w:rPr>
    </w:lvl>
    <w:lvl w:ilvl="4" w:tplc="BD3664B6" w:tentative="1">
      <w:start w:val="1"/>
      <w:numFmt w:val="bullet"/>
      <w:lvlText w:val="o"/>
      <w:lvlJc w:val="left"/>
      <w:pPr>
        <w:ind w:left="3240" w:hanging="360"/>
      </w:pPr>
      <w:rPr>
        <w:rFonts w:ascii="Courier New" w:hAnsi="Courier New" w:cs="Courier New" w:hint="default"/>
      </w:rPr>
    </w:lvl>
    <w:lvl w:ilvl="5" w:tplc="0A34F144" w:tentative="1">
      <w:start w:val="1"/>
      <w:numFmt w:val="bullet"/>
      <w:lvlText w:val=""/>
      <w:lvlJc w:val="left"/>
      <w:pPr>
        <w:ind w:left="3960" w:hanging="360"/>
      </w:pPr>
      <w:rPr>
        <w:rFonts w:ascii="Wingdings" w:hAnsi="Wingdings" w:hint="default"/>
      </w:rPr>
    </w:lvl>
    <w:lvl w:ilvl="6" w:tplc="4B3EF164" w:tentative="1">
      <w:start w:val="1"/>
      <w:numFmt w:val="bullet"/>
      <w:lvlText w:val=""/>
      <w:lvlJc w:val="left"/>
      <w:pPr>
        <w:ind w:left="4680" w:hanging="360"/>
      </w:pPr>
      <w:rPr>
        <w:rFonts w:ascii="Symbol" w:hAnsi="Symbol" w:hint="default"/>
      </w:rPr>
    </w:lvl>
    <w:lvl w:ilvl="7" w:tplc="34B45758" w:tentative="1">
      <w:start w:val="1"/>
      <w:numFmt w:val="bullet"/>
      <w:lvlText w:val="o"/>
      <w:lvlJc w:val="left"/>
      <w:pPr>
        <w:ind w:left="5400" w:hanging="360"/>
      </w:pPr>
      <w:rPr>
        <w:rFonts w:ascii="Courier New" w:hAnsi="Courier New" w:cs="Courier New" w:hint="default"/>
      </w:rPr>
    </w:lvl>
    <w:lvl w:ilvl="8" w:tplc="6484A6EE" w:tentative="1">
      <w:start w:val="1"/>
      <w:numFmt w:val="bullet"/>
      <w:lvlText w:val=""/>
      <w:lvlJc w:val="left"/>
      <w:pPr>
        <w:ind w:left="6120" w:hanging="360"/>
      </w:pPr>
      <w:rPr>
        <w:rFonts w:ascii="Wingdings" w:hAnsi="Wingdings" w:hint="default"/>
      </w:rPr>
    </w:lvl>
  </w:abstractNum>
  <w:num w:numId="1">
    <w:abstractNumId w:val="15"/>
  </w:num>
  <w:num w:numId="2">
    <w:abstractNumId w:val="1"/>
  </w:num>
  <w:num w:numId="3">
    <w:abstractNumId w:val="2"/>
  </w:num>
  <w:num w:numId="4">
    <w:abstractNumId w:val="3"/>
  </w:num>
  <w:num w:numId="5">
    <w:abstractNumId w:val="4"/>
  </w:num>
  <w:num w:numId="6">
    <w:abstractNumId w:val="5"/>
  </w:num>
  <w:num w:numId="7">
    <w:abstractNumId w:val="13"/>
  </w:num>
  <w:num w:numId="8">
    <w:abstractNumId w:val="14"/>
  </w:num>
  <w:num w:numId="9">
    <w:abstractNumId w:val="12"/>
  </w:num>
  <w:num w:numId="10">
    <w:abstractNumId w:val="16"/>
  </w:num>
  <w:num w:numId="11">
    <w:abstractNumId w:val="11"/>
  </w:num>
  <w:num w:numId="12">
    <w:abstractNumId w:val="10"/>
  </w:num>
  <w:num w:numId="13">
    <w:abstractNumId w:val="0"/>
  </w:num>
  <w:num w:numId="14">
    <w:abstractNumId w:val="9"/>
  </w:num>
  <w:num w:numId="15">
    <w:abstractNumId w:val="6"/>
  </w:num>
  <w:num w:numId="16">
    <w:abstractNumId w:val="5"/>
    <w:lvlOverride w:ilvl="0">
      <w:lvl w:ilvl="0">
        <w:start w:val="1"/>
        <w:numFmt w:val="bullet"/>
        <w:lvlText w:val="·"/>
        <w:lvlJc w:val="left"/>
        <w:pPr>
          <w:tabs>
            <w:tab w:val="num" w:pos="990"/>
            <w:tab w:val="center" w:pos="4680"/>
          </w:tabs>
          <w:ind w:left="99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8"/>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9F25C2"/>
    <w:rsid w:val="000028FA"/>
    <w:rsid w:val="00007D61"/>
    <w:rsid w:val="00011C97"/>
    <w:rsid w:val="000123AD"/>
    <w:rsid w:val="00036561"/>
    <w:rsid w:val="00042DD5"/>
    <w:rsid w:val="00056C76"/>
    <w:rsid w:val="000B26DD"/>
    <w:rsid w:val="000D2202"/>
    <w:rsid w:val="00106D36"/>
    <w:rsid w:val="00122AA2"/>
    <w:rsid w:val="001268BA"/>
    <w:rsid w:val="00157DCB"/>
    <w:rsid w:val="00175E30"/>
    <w:rsid w:val="001968E0"/>
    <w:rsid w:val="001A6D72"/>
    <w:rsid w:val="001B1937"/>
    <w:rsid w:val="001D2594"/>
    <w:rsid w:val="001D550A"/>
    <w:rsid w:val="001F515C"/>
    <w:rsid w:val="002373D0"/>
    <w:rsid w:val="002471C0"/>
    <w:rsid w:val="00267A0E"/>
    <w:rsid w:val="00286FB9"/>
    <w:rsid w:val="002966C1"/>
    <w:rsid w:val="002B386D"/>
    <w:rsid w:val="002B4435"/>
    <w:rsid w:val="002B7022"/>
    <w:rsid w:val="002D21FF"/>
    <w:rsid w:val="002E49D8"/>
    <w:rsid w:val="002E6E7F"/>
    <w:rsid w:val="003017C7"/>
    <w:rsid w:val="0031034E"/>
    <w:rsid w:val="00332623"/>
    <w:rsid w:val="003559C5"/>
    <w:rsid w:val="00357573"/>
    <w:rsid w:val="003609FE"/>
    <w:rsid w:val="00386C12"/>
    <w:rsid w:val="003C24A8"/>
    <w:rsid w:val="00407282"/>
    <w:rsid w:val="00427727"/>
    <w:rsid w:val="00430F2E"/>
    <w:rsid w:val="00445513"/>
    <w:rsid w:val="00453BAD"/>
    <w:rsid w:val="00496665"/>
    <w:rsid w:val="004B1AA0"/>
    <w:rsid w:val="004C49C1"/>
    <w:rsid w:val="004F1616"/>
    <w:rsid w:val="00552FD3"/>
    <w:rsid w:val="005C4CB5"/>
    <w:rsid w:val="006127B0"/>
    <w:rsid w:val="00617692"/>
    <w:rsid w:val="006505C2"/>
    <w:rsid w:val="00663E73"/>
    <w:rsid w:val="006715BB"/>
    <w:rsid w:val="00686722"/>
    <w:rsid w:val="0068758E"/>
    <w:rsid w:val="00695464"/>
    <w:rsid w:val="006B1B27"/>
    <w:rsid w:val="007933C4"/>
    <w:rsid w:val="007A26EF"/>
    <w:rsid w:val="007B1502"/>
    <w:rsid w:val="007D43E0"/>
    <w:rsid w:val="007E12D9"/>
    <w:rsid w:val="008007E6"/>
    <w:rsid w:val="00814F11"/>
    <w:rsid w:val="00815473"/>
    <w:rsid w:val="00827597"/>
    <w:rsid w:val="00847B23"/>
    <w:rsid w:val="00881218"/>
    <w:rsid w:val="00884FEB"/>
    <w:rsid w:val="008919ED"/>
    <w:rsid w:val="00896181"/>
    <w:rsid w:val="008A49F8"/>
    <w:rsid w:val="008C2ADD"/>
    <w:rsid w:val="008D30EB"/>
    <w:rsid w:val="008E33B0"/>
    <w:rsid w:val="008F63C8"/>
    <w:rsid w:val="00912EC5"/>
    <w:rsid w:val="00913F10"/>
    <w:rsid w:val="009272EC"/>
    <w:rsid w:val="0097102B"/>
    <w:rsid w:val="009966D6"/>
    <w:rsid w:val="00997E39"/>
    <w:rsid w:val="009B02D9"/>
    <w:rsid w:val="009E6AE2"/>
    <w:rsid w:val="009F25C2"/>
    <w:rsid w:val="00A15CE8"/>
    <w:rsid w:val="00A206FF"/>
    <w:rsid w:val="00A256B8"/>
    <w:rsid w:val="00A31160"/>
    <w:rsid w:val="00A47B3D"/>
    <w:rsid w:val="00A648B5"/>
    <w:rsid w:val="00A776BB"/>
    <w:rsid w:val="00A8027E"/>
    <w:rsid w:val="00AC75C4"/>
    <w:rsid w:val="00B009C0"/>
    <w:rsid w:val="00B02791"/>
    <w:rsid w:val="00B17532"/>
    <w:rsid w:val="00B318B2"/>
    <w:rsid w:val="00B32399"/>
    <w:rsid w:val="00B33A0A"/>
    <w:rsid w:val="00B433E0"/>
    <w:rsid w:val="00B76B13"/>
    <w:rsid w:val="00B82128"/>
    <w:rsid w:val="00B85700"/>
    <w:rsid w:val="00BC484F"/>
    <w:rsid w:val="00BD38B8"/>
    <w:rsid w:val="00BD752C"/>
    <w:rsid w:val="00C07625"/>
    <w:rsid w:val="00C11E79"/>
    <w:rsid w:val="00C41DB9"/>
    <w:rsid w:val="00C46CD4"/>
    <w:rsid w:val="00CA7ECB"/>
    <w:rsid w:val="00CB3EB8"/>
    <w:rsid w:val="00CC0758"/>
    <w:rsid w:val="00CD47C0"/>
    <w:rsid w:val="00D07DEE"/>
    <w:rsid w:val="00D23C0E"/>
    <w:rsid w:val="00D3588A"/>
    <w:rsid w:val="00D439F8"/>
    <w:rsid w:val="00D610EA"/>
    <w:rsid w:val="00DA31E1"/>
    <w:rsid w:val="00DD2B56"/>
    <w:rsid w:val="00DD79AC"/>
    <w:rsid w:val="00DE60F0"/>
    <w:rsid w:val="00E120F2"/>
    <w:rsid w:val="00E20AD7"/>
    <w:rsid w:val="00E305A6"/>
    <w:rsid w:val="00E44D1E"/>
    <w:rsid w:val="00E55246"/>
    <w:rsid w:val="00E66814"/>
    <w:rsid w:val="00E75E4D"/>
    <w:rsid w:val="00E8530C"/>
    <w:rsid w:val="00E934A7"/>
    <w:rsid w:val="00E971C3"/>
    <w:rsid w:val="00EB1E40"/>
    <w:rsid w:val="00EE3C96"/>
    <w:rsid w:val="00EE6465"/>
    <w:rsid w:val="00EF782B"/>
    <w:rsid w:val="00F016D4"/>
    <w:rsid w:val="00F21202"/>
    <w:rsid w:val="00F3676F"/>
    <w:rsid w:val="00F424D9"/>
    <w:rsid w:val="00F52BFF"/>
    <w:rsid w:val="00F57BAC"/>
    <w:rsid w:val="00F6347C"/>
    <w:rsid w:val="00F761A0"/>
    <w:rsid w:val="00F8161D"/>
    <w:rsid w:val="00F81D38"/>
    <w:rsid w:val="00F83B4E"/>
    <w:rsid w:val="00F932E8"/>
    <w:rsid w:val="00FA42F6"/>
    <w:rsid w:val="00FB2F3F"/>
    <w:rsid w:val="00FC7E35"/>
    <w:rsid w:val="00FD3C5D"/>
    <w:rsid w:val="00FD52D9"/>
    <w:rsid w:val="00FE2E62"/>
    <w:rsid w:val="00FE7126"/>
    <w:rsid w:val="00FF0B60"/>
    <w:rsid w:val="00FF28AC"/>
    <w:rsid w:val="00FF6F83"/>
    <w:rsid w:val="3C4C6CE2"/>
    <w:rsid w:val="5007B4C9"/>
    <w:rsid w:val="51C90183"/>
    <w:rsid w:val="5268CB3E"/>
    <w:rsid w:val="662FB6E5"/>
    <w:rsid w:val="6693411C"/>
    <w:rsid w:val="7565E001"/>
    <w:rsid w:val="7E8873D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0"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CD4"/>
    <w:pPr>
      <w:suppressAutoHyphens/>
    </w:pPr>
    <w:rPr>
      <w:sz w:val="24"/>
      <w:szCs w:val="24"/>
      <w:lang w:val="en-US" w:eastAsia="zh-CN"/>
    </w:rPr>
  </w:style>
  <w:style w:type="paragraph" w:styleId="Heading1">
    <w:name w:val="heading 1"/>
    <w:basedOn w:val="Normal"/>
    <w:next w:val="Normal"/>
    <w:qFormat/>
    <w:rsid w:val="00C46CD4"/>
    <w:pPr>
      <w:keepNext/>
      <w:numPr>
        <w:numId w:val="2"/>
      </w:numPr>
      <w:spacing w:before="240" w:after="60" w:line="276" w:lineRule="auto"/>
      <w:outlineLvl w:val="0"/>
    </w:pPr>
    <w:rPr>
      <w:rFonts w:ascii="Cambria" w:hAnsi="Cambria" w:cs="Mangal"/>
      <w:b/>
      <w:bCs/>
      <w:kern w:val="1"/>
      <w:sz w:val="32"/>
      <w:szCs w:val="32"/>
      <w:lang w:val="en-IN"/>
    </w:rPr>
  </w:style>
  <w:style w:type="paragraph" w:styleId="Heading2">
    <w:name w:val="heading 2"/>
    <w:basedOn w:val="Normal"/>
    <w:next w:val="Normal"/>
    <w:qFormat/>
    <w:rsid w:val="00C46CD4"/>
    <w:pPr>
      <w:keepNext/>
      <w:numPr>
        <w:ilvl w:val="1"/>
        <w:numId w:val="2"/>
      </w:numPr>
      <w:spacing w:before="240" w:after="60" w:line="276" w:lineRule="auto"/>
      <w:outlineLvl w:val="1"/>
    </w:pPr>
    <w:rPr>
      <w:rFonts w:ascii="Cambria" w:hAnsi="Cambria" w:cs="Mangal"/>
      <w:b/>
      <w:bCs/>
      <w:i/>
      <w:iCs/>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C46CD4"/>
    <w:rPr>
      <w:rFonts w:ascii="Symbol" w:hAnsi="Symbol" w:cs="Symbol"/>
      <w:color w:val="auto"/>
    </w:rPr>
  </w:style>
  <w:style w:type="character" w:customStyle="1" w:styleId="WW8Num3z0">
    <w:name w:val="WW8Num3z0"/>
    <w:rsid w:val="00C46CD4"/>
    <w:rPr>
      <w:rFonts w:ascii="Symbol" w:hAnsi="Symbol" w:cs="Symbol"/>
    </w:rPr>
  </w:style>
  <w:style w:type="character" w:customStyle="1" w:styleId="WW8Num4z0">
    <w:name w:val="WW8Num4z0"/>
    <w:rsid w:val="00C46CD4"/>
    <w:rPr>
      <w:rFonts w:ascii="Symbol" w:hAnsi="Symbol" w:cs="Symbol"/>
    </w:rPr>
  </w:style>
  <w:style w:type="character" w:customStyle="1" w:styleId="Absatz-Standardschriftart">
    <w:name w:val="Absatz-Standardschriftart"/>
    <w:rsid w:val="00C46CD4"/>
  </w:style>
  <w:style w:type="character" w:customStyle="1" w:styleId="WW8Num1z0">
    <w:name w:val="WW8Num1z0"/>
    <w:rsid w:val="00C46CD4"/>
    <w:rPr>
      <w:rFonts w:ascii="Symbol" w:hAnsi="Symbol" w:cs="Symbol"/>
    </w:rPr>
  </w:style>
  <w:style w:type="character" w:customStyle="1" w:styleId="WW8Num1z1">
    <w:name w:val="WW8Num1z1"/>
    <w:rsid w:val="00C46CD4"/>
    <w:rPr>
      <w:rFonts w:ascii="Courier New" w:hAnsi="Courier New" w:cs="Courier New"/>
    </w:rPr>
  </w:style>
  <w:style w:type="character" w:customStyle="1" w:styleId="WW8Num1z2">
    <w:name w:val="WW8Num1z2"/>
    <w:rsid w:val="00C46CD4"/>
    <w:rPr>
      <w:rFonts w:ascii="Wingdings" w:hAnsi="Wingdings" w:cs="Wingdings"/>
    </w:rPr>
  </w:style>
  <w:style w:type="character" w:customStyle="1" w:styleId="WW8Num2z1">
    <w:name w:val="WW8Num2z1"/>
    <w:rsid w:val="00C46CD4"/>
    <w:rPr>
      <w:rFonts w:ascii="Courier New" w:hAnsi="Courier New" w:cs="Courier New"/>
    </w:rPr>
  </w:style>
  <w:style w:type="character" w:customStyle="1" w:styleId="WW8Num2z2">
    <w:name w:val="WW8Num2z2"/>
    <w:rsid w:val="00C46CD4"/>
    <w:rPr>
      <w:rFonts w:ascii="Wingdings" w:hAnsi="Wingdings" w:cs="Wingdings"/>
    </w:rPr>
  </w:style>
  <w:style w:type="character" w:customStyle="1" w:styleId="WW8Num2z3">
    <w:name w:val="WW8Num2z3"/>
    <w:rsid w:val="00C46CD4"/>
    <w:rPr>
      <w:rFonts w:ascii="Symbol" w:hAnsi="Symbol" w:cs="Symbol"/>
    </w:rPr>
  </w:style>
  <w:style w:type="character" w:customStyle="1" w:styleId="WW8Num3z1">
    <w:name w:val="WW8Num3z1"/>
    <w:rsid w:val="00C46CD4"/>
    <w:rPr>
      <w:rFonts w:ascii="Courier New" w:hAnsi="Courier New" w:cs="Courier New"/>
    </w:rPr>
  </w:style>
  <w:style w:type="character" w:customStyle="1" w:styleId="WW8Num3z2">
    <w:name w:val="WW8Num3z2"/>
    <w:rsid w:val="00C46CD4"/>
    <w:rPr>
      <w:rFonts w:ascii="Wingdings" w:hAnsi="Wingdings" w:cs="Wingdings"/>
    </w:rPr>
  </w:style>
  <w:style w:type="character" w:customStyle="1" w:styleId="WW8Num4z1">
    <w:name w:val="WW8Num4z1"/>
    <w:rsid w:val="00C46CD4"/>
    <w:rPr>
      <w:rFonts w:ascii="Courier New" w:hAnsi="Courier New" w:cs="Courier New"/>
    </w:rPr>
  </w:style>
  <w:style w:type="character" w:customStyle="1" w:styleId="WW8Num4z2">
    <w:name w:val="WW8Num4z2"/>
    <w:rsid w:val="00C46CD4"/>
    <w:rPr>
      <w:rFonts w:ascii="Wingdings" w:hAnsi="Wingdings" w:cs="Wingdings"/>
    </w:rPr>
  </w:style>
  <w:style w:type="character" w:customStyle="1" w:styleId="WW8Num5z0">
    <w:name w:val="WW8Num5z0"/>
    <w:rsid w:val="00C46CD4"/>
    <w:rPr>
      <w:rFonts w:ascii="Symbol" w:hAnsi="Symbol" w:cs="Symbol"/>
    </w:rPr>
  </w:style>
  <w:style w:type="character" w:customStyle="1" w:styleId="WW8Num5z1">
    <w:name w:val="WW8Num5z1"/>
    <w:rsid w:val="00C46CD4"/>
    <w:rPr>
      <w:rFonts w:ascii="Courier New" w:hAnsi="Courier New" w:cs="Courier New"/>
    </w:rPr>
  </w:style>
  <w:style w:type="character" w:customStyle="1" w:styleId="WW8Num5z2">
    <w:name w:val="WW8Num5z2"/>
    <w:rsid w:val="00C46CD4"/>
    <w:rPr>
      <w:rFonts w:ascii="Wingdings" w:hAnsi="Wingdings" w:cs="Wingdings"/>
    </w:rPr>
  </w:style>
  <w:style w:type="character" w:customStyle="1" w:styleId="WW8Num6z0">
    <w:name w:val="WW8Num6z0"/>
    <w:rsid w:val="00C46CD4"/>
    <w:rPr>
      <w:rFonts w:ascii="Wingdings" w:hAnsi="Wingdings" w:cs="Wingdings"/>
    </w:rPr>
  </w:style>
  <w:style w:type="character" w:customStyle="1" w:styleId="WW8Num7z0">
    <w:name w:val="WW8Num7z0"/>
    <w:rsid w:val="00C46CD4"/>
    <w:rPr>
      <w:rFonts w:ascii="Wingdings" w:hAnsi="Wingdings" w:cs="Wingdings"/>
    </w:rPr>
  </w:style>
  <w:style w:type="character" w:customStyle="1" w:styleId="WW8Num8z0">
    <w:name w:val="WW8Num8z0"/>
    <w:rsid w:val="00C46CD4"/>
    <w:rPr>
      <w:rFonts w:ascii="Symbol" w:hAnsi="Symbol" w:cs="Wingdings"/>
      <w:color w:val="auto"/>
      <w:sz w:val="16"/>
      <w:szCs w:val="16"/>
    </w:rPr>
  </w:style>
  <w:style w:type="character" w:customStyle="1" w:styleId="WW8Num8z1">
    <w:name w:val="WW8Num8z1"/>
    <w:rsid w:val="00C46CD4"/>
    <w:rPr>
      <w:rFonts w:ascii="Courier New" w:hAnsi="Courier New" w:cs="Courier New"/>
    </w:rPr>
  </w:style>
  <w:style w:type="character" w:customStyle="1" w:styleId="WW8Num8z2">
    <w:name w:val="WW8Num8z2"/>
    <w:rsid w:val="00C46CD4"/>
    <w:rPr>
      <w:rFonts w:ascii="Wingdings" w:hAnsi="Wingdings" w:cs="Wingdings"/>
    </w:rPr>
  </w:style>
  <w:style w:type="character" w:customStyle="1" w:styleId="WW8Num8z3">
    <w:name w:val="WW8Num8z3"/>
    <w:rsid w:val="00C46CD4"/>
    <w:rPr>
      <w:rFonts w:ascii="Symbol" w:hAnsi="Symbol" w:cs="Symbol"/>
    </w:rPr>
  </w:style>
  <w:style w:type="character" w:customStyle="1" w:styleId="WW8Num9z0">
    <w:name w:val="WW8Num9z0"/>
    <w:rsid w:val="00C46CD4"/>
    <w:rPr>
      <w:rFonts w:ascii="Symbol" w:hAnsi="Symbol" w:cs="Wingdings"/>
      <w:color w:val="auto"/>
      <w:sz w:val="14"/>
      <w:szCs w:val="14"/>
    </w:rPr>
  </w:style>
  <w:style w:type="character" w:customStyle="1" w:styleId="WW8Num9z1">
    <w:name w:val="WW8Num9z1"/>
    <w:rsid w:val="00C46CD4"/>
    <w:rPr>
      <w:rFonts w:ascii="Courier New" w:hAnsi="Courier New" w:cs="Courier New"/>
    </w:rPr>
  </w:style>
  <w:style w:type="character" w:customStyle="1" w:styleId="WW8Num9z2">
    <w:name w:val="WW8Num9z2"/>
    <w:rsid w:val="00C46CD4"/>
    <w:rPr>
      <w:rFonts w:ascii="Wingdings" w:hAnsi="Wingdings" w:cs="Wingdings"/>
    </w:rPr>
  </w:style>
  <w:style w:type="character" w:customStyle="1" w:styleId="WW8Num9z3">
    <w:name w:val="WW8Num9z3"/>
    <w:rsid w:val="00C46CD4"/>
    <w:rPr>
      <w:rFonts w:ascii="Symbol" w:hAnsi="Symbol" w:cs="Symbol"/>
    </w:rPr>
  </w:style>
  <w:style w:type="character" w:customStyle="1" w:styleId="WW8Num10z0">
    <w:name w:val="WW8Num10z0"/>
    <w:rsid w:val="00C46CD4"/>
    <w:rPr>
      <w:rFonts w:ascii="Symbol" w:hAnsi="Symbol" w:cs="Symbol"/>
    </w:rPr>
  </w:style>
  <w:style w:type="character" w:customStyle="1" w:styleId="WW8Num10z1">
    <w:name w:val="WW8Num10z1"/>
    <w:rsid w:val="00C46CD4"/>
    <w:rPr>
      <w:rFonts w:ascii="Courier New" w:hAnsi="Courier New" w:cs="Courier New"/>
    </w:rPr>
  </w:style>
  <w:style w:type="character" w:customStyle="1" w:styleId="WW8Num10z2">
    <w:name w:val="WW8Num10z2"/>
    <w:rsid w:val="00C46CD4"/>
    <w:rPr>
      <w:rFonts w:ascii="Wingdings" w:hAnsi="Wingdings" w:cs="Wingdings"/>
    </w:rPr>
  </w:style>
  <w:style w:type="character" w:customStyle="1" w:styleId="WW8Num11z0">
    <w:name w:val="WW8Num11z0"/>
    <w:rsid w:val="00C46CD4"/>
    <w:rPr>
      <w:rFonts w:ascii="Symbol" w:hAnsi="Symbol" w:cs="Symbol"/>
    </w:rPr>
  </w:style>
  <w:style w:type="character" w:customStyle="1" w:styleId="WW8Num11z1">
    <w:name w:val="WW8Num11z1"/>
    <w:rsid w:val="00C46CD4"/>
    <w:rPr>
      <w:rFonts w:ascii="Courier New" w:hAnsi="Courier New" w:cs="Courier New"/>
    </w:rPr>
  </w:style>
  <w:style w:type="character" w:customStyle="1" w:styleId="WW8Num11z2">
    <w:name w:val="WW8Num11z2"/>
    <w:rsid w:val="00C46CD4"/>
    <w:rPr>
      <w:rFonts w:ascii="Wingdings" w:hAnsi="Wingdings" w:cs="Wingdings"/>
    </w:rPr>
  </w:style>
  <w:style w:type="character" w:customStyle="1" w:styleId="WW8Num12z0">
    <w:name w:val="WW8Num12z0"/>
    <w:rsid w:val="00C46CD4"/>
    <w:rPr>
      <w:rFonts w:ascii="Symbol" w:hAnsi="Symbol" w:cs="Symbol"/>
      <w:b/>
      <w:i w:val="0"/>
      <w:color w:val="auto"/>
      <w:sz w:val="56"/>
    </w:rPr>
  </w:style>
  <w:style w:type="character" w:customStyle="1" w:styleId="WW8Num12z1">
    <w:name w:val="WW8Num12z1"/>
    <w:rsid w:val="00C46CD4"/>
    <w:rPr>
      <w:rFonts w:ascii="Courier New" w:hAnsi="Courier New" w:cs="Courier New"/>
    </w:rPr>
  </w:style>
  <w:style w:type="character" w:customStyle="1" w:styleId="WW8Num12z2">
    <w:name w:val="WW8Num12z2"/>
    <w:rsid w:val="00C46CD4"/>
    <w:rPr>
      <w:rFonts w:ascii="Wingdings" w:hAnsi="Wingdings" w:cs="Wingdings"/>
    </w:rPr>
  </w:style>
  <w:style w:type="character" w:customStyle="1" w:styleId="WW8Num12z3">
    <w:name w:val="WW8Num12z3"/>
    <w:rsid w:val="00C46CD4"/>
    <w:rPr>
      <w:rFonts w:ascii="Symbol" w:hAnsi="Symbol" w:cs="Symbol"/>
    </w:rPr>
  </w:style>
  <w:style w:type="character" w:customStyle="1" w:styleId="WW8Num13z0">
    <w:name w:val="WW8Num13z0"/>
    <w:rsid w:val="00C46CD4"/>
    <w:rPr>
      <w:rFonts w:ascii="Symbol" w:hAnsi="Symbol" w:cs="Wingdings"/>
      <w:color w:val="auto"/>
      <w:sz w:val="14"/>
      <w:szCs w:val="14"/>
    </w:rPr>
  </w:style>
  <w:style w:type="character" w:customStyle="1" w:styleId="WW8Num13z1">
    <w:name w:val="WW8Num13z1"/>
    <w:rsid w:val="00C46CD4"/>
    <w:rPr>
      <w:rFonts w:ascii="Courier New" w:hAnsi="Courier New" w:cs="Courier New"/>
    </w:rPr>
  </w:style>
  <w:style w:type="character" w:customStyle="1" w:styleId="WW8Num13z2">
    <w:name w:val="WW8Num13z2"/>
    <w:rsid w:val="00C46CD4"/>
    <w:rPr>
      <w:rFonts w:ascii="Wingdings" w:hAnsi="Wingdings" w:cs="Wingdings"/>
    </w:rPr>
  </w:style>
  <w:style w:type="character" w:customStyle="1" w:styleId="WW8Num13z3">
    <w:name w:val="WW8Num13z3"/>
    <w:rsid w:val="00C46CD4"/>
    <w:rPr>
      <w:rFonts w:ascii="Symbol" w:hAnsi="Symbol" w:cs="Symbol"/>
    </w:rPr>
  </w:style>
  <w:style w:type="character" w:customStyle="1" w:styleId="WW8Num14z0">
    <w:name w:val="WW8Num14z0"/>
    <w:rsid w:val="00C46CD4"/>
    <w:rPr>
      <w:rFonts w:ascii="Wingdings" w:hAnsi="Wingdings" w:cs="Wingdings"/>
    </w:rPr>
  </w:style>
  <w:style w:type="character" w:customStyle="1" w:styleId="WW8Num14z1">
    <w:name w:val="WW8Num14z1"/>
    <w:rsid w:val="00C46CD4"/>
    <w:rPr>
      <w:rFonts w:ascii="Courier New" w:hAnsi="Courier New" w:cs="Courier New"/>
    </w:rPr>
  </w:style>
  <w:style w:type="character" w:customStyle="1" w:styleId="WW8Num14z3">
    <w:name w:val="WW8Num14z3"/>
    <w:rsid w:val="00C46CD4"/>
    <w:rPr>
      <w:rFonts w:ascii="Symbol" w:hAnsi="Symbol" w:cs="Symbol"/>
    </w:rPr>
  </w:style>
  <w:style w:type="character" w:customStyle="1" w:styleId="WW8Num15z0">
    <w:name w:val="WW8Num15z0"/>
    <w:rsid w:val="00C46CD4"/>
    <w:rPr>
      <w:rFonts w:ascii="Symbol" w:hAnsi="Symbol" w:cs="Symbol"/>
    </w:rPr>
  </w:style>
  <w:style w:type="character" w:customStyle="1" w:styleId="WW8Num15z1">
    <w:name w:val="WW8Num15z1"/>
    <w:rsid w:val="00C46CD4"/>
    <w:rPr>
      <w:rFonts w:ascii="Courier New" w:hAnsi="Courier New" w:cs="Courier New"/>
    </w:rPr>
  </w:style>
  <w:style w:type="character" w:customStyle="1" w:styleId="WW8Num15z2">
    <w:name w:val="WW8Num15z2"/>
    <w:rsid w:val="00C46CD4"/>
    <w:rPr>
      <w:rFonts w:ascii="Wingdings" w:hAnsi="Wingdings" w:cs="Wingdings"/>
    </w:rPr>
  </w:style>
  <w:style w:type="character" w:customStyle="1" w:styleId="WW8Num16z0">
    <w:name w:val="WW8Num16z0"/>
    <w:rsid w:val="00C46CD4"/>
    <w:rPr>
      <w:rFonts w:ascii="Symbol" w:hAnsi="Symbol" w:cs="Symbol"/>
    </w:rPr>
  </w:style>
  <w:style w:type="character" w:customStyle="1" w:styleId="WW8Num16z1">
    <w:name w:val="WW8Num16z1"/>
    <w:rsid w:val="00C46CD4"/>
    <w:rPr>
      <w:rFonts w:ascii="Courier New" w:hAnsi="Courier New" w:cs="Courier New"/>
    </w:rPr>
  </w:style>
  <w:style w:type="character" w:customStyle="1" w:styleId="WW8Num16z2">
    <w:name w:val="WW8Num16z2"/>
    <w:rsid w:val="00C46CD4"/>
    <w:rPr>
      <w:rFonts w:ascii="Wingdings" w:hAnsi="Wingdings" w:cs="Wingdings"/>
    </w:rPr>
  </w:style>
  <w:style w:type="character" w:customStyle="1" w:styleId="WW8Num17z0">
    <w:name w:val="WW8Num17z0"/>
    <w:rsid w:val="00C46CD4"/>
    <w:rPr>
      <w:rFonts w:ascii="Symbol" w:hAnsi="Symbol" w:cs="Wingdings"/>
      <w:color w:val="auto"/>
      <w:sz w:val="14"/>
      <w:szCs w:val="14"/>
    </w:rPr>
  </w:style>
  <w:style w:type="character" w:customStyle="1" w:styleId="WW8Num17z1">
    <w:name w:val="WW8Num17z1"/>
    <w:rsid w:val="00C46CD4"/>
    <w:rPr>
      <w:rFonts w:ascii="Courier New" w:hAnsi="Courier New" w:cs="Courier New"/>
    </w:rPr>
  </w:style>
  <w:style w:type="character" w:customStyle="1" w:styleId="WW8Num17z2">
    <w:name w:val="WW8Num17z2"/>
    <w:rsid w:val="00C46CD4"/>
    <w:rPr>
      <w:rFonts w:ascii="Wingdings" w:hAnsi="Wingdings" w:cs="Wingdings"/>
    </w:rPr>
  </w:style>
  <w:style w:type="character" w:customStyle="1" w:styleId="WW8Num17z3">
    <w:name w:val="WW8Num17z3"/>
    <w:rsid w:val="00C46CD4"/>
    <w:rPr>
      <w:rFonts w:ascii="Symbol" w:hAnsi="Symbol" w:cs="Symbol"/>
    </w:rPr>
  </w:style>
  <w:style w:type="character" w:customStyle="1" w:styleId="WW8Num18z0">
    <w:name w:val="WW8Num18z0"/>
    <w:rsid w:val="00C46CD4"/>
    <w:rPr>
      <w:rFonts w:ascii="Symbol" w:hAnsi="Symbol" w:cs="Symbol"/>
    </w:rPr>
  </w:style>
  <w:style w:type="character" w:customStyle="1" w:styleId="WW8Num18z1">
    <w:name w:val="WW8Num18z1"/>
    <w:rsid w:val="00C46CD4"/>
    <w:rPr>
      <w:rFonts w:ascii="Courier New" w:hAnsi="Courier New" w:cs="Courier New"/>
    </w:rPr>
  </w:style>
  <w:style w:type="character" w:customStyle="1" w:styleId="WW8Num18z2">
    <w:name w:val="WW8Num18z2"/>
    <w:rsid w:val="00C46CD4"/>
    <w:rPr>
      <w:rFonts w:ascii="Wingdings" w:hAnsi="Wingdings" w:cs="Wingdings"/>
    </w:rPr>
  </w:style>
  <w:style w:type="character" w:customStyle="1" w:styleId="WW8Num19z0">
    <w:name w:val="WW8Num19z0"/>
    <w:rsid w:val="00C46CD4"/>
    <w:rPr>
      <w:rFonts w:ascii="Wingdings" w:hAnsi="Wingdings" w:cs="Wingdings"/>
    </w:rPr>
  </w:style>
  <w:style w:type="character" w:customStyle="1" w:styleId="WW8Num20z0">
    <w:name w:val="WW8Num20z0"/>
    <w:rsid w:val="00C46CD4"/>
    <w:rPr>
      <w:rFonts w:ascii="Symbol" w:hAnsi="Symbol" w:cs="Symbol"/>
    </w:rPr>
  </w:style>
  <w:style w:type="character" w:customStyle="1" w:styleId="WW8Num20z1">
    <w:name w:val="WW8Num20z1"/>
    <w:rsid w:val="00C46CD4"/>
    <w:rPr>
      <w:rFonts w:ascii="Courier New" w:hAnsi="Courier New" w:cs="Courier New"/>
    </w:rPr>
  </w:style>
  <w:style w:type="character" w:customStyle="1" w:styleId="WW8Num20z2">
    <w:name w:val="WW8Num20z2"/>
    <w:rsid w:val="00C46CD4"/>
    <w:rPr>
      <w:rFonts w:ascii="Wingdings" w:hAnsi="Wingdings" w:cs="Wingdings"/>
    </w:rPr>
  </w:style>
  <w:style w:type="character" w:customStyle="1" w:styleId="WW8Num21z0">
    <w:name w:val="WW8Num21z0"/>
    <w:rsid w:val="00C46CD4"/>
    <w:rPr>
      <w:rFonts w:ascii="Symbol" w:hAnsi="Symbol" w:cs="Symbol"/>
    </w:rPr>
  </w:style>
  <w:style w:type="character" w:customStyle="1" w:styleId="WW8Num21z1">
    <w:name w:val="WW8Num21z1"/>
    <w:rsid w:val="00C46CD4"/>
    <w:rPr>
      <w:rFonts w:ascii="Courier New" w:hAnsi="Courier New" w:cs="Courier New"/>
    </w:rPr>
  </w:style>
  <w:style w:type="character" w:customStyle="1" w:styleId="WW8Num21z2">
    <w:name w:val="WW8Num21z2"/>
    <w:rsid w:val="00C46CD4"/>
    <w:rPr>
      <w:rFonts w:ascii="Wingdings" w:hAnsi="Wingdings" w:cs="Wingdings"/>
    </w:rPr>
  </w:style>
  <w:style w:type="character" w:customStyle="1" w:styleId="WW8Num22z0">
    <w:name w:val="WW8Num22z0"/>
    <w:rsid w:val="00C46CD4"/>
    <w:rPr>
      <w:rFonts w:ascii="Symbol" w:hAnsi="Symbol" w:cs="Symbol"/>
    </w:rPr>
  </w:style>
  <w:style w:type="character" w:customStyle="1" w:styleId="WW8Num22z1">
    <w:name w:val="WW8Num22z1"/>
    <w:rsid w:val="00C46CD4"/>
    <w:rPr>
      <w:rFonts w:ascii="Courier New" w:hAnsi="Courier New" w:cs="Courier New"/>
    </w:rPr>
  </w:style>
  <w:style w:type="character" w:customStyle="1" w:styleId="WW8Num22z2">
    <w:name w:val="WW8Num22z2"/>
    <w:rsid w:val="00C46CD4"/>
    <w:rPr>
      <w:rFonts w:ascii="Wingdings" w:hAnsi="Wingdings" w:cs="Wingdings"/>
    </w:rPr>
  </w:style>
  <w:style w:type="character" w:customStyle="1" w:styleId="WW8Num23z0">
    <w:name w:val="WW8Num23z0"/>
    <w:rsid w:val="00C46CD4"/>
    <w:rPr>
      <w:rFonts w:ascii="Symbol" w:hAnsi="Symbol" w:cs="Wingdings"/>
      <w:color w:val="auto"/>
      <w:sz w:val="14"/>
      <w:szCs w:val="14"/>
    </w:rPr>
  </w:style>
  <w:style w:type="character" w:customStyle="1" w:styleId="WW8Num23z1">
    <w:name w:val="WW8Num23z1"/>
    <w:rsid w:val="00C46CD4"/>
    <w:rPr>
      <w:rFonts w:ascii="Courier New" w:hAnsi="Courier New" w:cs="Courier New"/>
    </w:rPr>
  </w:style>
  <w:style w:type="character" w:customStyle="1" w:styleId="WW8Num23z2">
    <w:name w:val="WW8Num23z2"/>
    <w:rsid w:val="00C46CD4"/>
    <w:rPr>
      <w:rFonts w:ascii="Wingdings" w:hAnsi="Wingdings" w:cs="Wingdings"/>
    </w:rPr>
  </w:style>
  <w:style w:type="character" w:customStyle="1" w:styleId="WW8Num23z3">
    <w:name w:val="WW8Num23z3"/>
    <w:rsid w:val="00C46CD4"/>
    <w:rPr>
      <w:rFonts w:ascii="Symbol" w:hAnsi="Symbol" w:cs="Symbol"/>
    </w:rPr>
  </w:style>
  <w:style w:type="character" w:customStyle="1" w:styleId="WW8Num24z0">
    <w:name w:val="WW8Num24z0"/>
    <w:rsid w:val="00C46CD4"/>
    <w:rPr>
      <w:rFonts w:ascii="Symbol" w:hAnsi="Symbol" w:cs="Wingdings"/>
      <w:color w:val="auto"/>
      <w:sz w:val="16"/>
      <w:szCs w:val="16"/>
    </w:rPr>
  </w:style>
  <w:style w:type="character" w:customStyle="1" w:styleId="WW8Num24z1">
    <w:name w:val="WW8Num24z1"/>
    <w:rsid w:val="00C46CD4"/>
    <w:rPr>
      <w:rFonts w:ascii="Courier New" w:hAnsi="Courier New" w:cs="Courier New"/>
    </w:rPr>
  </w:style>
  <w:style w:type="character" w:customStyle="1" w:styleId="WW8Num24z2">
    <w:name w:val="WW8Num24z2"/>
    <w:rsid w:val="00C46CD4"/>
    <w:rPr>
      <w:rFonts w:ascii="Wingdings" w:hAnsi="Wingdings" w:cs="Wingdings"/>
    </w:rPr>
  </w:style>
  <w:style w:type="character" w:customStyle="1" w:styleId="WW8Num24z3">
    <w:name w:val="WW8Num24z3"/>
    <w:rsid w:val="00C46CD4"/>
    <w:rPr>
      <w:rFonts w:ascii="Symbol" w:hAnsi="Symbol" w:cs="Symbol"/>
    </w:rPr>
  </w:style>
  <w:style w:type="character" w:customStyle="1" w:styleId="WW8Num25z0">
    <w:name w:val="WW8Num25z0"/>
    <w:rsid w:val="00C46CD4"/>
    <w:rPr>
      <w:rFonts w:ascii="Symbol" w:hAnsi="Symbol" w:cs="Wingdings"/>
      <w:color w:val="auto"/>
      <w:sz w:val="14"/>
      <w:szCs w:val="14"/>
    </w:rPr>
  </w:style>
  <w:style w:type="character" w:customStyle="1" w:styleId="WW8Num25z1">
    <w:name w:val="WW8Num25z1"/>
    <w:rsid w:val="00C46CD4"/>
    <w:rPr>
      <w:rFonts w:ascii="Symbol" w:hAnsi="Symbol" w:cs="Symbol"/>
    </w:rPr>
  </w:style>
  <w:style w:type="character" w:customStyle="1" w:styleId="WW8Num25z2">
    <w:name w:val="WW8Num25z2"/>
    <w:rsid w:val="00C46CD4"/>
    <w:rPr>
      <w:rFonts w:ascii="Arial" w:hAnsi="Arial" w:cs="Arial"/>
    </w:rPr>
  </w:style>
  <w:style w:type="character" w:customStyle="1" w:styleId="WW8Num25z4">
    <w:name w:val="WW8Num25z4"/>
    <w:rsid w:val="00C46CD4"/>
    <w:rPr>
      <w:rFonts w:ascii="Courier New" w:hAnsi="Courier New" w:cs="Courier New"/>
    </w:rPr>
  </w:style>
  <w:style w:type="character" w:customStyle="1" w:styleId="WW8Num25z5">
    <w:name w:val="WW8Num25z5"/>
    <w:rsid w:val="00C46CD4"/>
    <w:rPr>
      <w:rFonts w:ascii="Wingdings" w:hAnsi="Wingdings" w:cs="Wingdings"/>
    </w:rPr>
  </w:style>
  <w:style w:type="character" w:customStyle="1" w:styleId="WW8Num26z0">
    <w:name w:val="WW8Num26z0"/>
    <w:rsid w:val="00C46CD4"/>
    <w:rPr>
      <w:rFonts w:ascii="Symbol" w:hAnsi="Symbol" w:cs="Symbol"/>
    </w:rPr>
  </w:style>
  <w:style w:type="character" w:customStyle="1" w:styleId="WW8Num26z1">
    <w:name w:val="WW8Num26z1"/>
    <w:rsid w:val="00C46CD4"/>
    <w:rPr>
      <w:rFonts w:ascii="Courier New" w:hAnsi="Courier New" w:cs="Courier New"/>
    </w:rPr>
  </w:style>
  <w:style w:type="character" w:customStyle="1" w:styleId="WW8Num26z2">
    <w:name w:val="WW8Num26z2"/>
    <w:rsid w:val="00C46CD4"/>
    <w:rPr>
      <w:rFonts w:ascii="Wingdings" w:hAnsi="Wingdings" w:cs="Wingdings"/>
    </w:rPr>
  </w:style>
  <w:style w:type="character" w:customStyle="1" w:styleId="WW8Num27z0">
    <w:name w:val="WW8Num27z0"/>
    <w:rsid w:val="00C46CD4"/>
    <w:rPr>
      <w:rFonts w:ascii="Symbol" w:hAnsi="Symbol" w:cs="Symbol"/>
    </w:rPr>
  </w:style>
  <w:style w:type="character" w:customStyle="1" w:styleId="WW8Num27z1">
    <w:name w:val="WW8Num27z1"/>
    <w:rsid w:val="00C46CD4"/>
    <w:rPr>
      <w:rFonts w:ascii="Courier New" w:hAnsi="Courier New" w:cs="Courier New"/>
    </w:rPr>
  </w:style>
  <w:style w:type="character" w:customStyle="1" w:styleId="WW8Num27z2">
    <w:name w:val="WW8Num27z2"/>
    <w:rsid w:val="00C46CD4"/>
    <w:rPr>
      <w:rFonts w:ascii="Wingdings" w:hAnsi="Wingdings" w:cs="Wingdings"/>
    </w:rPr>
  </w:style>
  <w:style w:type="character" w:customStyle="1" w:styleId="WW8Num28z0">
    <w:name w:val="WW8Num28z0"/>
    <w:rsid w:val="00C46CD4"/>
    <w:rPr>
      <w:rFonts w:ascii="Symbol" w:hAnsi="Symbol" w:cs="Wingdings"/>
      <w:color w:val="auto"/>
      <w:sz w:val="14"/>
      <w:szCs w:val="14"/>
    </w:rPr>
  </w:style>
  <w:style w:type="character" w:customStyle="1" w:styleId="WW8Num28z1">
    <w:name w:val="WW8Num28z1"/>
    <w:rsid w:val="00C46CD4"/>
    <w:rPr>
      <w:rFonts w:ascii="Courier New" w:hAnsi="Courier New" w:cs="Courier New"/>
    </w:rPr>
  </w:style>
  <w:style w:type="character" w:customStyle="1" w:styleId="WW8Num28z2">
    <w:name w:val="WW8Num28z2"/>
    <w:rsid w:val="00C46CD4"/>
    <w:rPr>
      <w:rFonts w:ascii="Wingdings" w:hAnsi="Wingdings" w:cs="Wingdings"/>
    </w:rPr>
  </w:style>
  <w:style w:type="character" w:customStyle="1" w:styleId="WW8Num28z3">
    <w:name w:val="WW8Num28z3"/>
    <w:rsid w:val="00C46CD4"/>
    <w:rPr>
      <w:rFonts w:ascii="Symbol" w:hAnsi="Symbol" w:cs="Symbol"/>
    </w:rPr>
  </w:style>
  <w:style w:type="character" w:customStyle="1" w:styleId="WW8Num29z0">
    <w:name w:val="WW8Num29z0"/>
    <w:rsid w:val="00C46CD4"/>
    <w:rPr>
      <w:rFonts w:ascii="Symbol" w:hAnsi="Symbol" w:cs="Wingdings"/>
      <w:color w:val="auto"/>
      <w:sz w:val="16"/>
      <w:szCs w:val="16"/>
    </w:rPr>
  </w:style>
  <w:style w:type="character" w:customStyle="1" w:styleId="WW8Num29z1">
    <w:name w:val="WW8Num29z1"/>
    <w:rsid w:val="00C46CD4"/>
    <w:rPr>
      <w:rFonts w:ascii="Courier New" w:hAnsi="Courier New" w:cs="Courier New"/>
    </w:rPr>
  </w:style>
  <w:style w:type="character" w:customStyle="1" w:styleId="WW8Num29z2">
    <w:name w:val="WW8Num29z2"/>
    <w:rsid w:val="00C46CD4"/>
    <w:rPr>
      <w:rFonts w:ascii="Wingdings" w:hAnsi="Wingdings" w:cs="Wingdings"/>
    </w:rPr>
  </w:style>
  <w:style w:type="character" w:customStyle="1" w:styleId="WW8Num29z3">
    <w:name w:val="WW8Num29z3"/>
    <w:rsid w:val="00C46CD4"/>
    <w:rPr>
      <w:rFonts w:ascii="Symbol" w:hAnsi="Symbol" w:cs="Symbol"/>
    </w:rPr>
  </w:style>
  <w:style w:type="character" w:customStyle="1" w:styleId="DefaultParagraphFont0">
    <w:name w:val="Default Paragraph Font0"/>
    <w:rsid w:val="00C46CD4"/>
  </w:style>
  <w:style w:type="character" w:styleId="Hyperlink">
    <w:name w:val="Hyperlink"/>
    <w:rsid w:val="00C46CD4"/>
    <w:rPr>
      <w:color w:val="0000FF"/>
      <w:u w:val="single"/>
    </w:rPr>
  </w:style>
  <w:style w:type="character" w:customStyle="1" w:styleId="platinolatinoChar">
    <w:name w:val="platino latino Char"/>
    <w:rsid w:val="00C46CD4"/>
    <w:rPr>
      <w:rFonts w:ascii="Palatino Linotype" w:eastAsia="Times New Roman" w:hAnsi="Palatino Linotype" w:cs="Palatino Linotype"/>
    </w:rPr>
  </w:style>
  <w:style w:type="character" w:customStyle="1" w:styleId="Heading2Char">
    <w:name w:val="Heading 2 Char"/>
    <w:rsid w:val="00C46CD4"/>
    <w:rPr>
      <w:rFonts w:ascii="Cambria" w:eastAsia="Times New Roman" w:hAnsi="Cambria" w:cs="Mangal"/>
      <w:b/>
      <w:bCs/>
      <w:i/>
      <w:iCs/>
      <w:sz w:val="28"/>
      <w:szCs w:val="28"/>
      <w:lang w:val="en-IN"/>
    </w:rPr>
  </w:style>
  <w:style w:type="character" w:styleId="Strong">
    <w:name w:val="Strong"/>
    <w:uiPriority w:val="22"/>
    <w:qFormat/>
    <w:rsid w:val="00C46CD4"/>
    <w:rPr>
      <w:b/>
      <w:bCs/>
    </w:rPr>
  </w:style>
  <w:style w:type="character" w:customStyle="1" w:styleId="Heading1Char">
    <w:name w:val="Heading 1 Char"/>
    <w:rsid w:val="00C46CD4"/>
    <w:rPr>
      <w:rFonts w:ascii="Cambria" w:eastAsia="Times New Roman" w:hAnsi="Cambria" w:cs="Mangal"/>
      <w:b/>
      <w:bCs/>
      <w:kern w:val="1"/>
      <w:sz w:val="32"/>
      <w:szCs w:val="32"/>
      <w:lang w:val="en-IN"/>
    </w:rPr>
  </w:style>
  <w:style w:type="character" w:customStyle="1" w:styleId="apple-style-span">
    <w:name w:val="apple-style-span"/>
    <w:basedOn w:val="DefaultParagraphFont0"/>
    <w:rsid w:val="00C46CD4"/>
  </w:style>
  <w:style w:type="character" w:customStyle="1" w:styleId="BodyTextChar">
    <w:name w:val="Body Text Char"/>
    <w:rsid w:val="00C46CD4"/>
    <w:rPr>
      <w:rFonts w:ascii="Arial Narrow" w:eastAsia="Times New Roman" w:hAnsi="Arial Narrow" w:cs="Arial Narrow"/>
      <w:lang w:val="en-US"/>
    </w:rPr>
  </w:style>
  <w:style w:type="paragraph" w:customStyle="1" w:styleId="Heading">
    <w:name w:val="Heading"/>
    <w:basedOn w:val="Normal"/>
    <w:next w:val="BodyText"/>
    <w:rsid w:val="00C46CD4"/>
    <w:pPr>
      <w:keepNext/>
      <w:spacing w:before="240" w:after="120"/>
    </w:pPr>
    <w:rPr>
      <w:rFonts w:ascii="Arial" w:eastAsia="Droid Sans Fallback" w:hAnsi="Arial" w:cs="Lohit Hindi"/>
      <w:sz w:val="28"/>
      <w:szCs w:val="28"/>
    </w:rPr>
  </w:style>
  <w:style w:type="paragraph" w:styleId="BodyText">
    <w:name w:val="Body Text"/>
    <w:basedOn w:val="Normal"/>
    <w:rsid w:val="00C46CD4"/>
    <w:pPr>
      <w:pBdr>
        <w:bottom w:val="single" w:sz="4" w:space="1" w:color="000000"/>
      </w:pBdr>
    </w:pPr>
    <w:rPr>
      <w:rFonts w:ascii="Arial Narrow" w:hAnsi="Arial Narrow" w:cs="Arial Narrow"/>
      <w:sz w:val="20"/>
      <w:szCs w:val="20"/>
    </w:rPr>
  </w:style>
  <w:style w:type="paragraph" w:styleId="List">
    <w:name w:val="List"/>
    <w:basedOn w:val="BodyText"/>
    <w:rsid w:val="00C46CD4"/>
    <w:rPr>
      <w:rFonts w:cs="Lohit Hindi"/>
    </w:rPr>
  </w:style>
  <w:style w:type="paragraph" w:styleId="Caption">
    <w:name w:val="caption"/>
    <w:basedOn w:val="Normal"/>
    <w:qFormat/>
    <w:rsid w:val="00C46CD4"/>
    <w:pPr>
      <w:suppressLineNumbers/>
      <w:spacing w:before="120" w:after="120"/>
    </w:pPr>
    <w:rPr>
      <w:rFonts w:cs="Lohit Hindi"/>
      <w:i/>
      <w:iCs/>
    </w:rPr>
  </w:style>
  <w:style w:type="paragraph" w:customStyle="1" w:styleId="Index">
    <w:name w:val="Index"/>
    <w:basedOn w:val="Normal"/>
    <w:rsid w:val="00C46CD4"/>
    <w:pPr>
      <w:suppressLineNumbers/>
    </w:pPr>
    <w:rPr>
      <w:rFonts w:cs="Lohit Hindi"/>
    </w:rPr>
  </w:style>
  <w:style w:type="paragraph" w:customStyle="1" w:styleId="ColorfulList-Accent11">
    <w:name w:val="Colorful List - Accent 11"/>
    <w:basedOn w:val="Normal"/>
    <w:qFormat/>
    <w:rsid w:val="00C46CD4"/>
    <w:pPr>
      <w:ind w:left="720"/>
    </w:pPr>
  </w:style>
  <w:style w:type="paragraph" w:customStyle="1" w:styleId="platinolatino">
    <w:name w:val="platino latino"/>
    <w:basedOn w:val="Normal"/>
    <w:rsid w:val="00C46CD4"/>
    <w:rPr>
      <w:rFonts w:ascii="Palatino Linotype" w:hAnsi="Palatino Linotype" w:cs="Palatino Linotype"/>
      <w:sz w:val="20"/>
      <w:szCs w:val="20"/>
    </w:rPr>
  </w:style>
  <w:style w:type="paragraph" w:customStyle="1" w:styleId="BodyA">
    <w:name w:val="Body A"/>
    <w:autoRedefine/>
    <w:rsid w:val="00B33A0A"/>
    <w:pPr>
      <w:spacing w:after="200" w:line="276" w:lineRule="auto"/>
      <w:jc w:val="both"/>
    </w:pPr>
    <w:rPr>
      <w:rFonts w:ascii="Calibri" w:eastAsia="Arial Unicode MS" w:hAnsi="Calibri" w:cs="Calibri"/>
      <w:color w:val="000000"/>
      <w:sz w:val="22"/>
      <w:szCs w:val="22"/>
      <w:lang w:val="en-US" w:eastAsia="en-GB"/>
    </w:rPr>
  </w:style>
  <w:style w:type="numbering" w:customStyle="1" w:styleId="ImportedStyle1">
    <w:name w:val="Imported Style 1"/>
    <w:autoRedefine/>
    <w:rsid w:val="00036561"/>
  </w:style>
  <w:style w:type="numbering" w:customStyle="1" w:styleId="ImportedStyle4">
    <w:name w:val="Imported Style 4"/>
    <w:autoRedefine/>
    <w:rsid w:val="00036561"/>
  </w:style>
  <w:style w:type="numbering" w:customStyle="1" w:styleId="ImportedStyle5">
    <w:name w:val="Imported Style 5"/>
    <w:autoRedefine/>
    <w:rsid w:val="00036561"/>
  </w:style>
  <w:style w:type="character" w:customStyle="1" w:styleId="UnresolvedMention1">
    <w:name w:val="Unresolved Mention1"/>
    <w:uiPriority w:val="47"/>
    <w:rsid w:val="001D2594"/>
    <w:rPr>
      <w:color w:val="605E5C"/>
      <w:shd w:val="clear" w:color="auto" w:fill="E1DFDD"/>
    </w:rPr>
  </w:style>
  <w:style w:type="paragraph" w:styleId="PlainText">
    <w:name w:val="Plain Text"/>
    <w:basedOn w:val="Normal"/>
    <w:link w:val="PlainTextChar"/>
    <w:uiPriority w:val="99"/>
    <w:semiHidden/>
    <w:unhideWhenUsed/>
    <w:rsid w:val="00F6347C"/>
    <w:pPr>
      <w:suppressAutoHyphens w:val="0"/>
    </w:pPr>
    <w:rPr>
      <w:rFonts w:ascii="Calibri" w:eastAsia="Calibri" w:hAnsi="Calibri"/>
      <w:sz w:val="22"/>
      <w:szCs w:val="21"/>
      <w:lang w:eastAsia="en-US"/>
    </w:rPr>
  </w:style>
  <w:style w:type="character" w:customStyle="1" w:styleId="PlainTextChar">
    <w:name w:val="Plain Text Char"/>
    <w:link w:val="PlainText"/>
    <w:uiPriority w:val="99"/>
    <w:semiHidden/>
    <w:rsid w:val="00F6347C"/>
    <w:rPr>
      <w:rFonts w:ascii="Calibri" w:eastAsia="Calibri" w:hAnsi="Calibri"/>
      <w:sz w:val="22"/>
      <w:szCs w:val="21"/>
    </w:rPr>
  </w:style>
  <w:style w:type="paragraph" w:styleId="Header">
    <w:name w:val="header"/>
    <w:basedOn w:val="Normal"/>
    <w:link w:val="HeaderChar"/>
    <w:uiPriority w:val="99"/>
    <w:unhideWhenUsed/>
    <w:rsid w:val="00695464"/>
    <w:pPr>
      <w:tabs>
        <w:tab w:val="center" w:pos="4513"/>
        <w:tab w:val="right" w:pos="9026"/>
      </w:tabs>
    </w:pPr>
  </w:style>
  <w:style w:type="character" w:customStyle="1" w:styleId="HeaderChar">
    <w:name w:val="Header Char"/>
    <w:basedOn w:val="DefaultParagraphFont"/>
    <w:link w:val="Header"/>
    <w:uiPriority w:val="99"/>
    <w:rsid w:val="00695464"/>
    <w:rPr>
      <w:sz w:val="24"/>
      <w:szCs w:val="24"/>
      <w:lang w:val="en-US" w:eastAsia="zh-CN"/>
    </w:rPr>
  </w:style>
  <w:style w:type="paragraph" w:styleId="Footer">
    <w:name w:val="footer"/>
    <w:basedOn w:val="Normal"/>
    <w:link w:val="FooterChar"/>
    <w:uiPriority w:val="99"/>
    <w:unhideWhenUsed/>
    <w:rsid w:val="00695464"/>
    <w:pPr>
      <w:tabs>
        <w:tab w:val="center" w:pos="4513"/>
        <w:tab w:val="right" w:pos="9026"/>
      </w:tabs>
    </w:pPr>
  </w:style>
  <w:style w:type="character" w:customStyle="1" w:styleId="FooterChar">
    <w:name w:val="Footer Char"/>
    <w:basedOn w:val="DefaultParagraphFont"/>
    <w:link w:val="Footer"/>
    <w:uiPriority w:val="99"/>
    <w:rsid w:val="00695464"/>
    <w:rPr>
      <w:sz w:val="24"/>
      <w:szCs w:val="24"/>
      <w:lang w:val="en-US" w:eastAsia="zh-CN"/>
    </w:rPr>
  </w:style>
  <w:style w:type="paragraph" w:styleId="BalloonText">
    <w:name w:val="Balloon Text"/>
    <w:basedOn w:val="Normal"/>
    <w:link w:val="BalloonTextChar"/>
    <w:uiPriority w:val="99"/>
    <w:semiHidden/>
    <w:unhideWhenUsed/>
    <w:rsid w:val="00FF6F83"/>
    <w:rPr>
      <w:rFonts w:ascii="Tahoma" w:hAnsi="Tahoma" w:cs="Tahoma"/>
      <w:sz w:val="16"/>
      <w:szCs w:val="16"/>
    </w:rPr>
  </w:style>
  <w:style w:type="character" w:customStyle="1" w:styleId="BalloonTextChar">
    <w:name w:val="Balloon Text Char"/>
    <w:basedOn w:val="DefaultParagraphFont"/>
    <w:link w:val="BalloonText"/>
    <w:uiPriority w:val="99"/>
    <w:semiHidden/>
    <w:rsid w:val="00FF6F83"/>
    <w:rPr>
      <w:rFonts w:ascii="Tahoma" w:hAnsi="Tahoma" w:cs="Tahoma"/>
      <w:sz w:val="16"/>
      <w:szCs w:val="16"/>
      <w:lang w:val="en-US"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e3c8b3b3a3dadd8d4a961f3fec1dbfcc134f530e18705c4458440321091b5b58120e170416425b5a0a4356014b4450530401195c1333471b1b1115465d5f0e544e011503504e1c180c571833471b1b0217475f5e1543124a4b485d4637071f1b5b58170a10014042595858564d465d4507144359090f59431209175144410c595f5049100a1105035d4a1e500558191b15071347505a0e554c101b5c6&amp;docType=docx"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amitkugupta1@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http://www.orionconsulting.net/images/newlogo.gif" TargetMode="External"/><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921</Words>
  <Characters>5250</Characters>
  <Application>Microsoft Office Word</Application>
  <DocSecurity>0</DocSecurity>
  <Lines>43</Lines>
  <Paragraphs>12</Paragraphs>
  <ScaleCrop>false</ScaleCrop>
  <Company>Grizli777</Company>
  <LinksUpToDate>false</LinksUpToDate>
  <CharactersWithSpaces>6159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Gorugantula, Sai Kiran</dc:creator>
  <cp:lastModifiedBy>Lenovo</cp:lastModifiedBy>
  <cp:revision>2</cp:revision>
  <cp:lastPrinted>1899-12-31T18:30:00Z</cp:lastPrinted>
  <dcterms:created xsi:type="dcterms:W3CDTF">2021-05-14T07:02:00Z</dcterms:created>
  <dcterms:modified xsi:type="dcterms:W3CDTF">2021-05-14T07:02:00Z</dcterms:modified>
</cp:coreProperties>
</file>