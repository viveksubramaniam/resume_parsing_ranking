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F5" w:rsidRPr="00C3664D" w:rsidRDefault="00DE583D" w:rsidP="002E40F5">
      <w:pPr>
        <w:spacing w:after="0"/>
        <w:rPr>
          <w:rFonts w:cs="Tahoma"/>
          <w:b/>
        </w:rPr>
      </w:pPr>
      <w:proofErr w:type="spellStart"/>
      <w:r w:rsidRPr="00C3664D">
        <w:rPr>
          <w:rFonts w:cs="Tahoma"/>
          <w:b/>
          <w:sz w:val="24"/>
          <w:szCs w:val="24"/>
        </w:rPr>
        <w:t>MadhusudhanT</w:t>
      </w:r>
      <w:proofErr w:type="spellEnd"/>
      <w:r w:rsidRPr="00C3664D">
        <w:rPr>
          <w:rFonts w:cs="Tahoma"/>
          <w:b/>
          <w:sz w:val="24"/>
          <w:szCs w:val="24"/>
        </w:rPr>
        <w:t xml:space="preserve"> S</w:t>
      </w:r>
    </w:p>
    <w:p w:rsidR="004050F5" w:rsidRPr="00C3664D" w:rsidRDefault="00DE583D" w:rsidP="004050F5">
      <w:pPr>
        <w:spacing w:after="0"/>
        <w:rPr>
          <w:rFonts w:cs="Tahoma"/>
          <w:b/>
        </w:rPr>
      </w:pPr>
      <w:r w:rsidRPr="00C3664D">
        <w:rPr>
          <w:rFonts w:cs="Tahoma"/>
          <w:b/>
        </w:rPr>
        <w:t>Mob</w:t>
      </w:r>
      <w:r w:rsidR="00380E56" w:rsidRPr="00C3664D">
        <w:rPr>
          <w:rFonts w:cs="Tahoma"/>
          <w:b/>
        </w:rPr>
        <w:t>ile</w:t>
      </w:r>
      <w:r w:rsidR="000F0692" w:rsidRPr="00C3664D">
        <w:rPr>
          <w:rFonts w:cs="Tahoma"/>
          <w:b/>
        </w:rPr>
        <w:t>:</w:t>
      </w:r>
      <w:r w:rsidRPr="00C3664D">
        <w:rPr>
          <w:rFonts w:cs="Tahoma"/>
          <w:b/>
        </w:rPr>
        <w:t xml:space="preserve"> 9738283147</w:t>
      </w:r>
    </w:p>
    <w:p w:rsidR="008A6F8C" w:rsidRPr="00C3664D" w:rsidRDefault="00DE583D" w:rsidP="004050F5">
      <w:pPr>
        <w:spacing w:after="0"/>
        <w:rPr>
          <w:rFonts w:cs="Tahoma"/>
          <w:b/>
        </w:rPr>
      </w:pPr>
      <w:r w:rsidRPr="00C3664D">
        <w:rPr>
          <w:rFonts w:cs="Tahoma"/>
          <w:b/>
        </w:rPr>
        <w:t>Email:</w:t>
      </w:r>
      <w:r w:rsidR="004050F5" w:rsidRPr="00C3664D">
        <w:rPr>
          <w:rFonts w:cs="Tahoma"/>
          <w:b/>
        </w:rPr>
        <w:t xml:space="preserve"> madhuts.358@gmail.com</w:t>
      </w:r>
    </w:p>
    <w:p w:rsidR="008A6F8C" w:rsidRPr="00C668A0" w:rsidRDefault="000639A7" w:rsidP="008A6F8C">
      <w:pPr>
        <w:spacing w:after="0"/>
        <w:rPr>
          <w:rFonts w:cs="Tahoma"/>
        </w:rPr>
      </w:pPr>
      <w:r w:rsidRPr="000639A7">
        <w:rPr>
          <w:rFonts w:cs="Tahoma"/>
          <w:noProof/>
          <w:lang w:val="en-IN" w:eastAsia="en-IN"/>
        </w:rPr>
        <w:pict>
          <v:line id="Line 2" o:spid="_x0000_s1027" style="position:absolute;z-index:251658240;visibility:visible" from="-11.9pt,7.2pt" to="482.95pt,7.2pt" strokeweight="2.24pt">
            <v:stroke joinstyle="miter" endcap="square"/>
          </v:line>
        </w:pict>
      </w:r>
    </w:p>
    <w:p w:rsidR="00C83968" w:rsidRPr="00C668A0" w:rsidRDefault="00DE583D" w:rsidP="008A6F8C">
      <w:pPr>
        <w:spacing w:before="240" w:after="0"/>
        <w:rPr>
          <w:rFonts w:cs="Tahoma"/>
          <w:b/>
        </w:rPr>
      </w:pPr>
      <w:r w:rsidRPr="00C668A0">
        <w:rPr>
          <w:rFonts w:cs="Tahoma"/>
          <w:b/>
        </w:rPr>
        <w:t>Career Objective:</w:t>
      </w:r>
    </w:p>
    <w:p w:rsidR="008A6F8C" w:rsidRPr="00C668A0" w:rsidRDefault="00DE583D" w:rsidP="009D3C7F">
      <w:pPr>
        <w:pStyle w:val="BodyText3"/>
        <w:spacing w:after="240"/>
        <w:ind w:firstLine="720"/>
        <w:jc w:val="both"/>
        <w:rPr>
          <w:rFonts w:asciiTheme="minorHAnsi" w:hAnsiTheme="minorHAnsi" w:cs="Tahoma"/>
          <w:sz w:val="22"/>
          <w:szCs w:val="22"/>
        </w:rPr>
      </w:pPr>
      <w:r w:rsidRPr="00C668A0">
        <w:rPr>
          <w:rFonts w:asciiTheme="minorHAnsi" w:hAnsiTheme="minorHAnsi" w:cs="Tahoma"/>
          <w:sz w:val="22"/>
          <w:szCs w:val="22"/>
        </w:rPr>
        <w:t>Seeking to work with an organization where my innova</w:t>
      </w:r>
      <w:r w:rsidR="00810351" w:rsidRPr="00C668A0">
        <w:rPr>
          <w:rFonts w:asciiTheme="minorHAnsi" w:hAnsiTheme="minorHAnsi" w:cs="Tahoma"/>
          <w:sz w:val="22"/>
          <w:szCs w:val="22"/>
        </w:rPr>
        <w:t xml:space="preserve">tive ideas and skills are being </w:t>
      </w:r>
      <w:r w:rsidR="00E268CF" w:rsidRPr="00C668A0">
        <w:rPr>
          <w:rFonts w:asciiTheme="minorHAnsi" w:hAnsiTheme="minorHAnsi" w:cs="Tahoma"/>
          <w:sz w:val="22"/>
          <w:szCs w:val="22"/>
        </w:rPr>
        <w:t>utilized as well as enhanced.</w:t>
      </w:r>
    </w:p>
    <w:p w:rsidR="003462DE" w:rsidRPr="00C668A0" w:rsidRDefault="00DE583D" w:rsidP="003462DE">
      <w:pPr>
        <w:pBdr>
          <w:top w:val="single" w:sz="4" w:space="0" w:color="000000"/>
          <w:bottom w:val="single" w:sz="4" w:space="1" w:color="000000"/>
        </w:pBdr>
        <w:shd w:val="clear" w:color="auto" w:fill="E6E6E6"/>
        <w:jc w:val="both"/>
        <w:rPr>
          <w:rFonts w:cs="Tahoma"/>
          <w:b/>
          <w:bCs/>
        </w:rPr>
      </w:pPr>
      <w:r w:rsidRPr="00C668A0">
        <w:rPr>
          <w:rFonts w:cs="Tahoma"/>
          <w:b/>
        </w:rPr>
        <w:t>Executive Profile</w:t>
      </w:r>
    </w:p>
    <w:p w:rsidR="003462DE" w:rsidRPr="00C668A0" w:rsidRDefault="00DE583D" w:rsidP="003462DE">
      <w:pPr>
        <w:numPr>
          <w:ilvl w:val="0"/>
          <w:numId w:val="2"/>
        </w:numPr>
        <w:tabs>
          <w:tab w:val="left" w:pos="180"/>
        </w:tabs>
        <w:suppressAutoHyphens/>
        <w:spacing w:after="0" w:line="300" w:lineRule="exact"/>
        <w:ind w:right="360"/>
        <w:jc w:val="both"/>
        <w:rPr>
          <w:rFonts w:cs="Tahoma"/>
        </w:rPr>
      </w:pPr>
      <w:r>
        <w:rPr>
          <w:rFonts w:cs="Tahoma"/>
        </w:rPr>
        <w:t>4</w:t>
      </w:r>
      <w:r w:rsidR="00C077B9">
        <w:rPr>
          <w:rFonts w:cs="Tahoma"/>
        </w:rPr>
        <w:t>.3</w:t>
      </w:r>
      <w:r w:rsidRPr="00C668A0">
        <w:rPr>
          <w:rFonts w:cs="Tahoma"/>
        </w:rPr>
        <w:t xml:space="preserve"> years of </w:t>
      </w:r>
      <w:r w:rsidR="00E44941">
        <w:rPr>
          <w:rFonts w:cs="Tahoma"/>
        </w:rPr>
        <w:t>professional experience</w:t>
      </w:r>
      <w:r w:rsidRPr="00C668A0">
        <w:rPr>
          <w:rFonts w:cs="Tahoma"/>
        </w:rPr>
        <w:t xml:space="preserve"> in web application development.</w:t>
      </w:r>
    </w:p>
    <w:p w:rsidR="005E3117" w:rsidRPr="00C668A0" w:rsidRDefault="00DE583D" w:rsidP="005E3117">
      <w:pPr>
        <w:numPr>
          <w:ilvl w:val="0"/>
          <w:numId w:val="2"/>
        </w:numPr>
        <w:tabs>
          <w:tab w:val="left" w:pos="180"/>
        </w:tabs>
        <w:suppressAutoHyphens/>
        <w:spacing w:line="300" w:lineRule="exact"/>
        <w:ind w:right="360"/>
        <w:jc w:val="both"/>
        <w:rPr>
          <w:rFonts w:cs="Tahoma"/>
        </w:rPr>
      </w:pPr>
      <w:r w:rsidRPr="00C668A0">
        <w:rPr>
          <w:rFonts w:cs="Tahoma"/>
        </w:rPr>
        <w:t>Dedicated Team Player with strong l</w:t>
      </w:r>
      <w:r w:rsidR="002E40F5" w:rsidRPr="00C668A0">
        <w:rPr>
          <w:rFonts w:cs="Tahoma"/>
        </w:rPr>
        <w:t xml:space="preserve">earning ability, communication </w:t>
      </w:r>
      <w:r w:rsidRPr="00C668A0">
        <w:rPr>
          <w:rFonts w:cs="Tahoma"/>
        </w:rPr>
        <w:t>&amp; interpersonal skills.</w:t>
      </w:r>
    </w:p>
    <w:p w:rsidR="00FA6AB4" w:rsidRPr="00C668A0" w:rsidRDefault="00DE583D" w:rsidP="00E24C70">
      <w:pPr>
        <w:pBdr>
          <w:top w:val="single" w:sz="4" w:space="0" w:color="000000"/>
          <w:bottom w:val="single" w:sz="4" w:space="1" w:color="000000"/>
        </w:pBdr>
        <w:shd w:val="clear" w:color="auto" w:fill="E6E6E6"/>
        <w:spacing w:before="240"/>
        <w:jc w:val="both"/>
        <w:rPr>
          <w:rFonts w:cs="Tahoma"/>
          <w:b/>
          <w:bCs/>
        </w:rPr>
      </w:pPr>
      <w:r w:rsidRPr="00C668A0">
        <w:rPr>
          <w:rFonts w:cs="Tahoma"/>
          <w:b/>
        </w:rPr>
        <w:t>Technical Skills</w:t>
      </w:r>
    </w:p>
    <w:tbl>
      <w:tblPr>
        <w:tblStyle w:val="TableGridLight1"/>
        <w:tblW w:w="9356" w:type="dxa"/>
        <w:tblInd w:w="108" w:type="dxa"/>
        <w:tblLook w:val="0480"/>
      </w:tblPr>
      <w:tblGrid>
        <w:gridCol w:w="2556"/>
        <w:gridCol w:w="6800"/>
      </w:tblGrid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C668A0">
              <w:rPr>
                <w:rFonts w:cs="Tahoma"/>
              </w:rPr>
              <w:t>Languages</w:t>
            </w:r>
          </w:p>
        </w:tc>
        <w:tc>
          <w:tcPr>
            <w:tcW w:w="6800" w:type="dxa"/>
          </w:tcPr>
          <w:p w:rsidR="00FA6AB4" w:rsidRPr="00917DD7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917DD7">
              <w:rPr>
                <w:rFonts w:cs="Tahoma"/>
              </w:rPr>
              <w:t>Java</w:t>
            </w:r>
          </w:p>
        </w:tc>
      </w:tr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C668A0">
              <w:rPr>
                <w:rFonts w:cs="Tahoma"/>
              </w:rPr>
              <w:t>Scripting Languages</w:t>
            </w:r>
          </w:p>
        </w:tc>
        <w:tc>
          <w:tcPr>
            <w:tcW w:w="6800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  <w:lang w:val="fr-FR"/>
              </w:rPr>
              <w:t>JavaScript and</w:t>
            </w:r>
            <w:r w:rsidRPr="00C668A0">
              <w:rPr>
                <w:rFonts w:cs="Tahoma"/>
                <w:lang w:val="fr-FR"/>
              </w:rPr>
              <w:t xml:space="preserve"> </w:t>
            </w:r>
            <w:proofErr w:type="spellStart"/>
            <w:r w:rsidRPr="00C668A0">
              <w:rPr>
                <w:rFonts w:cs="Tahoma"/>
                <w:lang w:val="fr-FR"/>
              </w:rPr>
              <w:t>jQuery</w:t>
            </w:r>
            <w:proofErr w:type="spellEnd"/>
          </w:p>
        </w:tc>
      </w:tr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  <w:b/>
              </w:rPr>
            </w:pPr>
            <w:r>
              <w:rPr>
                <w:rFonts w:cs="Tahoma"/>
              </w:rPr>
              <w:t>Web Technologies</w:t>
            </w:r>
          </w:p>
        </w:tc>
        <w:tc>
          <w:tcPr>
            <w:tcW w:w="6800" w:type="dxa"/>
          </w:tcPr>
          <w:p w:rsidR="00FA6AB4" w:rsidRPr="00C668A0" w:rsidRDefault="00DE583D" w:rsidP="004050F5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>J2EE</w:t>
            </w:r>
            <w:r w:rsidR="00F83F2C">
              <w:rPr>
                <w:rFonts w:cs="Tahoma"/>
              </w:rPr>
              <w:t>, HTML, CSS, AJAX and</w:t>
            </w:r>
            <w:r>
              <w:rPr>
                <w:rFonts w:cs="Tahoma"/>
              </w:rPr>
              <w:t xml:space="preserve"> Bootstrap</w:t>
            </w:r>
          </w:p>
        </w:tc>
      </w:tr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C668A0">
              <w:rPr>
                <w:rFonts w:cs="Tahoma"/>
              </w:rPr>
              <w:t>Frameworks</w:t>
            </w:r>
          </w:p>
        </w:tc>
        <w:tc>
          <w:tcPr>
            <w:tcW w:w="6800" w:type="dxa"/>
          </w:tcPr>
          <w:p w:rsidR="00FA6AB4" w:rsidRPr="00C668A0" w:rsidRDefault="00DE583D" w:rsidP="00A50F44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Spring MVC, </w:t>
            </w:r>
            <w:proofErr w:type="spellStart"/>
            <w:r>
              <w:rPr>
                <w:rFonts w:cs="Tahoma"/>
              </w:rPr>
              <w:t>MyBatis</w:t>
            </w:r>
            <w:proofErr w:type="spellEnd"/>
          </w:p>
        </w:tc>
      </w:tr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  <w:b/>
              </w:rPr>
            </w:pPr>
            <w:r>
              <w:rPr>
                <w:rFonts w:cs="Tahoma"/>
              </w:rPr>
              <w:t>Others</w:t>
            </w:r>
          </w:p>
        </w:tc>
        <w:tc>
          <w:tcPr>
            <w:tcW w:w="6800" w:type="dxa"/>
          </w:tcPr>
          <w:p w:rsidR="00FA6AB4" w:rsidRPr="00C668A0" w:rsidRDefault="00DE583D" w:rsidP="004050F5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>Maven</w:t>
            </w:r>
          </w:p>
        </w:tc>
      </w:tr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  <w:b/>
              </w:rPr>
            </w:pPr>
            <w:r w:rsidRPr="00C668A0">
              <w:rPr>
                <w:rFonts w:cs="Tahoma"/>
              </w:rPr>
              <w:t>Database</w:t>
            </w:r>
          </w:p>
        </w:tc>
        <w:tc>
          <w:tcPr>
            <w:tcW w:w="6800" w:type="dxa"/>
          </w:tcPr>
          <w:p w:rsidR="00FA6AB4" w:rsidRPr="00C668A0" w:rsidRDefault="00DE583D" w:rsidP="004050F5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C668A0">
              <w:rPr>
                <w:rFonts w:cs="Tahoma"/>
              </w:rPr>
              <w:t>O</w:t>
            </w:r>
            <w:r>
              <w:rPr>
                <w:rFonts w:cs="Tahoma"/>
              </w:rPr>
              <w:t>racle</w:t>
            </w:r>
            <w:r w:rsidRPr="00C668A0">
              <w:rPr>
                <w:rFonts w:cs="Tahoma"/>
              </w:rPr>
              <w:t>11g</w:t>
            </w:r>
            <w:r>
              <w:rPr>
                <w:rFonts w:cs="Tahoma"/>
              </w:rPr>
              <w:t xml:space="preserve">, </w:t>
            </w:r>
            <w:proofErr w:type="spellStart"/>
            <w:r>
              <w:rPr>
                <w:rFonts w:cs="Tahoma"/>
              </w:rPr>
              <w:t>MySQL</w:t>
            </w:r>
            <w:proofErr w:type="spellEnd"/>
            <w:r>
              <w:rPr>
                <w:rFonts w:cs="Tahoma"/>
              </w:rPr>
              <w:t xml:space="preserve"> </w:t>
            </w:r>
          </w:p>
        </w:tc>
      </w:tr>
      <w:tr w:rsidR="000639A7" w:rsidTr="00165CBD">
        <w:trPr>
          <w:trHeight w:val="348"/>
        </w:trPr>
        <w:tc>
          <w:tcPr>
            <w:tcW w:w="2556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  <w:b/>
              </w:rPr>
            </w:pPr>
            <w:r w:rsidRPr="00C668A0">
              <w:rPr>
                <w:rFonts w:cs="Tahoma"/>
              </w:rPr>
              <w:t>Operating System</w:t>
            </w:r>
          </w:p>
        </w:tc>
        <w:tc>
          <w:tcPr>
            <w:tcW w:w="6800" w:type="dxa"/>
          </w:tcPr>
          <w:p w:rsidR="00FA6AB4" w:rsidRPr="00C668A0" w:rsidRDefault="00DE583D" w:rsidP="00273F97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C668A0">
              <w:rPr>
                <w:rFonts w:cs="Tahoma"/>
              </w:rPr>
              <w:t>Windows 7/8</w:t>
            </w:r>
            <w:r w:rsidR="00273F97">
              <w:rPr>
                <w:rFonts w:cs="Tahoma"/>
              </w:rPr>
              <w:t>/10, Linux</w:t>
            </w:r>
          </w:p>
        </w:tc>
      </w:tr>
    </w:tbl>
    <w:p w:rsidR="00E268CF" w:rsidRPr="00C668A0" w:rsidRDefault="00DE583D" w:rsidP="00E24C70">
      <w:pPr>
        <w:pBdr>
          <w:top w:val="single" w:sz="4" w:space="0" w:color="000000"/>
          <w:bottom w:val="single" w:sz="4" w:space="1" w:color="000000"/>
        </w:pBdr>
        <w:shd w:val="clear" w:color="auto" w:fill="E6E6E6"/>
        <w:spacing w:before="240"/>
        <w:jc w:val="both"/>
        <w:rPr>
          <w:rFonts w:cs="Tahoma"/>
          <w:b/>
        </w:rPr>
      </w:pPr>
      <w:r w:rsidRPr="00C668A0">
        <w:rPr>
          <w:rFonts w:cs="Tahoma"/>
          <w:b/>
        </w:rPr>
        <w:t>Educational Qualifications</w:t>
      </w:r>
    </w:p>
    <w:tbl>
      <w:tblPr>
        <w:tblStyle w:val="PlainTable11"/>
        <w:tblW w:w="9352" w:type="dxa"/>
        <w:tblInd w:w="108" w:type="dxa"/>
        <w:tblLook w:val="0420"/>
      </w:tblPr>
      <w:tblGrid>
        <w:gridCol w:w="2254"/>
        <w:gridCol w:w="3711"/>
        <w:gridCol w:w="1275"/>
        <w:gridCol w:w="2112"/>
      </w:tblGrid>
      <w:tr w:rsidR="000639A7" w:rsidTr="000639A7">
        <w:trPr>
          <w:cnfStyle w:val="100000000000"/>
          <w:trHeight w:val="368"/>
        </w:trPr>
        <w:tc>
          <w:tcPr>
            <w:tcW w:w="2254" w:type="dxa"/>
          </w:tcPr>
          <w:p w:rsidR="000079A9" w:rsidRPr="00C668A0" w:rsidRDefault="00DE583D" w:rsidP="00A81923">
            <w:pPr>
              <w:tabs>
                <w:tab w:val="left" w:pos="180"/>
                <w:tab w:val="left" w:pos="2178"/>
              </w:tabs>
              <w:suppressAutoHyphens/>
              <w:spacing w:line="300" w:lineRule="exact"/>
              <w:ind w:right="-72"/>
              <w:jc w:val="center"/>
              <w:rPr>
                <w:rFonts w:cs="Tahoma"/>
              </w:rPr>
            </w:pPr>
            <w:r w:rsidRPr="00C668A0">
              <w:rPr>
                <w:rFonts w:cs="Tahoma"/>
              </w:rPr>
              <w:t>Course</w:t>
            </w:r>
          </w:p>
        </w:tc>
        <w:tc>
          <w:tcPr>
            <w:tcW w:w="3711" w:type="dxa"/>
          </w:tcPr>
          <w:p w:rsidR="000079A9" w:rsidRPr="00C668A0" w:rsidRDefault="00DE583D" w:rsidP="00A81923">
            <w:pPr>
              <w:tabs>
                <w:tab w:val="left" w:pos="180"/>
                <w:tab w:val="left" w:pos="3708"/>
              </w:tabs>
              <w:suppressAutoHyphens/>
              <w:spacing w:line="300" w:lineRule="exact"/>
              <w:ind w:right="-108"/>
              <w:jc w:val="center"/>
              <w:rPr>
                <w:rFonts w:cs="Tahoma"/>
              </w:rPr>
            </w:pPr>
            <w:r w:rsidRPr="00C668A0">
              <w:rPr>
                <w:rFonts w:cs="Tahoma"/>
              </w:rPr>
              <w:t>Institute / University</w:t>
            </w:r>
          </w:p>
        </w:tc>
        <w:tc>
          <w:tcPr>
            <w:tcW w:w="1275" w:type="dxa"/>
          </w:tcPr>
          <w:p w:rsidR="000079A9" w:rsidRPr="00C668A0" w:rsidRDefault="00DE583D" w:rsidP="00E2421A">
            <w:pPr>
              <w:tabs>
                <w:tab w:val="left" w:pos="-108"/>
              </w:tabs>
              <w:suppressAutoHyphens/>
              <w:spacing w:line="300" w:lineRule="exact"/>
              <w:ind w:right="-108"/>
              <w:jc w:val="center"/>
              <w:rPr>
                <w:rFonts w:cs="Tahoma"/>
              </w:rPr>
            </w:pPr>
            <w:r w:rsidRPr="00C668A0">
              <w:rPr>
                <w:rFonts w:cs="Tahoma"/>
              </w:rPr>
              <w:t>Year</w:t>
            </w:r>
          </w:p>
        </w:tc>
        <w:tc>
          <w:tcPr>
            <w:tcW w:w="2112" w:type="dxa"/>
          </w:tcPr>
          <w:p w:rsidR="000079A9" w:rsidRPr="00C668A0" w:rsidRDefault="00DE583D" w:rsidP="00A81923">
            <w:pPr>
              <w:tabs>
                <w:tab w:val="left" w:pos="180"/>
              </w:tabs>
              <w:suppressAutoHyphens/>
              <w:spacing w:line="300" w:lineRule="exact"/>
              <w:ind w:right="-90"/>
              <w:jc w:val="center"/>
              <w:rPr>
                <w:rFonts w:cs="Tahoma"/>
              </w:rPr>
            </w:pPr>
            <w:r w:rsidRPr="00C668A0">
              <w:rPr>
                <w:rFonts w:cs="Tahoma"/>
              </w:rPr>
              <w:t>Percentage</w:t>
            </w:r>
          </w:p>
        </w:tc>
      </w:tr>
      <w:tr w:rsidR="000639A7" w:rsidTr="000639A7">
        <w:trPr>
          <w:cnfStyle w:val="000000100000"/>
          <w:trHeight w:val="387"/>
        </w:trPr>
        <w:tc>
          <w:tcPr>
            <w:tcW w:w="2254" w:type="dxa"/>
          </w:tcPr>
          <w:p w:rsidR="000079A9" w:rsidRPr="00C668A0" w:rsidRDefault="00DE583D" w:rsidP="00E268CF">
            <w:pPr>
              <w:tabs>
                <w:tab w:val="left" w:pos="180"/>
              </w:tabs>
              <w:suppressAutoHyphens/>
              <w:spacing w:line="300" w:lineRule="exact"/>
              <w:ind w:right="-72"/>
              <w:rPr>
                <w:rFonts w:cs="Tahoma"/>
              </w:rPr>
            </w:pPr>
            <w:r w:rsidRPr="00C668A0">
              <w:rPr>
                <w:rFonts w:cs="Tahoma"/>
              </w:rPr>
              <w:t>B.E</w:t>
            </w:r>
          </w:p>
        </w:tc>
        <w:tc>
          <w:tcPr>
            <w:tcW w:w="3711" w:type="dxa"/>
          </w:tcPr>
          <w:p w:rsidR="000079A9" w:rsidRPr="00C668A0" w:rsidRDefault="00DE583D" w:rsidP="004050F5">
            <w:pPr>
              <w:tabs>
                <w:tab w:val="left" w:pos="180"/>
              </w:tabs>
              <w:suppressAutoHyphens/>
              <w:spacing w:line="300" w:lineRule="exact"/>
              <w:ind w:right="-108"/>
              <w:rPr>
                <w:rFonts w:cs="Tahoma"/>
              </w:rPr>
            </w:pPr>
            <w:r>
              <w:rPr>
                <w:rFonts w:cs="Tahoma"/>
              </w:rPr>
              <w:t>SSI</w:t>
            </w:r>
            <w:r w:rsidR="00851127" w:rsidRPr="00C668A0">
              <w:rPr>
                <w:rFonts w:cs="Tahoma"/>
              </w:rPr>
              <w:t xml:space="preserve">T , </w:t>
            </w:r>
            <w:r>
              <w:rPr>
                <w:rFonts w:cs="Tahoma"/>
              </w:rPr>
              <w:t xml:space="preserve">SSAHE </w:t>
            </w:r>
            <w:r w:rsidR="00351D02" w:rsidRPr="00C668A0">
              <w:rPr>
                <w:rFonts w:cs="Tahoma"/>
              </w:rPr>
              <w:t>, Karnataka</w:t>
            </w:r>
          </w:p>
        </w:tc>
        <w:tc>
          <w:tcPr>
            <w:tcW w:w="1275" w:type="dxa"/>
          </w:tcPr>
          <w:p w:rsidR="000079A9" w:rsidRPr="00C668A0" w:rsidRDefault="00DE583D" w:rsidP="00E2421A">
            <w:pPr>
              <w:tabs>
                <w:tab w:val="left" w:pos="-108"/>
              </w:tabs>
              <w:suppressAutoHyphens/>
              <w:spacing w:line="300" w:lineRule="exact"/>
              <w:ind w:right="-108"/>
              <w:jc w:val="center"/>
              <w:rPr>
                <w:rFonts w:cs="Tahoma"/>
              </w:rPr>
            </w:pPr>
            <w:r>
              <w:rPr>
                <w:rFonts w:cs="Tahoma"/>
              </w:rPr>
              <w:t>2015</w:t>
            </w:r>
          </w:p>
        </w:tc>
        <w:tc>
          <w:tcPr>
            <w:tcW w:w="2112" w:type="dxa"/>
          </w:tcPr>
          <w:p w:rsidR="000079A9" w:rsidRPr="00C668A0" w:rsidRDefault="00DE583D" w:rsidP="00FD1A80">
            <w:pPr>
              <w:tabs>
                <w:tab w:val="left" w:pos="180"/>
                <w:tab w:val="left" w:pos="1692"/>
              </w:tabs>
              <w:suppressAutoHyphens/>
              <w:spacing w:line="300" w:lineRule="exact"/>
              <w:ind w:right="-90"/>
              <w:jc w:val="center"/>
              <w:rPr>
                <w:rFonts w:cs="Tahoma"/>
              </w:rPr>
            </w:pPr>
            <w:r>
              <w:rPr>
                <w:rFonts w:cs="Tahoma"/>
              </w:rPr>
              <w:t>65%</w:t>
            </w:r>
          </w:p>
        </w:tc>
      </w:tr>
      <w:tr w:rsidR="000639A7" w:rsidTr="000639A7">
        <w:trPr>
          <w:trHeight w:val="387"/>
        </w:trPr>
        <w:tc>
          <w:tcPr>
            <w:tcW w:w="2254" w:type="dxa"/>
          </w:tcPr>
          <w:p w:rsidR="00AD6683" w:rsidRPr="00C668A0" w:rsidRDefault="00DE583D" w:rsidP="00E268CF">
            <w:pPr>
              <w:tabs>
                <w:tab w:val="left" w:pos="180"/>
              </w:tabs>
              <w:suppressAutoHyphens/>
              <w:spacing w:line="300" w:lineRule="exact"/>
              <w:ind w:right="-72"/>
              <w:rPr>
                <w:rFonts w:cs="Tahoma"/>
              </w:rPr>
            </w:pPr>
            <w:r>
              <w:rPr>
                <w:rFonts w:cs="Tahoma"/>
              </w:rPr>
              <w:t>DIPLOMA</w:t>
            </w:r>
          </w:p>
        </w:tc>
        <w:tc>
          <w:tcPr>
            <w:tcW w:w="3711" w:type="dxa"/>
          </w:tcPr>
          <w:p w:rsidR="00AD6683" w:rsidRPr="00C668A0" w:rsidRDefault="00DE583D" w:rsidP="004050F5">
            <w:pPr>
              <w:tabs>
                <w:tab w:val="left" w:pos="180"/>
              </w:tabs>
              <w:suppressAutoHyphens/>
              <w:spacing w:line="300" w:lineRule="exact"/>
              <w:ind w:right="-108"/>
              <w:rPr>
                <w:rFonts w:cs="Tahoma"/>
              </w:rPr>
            </w:pPr>
            <w:r>
              <w:rPr>
                <w:rFonts w:cs="Tahoma"/>
              </w:rPr>
              <w:t>DTE</w:t>
            </w:r>
          </w:p>
        </w:tc>
        <w:tc>
          <w:tcPr>
            <w:tcW w:w="1275" w:type="dxa"/>
          </w:tcPr>
          <w:p w:rsidR="00AD6683" w:rsidRPr="00C668A0" w:rsidRDefault="00DE583D" w:rsidP="004050F5">
            <w:pPr>
              <w:tabs>
                <w:tab w:val="left" w:pos="-108"/>
              </w:tabs>
              <w:suppressAutoHyphens/>
              <w:spacing w:line="300" w:lineRule="exact"/>
              <w:ind w:right="-108"/>
              <w:jc w:val="center"/>
              <w:rPr>
                <w:rFonts w:cs="Tahoma"/>
              </w:rPr>
            </w:pPr>
            <w:r>
              <w:rPr>
                <w:rFonts w:cs="Tahoma"/>
              </w:rPr>
              <w:t>2011</w:t>
            </w:r>
          </w:p>
        </w:tc>
        <w:tc>
          <w:tcPr>
            <w:tcW w:w="2112" w:type="dxa"/>
          </w:tcPr>
          <w:p w:rsidR="00AD6683" w:rsidRPr="00C668A0" w:rsidRDefault="00DE583D" w:rsidP="00FD1A80">
            <w:pPr>
              <w:tabs>
                <w:tab w:val="left" w:pos="180"/>
                <w:tab w:val="left" w:pos="1692"/>
              </w:tabs>
              <w:suppressAutoHyphens/>
              <w:spacing w:line="300" w:lineRule="exact"/>
              <w:ind w:right="-90"/>
              <w:jc w:val="center"/>
              <w:rPr>
                <w:rFonts w:cs="Tahoma"/>
              </w:rPr>
            </w:pPr>
            <w:r>
              <w:rPr>
                <w:rFonts w:cs="Tahoma"/>
              </w:rPr>
              <w:t>62.8%</w:t>
            </w:r>
          </w:p>
        </w:tc>
      </w:tr>
      <w:tr w:rsidR="000639A7" w:rsidTr="000639A7">
        <w:trPr>
          <w:cnfStyle w:val="000000100000"/>
          <w:trHeight w:val="387"/>
        </w:trPr>
        <w:tc>
          <w:tcPr>
            <w:tcW w:w="2254" w:type="dxa"/>
          </w:tcPr>
          <w:p w:rsidR="00AD6683" w:rsidRPr="00C668A0" w:rsidRDefault="00DE583D" w:rsidP="00855F16">
            <w:pPr>
              <w:tabs>
                <w:tab w:val="left" w:pos="180"/>
              </w:tabs>
              <w:suppressAutoHyphens/>
              <w:spacing w:line="300" w:lineRule="exact"/>
              <w:ind w:right="-72"/>
              <w:rPr>
                <w:rFonts w:cs="Tahoma"/>
              </w:rPr>
            </w:pPr>
            <w:r>
              <w:rPr>
                <w:rFonts w:cs="Tahoma"/>
              </w:rPr>
              <w:t>S.</w:t>
            </w:r>
            <w:r w:rsidRPr="00C668A0">
              <w:rPr>
                <w:rFonts w:cs="Tahoma"/>
              </w:rPr>
              <w:t>S.L.C</w:t>
            </w:r>
          </w:p>
        </w:tc>
        <w:tc>
          <w:tcPr>
            <w:tcW w:w="3711" w:type="dxa"/>
          </w:tcPr>
          <w:p w:rsidR="00AD6683" w:rsidRPr="00C668A0" w:rsidRDefault="00DE583D" w:rsidP="00E268CF">
            <w:pPr>
              <w:tabs>
                <w:tab w:val="left" w:pos="180"/>
                <w:tab w:val="left" w:pos="3816"/>
              </w:tabs>
              <w:suppressAutoHyphens/>
              <w:spacing w:line="300" w:lineRule="exact"/>
              <w:ind w:right="-18"/>
              <w:rPr>
                <w:rFonts w:cs="Tahoma"/>
              </w:rPr>
            </w:pPr>
            <w:r w:rsidRPr="00C668A0">
              <w:rPr>
                <w:rFonts w:cs="Tahoma"/>
              </w:rPr>
              <w:t xml:space="preserve">Karnataka </w:t>
            </w:r>
            <w:r w:rsidR="0045614A" w:rsidRPr="00C668A0">
              <w:rPr>
                <w:rFonts w:cs="Tahoma"/>
              </w:rPr>
              <w:t>Secondary Education</w:t>
            </w:r>
            <w:r w:rsidRPr="00C668A0">
              <w:rPr>
                <w:rFonts w:cs="Tahoma"/>
              </w:rPr>
              <w:t xml:space="preserve"> Board</w:t>
            </w:r>
          </w:p>
        </w:tc>
        <w:tc>
          <w:tcPr>
            <w:tcW w:w="1275" w:type="dxa"/>
          </w:tcPr>
          <w:p w:rsidR="00AD6683" w:rsidRPr="00C668A0" w:rsidRDefault="00DE583D" w:rsidP="00E2421A">
            <w:pPr>
              <w:tabs>
                <w:tab w:val="left" w:pos="-108"/>
              </w:tabs>
              <w:suppressAutoHyphens/>
              <w:spacing w:line="300" w:lineRule="exact"/>
              <w:ind w:right="-108"/>
              <w:jc w:val="center"/>
              <w:rPr>
                <w:rFonts w:cs="Tahoma"/>
              </w:rPr>
            </w:pPr>
            <w:r>
              <w:rPr>
                <w:rFonts w:cs="Tahoma"/>
              </w:rPr>
              <w:t>2008</w:t>
            </w:r>
          </w:p>
        </w:tc>
        <w:tc>
          <w:tcPr>
            <w:tcW w:w="2112" w:type="dxa"/>
          </w:tcPr>
          <w:p w:rsidR="00AD6683" w:rsidRPr="00C668A0" w:rsidRDefault="00DE583D" w:rsidP="002E40F5">
            <w:pPr>
              <w:tabs>
                <w:tab w:val="left" w:pos="180"/>
                <w:tab w:val="left" w:pos="1692"/>
              </w:tabs>
              <w:suppressAutoHyphens/>
              <w:spacing w:line="300" w:lineRule="exact"/>
              <w:ind w:right="-90"/>
              <w:jc w:val="center"/>
              <w:rPr>
                <w:rFonts w:cs="Tahoma"/>
              </w:rPr>
            </w:pPr>
            <w:r>
              <w:rPr>
                <w:rFonts w:cs="Tahoma"/>
              </w:rPr>
              <w:t>83%</w:t>
            </w:r>
          </w:p>
        </w:tc>
      </w:tr>
    </w:tbl>
    <w:p w:rsidR="007D7E40" w:rsidRDefault="00DE583D" w:rsidP="007D7E40">
      <w:pPr>
        <w:pBdr>
          <w:top w:val="single" w:sz="4" w:space="0" w:color="000000"/>
          <w:bottom w:val="single" w:sz="4" w:space="1" w:color="000000"/>
        </w:pBdr>
        <w:shd w:val="clear" w:color="auto" w:fill="E6E6E6"/>
        <w:spacing w:before="240"/>
        <w:jc w:val="both"/>
        <w:rPr>
          <w:rFonts w:cs="Tahoma"/>
          <w:b/>
        </w:rPr>
      </w:pPr>
      <w:r>
        <w:rPr>
          <w:rFonts w:cs="Tahoma"/>
          <w:b/>
        </w:rPr>
        <w:t>Employment Details</w:t>
      </w:r>
    </w:p>
    <w:tbl>
      <w:tblPr>
        <w:tblStyle w:val="TableGridLight1"/>
        <w:tblW w:w="9356" w:type="dxa"/>
        <w:tblInd w:w="108" w:type="dxa"/>
        <w:tblLook w:val="0480"/>
      </w:tblPr>
      <w:tblGrid>
        <w:gridCol w:w="2564"/>
        <w:gridCol w:w="6792"/>
      </w:tblGrid>
      <w:tr w:rsidR="000639A7" w:rsidTr="00165CBD">
        <w:trPr>
          <w:trHeight w:val="376"/>
        </w:trPr>
        <w:tc>
          <w:tcPr>
            <w:tcW w:w="2564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>Designation</w:t>
            </w:r>
          </w:p>
        </w:tc>
        <w:tc>
          <w:tcPr>
            <w:tcW w:w="6792" w:type="dxa"/>
          </w:tcPr>
          <w:p w:rsidR="00FA6AB4" w:rsidRPr="00C668A0" w:rsidRDefault="00DE583D" w:rsidP="00D03612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>Software Engineer</w:t>
            </w:r>
          </w:p>
        </w:tc>
      </w:tr>
      <w:tr w:rsidR="000639A7" w:rsidTr="00165CBD">
        <w:trPr>
          <w:trHeight w:val="376"/>
        </w:trPr>
        <w:tc>
          <w:tcPr>
            <w:tcW w:w="2564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D03612">
              <w:rPr>
                <w:rFonts w:cs="Tahoma"/>
              </w:rPr>
              <w:t>Current Employer</w:t>
            </w:r>
          </w:p>
        </w:tc>
        <w:tc>
          <w:tcPr>
            <w:tcW w:w="6792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D03612">
              <w:rPr>
                <w:rFonts w:cs="Tahoma"/>
                <w:lang w:val="fr-FR"/>
              </w:rPr>
              <w:t xml:space="preserve">System Consultant Information </w:t>
            </w:r>
            <w:proofErr w:type="spellStart"/>
            <w:r w:rsidRPr="00D03612">
              <w:rPr>
                <w:rFonts w:cs="Tahoma"/>
                <w:lang w:val="fr-FR"/>
              </w:rPr>
              <w:t>IndiaPvt</w:t>
            </w:r>
            <w:proofErr w:type="spellEnd"/>
            <w:r w:rsidRPr="00D03612">
              <w:rPr>
                <w:rFonts w:cs="Tahoma"/>
                <w:lang w:val="fr-FR"/>
              </w:rPr>
              <w:t>. Ltd</w:t>
            </w:r>
            <w:r>
              <w:rPr>
                <w:rFonts w:cs="Tahoma"/>
                <w:lang w:val="fr-FR"/>
              </w:rPr>
              <w:t xml:space="preserve">, </w:t>
            </w:r>
            <w:proofErr w:type="spellStart"/>
            <w:r>
              <w:rPr>
                <w:rFonts w:cs="Tahoma"/>
                <w:lang w:val="fr-FR"/>
              </w:rPr>
              <w:t>Tumakuru</w:t>
            </w:r>
            <w:proofErr w:type="spellEnd"/>
            <w:r>
              <w:rPr>
                <w:rFonts w:cs="Tahoma"/>
                <w:lang w:val="fr-FR"/>
              </w:rPr>
              <w:t>, India</w:t>
            </w:r>
          </w:p>
        </w:tc>
      </w:tr>
      <w:tr w:rsidR="000639A7" w:rsidTr="00165CBD">
        <w:trPr>
          <w:trHeight w:val="376"/>
        </w:trPr>
        <w:tc>
          <w:tcPr>
            <w:tcW w:w="2564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  <w:b/>
              </w:rPr>
            </w:pPr>
            <w:r>
              <w:rPr>
                <w:rFonts w:cs="Tahoma"/>
              </w:rPr>
              <w:t>Working Since</w:t>
            </w:r>
          </w:p>
        </w:tc>
        <w:tc>
          <w:tcPr>
            <w:tcW w:w="6792" w:type="dxa"/>
          </w:tcPr>
          <w:p w:rsidR="00FA6AB4" w:rsidRPr="00C668A0" w:rsidRDefault="00DE583D" w:rsidP="001C637A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>March</w:t>
            </w:r>
            <w:r w:rsidR="00D03612" w:rsidRPr="00D03612">
              <w:rPr>
                <w:rFonts w:cs="Tahoma"/>
              </w:rPr>
              <w:t xml:space="preserve"> 201</w:t>
            </w:r>
            <w:r>
              <w:rPr>
                <w:rFonts w:cs="Tahoma"/>
              </w:rPr>
              <w:t>6</w:t>
            </w:r>
            <w:r w:rsidR="00D03612" w:rsidRPr="00D03612">
              <w:rPr>
                <w:rFonts w:cs="Tahoma"/>
              </w:rPr>
              <w:t xml:space="preserve"> to till date</w:t>
            </w:r>
          </w:p>
        </w:tc>
      </w:tr>
      <w:tr w:rsidR="000639A7" w:rsidTr="00165CBD">
        <w:trPr>
          <w:trHeight w:val="376"/>
        </w:trPr>
        <w:tc>
          <w:tcPr>
            <w:tcW w:w="2564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>
              <w:rPr>
                <w:rFonts w:cs="Tahoma"/>
              </w:rPr>
              <w:t>Website</w:t>
            </w:r>
          </w:p>
        </w:tc>
        <w:tc>
          <w:tcPr>
            <w:tcW w:w="6792" w:type="dxa"/>
          </w:tcPr>
          <w:p w:rsidR="00FA6AB4" w:rsidRPr="00C668A0" w:rsidRDefault="00DE583D" w:rsidP="000768A9">
            <w:pPr>
              <w:tabs>
                <w:tab w:val="left" w:pos="180"/>
              </w:tabs>
              <w:suppressAutoHyphens/>
              <w:spacing w:line="300" w:lineRule="exact"/>
              <w:ind w:right="360"/>
              <w:jc w:val="both"/>
              <w:rPr>
                <w:rFonts w:cs="Tahoma"/>
              </w:rPr>
            </w:pPr>
            <w:r w:rsidRPr="00D03612">
              <w:rPr>
                <w:rFonts w:cs="Tahoma"/>
              </w:rPr>
              <w:t>http://www.scii.in/</w:t>
            </w:r>
          </w:p>
        </w:tc>
      </w:tr>
    </w:tbl>
    <w:p w:rsidR="0075431B" w:rsidRDefault="0075431B" w:rsidP="002424B0">
      <w:pPr>
        <w:pStyle w:val="Header"/>
        <w:widowControl/>
        <w:tabs>
          <w:tab w:val="clear" w:pos="4320"/>
          <w:tab w:val="clear" w:pos="8640"/>
        </w:tabs>
        <w:autoSpaceDE/>
        <w:spacing w:after="240"/>
        <w:ind w:right="360"/>
        <w:jc w:val="both"/>
        <w:rPr>
          <w:rFonts w:asciiTheme="minorHAnsi" w:hAnsiTheme="minorHAnsi" w:cs="Tahoma"/>
          <w:sz w:val="22"/>
          <w:szCs w:val="22"/>
        </w:rPr>
      </w:pPr>
    </w:p>
    <w:p w:rsidR="00F10B64" w:rsidRPr="00C668A0" w:rsidRDefault="00F10B64" w:rsidP="002424B0">
      <w:pPr>
        <w:pStyle w:val="Header"/>
        <w:widowControl/>
        <w:tabs>
          <w:tab w:val="clear" w:pos="4320"/>
          <w:tab w:val="clear" w:pos="8640"/>
        </w:tabs>
        <w:autoSpaceDE/>
        <w:spacing w:after="240"/>
        <w:ind w:right="360"/>
        <w:jc w:val="both"/>
        <w:rPr>
          <w:rFonts w:asciiTheme="minorHAnsi" w:hAnsiTheme="minorHAnsi" w:cs="Tahoma"/>
          <w:sz w:val="22"/>
          <w:szCs w:val="22"/>
        </w:rPr>
      </w:pPr>
    </w:p>
    <w:p w:rsidR="004520BA" w:rsidRPr="00C668A0" w:rsidRDefault="00DE583D" w:rsidP="00CE4D65">
      <w:pPr>
        <w:pBdr>
          <w:top w:val="single" w:sz="4" w:space="0" w:color="000000"/>
          <w:bottom w:val="single" w:sz="4" w:space="1" w:color="000000"/>
        </w:pBdr>
        <w:shd w:val="clear" w:color="auto" w:fill="E6E6E6"/>
        <w:spacing w:before="240"/>
        <w:jc w:val="both"/>
        <w:rPr>
          <w:rFonts w:cs="Tahoma"/>
          <w:b/>
        </w:rPr>
      </w:pPr>
      <w:r w:rsidRPr="00C668A0">
        <w:rPr>
          <w:rFonts w:cs="Tahoma"/>
          <w:b/>
        </w:rPr>
        <w:lastRenderedPageBreak/>
        <w:t>Major</w:t>
      </w:r>
      <w:r w:rsidRPr="00C668A0">
        <w:rPr>
          <w:rFonts w:cs="Tahoma"/>
          <w:b/>
        </w:rPr>
        <w:t xml:space="preserve"> Projects Undertaken</w:t>
      </w:r>
    </w:p>
    <w:p w:rsidR="00D10325" w:rsidRPr="00C668A0" w:rsidRDefault="00DE583D" w:rsidP="00D10325">
      <w:pPr>
        <w:widowControl w:val="0"/>
        <w:numPr>
          <w:ilvl w:val="0"/>
          <w:numId w:val="3"/>
        </w:numPr>
        <w:suppressAutoHyphens/>
        <w:autoSpaceDE w:val="0"/>
        <w:spacing w:before="240"/>
        <w:ind w:left="540" w:right="-123"/>
        <w:jc w:val="both"/>
        <w:rPr>
          <w:rFonts w:cs="Tahoma"/>
        </w:rPr>
      </w:pPr>
      <w:r>
        <w:rPr>
          <w:rFonts w:cs="Tahoma"/>
          <w:b/>
        </w:rPr>
        <w:t>SCIIONE</w:t>
      </w:r>
    </w:p>
    <w:p w:rsidR="00D10325" w:rsidRPr="00C668A0" w:rsidRDefault="00DE583D" w:rsidP="00D10325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Role: </w:t>
      </w:r>
      <w:r w:rsidRPr="00BE3749">
        <w:rPr>
          <w:rFonts w:cs="Tahoma"/>
        </w:rPr>
        <w:t>Development and Testing</w:t>
      </w:r>
      <w:r>
        <w:rPr>
          <w:rFonts w:cs="Tahoma"/>
        </w:rPr>
        <w:t>.</w:t>
      </w:r>
    </w:p>
    <w:p w:rsidR="00D10325" w:rsidRPr="00BE3749" w:rsidRDefault="00DE583D" w:rsidP="00D10325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BE3749">
        <w:rPr>
          <w:rFonts w:cs="Tahoma"/>
          <w:b/>
        </w:rPr>
        <w:t>Technologies</w:t>
      </w:r>
      <w:r w:rsidR="00691DA7">
        <w:rPr>
          <w:rFonts w:cs="Tahoma"/>
          <w:b/>
        </w:rPr>
        <w:t xml:space="preserve"> </w:t>
      </w:r>
      <w:r w:rsidR="0045501F">
        <w:rPr>
          <w:rFonts w:cs="Tahoma"/>
          <w:b/>
        </w:rPr>
        <w:t>U</w:t>
      </w:r>
      <w:r w:rsidRPr="00BE3749">
        <w:rPr>
          <w:rFonts w:cs="Tahoma"/>
          <w:b/>
        </w:rPr>
        <w:t>sed:</w:t>
      </w:r>
      <w:r w:rsidR="00691DA7">
        <w:rPr>
          <w:rFonts w:cs="Tahoma"/>
          <w:b/>
        </w:rPr>
        <w:t xml:space="preserve"> </w:t>
      </w:r>
      <w:r>
        <w:rPr>
          <w:rFonts w:cs="Tahoma"/>
        </w:rPr>
        <w:t xml:space="preserve">Maven, Java, </w:t>
      </w:r>
      <w:r w:rsidRPr="00BE3749">
        <w:rPr>
          <w:rFonts w:cs="Tahoma"/>
        </w:rPr>
        <w:t xml:space="preserve">Spring MVC, </w:t>
      </w:r>
      <w:proofErr w:type="spellStart"/>
      <w:r>
        <w:rPr>
          <w:rFonts w:cs="Tahoma"/>
        </w:rPr>
        <w:t>J</w:t>
      </w:r>
      <w:r w:rsidRPr="00BE3749">
        <w:rPr>
          <w:rFonts w:cs="Tahoma"/>
        </w:rPr>
        <w:t>Query</w:t>
      </w:r>
      <w:proofErr w:type="spellEnd"/>
      <w:r>
        <w:rPr>
          <w:rFonts w:cs="Tahoma"/>
        </w:rPr>
        <w:t>, Bootstrap</w:t>
      </w:r>
      <w:r w:rsidRPr="00BE3749">
        <w:rPr>
          <w:rFonts w:cs="Tahoma"/>
        </w:rPr>
        <w:t xml:space="preserve">, AJAX and </w:t>
      </w:r>
      <w:proofErr w:type="spellStart"/>
      <w:r>
        <w:rPr>
          <w:rFonts w:cs="Tahoma"/>
        </w:rPr>
        <w:t>Postg</w:t>
      </w:r>
      <w:r w:rsidR="00FB20E4">
        <w:rPr>
          <w:rFonts w:cs="Tahoma"/>
        </w:rPr>
        <w:t>res</w:t>
      </w:r>
      <w:r>
        <w:rPr>
          <w:rFonts w:cs="Tahoma"/>
        </w:rPr>
        <w:t>SQL</w:t>
      </w:r>
      <w:proofErr w:type="spellEnd"/>
      <w:r w:rsidRPr="00BE3749">
        <w:rPr>
          <w:rFonts w:cs="Tahoma"/>
        </w:rPr>
        <w:t>.</w:t>
      </w:r>
    </w:p>
    <w:p w:rsidR="00D10325" w:rsidRPr="00BE3749" w:rsidRDefault="00DE583D" w:rsidP="00D10325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BE3749">
        <w:rPr>
          <w:rFonts w:cs="Tahoma"/>
          <w:b/>
        </w:rPr>
        <w:t xml:space="preserve">Number of Members: </w:t>
      </w:r>
      <w:r w:rsidR="00D019EA">
        <w:rPr>
          <w:rFonts w:cs="Tahoma"/>
        </w:rPr>
        <w:t>4</w:t>
      </w:r>
    </w:p>
    <w:p w:rsidR="00D10325" w:rsidRPr="00556C1E" w:rsidRDefault="00D10325" w:rsidP="00D10325">
      <w:pPr>
        <w:widowControl w:val="0"/>
        <w:tabs>
          <w:tab w:val="left" w:pos="630"/>
        </w:tabs>
        <w:suppressAutoHyphens/>
        <w:autoSpaceDE w:val="0"/>
        <w:spacing w:after="0"/>
        <w:ind w:left="1182" w:right="-123"/>
        <w:jc w:val="both"/>
        <w:rPr>
          <w:rFonts w:cs="Tahoma"/>
          <w:b/>
        </w:rPr>
      </w:pPr>
    </w:p>
    <w:p w:rsidR="00D10325" w:rsidRPr="00C668A0" w:rsidRDefault="00DE583D" w:rsidP="00D10325">
      <w:pPr>
        <w:ind w:left="360"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Project description:  </w:t>
      </w:r>
    </w:p>
    <w:p w:rsidR="00D10325" w:rsidRDefault="00DE583D" w:rsidP="00D10325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 xml:space="preserve">To </w:t>
      </w:r>
      <w:proofErr w:type="gramStart"/>
      <w:r>
        <w:rPr>
          <w:rFonts w:cs="Tahoma"/>
        </w:rPr>
        <w:t>Maintain</w:t>
      </w:r>
      <w:proofErr w:type="gramEnd"/>
      <w:r>
        <w:rPr>
          <w:rFonts w:cs="Tahoma"/>
        </w:rPr>
        <w:t xml:space="preserve"> all Employees, Departments, Projects </w:t>
      </w:r>
      <w:r w:rsidR="00A51D35">
        <w:rPr>
          <w:rFonts w:cs="Tahoma"/>
        </w:rPr>
        <w:t>Information’s</w:t>
      </w:r>
      <w:r>
        <w:rPr>
          <w:rFonts w:cs="Tahoma"/>
        </w:rPr>
        <w:t xml:space="preserve"> of the company.</w:t>
      </w:r>
    </w:p>
    <w:p w:rsidR="00D10325" w:rsidRDefault="00DE583D" w:rsidP="00D10325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>Used to Create, Retrieve, Update, Delete Employees, Projects, Departments information.</w:t>
      </w:r>
    </w:p>
    <w:p w:rsidR="00D10325" w:rsidRDefault="00DE583D" w:rsidP="00D10325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>Used to Maintain Employees Performance statistics.</w:t>
      </w:r>
    </w:p>
    <w:p w:rsidR="00D10325" w:rsidRPr="00F729D5" w:rsidRDefault="00DE583D" w:rsidP="00D10325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 xml:space="preserve">Used to submit yearly appraisal form from employees and evaluation of that </w:t>
      </w:r>
      <w:r w:rsidR="00A51D35">
        <w:rPr>
          <w:rFonts w:cs="Tahoma"/>
        </w:rPr>
        <w:t>employee’s</w:t>
      </w:r>
      <w:r>
        <w:rPr>
          <w:rFonts w:cs="Tahoma"/>
        </w:rPr>
        <w:t xml:space="preserve"> appraisal form </w:t>
      </w:r>
      <w:r>
        <w:rPr>
          <w:rFonts w:cs="Tahoma"/>
        </w:rPr>
        <w:t>by Leader/Manager.</w:t>
      </w:r>
    </w:p>
    <w:p w:rsidR="0045501F" w:rsidRPr="00FD7A45" w:rsidRDefault="00DE583D" w:rsidP="0045501F">
      <w:pPr>
        <w:widowControl w:val="0"/>
        <w:numPr>
          <w:ilvl w:val="0"/>
          <w:numId w:val="3"/>
        </w:numPr>
        <w:suppressAutoHyphens/>
        <w:autoSpaceDE w:val="0"/>
        <w:spacing w:before="240"/>
        <w:ind w:left="540" w:right="-123"/>
        <w:jc w:val="both"/>
        <w:rPr>
          <w:rFonts w:cs="Tahoma"/>
          <w:b/>
        </w:rPr>
      </w:pPr>
      <w:r>
        <w:rPr>
          <w:b/>
          <w:sz w:val="24"/>
          <w:szCs w:val="24"/>
          <w:lang w:eastAsia="ja-JP"/>
        </w:rPr>
        <w:t>Task Management System</w:t>
      </w:r>
    </w:p>
    <w:p w:rsidR="0045501F" w:rsidRPr="00C668A0" w:rsidRDefault="00DE583D" w:rsidP="0045501F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45501F">
        <w:rPr>
          <w:rFonts w:cs="Tahoma"/>
          <w:b/>
        </w:rPr>
        <w:t xml:space="preserve">Role: </w:t>
      </w:r>
      <w:r w:rsidRPr="00BE3749">
        <w:rPr>
          <w:rFonts w:cs="Tahoma"/>
        </w:rPr>
        <w:t>Development and Testing</w:t>
      </w:r>
      <w:r>
        <w:rPr>
          <w:rFonts w:cs="Tahoma"/>
        </w:rPr>
        <w:t>.</w:t>
      </w:r>
    </w:p>
    <w:p w:rsidR="0045501F" w:rsidRPr="0045501F" w:rsidRDefault="00DE583D" w:rsidP="00682E03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45501F">
        <w:rPr>
          <w:rFonts w:cs="Tahoma"/>
          <w:b/>
        </w:rPr>
        <w:t>Technologies used:</w:t>
      </w:r>
      <w:r w:rsidRPr="0045501F">
        <w:rPr>
          <w:rFonts w:cs="Tahoma"/>
        </w:rPr>
        <w:t xml:space="preserve"> Maven, Java, Spring MVC, </w:t>
      </w:r>
      <w:proofErr w:type="spellStart"/>
      <w:r w:rsidRPr="0045501F">
        <w:rPr>
          <w:rFonts w:cs="Tahoma"/>
        </w:rPr>
        <w:t>My</w:t>
      </w:r>
      <w:r w:rsidR="00E7509C">
        <w:rPr>
          <w:rFonts w:cs="Tahoma"/>
        </w:rPr>
        <w:t>b</w:t>
      </w:r>
      <w:r w:rsidRPr="0045501F">
        <w:rPr>
          <w:rFonts w:cs="Tahoma"/>
        </w:rPr>
        <w:t>atis</w:t>
      </w:r>
      <w:proofErr w:type="spellEnd"/>
      <w:r w:rsidRPr="0045501F">
        <w:rPr>
          <w:rFonts w:cs="Tahoma"/>
        </w:rPr>
        <w:t xml:space="preserve">, </w:t>
      </w:r>
      <w:proofErr w:type="spellStart"/>
      <w:r w:rsidRPr="0045501F">
        <w:rPr>
          <w:rFonts w:cs="Tahoma"/>
        </w:rPr>
        <w:t>jQuery</w:t>
      </w:r>
      <w:proofErr w:type="spellEnd"/>
      <w:r w:rsidRPr="0045501F">
        <w:rPr>
          <w:rFonts w:cs="Tahoma"/>
        </w:rPr>
        <w:t>, Oracle 11g.</w:t>
      </w:r>
    </w:p>
    <w:p w:rsidR="0045501F" w:rsidRPr="00FD7A45" w:rsidRDefault="00DE583D" w:rsidP="0045501F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FD7A45">
        <w:rPr>
          <w:rFonts w:cs="Tahoma"/>
          <w:b/>
        </w:rPr>
        <w:t xml:space="preserve">Number of Members: </w:t>
      </w:r>
      <w:r>
        <w:rPr>
          <w:rFonts w:cs="Tahoma"/>
        </w:rPr>
        <w:t>5</w:t>
      </w:r>
    </w:p>
    <w:p w:rsidR="006D2CB1" w:rsidRDefault="006D2CB1" w:rsidP="0045501F">
      <w:pPr>
        <w:ind w:left="360" w:right="-123"/>
        <w:jc w:val="both"/>
        <w:rPr>
          <w:rFonts w:cs="Tahoma"/>
          <w:b/>
        </w:rPr>
      </w:pPr>
    </w:p>
    <w:p w:rsidR="0045501F" w:rsidRPr="00C668A0" w:rsidRDefault="00DE583D" w:rsidP="0045501F">
      <w:pPr>
        <w:ind w:left="360"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Project description:  </w:t>
      </w:r>
    </w:p>
    <w:p w:rsidR="0045501F" w:rsidRPr="00AA068A" w:rsidRDefault="00DE583D" w:rsidP="0045501F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 xml:space="preserve">It is </w:t>
      </w:r>
      <w:proofErr w:type="spellStart"/>
      <w:r>
        <w:rPr>
          <w:rFonts w:cs="Tahoma"/>
        </w:rPr>
        <w:t>an</w:t>
      </w:r>
      <w:r w:rsidR="004E0590">
        <w:rPr>
          <w:rFonts w:cs="Tahoma"/>
        </w:rPr>
        <w:t>Web</w:t>
      </w:r>
      <w:proofErr w:type="spellEnd"/>
      <w:r w:rsidR="004E0590">
        <w:rPr>
          <w:rFonts w:cs="Tahoma"/>
        </w:rPr>
        <w:t xml:space="preserve"> Application used to schedule tasks for employees that are requested by the clients based on Projects.</w:t>
      </w:r>
    </w:p>
    <w:p w:rsidR="00171080" w:rsidRPr="00C668A0" w:rsidRDefault="00DE583D" w:rsidP="00171080">
      <w:pPr>
        <w:widowControl w:val="0"/>
        <w:numPr>
          <w:ilvl w:val="0"/>
          <w:numId w:val="3"/>
        </w:numPr>
        <w:suppressAutoHyphens/>
        <w:autoSpaceDE w:val="0"/>
        <w:spacing w:before="240"/>
        <w:ind w:left="540" w:right="-123"/>
        <w:jc w:val="both"/>
        <w:rPr>
          <w:rFonts w:cs="Tahoma"/>
        </w:rPr>
      </w:pPr>
      <w:r>
        <w:rPr>
          <w:rFonts w:cs="Tahoma"/>
          <w:b/>
        </w:rPr>
        <w:t>Meeting Room Reservation System (MBS)</w:t>
      </w:r>
    </w:p>
    <w:p w:rsidR="00171080" w:rsidRPr="00C668A0" w:rsidRDefault="00DE583D" w:rsidP="00171080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Role: </w:t>
      </w:r>
      <w:r w:rsidRPr="00BE3749">
        <w:rPr>
          <w:rFonts w:cs="Tahoma"/>
        </w:rPr>
        <w:t>Development and Testing</w:t>
      </w:r>
      <w:r>
        <w:rPr>
          <w:rFonts w:cs="Tahoma"/>
        </w:rPr>
        <w:t>.</w:t>
      </w:r>
    </w:p>
    <w:p w:rsidR="00171080" w:rsidRPr="00BE3749" w:rsidRDefault="00DE583D" w:rsidP="00171080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proofErr w:type="spellStart"/>
      <w:r w:rsidRPr="00BE3749">
        <w:rPr>
          <w:rFonts w:cs="Tahoma"/>
          <w:b/>
        </w:rPr>
        <w:t>Technologies</w:t>
      </w:r>
      <w:r w:rsidR="00B31C54">
        <w:rPr>
          <w:rFonts w:cs="Tahoma"/>
          <w:b/>
        </w:rPr>
        <w:t>U</w:t>
      </w:r>
      <w:r w:rsidRPr="00BE3749">
        <w:rPr>
          <w:rFonts w:cs="Tahoma"/>
          <w:b/>
        </w:rPr>
        <w:t>sed</w:t>
      </w:r>
      <w:proofErr w:type="gramStart"/>
      <w:r w:rsidRPr="00BE3749">
        <w:rPr>
          <w:rFonts w:cs="Tahoma"/>
          <w:b/>
        </w:rPr>
        <w:t>:</w:t>
      </w:r>
      <w:r>
        <w:rPr>
          <w:rFonts w:cs="Tahoma"/>
        </w:rPr>
        <w:t>Maven</w:t>
      </w:r>
      <w:proofErr w:type="spellEnd"/>
      <w:proofErr w:type="gramEnd"/>
      <w:r>
        <w:rPr>
          <w:rFonts w:cs="Tahoma"/>
        </w:rPr>
        <w:t xml:space="preserve">, Java, </w:t>
      </w:r>
      <w:r w:rsidRPr="00BE3749">
        <w:rPr>
          <w:rFonts w:cs="Tahoma"/>
        </w:rPr>
        <w:t xml:space="preserve">Spring MVC, </w:t>
      </w:r>
      <w:proofErr w:type="spellStart"/>
      <w:r w:rsidR="009B188E">
        <w:rPr>
          <w:rFonts w:cs="Tahoma"/>
        </w:rPr>
        <w:t>J</w:t>
      </w:r>
      <w:r w:rsidRPr="00BE3749">
        <w:rPr>
          <w:rFonts w:cs="Tahoma"/>
        </w:rPr>
        <w:t>Query</w:t>
      </w:r>
      <w:proofErr w:type="spellEnd"/>
      <w:r>
        <w:rPr>
          <w:rFonts w:cs="Tahoma"/>
        </w:rPr>
        <w:t xml:space="preserve">, </w:t>
      </w:r>
      <w:r w:rsidRPr="00BE3749">
        <w:rPr>
          <w:rFonts w:cs="Tahoma"/>
        </w:rPr>
        <w:t xml:space="preserve">Bootstrap, AJAX and </w:t>
      </w:r>
      <w:proofErr w:type="spellStart"/>
      <w:r w:rsidR="002D35DF">
        <w:rPr>
          <w:rFonts w:cs="Tahoma"/>
        </w:rPr>
        <w:t>Postg</w:t>
      </w:r>
      <w:r w:rsidR="00DF1BBC">
        <w:rPr>
          <w:rFonts w:cs="Tahoma"/>
        </w:rPr>
        <w:t>re</w:t>
      </w:r>
      <w:r w:rsidR="002D35DF">
        <w:rPr>
          <w:rFonts w:cs="Tahoma"/>
        </w:rPr>
        <w:t>SQL</w:t>
      </w:r>
      <w:proofErr w:type="spellEnd"/>
      <w:r w:rsidRPr="00BE3749">
        <w:rPr>
          <w:rFonts w:cs="Tahoma"/>
        </w:rPr>
        <w:t>.</w:t>
      </w:r>
    </w:p>
    <w:p w:rsidR="00171080" w:rsidRPr="00BE3749" w:rsidRDefault="00DE583D" w:rsidP="00171080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BE3749">
        <w:rPr>
          <w:rFonts w:cs="Tahoma"/>
          <w:b/>
        </w:rPr>
        <w:t xml:space="preserve">Number of Members: </w:t>
      </w:r>
      <w:r w:rsidR="009F47FA">
        <w:rPr>
          <w:rFonts w:cs="Tahoma"/>
        </w:rPr>
        <w:t>3</w:t>
      </w:r>
    </w:p>
    <w:p w:rsidR="00171080" w:rsidRPr="00556C1E" w:rsidRDefault="00171080" w:rsidP="00171080">
      <w:pPr>
        <w:widowControl w:val="0"/>
        <w:tabs>
          <w:tab w:val="left" w:pos="630"/>
        </w:tabs>
        <w:suppressAutoHyphens/>
        <w:autoSpaceDE w:val="0"/>
        <w:spacing w:after="0"/>
        <w:ind w:left="1182" w:right="-123"/>
        <w:jc w:val="both"/>
        <w:rPr>
          <w:rFonts w:cs="Tahoma"/>
          <w:b/>
        </w:rPr>
      </w:pPr>
    </w:p>
    <w:p w:rsidR="00171080" w:rsidRPr="00C668A0" w:rsidRDefault="00DE583D" w:rsidP="00171080">
      <w:pPr>
        <w:ind w:left="360"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Project description:  </w:t>
      </w:r>
    </w:p>
    <w:p w:rsidR="00232738" w:rsidRPr="006D2CB1" w:rsidRDefault="00DE583D" w:rsidP="00A61388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before="240"/>
        <w:ind w:left="540" w:right="-123"/>
        <w:jc w:val="both"/>
        <w:rPr>
          <w:rFonts w:cs="Tahoma"/>
          <w:b/>
        </w:rPr>
      </w:pPr>
      <w:r w:rsidRPr="006D2CB1">
        <w:rPr>
          <w:rFonts w:cs="Tahoma"/>
        </w:rPr>
        <w:t>Display all</w:t>
      </w:r>
      <w:r w:rsidRPr="006D2CB1">
        <w:rPr>
          <w:rFonts w:cs="Tahoma"/>
        </w:rPr>
        <w:t xml:space="preserve"> meeting rooms in tabular format with half an hour </w:t>
      </w:r>
      <w:proofErr w:type="spellStart"/>
      <w:r w:rsidRPr="006D2CB1">
        <w:rPr>
          <w:rFonts w:cs="Tahoma"/>
        </w:rPr>
        <w:t>interval.</w:t>
      </w:r>
      <w:r w:rsidR="00F729D5" w:rsidRPr="006D2CB1">
        <w:rPr>
          <w:rFonts w:cs="Tahoma"/>
        </w:rPr>
        <w:t>Reserve</w:t>
      </w:r>
      <w:proofErr w:type="spellEnd"/>
      <w:r w:rsidR="00F729D5" w:rsidRPr="006D2CB1">
        <w:rPr>
          <w:rFonts w:cs="Tahoma"/>
        </w:rPr>
        <w:t>, Cancel and Update the meeting room.</w:t>
      </w:r>
    </w:p>
    <w:p w:rsidR="00232738" w:rsidRDefault="00232738" w:rsidP="00232738">
      <w:pPr>
        <w:widowControl w:val="0"/>
        <w:suppressAutoHyphens/>
        <w:autoSpaceDE w:val="0"/>
        <w:spacing w:before="240"/>
        <w:ind w:left="540" w:right="-123"/>
        <w:jc w:val="both"/>
        <w:rPr>
          <w:rFonts w:cs="Tahoma"/>
          <w:b/>
        </w:rPr>
      </w:pPr>
    </w:p>
    <w:p w:rsidR="006D2CB1" w:rsidRDefault="006D2CB1" w:rsidP="00232738">
      <w:pPr>
        <w:widowControl w:val="0"/>
        <w:suppressAutoHyphens/>
        <w:autoSpaceDE w:val="0"/>
        <w:spacing w:before="240"/>
        <w:ind w:left="540" w:right="-123"/>
        <w:jc w:val="both"/>
        <w:rPr>
          <w:rFonts w:cs="Tahoma"/>
          <w:b/>
        </w:rPr>
      </w:pPr>
    </w:p>
    <w:p w:rsidR="006D2CB1" w:rsidRPr="00232738" w:rsidRDefault="006D2CB1" w:rsidP="00232738">
      <w:pPr>
        <w:widowControl w:val="0"/>
        <w:suppressAutoHyphens/>
        <w:autoSpaceDE w:val="0"/>
        <w:spacing w:before="240"/>
        <w:ind w:left="540" w:right="-123"/>
        <w:jc w:val="both"/>
        <w:rPr>
          <w:rFonts w:cs="Tahoma"/>
          <w:b/>
        </w:rPr>
      </w:pPr>
    </w:p>
    <w:p w:rsidR="00AA068A" w:rsidRPr="00FD7A45" w:rsidRDefault="00DE583D" w:rsidP="00AA068A">
      <w:pPr>
        <w:widowControl w:val="0"/>
        <w:numPr>
          <w:ilvl w:val="0"/>
          <w:numId w:val="3"/>
        </w:numPr>
        <w:suppressAutoHyphens/>
        <w:autoSpaceDE w:val="0"/>
        <w:spacing w:before="240"/>
        <w:ind w:left="540" w:right="-123"/>
        <w:jc w:val="both"/>
        <w:rPr>
          <w:rFonts w:cs="Tahoma"/>
          <w:b/>
        </w:rPr>
      </w:pPr>
      <w:r>
        <w:rPr>
          <w:b/>
          <w:sz w:val="24"/>
          <w:szCs w:val="24"/>
          <w:lang w:eastAsia="ja-JP"/>
        </w:rPr>
        <w:lastRenderedPageBreak/>
        <w:t>Natural Language Processing for Canvas:</w:t>
      </w:r>
    </w:p>
    <w:p w:rsidR="00AA068A" w:rsidRPr="00C668A0" w:rsidRDefault="00DE583D" w:rsidP="00AA068A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Role: </w:t>
      </w:r>
      <w:r w:rsidR="00120B33">
        <w:rPr>
          <w:rFonts w:cs="Tahoma"/>
        </w:rPr>
        <w:t>Development</w:t>
      </w:r>
      <w:r>
        <w:rPr>
          <w:rFonts w:cs="Tahoma"/>
        </w:rPr>
        <w:t>.</w:t>
      </w:r>
    </w:p>
    <w:p w:rsidR="00AA068A" w:rsidRPr="00FD7A45" w:rsidRDefault="00DE583D" w:rsidP="00AA068A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FD7A45">
        <w:rPr>
          <w:rFonts w:cs="Tahoma"/>
          <w:b/>
        </w:rPr>
        <w:t>Technologies used:</w:t>
      </w:r>
      <w:r w:rsidRPr="00FD7A45">
        <w:rPr>
          <w:rFonts w:cs="Tahoma"/>
        </w:rPr>
        <w:t xml:space="preserve"> Maven, Java, Spring MVC, </w:t>
      </w:r>
      <w:proofErr w:type="spellStart"/>
      <w:r w:rsidRPr="00FD7A45">
        <w:rPr>
          <w:rFonts w:cs="Tahoma"/>
        </w:rPr>
        <w:t>MyBatis</w:t>
      </w:r>
      <w:proofErr w:type="spellEnd"/>
      <w:r w:rsidRPr="00FD7A45">
        <w:rPr>
          <w:rFonts w:cs="Tahoma"/>
        </w:rPr>
        <w:t xml:space="preserve">, </w:t>
      </w:r>
      <w:proofErr w:type="spellStart"/>
      <w:r w:rsidRPr="00FD7A45">
        <w:rPr>
          <w:rFonts w:cs="Tahoma"/>
        </w:rPr>
        <w:t>jQuery</w:t>
      </w:r>
      <w:proofErr w:type="spellEnd"/>
      <w:r w:rsidRPr="00FD7A45">
        <w:rPr>
          <w:rFonts w:cs="Tahoma"/>
        </w:rPr>
        <w:t>, Oracle 11g.</w:t>
      </w:r>
    </w:p>
    <w:p w:rsidR="00AA068A" w:rsidRPr="00FD7A45" w:rsidRDefault="00DE583D" w:rsidP="00AA068A">
      <w:pPr>
        <w:widowControl w:val="0"/>
        <w:numPr>
          <w:ilvl w:val="0"/>
          <w:numId w:val="4"/>
        </w:numPr>
        <w:tabs>
          <w:tab w:val="left" w:pos="630"/>
        </w:tabs>
        <w:suppressAutoHyphens/>
        <w:autoSpaceDE w:val="0"/>
        <w:spacing w:after="0"/>
        <w:ind w:right="-123"/>
        <w:jc w:val="both"/>
        <w:rPr>
          <w:rFonts w:cs="Tahoma"/>
          <w:b/>
        </w:rPr>
      </w:pPr>
      <w:r w:rsidRPr="00FD7A45">
        <w:rPr>
          <w:rFonts w:cs="Tahoma"/>
          <w:b/>
        </w:rPr>
        <w:t xml:space="preserve">Number of Members: </w:t>
      </w:r>
      <w:r w:rsidR="00FA265D">
        <w:rPr>
          <w:rFonts w:cs="Tahoma"/>
        </w:rPr>
        <w:t>4</w:t>
      </w:r>
    </w:p>
    <w:p w:rsidR="00AA068A" w:rsidRPr="00556C1E" w:rsidRDefault="00AA068A" w:rsidP="00AA068A">
      <w:pPr>
        <w:widowControl w:val="0"/>
        <w:tabs>
          <w:tab w:val="left" w:pos="630"/>
        </w:tabs>
        <w:suppressAutoHyphens/>
        <w:autoSpaceDE w:val="0"/>
        <w:spacing w:after="0"/>
        <w:ind w:left="1182" w:right="-123"/>
        <w:jc w:val="both"/>
        <w:rPr>
          <w:rFonts w:cs="Tahoma"/>
          <w:b/>
        </w:rPr>
      </w:pPr>
    </w:p>
    <w:p w:rsidR="00AA068A" w:rsidRPr="00C668A0" w:rsidRDefault="00DE583D" w:rsidP="00AA068A">
      <w:pPr>
        <w:ind w:left="360" w:right="-123"/>
        <w:jc w:val="both"/>
        <w:rPr>
          <w:rFonts w:cs="Tahoma"/>
          <w:b/>
        </w:rPr>
      </w:pPr>
      <w:r w:rsidRPr="00C668A0">
        <w:rPr>
          <w:rFonts w:cs="Tahoma"/>
          <w:b/>
        </w:rPr>
        <w:t xml:space="preserve">Project description:  </w:t>
      </w:r>
    </w:p>
    <w:p w:rsidR="00AA068A" w:rsidRDefault="00DE583D" w:rsidP="00AA068A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>Canvas is an AI based product of SCII which includes functionalities like Query builder.</w:t>
      </w:r>
    </w:p>
    <w:p w:rsidR="0045501F" w:rsidRDefault="00DE583D" w:rsidP="001D69AF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 w:rsidRPr="001E6A26">
        <w:rPr>
          <w:rFonts w:cs="Tahoma"/>
        </w:rPr>
        <w:t xml:space="preserve">In </w:t>
      </w:r>
      <w:proofErr w:type="spellStart"/>
      <w:r w:rsidRPr="001E6A26">
        <w:rPr>
          <w:rFonts w:cs="Tahoma"/>
        </w:rPr>
        <w:t>Querybuilder</w:t>
      </w:r>
      <w:proofErr w:type="spellEnd"/>
      <w:r w:rsidRPr="001E6A26">
        <w:rPr>
          <w:rFonts w:cs="Tahoma"/>
        </w:rPr>
        <w:t xml:space="preserve"> powerful graphical user interface enables the user to build </w:t>
      </w:r>
      <w:proofErr w:type="spellStart"/>
      <w:r w:rsidRPr="001E6A26">
        <w:rPr>
          <w:rFonts w:cs="Tahoma"/>
        </w:rPr>
        <w:t>sql</w:t>
      </w:r>
      <w:proofErr w:type="spellEnd"/>
      <w:r w:rsidRPr="001E6A26">
        <w:rPr>
          <w:rFonts w:cs="Tahoma"/>
        </w:rPr>
        <w:t xml:space="preserve"> queries without the need of coding SQL </w:t>
      </w:r>
      <w:r w:rsidRPr="001E6A26">
        <w:rPr>
          <w:rFonts w:cs="Tahoma"/>
        </w:rPr>
        <w:t>manually</w:t>
      </w:r>
      <w:r>
        <w:rPr>
          <w:rFonts w:cs="Tahoma"/>
        </w:rPr>
        <w:t>.</w:t>
      </w:r>
    </w:p>
    <w:p w:rsidR="001E6A26" w:rsidRDefault="00DE583D" w:rsidP="001D69AF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>Currently developing above functionality using NLP so that user can fetch the data from the database using Natural Language.</w:t>
      </w:r>
    </w:p>
    <w:p w:rsidR="001E6A26" w:rsidRDefault="00DE583D" w:rsidP="001D69AF">
      <w:pPr>
        <w:pStyle w:val="ListParagraph"/>
        <w:numPr>
          <w:ilvl w:val="0"/>
          <w:numId w:val="14"/>
        </w:numPr>
        <w:ind w:right="-123"/>
        <w:jc w:val="both"/>
        <w:rPr>
          <w:rFonts w:cs="Tahoma"/>
        </w:rPr>
      </w:pPr>
      <w:r>
        <w:rPr>
          <w:rFonts w:cs="Tahoma"/>
        </w:rPr>
        <w:t xml:space="preserve">If user enter the query in natural </w:t>
      </w:r>
      <w:proofErr w:type="spellStart"/>
      <w:r>
        <w:rPr>
          <w:rFonts w:cs="Tahoma"/>
        </w:rPr>
        <w:t>language</w:t>
      </w:r>
      <w:proofErr w:type="gramStart"/>
      <w:r w:rsidR="00C91A0D">
        <w:rPr>
          <w:rFonts w:cs="Tahoma"/>
        </w:rPr>
        <w:t>,</w:t>
      </w:r>
      <w:r w:rsidR="00A06ADA">
        <w:rPr>
          <w:rFonts w:cs="Tahoma"/>
        </w:rPr>
        <w:t>u</w:t>
      </w:r>
      <w:r>
        <w:rPr>
          <w:rFonts w:cs="Tahoma"/>
        </w:rPr>
        <w:t>sing</w:t>
      </w:r>
      <w:proofErr w:type="spellEnd"/>
      <w:proofErr w:type="gramEnd"/>
      <w:r>
        <w:rPr>
          <w:rFonts w:cs="Tahoma"/>
        </w:rPr>
        <w:t xml:space="preserve"> </w:t>
      </w:r>
      <w:r w:rsidR="00C91A0D">
        <w:rPr>
          <w:rFonts w:cs="Tahoma"/>
        </w:rPr>
        <w:t>‘</w:t>
      </w:r>
      <w:r>
        <w:rPr>
          <w:rFonts w:cs="Tahoma"/>
        </w:rPr>
        <w:t>AI</w:t>
      </w:r>
      <w:r w:rsidR="00C91A0D">
        <w:rPr>
          <w:rFonts w:cs="Tahoma"/>
        </w:rPr>
        <w:t>’</w:t>
      </w:r>
      <w:r>
        <w:rPr>
          <w:rFonts w:cs="Tahoma"/>
        </w:rPr>
        <w:t xml:space="preserve"> application will convert the natural language into </w:t>
      </w:r>
      <w:r w:rsidR="00C91A0D">
        <w:rPr>
          <w:rFonts w:cs="Tahoma"/>
        </w:rPr>
        <w:t>relevant SQL query and fetch the result.</w:t>
      </w:r>
    </w:p>
    <w:p w:rsidR="00A23AE2" w:rsidRDefault="00A23AE2" w:rsidP="00A23AE2">
      <w:pPr>
        <w:pStyle w:val="ListParagraph"/>
        <w:ind w:left="1182" w:right="-123"/>
        <w:jc w:val="both"/>
        <w:rPr>
          <w:rFonts w:cs="Tahoma"/>
        </w:rPr>
      </w:pPr>
    </w:p>
    <w:p w:rsidR="008A1E84" w:rsidRPr="006D2CB1" w:rsidRDefault="00DE583D" w:rsidP="006D2CB1">
      <w:pPr>
        <w:ind w:right="-123"/>
        <w:jc w:val="both"/>
        <w:rPr>
          <w:rFonts w:cs="Tahoma"/>
        </w:rPr>
      </w:pPr>
      <w:r w:rsidRPr="006D2CB1">
        <w:rPr>
          <w:rFonts w:cs="Tahoma"/>
          <w:b/>
          <w:bCs/>
        </w:rPr>
        <w:t>Personal Details</w:t>
      </w:r>
    </w:p>
    <w:tbl>
      <w:tblPr>
        <w:tblStyle w:val="TableGridLight1"/>
        <w:tblW w:w="9507" w:type="dxa"/>
        <w:tblLook w:val="0480"/>
      </w:tblPr>
      <w:tblGrid>
        <w:gridCol w:w="2814"/>
        <w:gridCol w:w="6693"/>
      </w:tblGrid>
      <w:tr w:rsidR="000639A7" w:rsidTr="00165CBD">
        <w:trPr>
          <w:trHeight w:val="345"/>
        </w:trPr>
        <w:tc>
          <w:tcPr>
            <w:tcW w:w="2814" w:type="dxa"/>
          </w:tcPr>
          <w:p w:rsidR="0075431B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 w:rsidRPr="00165CBD">
              <w:rPr>
                <w:rFonts w:cs="Tahoma"/>
              </w:rPr>
              <w:t>Date of Birth</w:t>
            </w:r>
          </w:p>
        </w:tc>
        <w:tc>
          <w:tcPr>
            <w:tcW w:w="6693" w:type="dxa"/>
          </w:tcPr>
          <w:p w:rsidR="00FE08F1" w:rsidRPr="00165CBD" w:rsidRDefault="00DE583D" w:rsidP="00524A67">
            <w:pPr>
              <w:spacing w:line="276" w:lineRule="auto"/>
              <w:ind w:right="360"/>
              <w:rPr>
                <w:rFonts w:cs="Tahoma"/>
              </w:rPr>
            </w:pPr>
            <w:r>
              <w:rPr>
                <w:rFonts w:cs="Tahoma"/>
              </w:rPr>
              <w:t>12</w:t>
            </w:r>
            <w:r w:rsidR="00524A67">
              <w:rPr>
                <w:rFonts w:cs="Tahoma"/>
              </w:rPr>
              <w:t>-04-1992</w:t>
            </w:r>
          </w:p>
        </w:tc>
      </w:tr>
      <w:tr w:rsidR="000639A7" w:rsidTr="00165CBD">
        <w:trPr>
          <w:trHeight w:val="339"/>
        </w:trPr>
        <w:tc>
          <w:tcPr>
            <w:tcW w:w="2814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 w:rsidRPr="00165CBD">
              <w:rPr>
                <w:rFonts w:cs="Tahoma"/>
              </w:rPr>
              <w:t>Gender</w:t>
            </w:r>
          </w:p>
        </w:tc>
        <w:tc>
          <w:tcPr>
            <w:tcW w:w="6693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>
              <w:rPr>
                <w:rFonts w:cs="Tahoma"/>
              </w:rPr>
              <w:t>Male</w:t>
            </w:r>
          </w:p>
        </w:tc>
      </w:tr>
      <w:tr w:rsidR="000639A7" w:rsidTr="00165CBD">
        <w:trPr>
          <w:trHeight w:val="360"/>
        </w:trPr>
        <w:tc>
          <w:tcPr>
            <w:tcW w:w="2814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 w:rsidRPr="00165CBD">
              <w:rPr>
                <w:rFonts w:cs="Tahoma"/>
              </w:rPr>
              <w:t>Marital Status</w:t>
            </w:r>
          </w:p>
        </w:tc>
        <w:tc>
          <w:tcPr>
            <w:tcW w:w="6693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>
              <w:rPr>
                <w:rFonts w:cs="Tahoma"/>
              </w:rPr>
              <w:t>Single</w:t>
            </w:r>
          </w:p>
        </w:tc>
      </w:tr>
      <w:tr w:rsidR="000639A7" w:rsidTr="00165CBD">
        <w:trPr>
          <w:trHeight w:val="360"/>
        </w:trPr>
        <w:tc>
          <w:tcPr>
            <w:tcW w:w="2814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 w:rsidRPr="00165CBD">
              <w:rPr>
                <w:rFonts w:cs="Tahoma"/>
              </w:rPr>
              <w:t>Language Proficiency</w:t>
            </w:r>
          </w:p>
        </w:tc>
        <w:tc>
          <w:tcPr>
            <w:tcW w:w="6693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>
              <w:rPr>
                <w:rFonts w:cs="Tahoma"/>
              </w:rPr>
              <w:t>English, Kannada, Hindi</w:t>
            </w:r>
          </w:p>
        </w:tc>
      </w:tr>
      <w:tr w:rsidR="000639A7" w:rsidTr="00165CBD">
        <w:trPr>
          <w:trHeight w:val="360"/>
        </w:trPr>
        <w:tc>
          <w:tcPr>
            <w:tcW w:w="2814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 w:rsidRPr="00165CBD">
              <w:rPr>
                <w:rFonts w:cs="Tahoma"/>
              </w:rPr>
              <w:t>PAN Card Number</w:t>
            </w:r>
          </w:p>
        </w:tc>
        <w:tc>
          <w:tcPr>
            <w:tcW w:w="6693" w:type="dxa"/>
          </w:tcPr>
          <w:p w:rsidR="00AE18F2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>
              <w:rPr>
                <w:rFonts w:cs="Tahoma"/>
              </w:rPr>
              <w:t>BSAPM1476K</w:t>
            </w:r>
          </w:p>
        </w:tc>
      </w:tr>
      <w:tr w:rsidR="000639A7" w:rsidTr="00165CBD">
        <w:trPr>
          <w:trHeight w:val="360"/>
        </w:trPr>
        <w:tc>
          <w:tcPr>
            <w:tcW w:w="2814" w:type="dxa"/>
          </w:tcPr>
          <w:p w:rsidR="00A73C9D" w:rsidRPr="00165CBD" w:rsidRDefault="00DE583D" w:rsidP="007D4054">
            <w:pPr>
              <w:spacing w:line="276" w:lineRule="auto"/>
              <w:ind w:right="360"/>
              <w:rPr>
                <w:rFonts w:cs="Tahoma"/>
              </w:rPr>
            </w:pPr>
            <w:r w:rsidRPr="00165CBD">
              <w:rPr>
                <w:rFonts w:cs="Tahoma"/>
              </w:rPr>
              <w:t>Permanent Address</w:t>
            </w:r>
          </w:p>
        </w:tc>
        <w:tc>
          <w:tcPr>
            <w:tcW w:w="6693" w:type="dxa"/>
          </w:tcPr>
          <w:p w:rsidR="009D5F09" w:rsidRPr="009D5F09" w:rsidRDefault="00DE583D" w:rsidP="009D5F09">
            <w:pPr>
              <w:rPr>
                <w:rFonts w:cstheme="minorHAnsi"/>
              </w:rPr>
            </w:pPr>
            <w:r w:rsidRPr="009D5F09">
              <w:rPr>
                <w:rFonts w:cstheme="minorHAnsi"/>
                <w:bCs/>
              </w:rPr>
              <w:t>MADHUSUDHAN S</w:t>
            </w:r>
            <w:r w:rsidRPr="009D5F09">
              <w:rPr>
                <w:rFonts w:cstheme="minorHAnsi"/>
              </w:rPr>
              <w:t>/O S</w:t>
            </w:r>
            <w:r>
              <w:rPr>
                <w:rFonts w:cstheme="minorHAnsi"/>
              </w:rPr>
              <w:t>HIVARAMU</w:t>
            </w:r>
            <w:r w:rsidRPr="009D5F09">
              <w:rPr>
                <w:rFonts w:cstheme="minorHAnsi"/>
              </w:rPr>
              <w:t xml:space="preserve">, Sri Rama </w:t>
            </w:r>
            <w:proofErr w:type="spellStart"/>
            <w:r w:rsidRPr="009D5F09">
              <w:rPr>
                <w:rFonts w:cstheme="minorHAnsi"/>
              </w:rPr>
              <w:t>Nilaya</w:t>
            </w:r>
            <w:proofErr w:type="spellEnd"/>
            <w:r w:rsidRPr="009D5F09">
              <w:rPr>
                <w:rFonts w:cstheme="minorHAnsi"/>
              </w:rPr>
              <w:t xml:space="preserve">, </w:t>
            </w:r>
            <w:proofErr w:type="spellStart"/>
            <w:r w:rsidRPr="009D5F09">
              <w:rPr>
                <w:rFonts w:cstheme="minorHAnsi"/>
              </w:rPr>
              <w:t>Antharasanahally</w:t>
            </w:r>
            <w:proofErr w:type="spellEnd"/>
          </w:p>
          <w:p w:rsidR="009D5F09" w:rsidRPr="009D5F09" w:rsidRDefault="00DE583D" w:rsidP="009D5F09">
            <w:pPr>
              <w:rPr>
                <w:rFonts w:cstheme="minorHAnsi"/>
              </w:rPr>
            </w:pPr>
            <w:proofErr w:type="spellStart"/>
            <w:proofErr w:type="gramStart"/>
            <w:r w:rsidRPr="009D5F09">
              <w:rPr>
                <w:rFonts w:cstheme="minorHAnsi"/>
              </w:rPr>
              <w:t>Arakere</w:t>
            </w:r>
            <w:proofErr w:type="spellEnd"/>
            <w:r w:rsidRPr="009D5F09">
              <w:rPr>
                <w:rFonts w:cstheme="minorHAnsi"/>
              </w:rPr>
              <w:t>(</w:t>
            </w:r>
            <w:proofErr w:type="spellStart"/>
            <w:proofErr w:type="gramEnd"/>
            <w:r w:rsidRPr="009D5F09">
              <w:rPr>
                <w:rFonts w:cstheme="minorHAnsi"/>
              </w:rPr>
              <w:t>po</w:t>
            </w:r>
            <w:proofErr w:type="spellEnd"/>
            <w:r w:rsidRPr="009D5F09">
              <w:rPr>
                <w:rFonts w:cstheme="minorHAnsi"/>
              </w:rPr>
              <w:t>), Tumkur-572106, Karnataka.</w:t>
            </w:r>
          </w:p>
          <w:p w:rsidR="00A73C9D" w:rsidRPr="00165CBD" w:rsidRDefault="00A73C9D" w:rsidP="000F0692">
            <w:pPr>
              <w:spacing w:line="276" w:lineRule="auto"/>
              <w:ind w:right="360"/>
              <w:rPr>
                <w:rFonts w:cs="Tahoma"/>
              </w:rPr>
            </w:pPr>
          </w:p>
        </w:tc>
      </w:tr>
    </w:tbl>
    <w:p w:rsidR="00A666F4" w:rsidRPr="00C668A0" w:rsidRDefault="00A666F4" w:rsidP="008A1E84">
      <w:pPr>
        <w:widowControl w:val="0"/>
        <w:suppressAutoHyphens/>
        <w:autoSpaceDE w:val="0"/>
        <w:spacing w:after="0"/>
        <w:ind w:right="-123"/>
        <w:jc w:val="both"/>
        <w:rPr>
          <w:rFonts w:cs="Tahoma"/>
        </w:rPr>
      </w:pPr>
    </w:p>
    <w:p w:rsidR="00434A55" w:rsidRPr="00434A55" w:rsidRDefault="00DE583D" w:rsidP="00A666F4">
      <w:pPr>
        <w:ind w:right="360"/>
        <w:rPr>
          <w:rFonts w:cs="Tahoma"/>
        </w:rPr>
      </w:pPr>
      <w:r w:rsidRPr="00C668A0">
        <w:rPr>
          <w:rFonts w:cs="Tahoma"/>
        </w:rPr>
        <w:t xml:space="preserve">I hereby declare that the above </w:t>
      </w:r>
      <w:r w:rsidR="00A666F4" w:rsidRPr="00C668A0">
        <w:rPr>
          <w:rFonts w:cs="Tahoma"/>
        </w:rPr>
        <w:t>mentioned information is correct up to my knowledge and I bear the responsibility for the correctness of the above-mentioned particulars.</w:t>
      </w:r>
    </w:p>
    <w:p w:rsidR="006D2CB1" w:rsidRDefault="00DE583D" w:rsidP="006D2CB1">
      <w:pPr>
        <w:ind w:right="360"/>
        <w:rPr>
          <w:rFonts w:cs="Tahoma"/>
          <w:b/>
          <w:bCs/>
          <w:iCs/>
        </w:rPr>
      </w:pPr>
      <w:r w:rsidRPr="00C668A0">
        <w:rPr>
          <w:rFonts w:cs="Tahoma"/>
          <w:b/>
          <w:bCs/>
          <w:iCs/>
        </w:rPr>
        <w:t>Date:</w:t>
      </w:r>
    </w:p>
    <w:p w:rsidR="00A666F4" w:rsidRPr="00C668A0" w:rsidRDefault="00DE583D" w:rsidP="006D2CB1">
      <w:pPr>
        <w:ind w:right="360"/>
        <w:rPr>
          <w:rFonts w:cs="Tahoma"/>
        </w:rPr>
      </w:pPr>
      <w:proofErr w:type="spellStart"/>
      <w:r w:rsidRPr="00C668A0">
        <w:rPr>
          <w:rFonts w:cs="Tahoma"/>
          <w:b/>
        </w:rPr>
        <w:t>Place</w:t>
      </w:r>
      <w:proofErr w:type="gramStart"/>
      <w:r w:rsidRPr="00C668A0">
        <w:rPr>
          <w:rFonts w:cs="Tahoma"/>
          <w:b/>
        </w:rPr>
        <w:t>:</w:t>
      </w:r>
      <w:r w:rsidR="0007494A" w:rsidRPr="00C668A0">
        <w:rPr>
          <w:rFonts w:cs="Tahoma"/>
          <w:bCs/>
          <w:iCs/>
        </w:rPr>
        <w:t>Tum</w:t>
      </w:r>
      <w:r w:rsidR="00301D37" w:rsidRPr="00C668A0">
        <w:rPr>
          <w:rFonts w:cs="Tahoma"/>
          <w:bCs/>
          <w:iCs/>
        </w:rPr>
        <w:t>a</w:t>
      </w:r>
      <w:r w:rsidR="0007494A" w:rsidRPr="00C668A0">
        <w:rPr>
          <w:rFonts w:cs="Tahoma"/>
          <w:bCs/>
          <w:iCs/>
        </w:rPr>
        <w:t>kur</w:t>
      </w:r>
      <w:r w:rsidR="00301D37" w:rsidRPr="00C668A0">
        <w:rPr>
          <w:rFonts w:cs="Tahoma"/>
          <w:bCs/>
          <w:iCs/>
        </w:rPr>
        <w:t>u</w:t>
      </w:r>
      <w:proofErr w:type="spellEnd"/>
      <w:proofErr w:type="gramEnd"/>
      <w:r w:rsidR="00574714" w:rsidRPr="00C668A0">
        <w:rPr>
          <w:rFonts w:cs="Tahoma"/>
          <w:bCs/>
          <w:iCs/>
        </w:rPr>
        <w:tab/>
      </w:r>
      <w:r w:rsidR="00574714" w:rsidRPr="00C668A0">
        <w:rPr>
          <w:rFonts w:cs="Tahoma"/>
          <w:bCs/>
          <w:iCs/>
        </w:rPr>
        <w:tab/>
      </w:r>
      <w:r w:rsidR="00574714" w:rsidRPr="00C668A0">
        <w:rPr>
          <w:rFonts w:cs="Tahoma"/>
          <w:bCs/>
          <w:iCs/>
        </w:rPr>
        <w:tab/>
      </w:r>
      <w:r w:rsidR="00574714" w:rsidRPr="00C668A0">
        <w:rPr>
          <w:rFonts w:cs="Tahoma"/>
          <w:bCs/>
          <w:iCs/>
        </w:rPr>
        <w:tab/>
      </w:r>
      <w:r w:rsidR="00574714" w:rsidRPr="00C668A0">
        <w:rPr>
          <w:rFonts w:cs="Tahoma"/>
          <w:bCs/>
          <w:iCs/>
        </w:rPr>
        <w:tab/>
      </w:r>
      <w:r w:rsidR="00574714" w:rsidRPr="00C668A0">
        <w:rPr>
          <w:rFonts w:cs="Tahoma"/>
          <w:bCs/>
          <w:iCs/>
        </w:rPr>
        <w:tab/>
      </w:r>
      <w:r w:rsidR="00574714" w:rsidRPr="00C668A0">
        <w:rPr>
          <w:rFonts w:cs="Tahoma"/>
          <w:bCs/>
          <w:iCs/>
        </w:rPr>
        <w:tab/>
      </w:r>
      <w:r w:rsidR="00D36720" w:rsidRPr="00C668A0">
        <w:rPr>
          <w:rFonts w:cs="Tahoma"/>
          <w:bCs/>
          <w:iCs/>
        </w:rPr>
        <w:tab/>
      </w:r>
      <w:r w:rsidR="000F0692">
        <w:rPr>
          <w:rFonts w:cs="Tahoma"/>
          <w:b/>
          <w:bCs/>
          <w:iCs/>
        </w:rPr>
        <w:t>(</w:t>
      </w:r>
      <w:proofErr w:type="spellStart"/>
      <w:r w:rsidR="00F4130B">
        <w:rPr>
          <w:rFonts w:cs="Tahoma"/>
          <w:b/>
          <w:bCs/>
          <w:iCs/>
        </w:rPr>
        <w:t>Madhusudhan</w:t>
      </w:r>
      <w:proofErr w:type="spellEnd"/>
      <w:r w:rsidR="000F0692">
        <w:rPr>
          <w:rFonts w:cs="Tahoma"/>
          <w:b/>
          <w:bCs/>
          <w:iCs/>
        </w:rPr>
        <w:t>)</w:t>
      </w:r>
      <w:r w:rsidR="000639A7" w:rsidRPr="000639A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A666F4" w:rsidRPr="00C668A0" w:rsidSect="006B46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83D" w:rsidRDefault="00DE583D" w:rsidP="000639A7">
      <w:pPr>
        <w:spacing w:after="0" w:line="240" w:lineRule="auto"/>
      </w:pPr>
      <w:r>
        <w:separator/>
      </w:r>
    </w:p>
  </w:endnote>
  <w:endnote w:type="continuationSeparator" w:id="0">
    <w:p w:rsidR="00DE583D" w:rsidRDefault="00DE583D" w:rsidP="0006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15" w:rsidRDefault="005330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C7F" w:rsidRDefault="00DE583D" w:rsidP="009D3C7F">
    <w:pPr>
      <w:pStyle w:val="Footer"/>
      <w:tabs>
        <w:tab w:val="clear" w:pos="4680"/>
        <w:tab w:val="clear" w:pos="9360"/>
        <w:tab w:val="left" w:pos="1785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15" w:rsidRDefault="005330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83D" w:rsidRDefault="00DE583D" w:rsidP="000639A7">
      <w:pPr>
        <w:spacing w:after="0" w:line="240" w:lineRule="auto"/>
      </w:pPr>
      <w:r>
        <w:separator/>
      </w:r>
    </w:p>
  </w:footnote>
  <w:footnote w:type="continuationSeparator" w:id="0">
    <w:p w:rsidR="00DE583D" w:rsidRDefault="00DE583D" w:rsidP="0006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15" w:rsidRDefault="005330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15" w:rsidRPr="00533015" w:rsidRDefault="00533015">
    <w:pPr>
      <w:pStyle w:val="Header"/>
      <w:rPr>
        <w:b/>
      </w:rPr>
    </w:pPr>
    <w:r>
      <w:tab/>
    </w:r>
    <w:r w:rsidRPr="00533015">
      <w:rPr>
        <w:b/>
      </w:rPr>
      <w:t>Tana Consultancy Services</w:t>
    </w:r>
  </w:p>
  <w:p w:rsidR="00533015" w:rsidRPr="00533015" w:rsidRDefault="00533015">
    <w:pPr>
      <w:pStyle w:val="Head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15" w:rsidRDefault="005330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3195"/>
        </w:tabs>
        <w:ind w:left="3195" w:hanging="360"/>
      </w:pPr>
      <w:rPr>
        <w:rFonts w:ascii="Wingdings" w:hAnsi="Wingdings" w:cs="Wingdings"/>
        <w:sz w:val="18"/>
        <w:szCs w:val="18"/>
      </w:r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/>
        <w:sz w:val="18"/>
        <w:szCs w:val="18"/>
      </w:rPr>
    </w:lvl>
  </w:abstractNum>
  <w:abstractNum w:abstractNumId="2">
    <w:nsid w:val="00000005"/>
    <w:multiLevelType w:val="singleLevel"/>
    <w:tmpl w:val="00000005"/>
    <w:name w:val="WW8Num14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/>
        <w:sz w:val="18"/>
        <w:szCs w:val="18"/>
      </w:rPr>
    </w:lvl>
  </w:abstractNum>
  <w:abstractNum w:abstractNumId="3">
    <w:nsid w:val="00000007"/>
    <w:multiLevelType w:val="singleLevel"/>
    <w:tmpl w:val="00000007"/>
    <w:name w:val="WW8Num26"/>
    <w:lvl w:ilvl="0">
      <w:start w:val="1"/>
      <w:numFmt w:val="bullet"/>
      <w:lvlText w:val=""/>
      <w:lvlJc w:val="left"/>
      <w:pPr>
        <w:tabs>
          <w:tab w:val="num" w:pos="1182"/>
        </w:tabs>
        <w:ind w:left="1182" w:hanging="360"/>
      </w:pPr>
      <w:rPr>
        <w:rFonts w:ascii="Symbol" w:hAnsi="Symbol" w:cs="Symbol"/>
      </w:rPr>
    </w:lvl>
  </w:abstractNum>
  <w:abstractNum w:abstractNumId="4">
    <w:nsid w:val="00000008"/>
    <w:multiLevelType w:val="singleLevel"/>
    <w:tmpl w:val="00000008"/>
    <w:name w:val="WW8Num29"/>
    <w:lvl w:ilvl="0">
      <w:start w:val="1"/>
      <w:numFmt w:val="bullet"/>
      <w:lvlText w:val=""/>
      <w:lvlJc w:val="left"/>
      <w:pPr>
        <w:tabs>
          <w:tab w:val="num" w:pos="1182"/>
        </w:tabs>
        <w:ind w:left="1182" w:hanging="360"/>
      </w:pPr>
      <w:rPr>
        <w:rFonts w:ascii="Symbol" w:hAnsi="Symbol" w:cs="Symbol"/>
      </w:rPr>
    </w:lvl>
  </w:abstractNum>
  <w:abstractNum w:abstractNumId="5">
    <w:nsid w:val="00000009"/>
    <w:multiLevelType w:val="singleLevel"/>
    <w:tmpl w:val="00000009"/>
    <w:name w:val="WW8Num37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6">
    <w:nsid w:val="04141967"/>
    <w:multiLevelType w:val="hybridMultilevel"/>
    <w:tmpl w:val="77EC21C8"/>
    <w:lvl w:ilvl="0" w:tplc="ACCEC6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C28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086B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6AC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A2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8C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6C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82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FC9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BC1260"/>
    <w:multiLevelType w:val="hybridMultilevel"/>
    <w:tmpl w:val="4184C216"/>
    <w:lvl w:ilvl="0" w:tplc="81ECCD2A">
      <w:start w:val="7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5D7483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682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0A2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C2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2E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65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F40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52C7A"/>
    <w:multiLevelType w:val="hybridMultilevel"/>
    <w:tmpl w:val="0122B410"/>
    <w:lvl w:ilvl="0" w:tplc="ECAAF366">
      <w:start w:val="1"/>
      <w:numFmt w:val="bullet"/>
      <w:lvlText w:val=""/>
      <w:lvlJc w:val="left"/>
      <w:pPr>
        <w:tabs>
          <w:tab w:val="num" w:pos="1182"/>
        </w:tabs>
        <w:ind w:left="1182" w:hanging="360"/>
      </w:pPr>
      <w:rPr>
        <w:rFonts w:ascii="Wingdings" w:hAnsi="Wingdings" w:hint="default"/>
      </w:rPr>
    </w:lvl>
    <w:lvl w:ilvl="1" w:tplc="57EC7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4C2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010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42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37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EA8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A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965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E11E0"/>
    <w:multiLevelType w:val="hybridMultilevel"/>
    <w:tmpl w:val="71C2BDD4"/>
    <w:lvl w:ilvl="0" w:tplc="42D6988A">
      <w:start w:val="77"/>
      <w:numFmt w:val="bullet"/>
      <w:lvlText w:val=""/>
      <w:lvlJc w:val="left"/>
      <w:pPr>
        <w:ind w:left="405" w:hanging="360"/>
      </w:pPr>
      <w:rPr>
        <w:rFonts w:ascii="Wingdings" w:eastAsiaTheme="minorEastAsia" w:hAnsi="Wingdings" w:cs="Verdana" w:hint="default"/>
        <w:b/>
      </w:rPr>
    </w:lvl>
    <w:lvl w:ilvl="1" w:tplc="57C6CBEC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B4DCECB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298BF5C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D5469840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5A2A53E0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2F4037C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F91663F0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5F2222F0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1595257C"/>
    <w:multiLevelType w:val="hybridMultilevel"/>
    <w:tmpl w:val="7A1852D4"/>
    <w:lvl w:ilvl="0" w:tplc="11B843F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61C99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5868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3887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7E22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DC5A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FA78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962A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34D7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6DE6E38"/>
    <w:multiLevelType w:val="hybridMultilevel"/>
    <w:tmpl w:val="453C85A4"/>
    <w:lvl w:ilvl="0" w:tplc="2D8CD3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C3067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AEE04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4649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D84DB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31088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52210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EC21D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260E0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A55161"/>
    <w:multiLevelType w:val="hybridMultilevel"/>
    <w:tmpl w:val="94C847AE"/>
    <w:lvl w:ilvl="0" w:tplc="D88C24E2">
      <w:start w:val="1"/>
      <w:numFmt w:val="bullet"/>
      <w:lvlText w:val=""/>
      <w:lvlJc w:val="left"/>
      <w:pPr>
        <w:tabs>
          <w:tab w:val="num" w:pos="1182"/>
        </w:tabs>
        <w:ind w:left="1182" w:hanging="360"/>
      </w:pPr>
      <w:rPr>
        <w:rFonts w:ascii="Symbol" w:hAnsi="Symbol" w:cs="Symbol"/>
      </w:rPr>
    </w:lvl>
    <w:lvl w:ilvl="1" w:tplc="5ACA8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9EE8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A9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80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543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E3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07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826D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F3196"/>
    <w:multiLevelType w:val="hybridMultilevel"/>
    <w:tmpl w:val="598EF25A"/>
    <w:lvl w:ilvl="0" w:tplc="E6B420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CDA7D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FEED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6AC0B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5A18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9A66A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1ADA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8249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A288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D4B00"/>
    <w:multiLevelType w:val="hybridMultilevel"/>
    <w:tmpl w:val="244A74E4"/>
    <w:lvl w:ilvl="0" w:tplc="C72C84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42C54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186BA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CA4D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D629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7883D2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DEBD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7885D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6267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321028"/>
    <w:multiLevelType w:val="hybridMultilevel"/>
    <w:tmpl w:val="2598C004"/>
    <w:lvl w:ilvl="0" w:tplc="D2DA76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CC90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801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6C2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1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22FE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0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C8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0C8A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4635D"/>
    <w:multiLevelType w:val="hybridMultilevel"/>
    <w:tmpl w:val="6270BE8A"/>
    <w:lvl w:ilvl="0" w:tplc="A02EB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02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03E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A8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4D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8C34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23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43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AC4C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16"/>
  </w:num>
  <w:num w:numId="8">
    <w:abstractNumId w:val="1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6F8C"/>
    <w:rsid w:val="00003485"/>
    <w:rsid w:val="000079A9"/>
    <w:rsid w:val="00044DA9"/>
    <w:rsid w:val="00062F66"/>
    <w:rsid w:val="000639A7"/>
    <w:rsid w:val="000643DF"/>
    <w:rsid w:val="000714C4"/>
    <w:rsid w:val="0007494A"/>
    <w:rsid w:val="000768A9"/>
    <w:rsid w:val="000850CA"/>
    <w:rsid w:val="00095731"/>
    <w:rsid w:val="00096B5F"/>
    <w:rsid w:val="000B3B65"/>
    <w:rsid w:val="000C776F"/>
    <w:rsid w:val="000E25FB"/>
    <w:rsid w:val="000F0692"/>
    <w:rsid w:val="000F696F"/>
    <w:rsid w:val="00100DB3"/>
    <w:rsid w:val="00113B0B"/>
    <w:rsid w:val="00116E5F"/>
    <w:rsid w:val="00120B33"/>
    <w:rsid w:val="00124708"/>
    <w:rsid w:val="00144367"/>
    <w:rsid w:val="00156B8C"/>
    <w:rsid w:val="00162DD9"/>
    <w:rsid w:val="001634C8"/>
    <w:rsid w:val="00165CBD"/>
    <w:rsid w:val="00166AC7"/>
    <w:rsid w:val="00170616"/>
    <w:rsid w:val="00171080"/>
    <w:rsid w:val="0017262A"/>
    <w:rsid w:val="001779AF"/>
    <w:rsid w:val="00186978"/>
    <w:rsid w:val="00187C05"/>
    <w:rsid w:val="001918E3"/>
    <w:rsid w:val="001A1364"/>
    <w:rsid w:val="001A32B0"/>
    <w:rsid w:val="001A60BB"/>
    <w:rsid w:val="001C637A"/>
    <w:rsid w:val="001D69AF"/>
    <w:rsid w:val="001E1AF0"/>
    <w:rsid w:val="001E47E7"/>
    <w:rsid w:val="001E6A26"/>
    <w:rsid w:val="001F1520"/>
    <w:rsid w:val="001F2B32"/>
    <w:rsid w:val="001F57F8"/>
    <w:rsid w:val="0020741D"/>
    <w:rsid w:val="00211D95"/>
    <w:rsid w:val="00222B0E"/>
    <w:rsid w:val="002259E6"/>
    <w:rsid w:val="00232738"/>
    <w:rsid w:val="002343E4"/>
    <w:rsid w:val="00237130"/>
    <w:rsid w:val="002424B0"/>
    <w:rsid w:val="002451F9"/>
    <w:rsid w:val="0025070D"/>
    <w:rsid w:val="00251735"/>
    <w:rsid w:val="002530C3"/>
    <w:rsid w:val="00270092"/>
    <w:rsid w:val="002718E6"/>
    <w:rsid w:val="00273F97"/>
    <w:rsid w:val="002820FE"/>
    <w:rsid w:val="0028548F"/>
    <w:rsid w:val="002879CD"/>
    <w:rsid w:val="00292972"/>
    <w:rsid w:val="0029302D"/>
    <w:rsid w:val="002A3E84"/>
    <w:rsid w:val="002B6DA3"/>
    <w:rsid w:val="002C09C5"/>
    <w:rsid w:val="002C1768"/>
    <w:rsid w:val="002C5BEB"/>
    <w:rsid w:val="002C69C4"/>
    <w:rsid w:val="002D35DF"/>
    <w:rsid w:val="002E1B41"/>
    <w:rsid w:val="002E40F5"/>
    <w:rsid w:val="002E4CE7"/>
    <w:rsid w:val="002F22CC"/>
    <w:rsid w:val="00301D37"/>
    <w:rsid w:val="003027F6"/>
    <w:rsid w:val="00326F5F"/>
    <w:rsid w:val="0034381C"/>
    <w:rsid w:val="00343B49"/>
    <w:rsid w:val="003462DE"/>
    <w:rsid w:val="00351D02"/>
    <w:rsid w:val="00360854"/>
    <w:rsid w:val="00363D98"/>
    <w:rsid w:val="003746C0"/>
    <w:rsid w:val="0037552A"/>
    <w:rsid w:val="00380E56"/>
    <w:rsid w:val="00391E6F"/>
    <w:rsid w:val="00396098"/>
    <w:rsid w:val="003A30E5"/>
    <w:rsid w:val="003A3D4B"/>
    <w:rsid w:val="003A3D8E"/>
    <w:rsid w:val="003B0F51"/>
    <w:rsid w:val="003B24C3"/>
    <w:rsid w:val="003B32F2"/>
    <w:rsid w:val="003C116B"/>
    <w:rsid w:val="003C76D7"/>
    <w:rsid w:val="003D5F52"/>
    <w:rsid w:val="003D6329"/>
    <w:rsid w:val="003E0248"/>
    <w:rsid w:val="003E09C5"/>
    <w:rsid w:val="003E1282"/>
    <w:rsid w:val="003E1D85"/>
    <w:rsid w:val="003E4313"/>
    <w:rsid w:val="003F60FF"/>
    <w:rsid w:val="003F7FFA"/>
    <w:rsid w:val="00401FCE"/>
    <w:rsid w:val="004050F5"/>
    <w:rsid w:val="0040595E"/>
    <w:rsid w:val="004144DE"/>
    <w:rsid w:val="00415185"/>
    <w:rsid w:val="004157B8"/>
    <w:rsid w:val="0042413C"/>
    <w:rsid w:val="00434A55"/>
    <w:rsid w:val="004512DB"/>
    <w:rsid w:val="004520BA"/>
    <w:rsid w:val="0045501F"/>
    <w:rsid w:val="0045614A"/>
    <w:rsid w:val="00456905"/>
    <w:rsid w:val="00475252"/>
    <w:rsid w:val="0047650F"/>
    <w:rsid w:val="00492117"/>
    <w:rsid w:val="0049585D"/>
    <w:rsid w:val="004A5301"/>
    <w:rsid w:val="004E0590"/>
    <w:rsid w:val="004E4208"/>
    <w:rsid w:val="004F1D39"/>
    <w:rsid w:val="004F35D1"/>
    <w:rsid w:val="005032C2"/>
    <w:rsid w:val="00506C48"/>
    <w:rsid w:val="00524A67"/>
    <w:rsid w:val="00525F2C"/>
    <w:rsid w:val="00533015"/>
    <w:rsid w:val="005407BB"/>
    <w:rsid w:val="005421F4"/>
    <w:rsid w:val="00547C35"/>
    <w:rsid w:val="00555497"/>
    <w:rsid w:val="00556C1E"/>
    <w:rsid w:val="00557AC0"/>
    <w:rsid w:val="005638F3"/>
    <w:rsid w:val="00564C22"/>
    <w:rsid w:val="00572EE6"/>
    <w:rsid w:val="00573BE7"/>
    <w:rsid w:val="00574714"/>
    <w:rsid w:val="005802B6"/>
    <w:rsid w:val="00582131"/>
    <w:rsid w:val="00593E56"/>
    <w:rsid w:val="005959AA"/>
    <w:rsid w:val="005A207C"/>
    <w:rsid w:val="005A4455"/>
    <w:rsid w:val="005A519D"/>
    <w:rsid w:val="005C328A"/>
    <w:rsid w:val="005C3E47"/>
    <w:rsid w:val="005D1ED1"/>
    <w:rsid w:val="005D36F2"/>
    <w:rsid w:val="005D6678"/>
    <w:rsid w:val="005E10B1"/>
    <w:rsid w:val="005E1195"/>
    <w:rsid w:val="005E11FF"/>
    <w:rsid w:val="005E3117"/>
    <w:rsid w:val="005E636B"/>
    <w:rsid w:val="005F6C73"/>
    <w:rsid w:val="00642465"/>
    <w:rsid w:val="00650912"/>
    <w:rsid w:val="00651AB6"/>
    <w:rsid w:val="00656E8D"/>
    <w:rsid w:val="006677FF"/>
    <w:rsid w:val="00670FB4"/>
    <w:rsid w:val="00682E03"/>
    <w:rsid w:val="00683356"/>
    <w:rsid w:val="006905C9"/>
    <w:rsid w:val="00691DA7"/>
    <w:rsid w:val="00695AD7"/>
    <w:rsid w:val="00695C25"/>
    <w:rsid w:val="006A0F59"/>
    <w:rsid w:val="006B461F"/>
    <w:rsid w:val="006B59D2"/>
    <w:rsid w:val="006B696F"/>
    <w:rsid w:val="006C365D"/>
    <w:rsid w:val="006C6278"/>
    <w:rsid w:val="006D04B1"/>
    <w:rsid w:val="006D0C4F"/>
    <w:rsid w:val="006D2498"/>
    <w:rsid w:val="006D2CB1"/>
    <w:rsid w:val="006E5B9A"/>
    <w:rsid w:val="007105B0"/>
    <w:rsid w:val="00727DAD"/>
    <w:rsid w:val="00730A95"/>
    <w:rsid w:val="00736016"/>
    <w:rsid w:val="00737909"/>
    <w:rsid w:val="0075431B"/>
    <w:rsid w:val="00755A71"/>
    <w:rsid w:val="00757C1C"/>
    <w:rsid w:val="00771B30"/>
    <w:rsid w:val="00776259"/>
    <w:rsid w:val="0079145E"/>
    <w:rsid w:val="00796DF7"/>
    <w:rsid w:val="00797FF1"/>
    <w:rsid w:val="007A1F4A"/>
    <w:rsid w:val="007B1E42"/>
    <w:rsid w:val="007B2063"/>
    <w:rsid w:val="007B5B80"/>
    <w:rsid w:val="007B63C2"/>
    <w:rsid w:val="007C3464"/>
    <w:rsid w:val="007C3B6C"/>
    <w:rsid w:val="007C7E72"/>
    <w:rsid w:val="007D1435"/>
    <w:rsid w:val="007D2AA7"/>
    <w:rsid w:val="007D4054"/>
    <w:rsid w:val="007D50D0"/>
    <w:rsid w:val="007D7E40"/>
    <w:rsid w:val="007E30B1"/>
    <w:rsid w:val="007F4285"/>
    <w:rsid w:val="00801DE0"/>
    <w:rsid w:val="00810351"/>
    <w:rsid w:val="00816AB1"/>
    <w:rsid w:val="008438F6"/>
    <w:rsid w:val="00843C8B"/>
    <w:rsid w:val="00844188"/>
    <w:rsid w:val="0084442F"/>
    <w:rsid w:val="008446F8"/>
    <w:rsid w:val="00851127"/>
    <w:rsid w:val="00851F6F"/>
    <w:rsid w:val="00855F16"/>
    <w:rsid w:val="00865FA4"/>
    <w:rsid w:val="008A1E84"/>
    <w:rsid w:val="008A6F8C"/>
    <w:rsid w:val="008B2E93"/>
    <w:rsid w:val="008B6177"/>
    <w:rsid w:val="008B6179"/>
    <w:rsid w:val="008B6DF1"/>
    <w:rsid w:val="008C56CA"/>
    <w:rsid w:val="008C64D9"/>
    <w:rsid w:val="008C71DA"/>
    <w:rsid w:val="008C7854"/>
    <w:rsid w:val="008D1B99"/>
    <w:rsid w:val="008D1E0F"/>
    <w:rsid w:val="008F3E1A"/>
    <w:rsid w:val="008F6C3D"/>
    <w:rsid w:val="00900E63"/>
    <w:rsid w:val="00903531"/>
    <w:rsid w:val="00917DD7"/>
    <w:rsid w:val="0092368F"/>
    <w:rsid w:val="00931DF5"/>
    <w:rsid w:val="00952CA5"/>
    <w:rsid w:val="00953116"/>
    <w:rsid w:val="00957EF6"/>
    <w:rsid w:val="009617F3"/>
    <w:rsid w:val="00971C0D"/>
    <w:rsid w:val="00976999"/>
    <w:rsid w:val="009953E3"/>
    <w:rsid w:val="00995D53"/>
    <w:rsid w:val="009A504F"/>
    <w:rsid w:val="009A6B8B"/>
    <w:rsid w:val="009B188E"/>
    <w:rsid w:val="009B7E7B"/>
    <w:rsid w:val="009C4E87"/>
    <w:rsid w:val="009C5061"/>
    <w:rsid w:val="009D3C7F"/>
    <w:rsid w:val="009D5F09"/>
    <w:rsid w:val="009F0780"/>
    <w:rsid w:val="009F47FA"/>
    <w:rsid w:val="00A06ADA"/>
    <w:rsid w:val="00A117BE"/>
    <w:rsid w:val="00A16493"/>
    <w:rsid w:val="00A23746"/>
    <w:rsid w:val="00A23AE2"/>
    <w:rsid w:val="00A27213"/>
    <w:rsid w:val="00A43E68"/>
    <w:rsid w:val="00A47D7C"/>
    <w:rsid w:val="00A50F44"/>
    <w:rsid w:val="00A51D35"/>
    <w:rsid w:val="00A61388"/>
    <w:rsid w:val="00A62A3F"/>
    <w:rsid w:val="00A63BAF"/>
    <w:rsid w:val="00A659DC"/>
    <w:rsid w:val="00A666F4"/>
    <w:rsid w:val="00A72DB4"/>
    <w:rsid w:val="00A73C9D"/>
    <w:rsid w:val="00A81923"/>
    <w:rsid w:val="00AA068A"/>
    <w:rsid w:val="00AA3EA7"/>
    <w:rsid w:val="00AA7C3D"/>
    <w:rsid w:val="00AB257C"/>
    <w:rsid w:val="00AB3908"/>
    <w:rsid w:val="00AB3D6D"/>
    <w:rsid w:val="00AB4E5C"/>
    <w:rsid w:val="00AB605B"/>
    <w:rsid w:val="00AD1471"/>
    <w:rsid w:val="00AD6683"/>
    <w:rsid w:val="00AE18F2"/>
    <w:rsid w:val="00AE6253"/>
    <w:rsid w:val="00AF2804"/>
    <w:rsid w:val="00AF289C"/>
    <w:rsid w:val="00B20E9E"/>
    <w:rsid w:val="00B25036"/>
    <w:rsid w:val="00B31C54"/>
    <w:rsid w:val="00B418D7"/>
    <w:rsid w:val="00B47F92"/>
    <w:rsid w:val="00B57749"/>
    <w:rsid w:val="00B67737"/>
    <w:rsid w:val="00B82E2C"/>
    <w:rsid w:val="00B84E13"/>
    <w:rsid w:val="00B9031C"/>
    <w:rsid w:val="00BA7BE6"/>
    <w:rsid w:val="00BC15E3"/>
    <w:rsid w:val="00BC25CB"/>
    <w:rsid w:val="00BC7C6F"/>
    <w:rsid w:val="00BD49FE"/>
    <w:rsid w:val="00BD6424"/>
    <w:rsid w:val="00BE3749"/>
    <w:rsid w:val="00BE4659"/>
    <w:rsid w:val="00BE53F7"/>
    <w:rsid w:val="00BF2223"/>
    <w:rsid w:val="00C00C3B"/>
    <w:rsid w:val="00C05AC8"/>
    <w:rsid w:val="00C077B9"/>
    <w:rsid w:val="00C130B9"/>
    <w:rsid w:val="00C16F93"/>
    <w:rsid w:val="00C20CAA"/>
    <w:rsid w:val="00C24808"/>
    <w:rsid w:val="00C25F7F"/>
    <w:rsid w:val="00C265FA"/>
    <w:rsid w:val="00C330EE"/>
    <w:rsid w:val="00C3664D"/>
    <w:rsid w:val="00C47C95"/>
    <w:rsid w:val="00C518C7"/>
    <w:rsid w:val="00C555D7"/>
    <w:rsid w:val="00C5614C"/>
    <w:rsid w:val="00C668A0"/>
    <w:rsid w:val="00C775B4"/>
    <w:rsid w:val="00C80F31"/>
    <w:rsid w:val="00C83968"/>
    <w:rsid w:val="00C84B43"/>
    <w:rsid w:val="00C85DBE"/>
    <w:rsid w:val="00C87FD3"/>
    <w:rsid w:val="00C91A0D"/>
    <w:rsid w:val="00C95BF2"/>
    <w:rsid w:val="00CA3822"/>
    <w:rsid w:val="00CB570C"/>
    <w:rsid w:val="00CC2B3C"/>
    <w:rsid w:val="00CC2DF5"/>
    <w:rsid w:val="00CC7170"/>
    <w:rsid w:val="00CE4D65"/>
    <w:rsid w:val="00CF2F08"/>
    <w:rsid w:val="00D019EA"/>
    <w:rsid w:val="00D03612"/>
    <w:rsid w:val="00D10325"/>
    <w:rsid w:val="00D161EA"/>
    <w:rsid w:val="00D230E7"/>
    <w:rsid w:val="00D300ED"/>
    <w:rsid w:val="00D30896"/>
    <w:rsid w:val="00D326DB"/>
    <w:rsid w:val="00D36720"/>
    <w:rsid w:val="00D66C49"/>
    <w:rsid w:val="00D80A33"/>
    <w:rsid w:val="00D82057"/>
    <w:rsid w:val="00D864D7"/>
    <w:rsid w:val="00D87047"/>
    <w:rsid w:val="00D91970"/>
    <w:rsid w:val="00D945FC"/>
    <w:rsid w:val="00DA4B94"/>
    <w:rsid w:val="00DC2A29"/>
    <w:rsid w:val="00DC4221"/>
    <w:rsid w:val="00DC7771"/>
    <w:rsid w:val="00DD461E"/>
    <w:rsid w:val="00DE319D"/>
    <w:rsid w:val="00DE583D"/>
    <w:rsid w:val="00DF1BBC"/>
    <w:rsid w:val="00DF6F6B"/>
    <w:rsid w:val="00E014A2"/>
    <w:rsid w:val="00E01ED5"/>
    <w:rsid w:val="00E124DB"/>
    <w:rsid w:val="00E20A03"/>
    <w:rsid w:val="00E2421A"/>
    <w:rsid w:val="00E24C70"/>
    <w:rsid w:val="00E268CF"/>
    <w:rsid w:val="00E40BDD"/>
    <w:rsid w:val="00E44941"/>
    <w:rsid w:val="00E4705D"/>
    <w:rsid w:val="00E47E8A"/>
    <w:rsid w:val="00E55422"/>
    <w:rsid w:val="00E7509C"/>
    <w:rsid w:val="00E75FFE"/>
    <w:rsid w:val="00E8006D"/>
    <w:rsid w:val="00EA2169"/>
    <w:rsid w:val="00EA21D5"/>
    <w:rsid w:val="00EA2C40"/>
    <w:rsid w:val="00EA5FB6"/>
    <w:rsid w:val="00EA73C1"/>
    <w:rsid w:val="00EB1185"/>
    <w:rsid w:val="00EC045D"/>
    <w:rsid w:val="00EC4ADE"/>
    <w:rsid w:val="00EC72B6"/>
    <w:rsid w:val="00ED3F24"/>
    <w:rsid w:val="00EE46CE"/>
    <w:rsid w:val="00F03B11"/>
    <w:rsid w:val="00F059B1"/>
    <w:rsid w:val="00F05C49"/>
    <w:rsid w:val="00F0650D"/>
    <w:rsid w:val="00F07E9F"/>
    <w:rsid w:val="00F10040"/>
    <w:rsid w:val="00F10B64"/>
    <w:rsid w:val="00F261DA"/>
    <w:rsid w:val="00F26C68"/>
    <w:rsid w:val="00F27FED"/>
    <w:rsid w:val="00F4130B"/>
    <w:rsid w:val="00F413C1"/>
    <w:rsid w:val="00F56A0E"/>
    <w:rsid w:val="00F60B16"/>
    <w:rsid w:val="00F63294"/>
    <w:rsid w:val="00F65FF3"/>
    <w:rsid w:val="00F7077C"/>
    <w:rsid w:val="00F729D5"/>
    <w:rsid w:val="00F74577"/>
    <w:rsid w:val="00F83F2C"/>
    <w:rsid w:val="00F923CF"/>
    <w:rsid w:val="00F9280C"/>
    <w:rsid w:val="00F93436"/>
    <w:rsid w:val="00F967B5"/>
    <w:rsid w:val="00FA265D"/>
    <w:rsid w:val="00FA6AB4"/>
    <w:rsid w:val="00FB20E4"/>
    <w:rsid w:val="00FB3D3B"/>
    <w:rsid w:val="00FB487E"/>
    <w:rsid w:val="00FB6CCD"/>
    <w:rsid w:val="00FC0007"/>
    <w:rsid w:val="00FD1A80"/>
    <w:rsid w:val="00FD7A45"/>
    <w:rsid w:val="00FE08F1"/>
    <w:rsid w:val="00FF4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68"/>
  </w:style>
  <w:style w:type="paragraph" w:styleId="Heading6">
    <w:name w:val="heading 6"/>
    <w:basedOn w:val="Normal"/>
    <w:next w:val="Normal"/>
    <w:link w:val="Heading6Char"/>
    <w:qFormat/>
    <w:rsid w:val="00AA068A"/>
    <w:pPr>
      <w:tabs>
        <w:tab w:val="num" w:pos="900"/>
      </w:tabs>
      <w:suppressAutoHyphens/>
      <w:spacing w:before="240" w:after="60" w:line="240" w:lineRule="auto"/>
      <w:ind w:left="900" w:hanging="360"/>
      <w:outlineLvl w:val="5"/>
    </w:pPr>
    <w:rPr>
      <w:rFonts w:ascii="Times New Roman" w:eastAsia="MS Mincho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F8C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semiHidden/>
    <w:rsid w:val="008A6F8C"/>
    <w:pPr>
      <w:widowControl w:val="0"/>
      <w:autoSpaceDE w:val="0"/>
      <w:autoSpaceDN w:val="0"/>
      <w:spacing w:after="0" w:line="240" w:lineRule="auto"/>
    </w:pPr>
    <w:rPr>
      <w:rFonts w:ascii="Verdana" w:eastAsia="MS Gothic" w:hAnsi="Verdana" w:cs="Times New Roman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semiHidden/>
    <w:rsid w:val="008A6F8C"/>
    <w:rPr>
      <w:rFonts w:ascii="Verdana" w:eastAsia="MS Gothic" w:hAnsi="Verdan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2DE"/>
    <w:pPr>
      <w:ind w:left="720"/>
      <w:contextualSpacing/>
    </w:pPr>
  </w:style>
  <w:style w:type="table" w:styleId="TableGrid">
    <w:name w:val="Table Grid"/>
    <w:basedOn w:val="TableNormal"/>
    <w:uiPriority w:val="59"/>
    <w:rsid w:val="00374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F696F"/>
    <w:pPr>
      <w:widowControl w:val="0"/>
      <w:tabs>
        <w:tab w:val="center" w:pos="4320"/>
        <w:tab w:val="right" w:pos="8640"/>
      </w:tabs>
      <w:suppressAutoHyphens/>
      <w:autoSpaceDE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F696F"/>
    <w:rPr>
      <w:rFonts w:ascii="Arial" w:eastAsia="Times New Roman" w:hAnsi="Arial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A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C40"/>
  </w:style>
  <w:style w:type="character" w:styleId="FollowedHyperlink">
    <w:name w:val="FollowedHyperlink"/>
    <w:basedOn w:val="DefaultParagraphFont"/>
    <w:uiPriority w:val="99"/>
    <w:semiHidden/>
    <w:unhideWhenUsed/>
    <w:rsid w:val="00995D53"/>
    <w:rPr>
      <w:color w:val="800080" w:themeColor="followedHyperlink"/>
      <w:u w:val="single"/>
    </w:rPr>
  </w:style>
  <w:style w:type="table" w:customStyle="1" w:styleId="PlainTable51">
    <w:name w:val="Plain Table 51"/>
    <w:basedOn w:val="TableNormal"/>
    <w:uiPriority w:val="45"/>
    <w:rsid w:val="00855F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55F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855F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855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2-Accent1">
    <w:name w:val="Medium List 2 Accent 1"/>
    <w:basedOn w:val="TableNormal"/>
    <w:uiPriority w:val="66"/>
    <w:rsid w:val="00855F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55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PlainTable31">
    <w:name w:val="Plain Table 31"/>
    <w:basedOn w:val="TableNormal"/>
    <w:uiPriority w:val="43"/>
    <w:rsid w:val="00855F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754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754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754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6Char">
    <w:name w:val="Heading 6 Char"/>
    <w:basedOn w:val="DefaultParagraphFont"/>
    <w:link w:val="Heading6"/>
    <w:rsid w:val="00AA068A"/>
    <w:rPr>
      <w:rFonts w:ascii="Times New Roman" w:eastAsia="MS Mincho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00b8e272f2913b26a8aa8aef9e486eb134f530e18705c4458440321091b5b58120d12051148505d004356014b4450530401195c1333471b1b1112475d5b01524c011503504e1c180c571833471b1b0214425c5909575601514841481f0f2b561358191b15001043095e08541b140e445745455d5f08054c1b00100317130d5d5d551c120a120011474a411b1213471b1b1115435b5c0a5642140b10115c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36D4-6C8D-4A08-93FB-A3EA68D9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Ali Khan</dc:creator>
  <cp:lastModifiedBy>Karthik Tana</cp:lastModifiedBy>
  <cp:revision>145</cp:revision>
  <dcterms:created xsi:type="dcterms:W3CDTF">2019-04-27T05:47:00Z</dcterms:created>
  <dcterms:modified xsi:type="dcterms:W3CDTF">2021-05-13T14:06:00Z</dcterms:modified>
</cp:coreProperties>
</file>