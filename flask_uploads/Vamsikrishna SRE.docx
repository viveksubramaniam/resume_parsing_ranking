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06719" w:rsidRPr="00E2778E" w:rsidP="009E5648" w14:paraId="7677639F" w14:textId="4F1B8F56">
      <w:pPr>
        <w:widowControl/>
        <w:autoSpaceDE/>
        <w:rPr>
          <w:rFonts w:ascii="Times New Roman" w:hAnsi="Times New Roman" w:cs="Times New Roman"/>
          <w:b/>
          <w:bCs/>
        </w:rPr>
      </w:pPr>
      <w:r>
        <w:rPr>
          <w:rFonts w:ascii="Times New Roman" w:hAnsi="Times New Roman" w:cs="Times New Roman"/>
          <w:b/>
          <w:sz w:val="32"/>
        </w:rPr>
        <w:t xml:space="preserve">                      </w:t>
      </w:r>
      <w:r w:rsidR="006D3687">
        <w:rPr>
          <w:rFonts w:ascii="Times New Roman" w:hAnsi="Times New Roman" w:cs="Times New Roman"/>
          <w:b/>
          <w:sz w:val="32"/>
        </w:rPr>
        <w:t xml:space="preserve">  </w:t>
      </w:r>
      <w:r w:rsidR="0041644E">
        <w:rPr>
          <w:rFonts w:ascii="Times New Roman" w:hAnsi="Times New Roman" w:cs="Times New Roman"/>
          <w:b/>
          <w:sz w:val="32"/>
        </w:rPr>
        <w:t>V</w:t>
      </w:r>
      <w:r w:rsidRPr="00917673">
        <w:rPr>
          <w:rFonts w:ascii="Times New Roman" w:hAnsi="Times New Roman" w:cs="Times New Roman"/>
          <w:b/>
          <w:sz w:val="32"/>
        </w:rPr>
        <w:t>AMSI KRISHNA</w:t>
      </w:r>
      <w:r w:rsidR="0041644E">
        <w:rPr>
          <w:rFonts w:ascii="Times New Roman" w:hAnsi="Times New Roman" w:cs="Times New Roman"/>
          <w:b/>
          <w:sz w:val="32"/>
        </w:rPr>
        <w:t xml:space="preserve"> YARLAGADDA</w:t>
      </w:r>
    </w:p>
    <w:p w:rsidR="002D0949" w:rsidRPr="00613C26" w:rsidP="0041644E" w14:paraId="5D35C09F" w14:textId="4F597365">
      <w:pPr>
        <w:widowControl/>
        <w:autoSpaceDE/>
        <w:jc w:val="center"/>
        <w:rPr>
          <w:rFonts w:ascii="Times New Roman" w:hAnsi="Times New Roman" w:cs="Times New Roman"/>
          <w:b/>
          <w:bCs/>
        </w:rPr>
      </w:pPr>
      <w:r>
        <w:rPr>
          <w:rFonts w:ascii="Times New Roman" w:hAnsi="Times New Roman" w:cs="Times New Roman"/>
          <w:b/>
        </w:rPr>
        <w:t xml:space="preserve">         </w:t>
      </w:r>
      <w:r w:rsidR="00115AB5">
        <w:rPr>
          <w:rFonts w:ascii="Times New Roman" w:hAnsi="Times New Roman" w:cs="Times New Roman"/>
          <w:b/>
        </w:rPr>
        <w:t>ph</w:t>
      </w:r>
      <w:r w:rsidR="007F3CBC">
        <w:rPr>
          <w:rFonts w:ascii="Times New Roman" w:hAnsi="Times New Roman" w:cs="Times New Roman"/>
          <w:b/>
        </w:rPr>
        <w:t>:</w:t>
      </w:r>
      <w:r w:rsidR="0041644E">
        <w:rPr>
          <w:rFonts w:ascii="Times New Roman" w:hAnsi="Times New Roman" w:cs="Times New Roman"/>
          <w:b/>
        </w:rPr>
        <w:t xml:space="preserve"> </w:t>
      </w:r>
      <w:r w:rsidR="007262EC">
        <w:rPr>
          <w:rFonts w:ascii="Times New Roman" w:hAnsi="Times New Roman" w:cs="Times New Roman"/>
          <w:b/>
        </w:rPr>
        <w:t>9133186331</w:t>
      </w:r>
      <w:r w:rsidR="009F7030">
        <w:rPr>
          <w:rFonts w:ascii="Times New Roman" w:hAnsi="Times New Roman" w:cs="Times New Roman"/>
          <w:b/>
        </w:rPr>
        <w:t xml:space="preserve"> </w:t>
      </w:r>
      <w:r w:rsidR="0041644E">
        <w:rPr>
          <w:rFonts w:ascii="Times New Roman" w:hAnsi="Times New Roman" w:cs="Times New Roman"/>
          <w:b/>
        </w:rPr>
        <w:t xml:space="preserve"> Email</w:t>
      </w:r>
      <w:r w:rsidR="00613C26">
        <w:rPr>
          <w:rFonts w:ascii="Times New Roman" w:hAnsi="Times New Roman" w:cs="Times New Roman"/>
          <w:b/>
        </w:rPr>
        <w:t xml:space="preserve">: </w:t>
      </w:r>
      <w:r w:rsidRPr="00613C26" w:rsidR="003A574C">
        <w:rPr>
          <w:rFonts w:ascii="Times New Roman" w:hAnsi="Times New Roman" w:cs="Times New Roman"/>
          <w:b/>
        </w:rPr>
        <w:t>scvamsi</w:t>
      </w:r>
      <w:r w:rsidR="000F52BD">
        <w:rPr>
          <w:rFonts w:ascii="Times New Roman" w:hAnsi="Times New Roman" w:cs="Times New Roman"/>
          <w:b/>
        </w:rPr>
        <w:t>@g</w:t>
      </w:r>
      <w:r w:rsidRPr="00613C26" w:rsidR="00862C38">
        <w:rPr>
          <w:rFonts w:ascii="Times New Roman" w:hAnsi="Times New Roman" w:cs="Times New Roman"/>
          <w:b/>
        </w:rPr>
        <w:t>mail.com</w:t>
      </w:r>
    </w:p>
    <w:p w:rsidR="002D0949" w:rsidRPr="00613C26" w14:paraId="722B8952" w14:textId="77777777">
      <w:pPr>
        <w:pBdr>
          <w:bottom w:val="double" w:sz="1" w:space="0" w:color="000000"/>
        </w:pBdr>
        <w:rPr>
          <w:rFonts w:ascii="Times New Roman" w:hAnsi="Times New Roman" w:cs="Times New Roman"/>
          <w:b/>
        </w:rPr>
      </w:pPr>
    </w:p>
    <w:p w:rsidR="002D0949" w:rsidRPr="00561DBE" w:rsidP="00561DBE" w14:paraId="0B400EC5" w14:textId="77777777">
      <w:pPr>
        <w:pBdr>
          <w:bottom w:val="single" w:sz="4" w:space="1" w:color="000000"/>
        </w:pBdr>
        <w:rPr>
          <w:rFonts w:ascii="Times New Roman" w:hAnsi="Times New Roman" w:cs="Times New Roman"/>
          <w:b/>
        </w:rPr>
      </w:pPr>
      <w:r>
        <w:rPr>
          <w:rFonts w:ascii="Times New Roman" w:hAnsi="Times New Roman" w:cs="Times New Roman"/>
          <w:b/>
        </w:rPr>
        <w:t>Experience Overview:</w:t>
      </w:r>
    </w:p>
    <w:p w:rsidR="006B4D51" w:rsidRPr="00E544FE" w:rsidP="00E544FE" w14:paraId="33835856" w14:textId="702E33EA">
      <w:pPr>
        <w:widowControl/>
        <w:numPr>
          <w:ilvl w:val="0"/>
          <w:numId w:val="29"/>
        </w:numPr>
        <w:shd w:val="clear" w:color="auto" w:fill="FFFFFF"/>
        <w:jc w:val="both"/>
        <w:rPr>
          <w:rFonts w:ascii="Times New Roman" w:hAnsi="Times New Roman" w:cs="Times New Roman"/>
          <w:bCs/>
        </w:rPr>
      </w:pPr>
      <w:r>
        <w:rPr>
          <w:rFonts w:ascii="Times New Roman" w:hAnsi="Times New Roman" w:cs="Times New Roman"/>
        </w:rPr>
        <w:t>A seasoned IT professional h</w:t>
      </w:r>
      <w:r w:rsidR="000D50C8">
        <w:rPr>
          <w:rFonts w:ascii="Times New Roman" w:hAnsi="Times New Roman" w:cs="Times New Roman"/>
        </w:rPr>
        <w:t xml:space="preserve">aving </w:t>
      </w:r>
      <w:r w:rsidR="006876BF">
        <w:rPr>
          <w:rFonts w:ascii="Times New Roman" w:hAnsi="Times New Roman" w:cs="Times New Roman"/>
        </w:rPr>
        <w:t>9</w:t>
      </w:r>
      <w:r w:rsidRPr="00CF3E48">
        <w:rPr>
          <w:rFonts w:ascii="Times New Roman" w:hAnsi="Times New Roman" w:cs="Times New Roman"/>
        </w:rPr>
        <w:t xml:space="preserve"> Years of experience </w:t>
      </w:r>
      <w:r w:rsidR="00375491">
        <w:rPr>
          <w:rFonts w:ascii="Times New Roman" w:hAnsi="Times New Roman" w:cs="Times New Roman"/>
        </w:rPr>
        <w:t xml:space="preserve">as </w:t>
      </w:r>
      <w:r w:rsidRPr="0051542B" w:rsidR="00375491">
        <w:rPr>
          <w:rFonts w:ascii="Times New Roman" w:hAnsi="Times New Roman" w:cs="Times New Roman"/>
          <w:b/>
          <w:bCs/>
        </w:rPr>
        <w:t>Dev</w:t>
      </w:r>
      <w:r w:rsidR="00181A9C">
        <w:rPr>
          <w:rFonts w:ascii="Times New Roman" w:hAnsi="Times New Roman" w:cs="Times New Roman"/>
          <w:b/>
          <w:bCs/>
        </w:rPr>
        <w:t>O</w:t>
      </w:r>
      <w:r w:rsidRPr="0051542B" w:rsidR="00375491">
        <w:rPr>
          <w:rFonts w:ascii="Times New Roman" w:hAnsi="Times New Roman" w:cs="Times New Roman"/>
          <w:b/>
          <w:bCs/>
        </w:rPr>
        <w:t>ps Engineer</w:t>
      </w:r>
      <w:r w:rsidR="00375491">
        <w:rPr>
          <w:rFonts w:ascii="Times New Roman" w:hAnsi="Times New Roman" w:cs="Times New Roman"/>
        </w:rPr>
        <w:t xml:space="preserve"> </w:t>
      </w:r>
      <w:r w:rsidRPr="00CF3E48">
        <w:rPr>
          <w:rFonts w:ascii="Times New Roman" w:hAnsi="Times New Roman" w:cs="Times New Roman"/>
        </w:rPr>
        <w:t xml:space="preserve">which </w:t>
      </w:r>
      <w:r w:rsidR="006C746B">
        <w:rPr>
          <w:rFonts w:ascii="Times New Roman" w:hAnsi="Times New Roman" w:cs="Times New Roman"/>
        </w:rPr>
        <w:t xml:space="preserve">primarily </w:t>
      </w:r>
      <w:r w:rsidRPr="00CF3E48">
        <w:rPr>
          <w:rFonts w:ascii="Times New Roman" w:hAnsi="Times New Roman" w:cs="Times New Roman"/>
        </w:rPr>
        <w:t xml:space="preserve">includes </w:t>
      </w:r>
      <w:r w:rsidR="0034083B">
        <w:rPr>
          <w:rFonts w:ascii="Times New Roman" w:hAnsi="Times New Roman" w:cs="Times New Roman"/>
        </w:rPr>
        <w:t xml:space="preserve">development of </w:t>
      </w:r>
      <w:r w:rsidR="00427393">
        <w:rPr>
          <w:rFonts w:ascii="Times New Roman" w:hAnsi="Times New Roman" w:cs="Times New Roman"/>
        </w:rPr>
        <w:t xml:space="preserve">product </w:t>
      </w:r>
      <w:r w:rsidRPr="00CF3E48">
        <w:rPr>
          <w:rFonts w:ascii="Times New Roman" w:hAnsi="Times New Roman" w:cs="Times New Roman"/>
          <w:bCs/>
        </w:rPr>
        <w:t>Build &amp; Release process</w:t>
      </w:r>
      <w:r w:rsidR="0041644E">
        <w:rPr>
          <w:rFonts w:ascii="Times New Roman" w:hAnsi="Times New Roman" w:cs="Times New Roman"/>
          <w:bCs/>
        </w:rPr>
        <w:t>.</w:t>
      </w:r>
      <w:r w:rsidRPr="00CF3E48">
        <w:rPr>
          <w:rFonts w:ascii="Times New Roman" w:hAnsi="Times New Roman" w:cs="Times New Roman"/>
          <w:bCs/>
        </w:rPr>
        <w:t xml:space="preserve"> </w:t>
      </w:r>
      <w:r>
        <w:rPr>
          <w:rFonts w:ascii="Times New Roman" w:hAnsi="Times New Roman" w:cs="Times New Roman"/>
          <w:bCs/>
        </w:rPr>
        <w:t xml:space="preserve">Served as </w:t>
      </w:r>
      <w:r w:rsidRPr="00E544FE">
        <w:rPr>
          <w:rFonts w:ascii="Times New Roman" w:hAnsi="Times New Roman" w:cs="Times New Roman"/>
          <w:b/>
          <w:bCs/>
        </w:rPr>
        <w:t>Build and Release Engineer</w:t>
      </w:r>
      <w:r>
        <w:rPr>
          <w:rFonts w:ascii="Times New Roman" w:hAnsi="Times New Roman" w:cs="Times New Roman"/>
          <w:b/>
          <w:bCs/>
        </w:rPr>
        <w:t xml:space="preserve"> </w:t>
      </w:r>
      <w:r w:rsidRPr="003C576C">
        <w:rPr>
          <w:rFonts w:ascii="Times New Roman" w:hAnsi="Times New Roman" w:cs="Times New Roman"/>
          <w:bCs/>
        </w:rPr>
        <w:t xml:space="preserve">for several clients </w:t>
      </w:r>
      <w:r w:rsidR="00A63DAD">
        <w:rPr>
          <w:rFonts w:ascii="Times New Roman" w:hAnsi="Times New Roman" w:cs="Times New Roman"/>
          <w:bCs/>
        </w:rPr>
        <w:t xml:space="preserve">across the globe </w:t>
      </w:r>
      <w:r w:rsidRPr="003C576C">
        <w:rPr>
          <w:rFonts w:ascii="Times New Roman" w:hAnsi="Times New Roman" w:cs="Times New Roman"/>
          <w:bCs/>
        </w:rPr>
        <w:t>on numerous project</w:t>
      </w:r>
      <w:r w:rsidR="00A05E98">
        <w:rPr>
          <w:rFonts w:ascii="Times New Roman" w:hAnsi="Times New Roman" w:cs="Times New Roman"/>
          <w:bCs/>
        </w:rPr>
        <w:t xml:space="preserve">s </w:t>
      </w:r>
      <w:r w:rsidR="008C34C3">
        <w:rPr>
          <w:rFonts w:ascii="Times New Roman" w:hAnsi="Times New Roman" w:cs="Times New Roman"/>
          <w:bCs/>
        </w:rPr>
        <w:t>with a great degree of success</w:t>
      </w:r>
      <w:r w:rsidR="00A05E98">
        <w:rPr>
          <w:rFonts w:ascii="Times New Roman" w:hAnsi="Times New Roman" w:cs="Times New Roman"/>
          <w:bCs/>
        </w:rPr>
        <w:t xml:space="preserve"> in meeting the </w:t>
      </w:r>
      <w:r w:rsidRPr="00A05E98" w:rsidR="00A05E98">
        <w:rPr>
          <w:rFonts w:ascii="Times New Roman" w:hAnsi="Times New Roman" w:cs="Times New Roman"/>
          <w:bCs/>
        </w:rPr>
        <w:t>milestones</w:t>
      </w:r>
      <w:r w:rsidRPr="00A05E98">
        <w:rPr>
          <w:rFonts w:ascii="Times New Roman" w:hAnsi="Times New Roman" w:cs="Times New Roman"/>
          <w:bCs/>
        </w:rPr>
        <w:t>.</w:t>
      </w:r>
    </w:p>
    <w:p w:rsidR="006B4D51" w:rsidP="00E544FE" w14:paraId="50E09AA1" w14:textId="77777777">
      <w:pPr>
        <w:numPr>
          <w:ilvl w:val="0"/>
          <w:numId w:val="29"/>
        </w:numPr>
        <w:jc w:val="both"/>
        <w:rPr>
          <w:rFonts w:ascii="Times New Roman" w:hAnsi="Times New Roman" w:cs="Times New Roman"/>
        </w:rPr>
      </w:pPr>
      <w:r>
        <w:rPr>
          <w:rFonts w:ascii="Times New Roman" w:hAnsi="Times New Roman" w:cs="Times New Roman"/>
        </w:rPr>
        <w:t>S</w:t>
      </w:r>
      <w:r w:rsidRPr="00CF3E48">
        <w:rPr>
          <w:rFonts w:ascii="Times New Roman" w:hAnsi="Times New Roman" w:cs="Times New Roman"/>
        </w:rPr>
        <w:t>pecialized in</w:t>
      </w:r>
      <w:r w:rsidRPr="00CF3E48">
        <w:rPr>
          <w:rFonts w:ascii="Times New Roman" w:hAnsi="Times New Roman" w:cs="Times New Roman"/>
          <w:b/>
        </w:rPr>
        <w:t xml:space="preserve"> </w:t>
      </w:r>
      <w:r w:rsidR="0095198C">
        <w:rPr>
          <w:rFonts w:ascii="Times New Roman" w:hAnsi="Times New Roman" w:cs="Times New Roman"/>
          <w:b/>
        </w:rPr>
        <w:t xml:space="preserve">review and support of </w:t>
      </w:r>
      <w:r w:rsidRPr="0095198C" w:rsidR="0095198C">
        <w:rPr>
          <w:rFonts w:ascii="Times New Roman" w:hAnsi="Times New Roman" w:cs="Times New Roman"/>
        </w:rPr>
        <w:t>builds</w:t>
      </w:r>
      <w:r w:rsidR="0095198C">
        <w:rPr>
          <w:rFonts w:ascii="Times New Roman" w:hAnsi="Times New Roman" w:cs="Times New Roman"/>
          <w:b/>
        </w:rPr>
        <w:t>, d</w:t>
      </w:r>
      <w:r w:rsidRPr="00CF3E48">
        <w:rPr>
          <w:rFonts w:ascii="Times New Roman" w:hAnsi="Times New Roman" w:cs="Times New Roman"/>
          <w:b/>
        </w:rPr>
        <w:t>eploy</w:t>
      </w:r>
      <w:r w:rsidR="003C576C">
        <w:rPr>
          <w:rFonts w:ascii="Times New Roman" w:hAnsi="Times New Roman" w:cs="Times New Roman"/>
          <w:b/>
        </w:rPr>
        <w:t>s</w:t>
      </w:r>
      <w:r w:rsidRPr="00CF3E48">
        <w:rPr>
          <w:rFonts w:ascii="Times New Roman" w:hAnsi="Times New Roman" w:cs="Times New Roman"/>
        </w:rPr>
        <w:t xml:space="preserve"> software applications</w:t>
      </w:r>
      <w:r w:rsidR="0095198C">
        <w:rPr>
          <w:rFonts w:ascii="Times New Roman" w:hAnsi="Times New Roman" w:cs="Times New Roman"/>
        </w:rPr>
        <w:t xml:space="preserve"> </w:t>
      </w:r>
      <w:r w:rsidR="003C576C">
        <w:rPr>
          <w:rFonts w:ascii="Times New Roman" w:hAnsi="Times New Roman" w:cs="Times New Roman"/>
        </w:rPr>
        <w:t>to</w:t>
      </w:r>
      <w:r w:rsidR="0095198C">
        <w:rPr>
          <w:rFonts w:ascii="Times New Roman" w:hAnsi="Times New Roman" w:cs="Times New Roman"/>
        </w:rPr>
        <w:t xml:space="preserve"> integration, quality control, staging and release levels</w:t>
      </w:r>
      <w:r w:rsidR="003C576C">
        <w:rPr>
          <w:rFonts w:ascii="Times New Roman" w:hAnsi="Times New Roman" w:cs="Times New Roman"/>
        </w:rPr>
        <w:t xml:space="preserve">, and </w:t>
      </w:r>
      <w:r w:rsidRPr="003C576C" w:rsidR="003C576C">
        <w:rPr>
          <w:rFonts w:ascii="Times New Roman" w:hAnsi="Times New Roman" w:cs="Times New Roman"/>
          <w:b/>
        </w:rPr>
        <w:t>identifies</w:t>
      </w:r>
      <w:r w:rsidR="003C576C">
        <w:rPr>
          <w:rFonts w:ascii="Times New Roman" w:hAnsi="Times New Roman" w:cs="Times New Roman"/>
        </w:rPr>
        <w:t xml:space="preserve"> release risks </w:t>
      </w:r>
      <w:r w:rsidR="00A10535">
        <w:rPr>
          <w:rFonts w:ascii="Times New Roman" w:hAnsi="Times New Roman" w:cs="Times New Roman"/>
        </w:rPr>
        <w:t xml:space="preserve">and </w:t>
      </w:r>
      <w:r w:rsidR="003C576C">
        <w:rPr>
          <w:rFonts w:ascii="Times New Roman" w:hAnsi="Times New Roman" w:cs="Times New Roman"/>
        </w:rPr>
        <w:t>further works to resolve</w:t>
      </w:r>
      <w:r w:rsidR="00FE2E5C">
        <w:rPr>
          <w:rFonts w:ascii="Times New Roman" w:hAnsi="Times New Roman" w:cs="Times New Roman"/>
        </w:rPr>
        <w:t>, alleviate</w:t>
      </w:r>
      <w:r w:rsidR="003C576C">
        <w:rPr>
          <w:rFonts w:ascii="Times New Roman" w:hAnsi="Times New Roman" w:cs="Times New Roman"/>
        </w:rPr>
        <w:t xml:space="preserve"> or escalate</w:t>
      </w:r>
      <w:r w:rsidRPr="00CF3E48">
        <w:rPr>
          <w:rFonts w:ascii="Times New Roman" w:hAnsi="Times New Roman" w:cs="Times New Roman"/>
        </w:rPr>
        <w:t>.</w:t>
      </w:r>
    </w:p>
    <w:p w:rsidR="00310BDE" w:rsidP="00FE2E5C" w14:paraId="539905F4" w14:textId="188C692B">
      <w:pPr>
        <w:numPr>
          <w:ilvl w:val="0"/>
          <w:numId w:val="29"/>
        </w:numPr>
        <w:jc w:val="both"/>
        <w:rPr>
          <w:rFonts w:ascii="Times New Roman" w:hAnsi="Times New Roman" w:cs="Times New Roman"/>
        </w:rPr>
      </w:pPr>
      <w:r>
        <w:rPr>
          <w:rFonts w:ascii="Times New Roman" w:hAnsi="Times New Roman" w:cs="Times New Roman"/>
        </w:rPr>
        <w:t>Drives process improvements throughout the project cycle and release process, e</w:t>
      </w:r>
      <w:r w:rsidR="0095198C">
        <w:rPr>
          <w:rFonts w:ascii="Times New Roman" w:hAnsi="Times New Roman" w:cs="Times New Roman"/>
        </w:rPr>
        <w:t>ncouraging</w:t>
      </w:r>
      <w:r>
        <w:rPr>
          <w:rFonts w:ascii="Times New Roman" w:hAnsi="Times New Roman" w:cs="Times New Roman"/>
        </w:rPr>
        <w:t xml:space="preserve"> standardization, consistency, repeata</w:t>
      </w:r>
      <w:r w:rsidR="0095198C">
        <w:rPr>
          <w:rFonts w:ascii="Times New Roman" w:hAnsi="Times New Roman" w:cs="Times New Roman"/>
        </w:rPr>
        <w:t>bility</w:t>
      </w:r>
      <w:r>
        <w:rPr>
          <w:rFonts w:ascii="Times New Roman" w:hAnsi="Times New Roman" w:cs="Times New Roman"/>
        </w:rPr>
        <w:t>, and predictability.</w:t>
      </w:r>
    </w:p>
    <w:p w:rsidR="00EC4210" w:rsidRPr="00EC4210" w:rsidP="00EC4210" w14:paraId="53061DDA" w14:textId="2EC471CF">
      <w:pPr>
        <w:pStyle w:val="ListParagraph"/>
        <w:numPr>
          <w:ilvl w:val="0"/>
          <w:numId w:val="29"/>
        </w:numPr>
        <w:jc w:val="both"/>
        <w:rPr>
          <w:rFonts w:ascii="Times New Roman" w:hAnsi="Times New Roman" w:cs="Times New Roman"/>
        </w:rPr>
      </w:pPr>
      <w:r w:rsidRPr="00EC4210">
        <w:rPr>
          <w:rFonts w:ascii="Times New Roman" w:hAnsi="Times New Roman" w:cs="Times New Roman"/>
        </w:rPr>
        <w:t xml:space="preserve">Hands-on experience Designing, planning and implementation for existing On-Prem applications to Azure Cloud (ARM), Configured and deployed Azure Automation Scripts utilizing Azure stack (Compute, Web and Mobile, Blobs, ADF, Resource Groups, Azure Data Lake, HDInsight Clusters, Azure Data Factory, Azure SQL, Cloud Services and ARM), Services and Utilities focusing on Automation.   </w:t>
      </w:r>
    </w:p>
    <w:p w:rsidR="00EC4210" w:rsidRPr="00EC4210" w:rsidP="00EC4210" w14:paraId="2CB41049" w14:textId="441C35E6">
      <w:pPr>
        <w:pStyle w:val="ListParagraph"/>
        <w:numPr>
          <w:ilvl w:val="0"/>
          <w:numId w:val="29"/>
        </w:numPr>
        <w:jc w:val="both"/>
        <w:rPr>
          <w:rFonts w:ascii="Times New Roman" w:hAnsi="Times New Roman" w:cs="Times New Roman"/>
        </w:rPr>
      </w:pPr>
      <w:r w:rsidRPr="00EC4210">
        <w:rPr>
          <w:rFonts w:ascii="Times New Roman" w:hAnsi="Times New Roman" w:cs="Times New Roman"/>
        </w:rPr>
        <w:t>Expertise in creating complex and custom IAM policies, Roles, and user management for delegated users within AWS and experience in developing AWS Cloud Formation templates to create custom sized VPC, Subnets, EC2 instances, ELB and security groups.</w:t>
      </w:r>
    </w:p>
    <w:p w:rsidR="00EC4210" w:rsidRPr="00EC4210" w:rsidP="00EC4210" w14:paraId="12E17D11" w14:textId="127585F1">
      <w:pPr>
        <w:pStyle w:val="ListParagraph"/>
        <w:numPr>
          <w:ilvl w:val="0"/>
          <w:numId w:val="29"/>
        </w:numPr>
        <w:jc w:val="both"/>
        <w:rPr>
          <w:rFonts w:ascii="Times New Roman" w:hAnsi="Times New Roman" w:cs="Times New Roman"/>
        </w:rPr>
      </w:pPr>
      <w:r w:rsidRPr="00EC4210">
        <w:rPr>
          <w:rFonts w:ascii="Times New Roman" w:hAnsi="Times New Roman" w:cs="Times New Roman"/>
        </w:rPr>
        <w:t>Have good experience in triggering CloudWatch alarms and specified thresholds with metrics and notified by creating subscribers by using SNS.</w:t>
      </w:r>
    </w:p>
    <w:p w:rsidR="00EC4210" w:rsidRPr="00EC4210" w:rsidP="00EC4210" w14:paraId="6F879FA8" w14:textId="7A053E60">
      <w:pPr>
        <w:pStyle w:val="ListParagraph"/>
        <w:numPr>
          <w:ilvl w:val="0"/>
          <w:numId w:val="29"/>
        </w:numPr>
        <w:jc w:val="both"/>
        <w:rPr>
          <w:rFonts w:ascii="Times New Roman" w:hAnsi="Times New Roman" w:cs="Times New Roman"/>
        </w:rPr>
      </w:pPr>
      <w:r w:rsidRPr="00EC4210">
        <w:rPr>
          <w:rFonts w:ascii="Times New Roman" w:hAnsi="Times New Roman" w:cs="Times New Roman"/>
        </w:rPr>
        <w:t>Strong understanding in cloud platforms (IaaS, PaaS, SaaS).</w:t>
      </w:r>
    </w:p>
    <w:p w:rsidR="00EC4210" w:rsidRPr="00EC4210" w:rsidP="00EC4210" w14:paraId="4104EFDC" w14:textId="65BE032A">
      <w:pPr>
        <w:pStyle w:val="ListParagraph"/>
        <w:numPr>
          <w:ilvl w:val="0"/>
          <w:numId w:val="29"/>
        </w:numPr>
        <w:jc w:val="both"/>
        <w:rPr>
          <w:rFonts w:ascii="Times New Roman" w:hAnsi="Times New Roman" w:cs="Times New Roman"/>
        </w:rPr>
      </w:pPr>
      <w:r w:rsidRPr="00EC4210">
        <w:rPr>
          <w:rFonts w:ascii="Times New Roman" w:hAnsi="Times New Roman" w:cs="Times New Roman"/>
        </w:rPr>
        <w:t>Expertise in converting AWS existing infrastructure to server less architecture (AWS Lambda) and deployed via Terraform or AWS Cloud formation.</w:t>
      </w:r>
    </w:p>
    <w:p w:rsidR="00EC4210" w:rsidRPr="00EC4210" w:rsidP="00EC4210" w14:paraId="7572A043" w14:textId="1880D61D">
      <w:pPr>
        <w:pStyle w:val="ListParagraph"/>
        <w:numPr>
          <w:ilvl w:val="0"/>
          <w:numId w:val="29"/>
        </w:numPr>
        <w:jc w:val="both"/>
        <w:rPr>
          <w:rFonts w:ascii="Times New Roman" w:hAnsi="Times New Roman" w:cs="Times New Roman"/>
        </w:rPr>
      </w:pPr>
      <w:r w:rsidRPr="00EC4210">
        <w:rPr>
          <w:rFonts w:ascii="Times New Roman" w:hAnsi="Times New Roman" w:cs="Times New Roman"/>
        </w:rPr>
        <w:t>Extensively Worked on Hudson, Jenkins and Bamboo for continuous integration and for End to End automation for all build and deployment.</w:t>
      </w:r>
    </w:p>
    <w:p w:rsidR="00EC4210" w:rsidRPr="00EC4210" w:rsidP="00EC4210" w14:paraId="497B2645" w14:textId="4E8C7E5D">
      <w:pPr>
        <w:pStyle w:val="ListParagraph"/>
        <w:numPr>
          <w:ilvl w:val="0"/>
          <w:numId w:val="29"/>
        </w:numPr>
        <w:jc w:val="both"/>
        <w:rPr>
          <w:rFonts w:ascii="Times New Roman" w:hAnsi="Times New Roman" w:cs="Times New Roman"/>
        </w:rPr>
      </w:pPr>
      <w:r w:rsidRPr="00EC4210">
        <w:rPr>
          <w:rFonts w:ascii="Times New Roman" w:hAnsi="Times New Roman" w:cs="Times New Roman"/>
        </w:rPr>
        <w:t>Have experience in integrating Jenkins with various tools like Maven (Build tool), Git (Repository), SonarQube (code verification), Nexus (Artifactory) and implementing CI/CD automation for creating Jenkins pipelines programmatically architecting Jenkins Clusters.</w:t>
      </w:r>
    </w:p>
    <w:p w:rsidR="00EC4210" w:rsidRPr="00EC4210" w:rsidP="00EC4210" w14:paraId="14780FB1" w14:textId="6FECFCDE">
      <w:pPr>
        <w:pStyle w:val="ListParagraph"/>
        <w:numPr>
          <w:ilvl w:val="0"/>
          <w:numId w:val="29"/>
        </w:numPr>
        <w:jc w:val="both"/>
        <w:rPr>
          <w:rFonts w:ascii="Times New Roman" w:hAnsi="Times New Roman" w:cs="Times New Roman"/>
        </w:rPr>
      </w:pPr>
      <w:r w:rsidRPr="00EC4210">
        <w:rPr>
          <w:rFonts w:ascii="Times New Roman" w:hAnsi="Times New Roman" w:cs="Times New Roman"/>
        </w:rPr>
        <w:t>Proficient in setting up and configuring Baselines, Branching, Merging, Backup through GIT and Subversion.</w:t>
      </w:r>
    </w:p>
    <w:p w:rsidR="00EC4210" w:rsidRPr="00EC4210" w:rsidP="00EC4210" w14:paraId="5CFEBEFC" w14:textId="7758A086">
      <w:pPr>
        <w:pStyle w:val="ListParagraph"/>
        <w:numPr>
          <w:ilvl w:val="0"/>
          <w:numId w:val="29"/>
        </w:numPr>
        <w:jc w:val="both"/>
        <w:rPr>
          <w:rFonts w:ascii="Times New Roman" w:hAnsi="Times New Roman" w:cs="Times New Roman"/>
        </w:rPr>
      </w:pPr>
      <w:r w:rsidRPr="00EC4210">
        <w:rPr>
          <w:rFonts w:ascii="Times New Roman" w:hAnsi="Times New Roman" w:cs="Times New Roman"/>
        </w:rPr>
        <w:t>Good experience in Terraform for building, changing, and versioning of Infrastructure and wrote Templates for AWS infrastructure as a code using Terraform to build staging and production environments.</w:t>
      </w:r>
    </w:p>
    <w:p w:rsidR="00EC4210" w:rsidRPr="00EC4210" w:rsidP="00EC4210" w14:paraId="33F1A08A" w14:textId="6BB99448">
      <w:pPr>
        <w:pStyle w:val="ListParagraph"/>
        <w:numPr>
          <w:ilvl w:val="0"/>
          <w:numId w:val="29"/>
        </w:numPr>
        <w:jc w:val="both"/>
        <w:rPr>
          <w:rFonts w:ascii="Times New Roman" w:hAnsi="Times New Roman" w:cs="Times New Roman"/>
        </w:rPr>
      </w:pPr>
      <w:r w:rsidRPr="00EC4210">
        <w:rPr>
          <w:rFonts w:ascii="Times New Roman" w:hAnsi="Times New Roman" w:cs="Times New Roman"/>
        </w:rPr>
        <w:t>Have Experience in using the container based Virtualized deployments using Docker, working with Docker images, Docker hub and Docker registries and creating Docker containers from existing Linux servers and saving it to Docker hub.</w:t>
      </w:r>
    </w:p>
    <w:p w:rsidR="00EC4210" w:rsidRPr="00EC4210" w:rsidP="00EC4210" w14:paraId="57A8A38D" w14:textId="063F5B3E">
      <w:pPr>
        <w:pStyle w:val="ListParagraph"/>
        <w:numPr>
          <w:ilvl w:val="0"/>
          <w:numId w:val="29"/>
        </w:numPr>
        <w:jc w:val="both"/>
        <w:rPr>
          <w:rFonts w:ascii="Times New Roman" w:hAnsi="Times New Roman" w:cs="Times New Roman"/>
        </w:rPr>
      </w:pPr>
      <w:r w:rsidRPr="00EC4210">
        <w:rPr>
          <w:rFonts w:ascii="Times New Roman" w:hAnsi="Times New Roman" w:cs="Times New Roman"/>
        </w:rPr>
        <w:t>Hands on experience on Kubernetes for container management that runs Docker containerized applications in a cluster of EC2 instances on Linux Environment.</w:t>
      </w:r>
    </w:p>
    <w:p w:rsidR="00EC4210" w:rsidRPr="00EC4210" w:rsidP="00EC4210" w14:paraId="7B9734C1" w14:textId="145BD533">
      <w:pPr>
        <w:pStyle w:val="ListParagraph"/>
        <w:numPr>
          <w:ilvl w:val="0"/>
          <w:numId w:val="29"/>
        </w:numPr>
        <w:jc w:val="both"/>
        <w:rPr>
          <w:rFonts w:ascii="Times New Roman" w:hAnsi="Times New Roman" w:cs="Times New Roman"/>
        </w:rPr>
      </w:pPr>
      <w:r w:rsidRPr="00EC4210">
        <w:rPr>
          <w:rFonts w:ascii="Times New Roman" w:hAnsi="Times New Roman" w:cs="Times New Roman"/>
        </w:rPr>
        <w:t>Experience in application deployments &amp; environment configuration using Ansible, Chef and Puppet.</w:t>
      </w:r>
    </w:p>
    <w:p w:rsidR="00EC4210" w:rsidRPr="00EC4210" w:rsidP="00EC4210" w14:paraId="72CFDCD3" w14:textId="1926D2E0">
      <w:pPr>
        <w:pStyle w:val="ListParagraph"/>
        <w:numPr>
          <w:ilvl w:val="0"/>
          <w:numId w:val="29"/>
        </w:numPr>
        <w:jc w:val="both"/>
        <w:rPr>
          <w:rFonts w:ascii="Times New Roman" w:hAnsi="Times New Roman" w:cs="Times New Roman"/>
        </w:rPr>
      </w:pPr>
      <w:r w:rsidRPr="00EC4210">
        <w:rPr>
          <w:rFonts w:ascii="Times New Roman" w:hAnsi="Times New Roman" w:cs="Times New Roman"/>
        </w:rPr>
        <w:t>Expertise in writing Ansible/Chef playbooks/recipes to automate infrastructure as a code.</w:t>
      </w:r>
    </w:p>
    <w:p w:rsidR="00EC4210" w:rsidRPr="00EC4210" w:rsidP="00EC4210" w14:paraId="2B578FA7" w14:textId="000F2B90">
      <w:pPr>
        <w:pStyle w:val="ListParagraph"/>
        <w:numPr>
          <w:ilvl w:val="0"/>
          <w:numId w:val="29"/>
        </w:numPr>
        <w:jc w:val="both"/>
        <w:rPr>
          <w:rFonts w:ascii="Times New Roman" w:hAnsi="Times New Roman" w:cs="Times New Roman"/>
        </w:rPr>
      </w:pPr>
      <w:r w:rsidRPr="00EC4210">
        <w:rPr>
          <w:rFonts w:ascii="Times New Roman" w:hAnsi="Times New Roman" w:cs="Times New Roman"/>
        </w:rPr>
        <w:t>Experienced in Relational database configuration and management experience (Oracle, SQL Server, MySQL, PostgreSQL) and Non-relational-NOSQL database experience (Cassandra, MongoDB).</w:t>
      </w:r>
    </w:p>
    <w:p w:rsidR="00EC4210" w:rsidRPr="00EC4210" w:rsidP="00EC4210" w14:paraId="592EBD07" w14:textId="1AFBC3A3">
      <w:pPr>
        <w:pStyle w:val="ListParagraph"/>
        <w:numPr>
          <w:ilvl w:val="0"/>
          <w:numId w:val="29"/>
        </w:numPr>
        <w:jc w:val="both"/>
        <w:rPr>
          <w:rFonts w:ascii="Times New Roman" w:hAnsi="Times New Roman" w:cs="Times New Roman"/>
        </w:rPr>
      </w:pPr>
      <w:r w:rsidRPr="00EC4210">
        <w:rPr>
          <w:rFonts w:ascii="Times New Roman" w:hAnsi="Times New Roman" w:cs="Times New Roman"/>
        </w:rPr>
        <w:t>Experienced in monitoring tools like Nagios, Sensu, New Relic, and ELK Languages/Scripts (Elastic Search, Log stash, Kibana) and Splunk.</w:t>
      </w:r>
    </w:p>
    <w:p w:rsidR="00EC4210" w:rsidRPr="00EC4210" w:rsidP="00EC4210" w14:paraId="71169AB2" w14:textId="237E9F2D">
      <w:pPr>
        <w:pStyle w:val="ListParagraph"/>
        <w:numPr>
          <w:ilvl w:val="0"/>
          <w:numId w:val="29"/>
        </w:numPr>
        <w:jc w:val="both"/>
        <w:rPr>
          <w:rFonts w:ascii="Times New Roman" w:hAnsi="Times New Roman" w:cs="Times New Roman"/>
        </w:rPr>
      </w:pPr>
      <w:r w:rsidRPr="00EC4210">
        <w:rPr>
          <w:rFonts w:ascii="Times New Roman" w:hAnsi="Times New Roman" w:cs="Times New Roman"/>
        </w:rPr>
        <w:t xml:space="preserve">Experienced in installation and configuration of Apache, Nginx, Tomcat, WebSphere, web and application servers. </w:t>
      </w:r>
    </w:p>
    <w:p w:rsidR="00EC4210" w:rsidRPr="00EC4210" w:rsidP="00EC4210" w14:paraId="0B3980C0" w14:textId="337B8A5C">
      <w:pPr>
        <w:pStyle w:val="ListParagraph"/>
        <w:numPr>
          <w:ilvl w:val="0"/>
          <w:numId w:val="29"/>
        </w:numPr>
        <w:jc w:val="both"/>
        <w:rPr>
          <w:rFonts w:ascii="Times New Roman" w:hAnsi="Times New Roman" w:cs="Times New Roman"/>
        </w:rPr>
      </w:pPr>
      <w:r w:rsidRPr="00EC4210">
        <w:rPr>
          <w:rFonts w:ascii="Times New Roman" w:hAnsi="Times New Roman" w:cs="Times New Roman"/>
        </w:rPr>
        <w:t>Exposed to all aspects of software development life cycle (SDLC) and Agile Programming Methodologies of the projects. Ability to build deployment, build scripts and automated solutions using Python, Ruby, YAML, JSON, BASH.</w:t>
      </w:r>
    </w:p>
    <w:p w:rsidR="00EC4210" w:rsidRPr="00EC4210" w:rsidP="00EC4210" w14:paraId="5DAB588E" w14:textId="6982AD0A">
      <w:pPr>
        <w:pStyle w:val="ListParagraph"/>
        <w:numPr>
          <w:ilvl w:val="0"/>
          <w:numId w:val="29"/>
        </w:numPr>
        <w:jc w:val="both"/>
        <w:rPr>
          <w:rFonts w:ascii="Times New Roman" w:hAnsi="Times New Roman" w:cs="Times New Roman"/>
        </w:rPr>
      </w:pPr>
      <w:r w:rsidRPr="00EC4210">
        <w:rPr>
          <w:rFonts w:ascii="Times New Roman" w:hAnsi="Times New Roman" w:cs="Times New Roman"/>
        </w:rPr>
        <w:t>Expertise in working with different Bug Tracking Tools like JIRA, Clear Quest and Quality center.</w:t>
      </w:r>
    </w:p>
    <w:p w:rsidR="00D14D99" w:rsidRPr="00CF3E48" w:rsidP="00A07FCA" w14:paraId="308637F6" w14:textId="77777777">
      <w:pPr>
        <w:spacing w:line="192" w:lineRule="auto"/>
        <w:rPr>
          <w:rFonts w:ascii="Times New Roman" w:hAnsi="Times New Roman" w:cs="Times New Roman"/>
        </w:rPr>
      </w:pPr>
    </w:p>
    <w:p w:rsidR="002D0949" w:rsidRPr="00CF3E48" w:rsidP="0035162D" w14:paraId="281D956F" w14:textId="77777777">
      <w:pPr>
        <w:pBdr>
          <w:bottom w:val="single" w:sz="4" w:space="1" w:color="000000"/>
        </w:pBdr>
        <w:rPr>
          <w:rFonts w:ascii="Times New Roman" w:hAnsi="Times New Roman" w:cs="Times New Roman"/>
          <w:b/>
        </w:rPr>
      </w:pPr>
      <w:r w:rsidRPr="00CF3E48">
        <w:rPr>
          <w:rFonts w:ascii="Times New Roman" w:hAnsi="Times New Roman" w:cs="Times New Roman"/>
          <w:b/>
        </w:rPr>
        <w:t>Work Experience:</w:t>
      </w:r>
    </w:p>
    <w:p w:rsidR="00254946" w:rsidP="00E2778E" w14:paraId="11FA9E97" w14:textId="5AD332DB">
      <w:pPr>
        <w:widowControl/>
        <w:numPr>
          <w:ilvl w:val="0"/>
          <w:numId w:val="7"/>
        </w:numPr>
        <w:tabs>
          <w:tab w:val="left" w:pos="540"/>
        </w:tabs>
        <w:autoSpaceDE/>
        <w:ind w:left="288" w:hanging="180"/>
        <w:jc w:val="both"/>
        <w:rPr>
          <w:rFonts w:ascii="Times New Roman" w:hAnsi="Times New Roman" w:cs="Times New Roman"/>
        </w:rPr>
      </w:pPr>
      <w:r>
        <w:rPr>
          <w:rFonts w:ascii="Times New Roman" w:hAnsi="Times New Roman" w:cs="Times New Roman"/>
        </w:rPr>
        <w:t>Presently w</w:t>
      </w:r>
      <w:r w:rsidRPr="00CF3E48" w:rsidR="002D0949">
        <w:rPr>
          <w:rFonts w:ascii="Times New Roman" w:hAnsi="Times New Roman" w:cs="Times New Roman"/>
        </w:rPr>
        <w:t>orking wi</w:t>
      </w:r>
      <w:r w:rsidRPr="00CF3E48" w:rsidR="00DB5B7E">
        <w:rPr>
          <w:rFonts w:ascii="Times New Roman" w:hAnsi="Times New Roman" w:cs="Times New Roman"/>
        </w:rPr>
        <w:t>t</w:t>
      </w:r>
      <w:r w:rsidR="005427A0">
        <w:rPr>
          <w:rFonts w:ascii="Times New Roman" w:hAnsi="Times New Roman" w:cs="Times New Roman"/>
        </w:rPr>
        <w:t xml:space="preserve">h </w:t>
      </w:r>
      <w:r w:rsidR="0089654C">
        <w:rPr>
          <w:rFonts w:ascii="Times New Roman" w:hAnsi="Times New Roman" w:cs="Times New Roman"/>
          <w:b/>
        </w:rPr>
        <w:t xml:space="preserve">BNP PARIBAS INIDA </w:t>
      </w:r>
      <w:r w:rsidR="002C4F72">
        <w:rPr>
          <w:rFonts w:ascii="Times New Roman" w:hAnsi="Times New Roman" w:cs="Times New Roman"/>
          <w:b/>
        </w:rPr>
        <w:t>P</w:t>
      </w:r>
      <w:r w:rsidR="00031B92">
        <w:rPr>
          <w:rFonts w:ascii="Times New Roman" w:hAnsi="Times New Roman" w:cs="Times New Roman"/>
          <w:b/>
        </w:rPr>
        <w:t>vt</w:t>
      </w:r>
      <w:r w:rsidR="0089654C">
        <w:rPr>
          <w:rFonts w:ascii="Times New Roman" w:hAnsi="Times New Roman" w:cs="Times New Roman"/>
          <w:b/>
        </w:rPr>
        <w:t xml:space="preserve"> ltd</w:t>
      </w:r>
      <w:r w:rsidR="008B6B5F">
        <w:rPr>
          <w:rFonts w:ascii="Times New Roman" w:hAnsi="Times New Roman" w:cs="Times New Roman"/>
          <w:b/>
        </w:rPr>
        <w:t>.</w:t>
      </w:r>
    </w:p>
    <w:p w:rsidR="002876BC" w:rsidP="00D7608F" w14:paraId="6D413237" w14:textId="77777777">
      <w:pPr>
        <w:widowControl/>
        <w:numPr>
          <w:ilvl w:val="0"/>
          <w:numId w:val="10"/>
        </w:numPr>
        <w:autoSpaceDE/>
        <w:jc w:val="both"/>
        <w:rPr>
          <w:rStyle w:val="blackres1"/>
          <w:rFonts w:ascii="Times New Roman" w:hAnsi="Times New Roman" w:cs="Times New Roman"/>
          <w:sz w:val="24"/>
          <w:szCs w:val="24"/>
        </w:rPr>
      </w:pPr>
      <w:r w:rsidRPr="002876BC">
        <w:rPr>
          <w:rStyle w:val="blackres1"/>
          <w:rFonts w:ascii="Times New Roman" w:hAnsi="Times New Roman" w:cs="Times New Roman"/>
          <w:sz w:val="24"/>
          <w:szCs w:val="24"/>
        </w:rPr>
        <w:t xml:space="preserve">Designation                </w:t>
      </w:r>
      <w:r w:rsidRPr="002876BC" w:rsidR="00E2778E">
        <w:rPr>
          <w:rStyle w:val="blackres1"/>
          <w:rFonts w:ascii="Times New Roman" w:hAnsi="Times New Roman" w:cs="Times New Roman"/>
          <w:sz w:val="24"/>
          <w:szCs w:val="24"/>
        </w:rPr>
        <w:t xml:space="preserve"> </w:t>
      </w:r>
      <w:r w:rsidRPr="002876BC">
        <w:rPr>
          <w:rStyle w:val="blackres1"/>
          <w:rFonts w:ascii="Times New Roman" w:hAnsi="Times New Roman" w:cs="Times New Roman"/>
          <w:b/>
          <w:sz w:val="24"/>
          <w:szCs w:val="24"/>
        </w:rPr>
        <w:t>:</w:t>
      </w:r>
      <w:r w:rsidRPr="002876BC" w:rsidR="00C91B47">
        <w:rPr>
          <w:rStyle w:val="blackres1"/>
          <w:rFonts w:ascii="Times New Roman" w:hAnsi="Times New Roman" w:cs="Times New Roman"/>
          <w:b/>
          <w:sz w:val="24"/>
          <w:szCs w:val="24"/>
        </w:rPr>
        <w:t xml:space="preserve"> </w:t>
      </w:r>
      <w:r w:rsidRPr="002876BC" w:rsidR="003A63D4">
        <w:rPr>
          <w:rStyle w:val="blackres1"/>
          <w:rFonts w:ascii="Times New Roman" w:hAnsi="Times New Roman" w:cs="Times New Roman"/>
          <w:sz w:val="24"/>
          <w:szCs w:val="24"/>
        </w:rPr>
        <w:t xml:space="preserve">Associate </w:t>
      </w:r>
      <w:r w:rsidRPr="002876BC">
        <w:rPr>
          <w:rStyle w:val="blackres1"/>
          <w:rFonts w:ascii="Times New Roman" w:hAnsi="Times New Roman" w:cs="Times New Roman"/>
          <w:sz w:val="24"/>
          <w:szCs w:val="24"/>
        </w:rPr>
        <w:t xml:space="preserve">Consultant </w:t>
      </w:r>
    </w:p>
    <w:p w:rsidR="00D7608F" w:rsidRPr="002876BC" w:rsidP="00D7608F" w14:paraId="3D31D0C6" w14:textId="13277F09">
      <w:pPr>
        <w:widowControl/>
        <w:numPr>
          <w:ilvl w:val="0"/>
          <w:numId w:val="10"/>
        </w:numPr>
        <w:autoSpaceDE/>
        <w:jc w:val="both"/>
        <w:rPr>
          <w:rStyle w:val="blackres1"/>
          <w:rFonts w:ascii="Times New Roman" w:hAnsi="Times New Roman" w:cs="Times New Roman"/>
          <w:sz w:val="24"/>
          <w:szCs w:val="24"/>
        </w:rPr>
      </w:pPr>
      <w:r w:rsidRPr="002876BC">
        <w:rPr>
          <w:rStyle w:val="blackres1"/>
          <w:rFonts w:ascii="Times New Roman" w:hAnsi="Times New Roman" w:cs="Times New Roman"/>
          <w:sz w:val="24"/>
          <w:szCs w:val="24"/>
        </w:rPr>
        <w:t xml:space="preserve">Duration     </w:t>
      </w:r>
      <w:r w:rsidRPr="002876BC">
        <w:rPr>
          <w:rStyle w:val="blackres1"/>
          <w:rFonts w:ascii="Times New Roman" w:hAnsi="Times New Roman" w:cs="Times New Roman"/>
          <w:sz w:val="24"/>
          <w:szCs w:val="24"/>
        </w:rPr>
        <w:tab/>
      </w:r>
      <w:r w:rsidRPr="002876BC">
        <w:rPr>
          <w:rStyle w:val="blackres1"/>
          <w:rFonts w:ascii="Times New Roman" w:hAnsi="Times New Roman" w:cs="Times New Roman"/>
          <w:sz w:val="24"/>
          <w:szCs w:val="24"/>
        </w:rPr>
        <w:tab/>
      </w:r>
      <w:r w:rsidRPr="002876BC">
        <w:rPr>
          <w:rStyle w:val="blackres1"/>
          <w:rFonts w:ascii="Times New Roman" w:hAnsi="Times New Roman" w:cs="Times New Roman"/>
          <w:b/>
          <w:sz w:val="24"/>
          <w:szCs w:val="24"/>
        </w:rPr>
        <w:t>:</w:t>
      </w:r>
      <w:r w:rsidRPr="002876BC" w:rsidR="00C91B47">
        <w:rPr>
          <w:rStyle w:val="blackres1"/>
          <w:rFonts w:ascii="Times New Roman" w:hAnsi="Times New Roman" w:cs="Times New Roman"/>
          <w:b/>
          <w:sz w:val="24"/>
          <w:szCs w:val="24"/>
        </w:rPr>
        <w:t xml:space="preserve"> </w:t>
      </w:r>
      <w:r w:rsidRPr="002876BC" w:rsidR="0089654C">
        <w:rPr>
          <w:rStyle w:val="blackres1"/>
          <w:rFonts w:ascii="Times New Roman" w:hAnsi="Times New Roman" w:cs="Times New Roman"/>
          <w:sz w:val="24"/>
          <w:szCs w:val="24"/>
        </w:rPr>
        <w:t>April</w:t>
      </w:r>
      <w:r w:rsidRPr="002876BC" w:rsidR="00B00AD6">
        <w:rPr>
          <w:rStyle w:val="blackres1"/>
          <w:rFonts w:ascii="Times New Roman" w:hAnsi="Times New Roman" w:cs="Times New Roman"/>
          <w:sz w:val="24"/>
          <w:szCs w:val="24"/>
        </w:rPr>
        <w:t xml:space="preserve"> 201</w:t>
      </w:r>
      <w:r w:rsidRPr="002876BC" w:rsidR="00E738A8">
        <w:rPr>
          <w:rStyle w:val="blackres1"/>
          <w:rFonts w:ascii="Times New Roman" w:hAnsi="Times New Roman" w:cs="Times New Roman"/>
          <w:sz w:val="24"/>
          <w:szCs w:val="24"/>
        </w:rPr>
        <w:t>7</w:t>
      </w:r>
      <w:r w:rsidRPr="002876BC" w:rsidR="00254946">
        <w:rPr>
          <w:rStyle w:val="blackres1"/>
          <w:rFonts w:ascii="Times New Roman" w:hAnsi="Times New Roman" w:cs="Times New Roman"/>
          <w:sz w:val="24"/>
          <w:szCs w:val="24"/>
        </w:rPr>
        <w:t xml:space="preserve"> to </w:t>
      </w:r>
      <w:r w:rsidRPr="002876BC" w:rsidR="0041644E">
        <w:rPr>
          <w:rStyle w:val="blackres1"/>
          <w:rFonts w:ascii="Times New Roman" w:hAnsi="Times New Roman" w:cs="Times New Roman"/>
          <w:sz w:val="24"/>
          <w:szCs w:val="24"/>
        </w:rPr>
        <w:t>Present</w:t>
      </w:r>
    </w:p>
    <w:p w:rsidR="00FD468D" w:rsidP="00923515" w14:paraId="3B231146" w14:textId="77777777">
      <w:pPr>
        <w:widowControl/>
        <w:tabs>
          <w:tab w:val="left" w:pos="720"/>
        </w:tabs>
        <w:autoSpaceDE/>
        <w:ind w:left="720"/>
        <w:jc w:val="both"/>
        <w:rPr>
          <w:rFonts w:ascii="Times New Roman" w:hAnsi="Times New Roman" w:cs="Times New Roman"/>
          <w:color w:val="000000"/>
        </w:rPr>
      </w:pPr>
    </w:p>
    <w:p w:rsidR="002D0949" w:rsidRPr="00CF3E48" w14:paraId="4B5A7FFF" w14:textId="77777777">
      <w:pPr>
        <w:pStyle w:val="Header"/>
        <w:pBdr>
          <w:bottom w:val="single" w:sz="4" w:space="1" w:color="000000"/>
        </w:pBdr>
        <w:tabs>
          <w:tab w:val="clear" w:pos="4320"/>
          <w:tab w:val="clear" w:pos="8640"/>
        </w:tabs>
        <w:jc w:val="both"/>
        <w:rPr>
          <w:rFonts w:ascii="Times New Roman" w:hAnsi="Times New Roman"/>
          <w:b/>
          <w:bCs/>
        </w:rPr>
      </w:pPr>
      <w:r w:rsidRPr="00CF3E48">
        <w:rPr>
          <w:rFonts w:ascii="Times New Roman" w:hAnsi="Times New Roman"/>
          <w:b/>
          <w:bCs/>
        </w:rPr>
        <w:t>Professional Summary</w:t>
      </w:r>
      <w:r w:rsidRPr="00CF3E48" w:rsidR="00890628">
        <w:rPr>
          <w:rFonts w:ascii="Times New Roman" w:hAnsi="Times New Roman"/>
          <w:b/>
          <w:bCs/>
        </w:rPr>
        <w:t>:</w:t>
      </w:r>
    </w:p>
    <w:p w:rsidR="002D0949" w:rsidRPr="00CF3E48" w:rsidP="00892700" w14:paraId="69ED441C" w14:textId="77777777">
      <w:pPr>
        <w:shd w:val="clear" w:color="auto" w:fill="FFFFFF"/>
        <w:spacing w:line="192" w:lineRule="auto"/>
        <w:ind w:left="547"/>
        <w:jc w:val="both"/>
        <w:rPr>
          <w:rFonts w:ascii="Times New Roman" w:hAnsi="Times New Roman" w:cs="Times New Roman"/>
          <w:bCs/>
        </w:rPr>
      </w:pPr>
    </w:p>
    <w:p w:rsidR="00310BDE" w:rsidRPr="00310BDE" w14:paraId="4E5AC448" w14:textId="77777777">
      <w:pPr>
        <w:widowControl/>
        <w:numPr>
          <w:ilvl w:val="0"/>
          <w:numId w:val="5"/>
        </w:numPr>
        <w:tabs>
          <w:tab w:val="left" w:pos="720"/>
        </w:tabs>
        <w:autoSpaceDE/>
        <w:ind w:hanging="180"/>
        <w:jc w:val="both"/>
        <w:rPr>
          <w:rFonts w:ascii="Times New Roman" w:hAnsi="Times New Roman" w:cs="Times New Roman"/>
        </w:rPr>
      </w:pPr>
      <w:r w:rsidRPr="00CF3E48">
        <w:rPr>
          <w:rFonts w:ascii="Times New Roman" w:hAnsi="Times New Roman" w:cs="Times New Roman"/>
          <w:szCs w:val="20"/>
        </w:rPr>
        <w:t xml:space="preserve">Experience in </w:t>
      </w:r>
      <w:r>
        <w:rPr>
          <w:rFonts w:ascii="Times New Roman" w:hAnsi="Times New Roman" w:cs="Times New Roman"/>
          <w:szCs w:val="20"/>
        </w:rPr>
        <w:t xml:space="preserve">coordinating, planning and communicating </w:t>
      </w:r>
      <w:r w:rsidRPr="00FE2E5C">
        <w:rPr>
          <w:rFonts w:ascii="Times New Roman" w:hAnsi="Times New Roman" w:cs="Times New Roman"/>
          <w:b/>
          <w:szCs w:val="20"/>
        </w:rPr>
        <w:t>release</w:t>
      </w:r>
      <w:r>
        <w:rPr>
          <w:rFonts w:ascii="Times New Roman" w:hAnsi="Times New Roman" w:cs="Times New Roman"/>
          <w:szCs w:val="20"/>
        </w:rPr>
        <w:t xml:space="preserve"> component schedules</w:t>
      </w:r>
      <w:r w:rsidRPr="00CF3E48">
        <w:rPr>
          <w:rFonts w:ascii="Times New Roman" w:hAnsi="Times New Roman" w:cs="Times New Roman"/>
          <w:szCs w:val="20"/>
        </w:rPr>
        <w:t>.</w:t>
      </w:r>
    </w:p>
    <w:p w:rsidR="00C906EE" w:rsidRPr="00CF3E48" w14:paraId="0B28DD65" w14:textId="67E28206">
      <w:pPr>
        <w:widowControl/>
        <w:numPr>
          <w:ilvl w:val="0"/>
          <w:numId w:val="5"/>
        </w:numPr>
        <w:tabs>
          <w:tab w:val="left" w:pos="720"/>
        </w:tabs>
        <w:autoSpaceDE/>
        <w:ind w:hanging="180"/>
        <w:jc w:val="both"/>
        <w:rPr>
          <w:rFonts w:ascii="Times New Roman" w:hAnsi="Times New Roman" w:cs="Times New Roman"/>
        </w:rPr>
      </w:pPr>
      <w:r w:rsidRPr="00CF3E48">
        <w:rPr>
          <w:rFonts w:ascii="Times New Roman" w:hAnsi="Times New Roman" w:cs="Times New Roman"/>
          <w:szCs w:val="20"/>
        </w:rPr>
        <w:t xml:space="preserve">Experience in </w:t>
      </w:r>
      <w:r w:rsidR="00A05E98">
        <w:rPr>
          <w:rFonts w:ascii="Times New Roman" w:hAnsi="Times New Roman" w:cs="Times New Roman"/>
          <w:szCs w:val="20"/>
        </w:rPr>
        <w:t xml:space="preserve">software product </w:t>
      </w:r>
      <w:r w:rsidR="00A05E98">
        <w:rPr>
          <w:rFonts w:ascii="Times New Roman" w:hAnsi="Times New Roman" w:cs="Times New Roman"/>
          <w:color w:val="000000"/>
          <w:szCs w:val="20"/>
        </w:rPr>
        <w:t>c</w:t>
      </w:r>
      <w:r w:rsidR="00BF1749">
        <w:rPr>
          <w:rFonts w:ascii="Times New Roman" w:hAnsi="Times New Roman" w:cs="Times New Roman"/>
          <w:color w:val="000000"/>
          <w:szCs w:val="20"/>
        </w:rPr>
        <w:t>onfiguration management</w:t>
      </w:r>
      <w:r w:rsidRPr="00CF3E48">
        <w:rPr>
          <w:rFonts w:ascii="Times New Roman" w:hAnsi="Times New Roman" w:cs="Times New Roman"/>
          <w:szCs w:val="20"/>
        </w:rPr>
        <w:t xml:space="preserve"> using </w:t>
      </w:r>
      <w:r w:rsidR="00AF427D">
        <w:rPr>
          <w:rFonts w:ascii="Times New Roman" w:hAnsi="Times New Roman" w:cs="Times New Roman"/>
          <w:b/>
          <w:szCs w:val="20"/>
        </w:rPr>
        <w:t>GIT</w:t>
      </w:r>
      <w:r w:rsidR="0041644E">
        <w:rPr>
          <w:rFonts w:ascii="Times New Roman" w:hAnsi="Times New Roman" w:cs="Times New Roman"/>
          <w:szCs w:val="20"/>
        </w:rPr>
        <w:t xml:space="preserve"> </w:t>
      </w:r>
      <w:r w:rsidRPr="00CF3E48">
        <w:rPr>
          <w:rFonts w:ascii="Times New Roman" w:hAnsi="Times New Roman" w:cs="Times New Roman"/>
          <w:szCs w:val="20"/>
        </w:rPr>
        <w:t xml:space="preserve">and </w:t>
      </w:r>
      <w:r w:rsidRPr="00CF3E48">
        <w:rPr>
          <w:rFonts w:ascii="Times New Roman" w:hAnsi="Times New Roman" w:cs="Times New Roman"/>
          <w:b/>
          <w:szCs w:val="20"/>
        </w:rPr>
        <w:t>Build</w:t>
      </w:r>
      <w:r w:rsidRPr="00CF3E48">
        <w:rPr>
          <w:rFonts w:ascii="Times New Roman" w:hAnsi="Times New Roman" w:cs="Times New Roman"/>
          <w:szCs w:val="20"/>
        </w:rPr>
        <w:t xml:space="preserve"> &amp; </w:t>
      </w:r>
      <w:r w:rsidRPr="00CF3E48">
        <w:rPr>
          <w:rFonts w:ascii="Times New Roman" w:hAnsi="Times New Roman" w:cs="Times New Roman"/>
          <w:b/>
          <w:szCs w:val="20"/>
        </w:rPr>
        <w:t>Release</w:t>
      </w:r>
      <w:r w:rsidRPr="00CF3E48">
        <w:rPr>
          <w:rFonts w:ascii="Times New Roman" w:hAnsi="Times New Roman" w:cs="Times New Roman"/>
          <w:szCs w:val="20"/>
        </w:rPr>
        <w:t xml:space="preserve"> </w:t>
      </w:r>
      <w:r w:rsidR="00310BDE">
        <w:rPr>
          <w:rFonts w:ascii="Times New Roman" w:hAnsi="Times New Roman" w:cs="Times New Roman"/>
          <w:szCs w:val="20"/>
        </w:rPr>
        <w:t>process</w:t>
      </w:r>
      <w:r w:rsidRPr="00CF3E48">
        <w:rPr>
          <w:rFonts w:ascii="Times New Roman" w:hAnsi="Times New Roman" w:cs="Times New Roman"/>
          <w:szCs w:val="20"/>
        </w:rPr>
        <w:t>.</w:t>
      </w:r>
    </w:p>
    <w:p w:rsidR="002D0949" w14:paraId="39C219FF" w14:textId="7BBC9058">
      <w:pPr>
        <w:widowControl/>
        <w:numPr>
          <w:ilvl w:val="0"/>
          <w:numId w:val="5"/>
        </w:numPr>
        <w:tabs>
          <w:tab w:val="left" w:pos="720"/>
        </w:tabs>
        <w:autoSpaceDE/>
        <w:ind w:hanging="180"/>
        <w:jc w:val="both"/>
        <w:rPr>
          <w:rFonts w:ascii="Times New Roman" w:hAnsi="Times New Roman" w:cs="Times New Roman"/>
        </w:rPr>
      </w:pPr>
      <w:r w:rsidRPr="00CF3E48">
        <w:rPr>
          <w:rFonts w:ascii="Times New Roman" w:hAnsi="Times New Roman" w:cs="Times New Roman"/>
          <w:szCs w:val="20"/>
        </w:rPr>
        <w:t xml:space="preserve">Expertise in </w:t>
      </w:r>
      <w:r w:rsidR="00FE2E5C">
        <w:rPr>
          <w:rFonts w:ascii="Times New Roman" w:hAnsi="Times New Roman" w:cs="Times New Roman"/>
          <w:szCs w:val="20"/>
        </w:rPr>
        <w:t xml:space="preserve">managing </w:t>
      </w:r>
      <w:r w:rsidR="00AF427D">
        <w:rPr>
          <w:rFonts w:ascii="Times New Roman" w:hAnsi="Times New Roman" w:cs="Times New Roman"/>
          <w:b/>
          <w:szCs w:val="20"/>
        </w:rPr>
        <w:t>GIT</w:t>
      </w:r>
      <w:r w:rsidRPr="00CF3E48">
        <w:rPr>
          <w:rFonts w:ascii="Times New Roman" w:hAnsi="Times New Roman" w:cs="Times New Roman"/>
          <w:b/>
          <w:szCs w:val="20"/>
        </w:rPr>
        <w:t xml:space="preserve"> </w:t>
      </w:r>
      <w:r w:rsidR="00FE2E5C">
        <w:rPr>
          <w:rFonts w:ascii="Times New Roman" w:hAnsi="Times New Roman" w:cs="Times New Roman"/>
          <w:szCs w:val="20"/>
        </w:rPr>
        <w:t>source-code and Artifactory build-artifact repositories</w:t>
      </w:r>
      <w:r w:rsidRPr="00CF3E48">
        <w:rPr>
          <w:rFonts w:ascii="Times New Roman" w:hAnsi="Times New Roman" w:cs="Times New Roman"/>
        </w:rPr>
        <w:t>.</w:t>
      </w:r>
    </w:p>
    <w:p w:rsidR="0007547F" w:rsidRPr="00CF3E48" w:rsidP="0007547F" w14:paraId="666C2F37" w14:textId="77777777">
      <w:pPr>
        <w:widowControl/>
        <w:numPr>
          <w:ilvl w:val="0"/>
          <w:numId w:val="5"/>
        </w:numPr>
        <w:tabs>
          <w:tab w:val="left" w:pos="720"/>
        </w:tabs>
        <w:autoSpaceDE/>
        <w:ind w:hanging="180"/>
        <w:jc w:val="both"/>
        <w:rPr>
          <w:rFonts w:ascii="Times New Roman" w:hAnsi="Times New Roman" w:cs="Times New Roman"/>
        </w:rPr>
      </w:pPr>
      <w:r>
        <w:rPr>
          <w:rFonts w:ascii="Times New Roman" w:hAnsi="Times New Roman" w:cs="Times New Roman"/>
        </w:rPr>
        <w:t>Familiar</w:t>
      </w:r>
      <w:r w:rsidRPr="00357823">
        <w:rPr>
          <w:rFonts w:ascii="Times New Roman" w:hAnsi="Times New Roman" w:cs="Times New Roman"/>
        </w:rPr>
        <w:t xml:space="preserve"> </w:t>
      </w:r>
      <w:r>
        <w:rPr>
          <w:rFonts w:ascii="Times New Roman" w:hAnsi="Times New Roman" w:cs="Times New Roman"/>
        </w:rPr>
        <w:t>with</w:t>
      </w:r>
      <w:r>
        <w:rPr>
          <w:rFonts w:ascii="Times New Roman" w:hAnsi="Times New Roman" w:cs="Times New Roman"/>
          <w:b/>
        </w:rPr>
        <w:t xml:space="preserve"> Automation </w:t>
      </w:r>
      <w:r w:rsidRPr="00F64A64">
        <w:rPr>
          <w:rFonts w:ascii="Times New Roman" w:hAnsi="Times New Roman" w:cs="Times New Roman"/>
        </w:rPr>
        <w:t>of builds by creating</w:t>
      </w:r>
      <w:r>
        <w:rPr>
          <w:rFonts w:ascii="Times New Roman" w:hAnsi="Times New Roman" w:cs="Times New Roman"/>
          <w:b/>
        </w:rPr>
        <w:t xml:space="preserve"> bamboo </w:t>
      </w:r>
      <w:r w:rsidRPr="00F64A64">
        <w:rPr>
          <w:rFonts w:ascii="Times New Roman" w:hAnsi="Times New Roman" w:cs="Times New Roman"/>
        </w:rPr>
        <w:t>jobs and migration of automated builds to Hudson/Jenkins.</w:t>
      </w:r>
    </w:p>
    <w:p w:rsidR="00C906EE" w:rsidRPr="00CF3E48" w14:paraId="5F5C3A2E" w14:textId="193E5CB3">
      <w:pPr>
        <w:widowControl/>
        <w:numPr>
          <w:ilvl w:val="0"/>
          <w:numId w:val="5"/>
        </w:numPr>
        <w:tabs>
          <w:tab w:val="left" w:pos="720"/>
        </w:tabs>
        <w:autoSpaceDE/>
        <w:ind w:hanging="180"/>
        <w:jc w:val="both"/>
        <w:rPr>
          <w:rFonts w:ascii="Times New Roman" w:hAnsi="Times New Roman" w:cs="Times New Roman"/>
        </w:rPr>
      </w:pPr>
      <w:r w:rsidRPr="00CF3E48">
        <w:rPr>
          <w:rFonts w:ascii="Times New Roman" w:hAnsi="Times New Roman" w:cs="Times New Roman"/>
          <w:szCs w:val="20"/>
        </w:rPr>
        <w:t xml:space="preserve">Expertise in </w:t>
      </w:r>
      <w:r w:rsidR="003A73A9">
        <w:rPr>
          <w:rFonts w:ascii="Times New Roman" w:hAnsi="Times New Roman" w:cs="Times New Roman"/>
          <w:b/>
          <w:szCs w:val="20"/>
        </w:rPr>
        <w:t>Maven</w:t>
      </w:r>
      <w:r w:rsidRPr="00CF3E48">
        <w:rPr>
          <w:rFonts w:ascii="Times New Roman" w:hAnsi="Times New Roman" w:cs="Times New Roman"/>
          <w:b/>
          <w:szCs w:val="20"/>
        </w:rPr>
        <w:t xml:space="preserve"> Build </w:t>
      </w:r>
      <w:r w:rsidRPr="00CF3E48" w:rsidR="00D214E5">
        <w:rPr>
          <w:rFonts w:ascii="Times New Roman" w:hAnsi="Times New Roman" w:cs="Times New Roman"/>
          <w:b/>
          <w:szCs w:val="20"/>
        </w:rPr>
        <w:t>Tool</w:t>
      </w:r>
      <w:r w:rsidRPr="00CF3E48" w:rsidR="00D214E5">
        <w:rPr>
          <w:rFonts w:ascii="Times New Roman" w:hAnsi="Times New Roman" w:cs="Times New Roman"/>
          <w:szCs w:val="20"/>
        </w:rPr>
        <w:t>.</w:t>
      </w:r>
    </w:p>
    <w:p w:rsidR="00C906EE" w:rsidRPr="00EC4210" w14:paraId="7030D172" w14:textId="441B7050">
      <w:pPr>
        <w:widowControl/>
        <w:numPr>
          <w:ilvl w:val="0"/>
          <w:numId w:val="5"/>
        </w:numPr>
        <w:tabs>
          <w:tab w:val="left" w:pos="720"/>
        </w:tabs>
        <w:autoSpaceDE/>
        <w:ind w:hanging="180"/>
        <w:jc w:val="both"/>
        <w:rPr>
          <w:rFonts w:ascii="Times New Roman" w:hAnsi="Times New Roman" w:cs="Times New Roman"/>
        </w:rPr>
      </w:pPr>
      <w:r w:rsidRPr="00CF3E48">
        <w:rPr>
          <w:rFonts w:ascii="Times New Roman" w:hAnsi="Times New Roman" w:cs="Times New Roman"/>
          <w:szCs w:val="20"/>
        </w:rPr>
        <w:t xml:space="preserve">Expertise in </w:t>
      </w:r>
      <w:r w:rsidR="00AF427D">
        <w:rPr>
          <w:rFonts w:ascii="Times New Roman" w:hAnsi="Times New Roman" w:cs="Times New Roman"/>
          <w:b/>
          <w:szCs w:val="20"/>
        </w:rPr>
        <w:t xml:space="preserve">AWS </w:t>
      </w:r>
      <w:r w:rsidRPr="00CF3E48">
        <w:rPr>
          <w:rFonts w:ascii="Times New Roman" w:hAnsi="Times New Roman" w:cs="Times New Roman"/>
          <w:b/>
          <w:szCs w:val="20"/>
        </w:rPr>
        <w:t>Administration</w:t>
      </w:r>
      <w:r w:rsidRPr="00CF3E48">
        <w:rPr>
          <w:rFonts w:ascii="Times New Roman" w:hAnsi="Times New Roman" w:cs="Times New Roman"/>
          <w:szCs w:val="20"/>
        </w:rPr>
        <w:t>.</w:t>
      </w:r>
    </w:p>
    <w:p w:rsidR="00EC4210" w:rsidRPr="00EC4210" w14:paraId="6BB08866" w14:textId="1448760F">
      <w:pPr>
        <w:widowControl/>
        <w:numPr>
          <w:ilvl w:val="0"/>
          <w:numId w:val="5"/>
        </w:numPr>
        <w:tabs>
          <w:tab w:val="left" w:pos="720"/>
        </w:tabs>
        <w:autoSpaceDE/>
        <w:ind w:hanging="180"/>
        <w:jc w:val="both"/>
        <w:rPr>
          <w:rFonts w:ascii="Times New Roman" w:hAnsi="Times New Roman" w:cs="Times New Roman"/>
        </w:rPr>
      </w:pPr>
      <w:r>
        <w:rPr>
          <w:rFonts w:ascii="Times New Roman" w:hAnsi="Times New Roman" w:cs="Times New Roman"/>
          <w:szCs w:val="20"/>
        </w:rPr>
        <w:t xml:space="preserve">Expertise in </w:t>
      </w:r>
      <w:r w:rsidRPr="00EC4210">
        <w:rPr>
          <w:rFonts w:ascii="Times New Roman" w:hAnsi="Times New Roman" w:cs="Times New Roman"/>
          <w:b/>
          <w:bCs/>
          <w:szCs w:val="20"/>
        </w:rPr>
        <w:t>Terraform</w:t>
      </w:r>
    </w:p>
    <w:p w:rsidR="00EC4210" w:rsidRPr="00CF3E48" w14:paraId="3AE5D559" w14:textId="4C1A392E">
      <w:pPr>
        <w:widowControl/>
        <w:numPr>
          <w:ilvl w:val="0"/>
          <w:numId w:val="5"/>
        </w:numPr>
        <w:tabs>
          <w:tab w:val="left" w:pos="720"/>
        </w:tabs>
        <w:autoSpaceDE/>
        <w:ind w:hanging="180"/>
        <w:jc w:val="both"/>
        <w:rPr>
          <w:rFonts w:ascii="Times New Roman" w:hAnsi="Times New Roman" w:cs="Times New Roman"/>
        </w:rPr>
      </w:pPr>
      <w:r>
        <w:rPr>
          <w:rFonts w:ascii="Times New Roman" w:hAnsi="Times New Roman" w:cs="Times New Roman"/>
          <w:szCs w:val="20"/>
        </w:rPr>
        <w:t xml:space="preserve">Expertise in </w:t>
      </w:r>
      <w:r w:rsidRPr="00EC4210">
        <w:rPr>
          <w:rFonts w:ascii="Times New Roman" w:hAnsi="Times New Roman" w:cs="Times New Roman"/>
          <w:b/>
          <w:bCs/>
          <w:szCs w:val="20"/>
        </w:rPr>
        <w:t xml:space="preserve">Docker and Kubernetes </w:t>
      </w:r>
    </w:p>
    <w:p w:rsidR="00C906EE" w:rsidRPr="00CF3E48" w14:paraId="1BE00158" w14:textId="77777777">
      <w:pPr>
        <w:widowControl/>
        <w:numPr>
          <w:ilvl w:val="0"/>
          <w:numId w:val="5"/>
        </w:numPr>
        <w:tabs>
          <w:tab w:val="left" w:pos="720"/>
        </w:tabs>
        <w:autoSpaceDE/>
        <w:ind w:hanging="180"/>
        <w:jc w:val="both"/>
        <w:rPr>
          <w:rFonts w:ascii="Times New Roman" w:hAnsi="Times New Roman" w:cs="Times New Roman"/>
        </w:rPr>
      </w:pPr>
      <w:r w:rsidRPr="00CF3E48">
        <w:rPr>
          <w:rFonts w:ascii="Times New Roman" w:hAnsi="Times New Roman" w:cs="Times New Roman"/>
          <w:szCs w:val="20"/>
        </w:rPr>
        <w:t xml:space="preserve">Expertise in </w:t>
      </w:r>
      <w:r w:rsidRPr="00CF3E48">
        <w:rPr>
          <w:rFonts w:ascii="Times New Roman" w:hAnsi="Times New Roman" w:cs="Times New Roman"/>
          <w:b/>
          <w:szCs w:val="20"/>
        </w:rPr>
        <w:t>Build and Release Management</w:t>
      </w:r>
      <w:r w:rsidRPr="00CF3E48">
        <w:rPr>
          <w:rFonts w:ascii="Times New Roman" w:hAnsi="Times New Roman" w:cs="Times New Roman"/>
          <w:szCs w:val="20"/>
        </w:rPr>
        <w:t>.</w:t>
      </w:r>
    </w:p>
    <w:p w:rsidR="00C906EE" w:rsidRPr="00CF3E48" w14:paraId="7BA05B6A" w14:textId="77777777">
      <w:pPr>
        <w:widowControl/>
        <w:numPr>
          <w:ilvl w:val="0"/>
          <w:numId w:val="5"/>
        </w:numPr>
        <w:tabs>
          <w:tab w:val="left" w:pos="720"/>
        </w:tabs>
        <w:autoSpaceDE/>
        <w:ind w:hanging="180"/>
        <w:jc w:val="both"/>
        <w:rPr>
          <w:rFonts w:ascii="Times New Roman" w:hAnsi="Times New Roman" w:cs="Times New Roman"/>
        </w:rPr>
      </w:pPr>
      <w:r w:rsidRPr="00CF3E48">
        <w:rPr>
          <w:rFonts w:ascii="Times New Roman" w:hAnsi="Times New Roman" w:cs="Times New Roman"/>
          <w:szCs w:val="20"/>
        </w:rPr>
        <w:t xml:space="preserve">Experience in </w:t>
      </w:r>
      <w:r w:rsidRPr="00CF3E48">
        <w:rPr>
          <w:rFonts w:ascii="Times New Roman" w:hAnsi="Times New Roman" w:cs="Times New Roman"/>
          <w:b/>
          <w:szCs w:val="20"/>
        </w:rPr>
        <w:t>Apache and Tomcat Administration</w:t>
      </w:r>
      <w:r w:rsidRPr="00CF3E48">
        <w:rPr>
          <w:rFonts w:ascii="Times New Roman" w:hAnsi="Times New Roman" w:cs="Times New Roman"/>
          <w:szCs w:val="20"/>
        </w:rPr>
        <w:t>.</w:t>
      </w:r>
    </w:p>
    <w:p w:rsidR="00C906EE" w:rsidRPr="00CF3E48" w14:paraId="51DFF887" w14:textId="77777777">
      <w:pPr>
        <w:widowControl/>
        <w:numPr>
          <w:ilvl w:val="0"/>
          <w:numId w:val="5"/>
        </w:numPr>
        <w:tabs>
          <w:tab w:val="left" w:pos="720"/>
        </w:tabs>
        <w:autoSpaceDE/>
        <w:ind w:hanging="180"/>
        <w:jc w:val="both"/>
        <w:rPr>
          <w:rFonts w:ascii="Times New Roman" w:hAnsi="Times New Roman" w:cs="Times New Roman"/>
        </w:rPr>
      </w:pPr>
      <w:r w:rsidRPr="00CF3E48">
        <w:rPr>
          <w:rFonts w:ascii="Times New Roman" w:hAnsi="Times New Roman" w:cs="Times New Roman"/>
          <w:szCs w:val="20"/>
        </w:rPr>
        <w:t xml:space="preserve">Experience in </w:t>
      </w:r>
      <w:r w:rsidRPr="00CF3E48">
        <w:rPr>
          <w:rFonts w:ascii="Times New Roman" w:hAnsi="Times New Roman" w:cs="Times New Roman"/>
          <w:b/>
          <w:szCs w:val="20"/>
        </w:rPr>
        <w:t>JIRA</w:t>
      </w:r>
      <w:r w:rsidRPr="00CF3E48">
        <w:rPr>
          <w:rFonts w:ascii="Times New Roman" w:hAnsi="Times New Roman" w:cs="Times New Roman"/>
          <w:szCs w:val="20"/>
        </w:rPr>
        <w:t>.</w:t>
      </w:r>
    </w:p>
    <w:p w:rsidR="000D140C" w:rsidRPr="00CF3E48" w:rsidP="000D140C" w14:paraId="184E392C" w14:textId="77777777">
      <w:pPr>
        <w:widowControl/>
        <w:numPr>
          <w:ilvl w:val="0"/>
          <w:numId w:val="5"/>
        </w:numPr>
        <w:tabs>
          <w:tab w:val="left" w:pos="720"/>
        </w:tabs>
        <w:autoSpaceDE/>
        <w:ind w:hanging="180"/>
        <w:jc w:val="both"/>
        <w:rPr>
          <w:rFonts w:ascii="Times New Roman" w:hAnsi="Times New Roman" w:cs="Times New Roman"/>
        </w:rPr>
      </w:pPr>
      <w:r w:rsidRPr="00CF3E48">
        <w:rPr>
          <w:rFonts w:ascii="Times New Roman" w:hAnsi="Times New Roman" w:cs="Times New Roman"/>
          <w:szCs w:val="20"/>
        </w:rPr>
        <w:t>Experience in</w:t>
      </w:r>
      <w:r w:rsidRPr="00CF3E48">
        <w:rPr>
          <w:rFonts w:ascii="Times New Roman" w:hAnsi="Times New Roman" w:cs="Times New Roman"/>
          <w:b/>
          <w:szCs w:val="20"/>
        </w:rPr>
        <w:t xml:space="preserve"> Hudson &amp; Jenkins</w:t>
      </w:r>
      <w:r w:rsidRPr="00CF3E48">
        <w:rPr>
          <w:rFonts w:ascii="Times New Roman" w:hAnsi="Times New Roman" w:cs="Times New Roman"/>
          <w:szCs w:val="20"/>
        </w:rPr>
        <w:t>.</w:t>
      </w:r>
    </w:p>
    <w:p w:rsidR="004C7C8B" w:rsidRPr="004F5383" w:rsidP="000D140C" w14:paraId="0BF41691" w14:textId="3D0EA480">
      <w:pPr>
        <w:widowControl/>
        <w:numPr>
          <w:ilvl w:val="0"/>
          <w:numId w:val="5"/>
        </w:numPr>
        <w:tabs>
          <w:tab w:val="left" w:pos="720"/>
        </w:tabs>
        <w:autoSpaceDE/>
        <w:ind w:hanging="180"/>
        <w:jc w:val="both"/>
        <w:rPr>
          <w:rFonts w:ascii="Times New Roman" w:hAnsi="Times New Roman" w:cs="Times New Roman"/>
        </w:rPr>
      </w:pPr>
      <w:r w:rsidRPr="00CF3E48">
        <w:rPr>
          <w:rFonts w:ascii="Times New Roman" w:hAnsi="Times New Roman" w:cs="Times New Roman"/>
          <w:szCs w:val="20"/>
        </w:rPr>
        <w:t>Experience in</w:t>
      </w:r>
      <w:r w:rsidRPr="00CF3E48">
        <w:rPr>
          <w:rFonts w:ascii="Times New Roman" w:hAnsi="Times New Roman" w:cs="Times New Roman"/>
          <w:sz w:val="20"/>
          <w:szCs w:val="20"/>
        </w:rPr>
        <w:t xml:space="preserve"> </w:t>
      </w:r>
      <w:r w:rsidRPr="00CF3E48">
        <w:rPr>
          <w:rFonts w:ascii="Times New Roman" w:hAnsi="Times New Roman" w:cs="Times New Roman"/>
          <w:b/>
        </w:rPr>
        <w:t>Shell scripting</w:t>
      </w:r>
      <w:r w:rsidR="00BA710E">
        <w:rPr>
          <w:rFonts w:ascii="Times New Roman" w:hAnsi="Times New Roman" w:cs="Times New Roman"/>
          <w:b/>
        </w:rPr>
        <w:t>.</w:t>
      </w:r>
    </w:p>
    <w:p w:rsidR="004F5383" w:rsidP="000D140C" w14:paraId="75C9924C" w14:textId="54312C30">
      <w:pPr>
        <w:widowControl/>
        <w:numPr>
          <w:ilvl w:val="0"/>
          <w:numId w:val="5"/>
        </w:numPr>
        <w:tabs>
          <w:tab w:val="left" w:pos="720"/>
        </w:tabs>
        <w:autoSpaceDE/>
        <w:ind w:hanging="180"/>
        <w:jc w:val="both"/>
        <w:rPr>
          <w:rFonts w:ascii="Times New Roman" w:hAnsi="Times New Roman" w:cs="Times New Roman"/>
          <w:bCs/>
        </w:rPr>
      </w:pPr>
      <w:r w:rsidRPr="004F5383">
        <w:rPr>
          <w:rFonts w:ascii="Times New Roman" w:hAnsi="Times New Roman" w:cs="Times New Roman"/>
          <w:bCs/>
        </w:rPr>
        <w:t xml:space="preserve">Experience in </w:t>
      </w:r>
      <w:r w:rsidRPr="004F5383">
        <w:rPr>
          <w:rFonts w:ascii="Times New Roman" w:hAnsi="Times New Roman" w:cs="Times New Roman"/>
          <w:b/>
        </w:rPr>
        <w:t>python</w:t>
      </w:r>
      <w:r>
        <w:rPr>
          <w:rFonts w:ascii="Times New Roman" w:hAnsi="Times New Roman" w:cs="Times New Roman"/>
          <w:bCs/>
        </w:rPr>
        <w:t>.</w:t>
      </w:r>
      <w:r w:rsidRPr="004F5383">
        <w:rPr>
          <w:rFonts w:ascii="Times New Roman" w:hAnsi="Times New Roman" w:cs="Times New Roman"/>
          <w:bCs/>
        </w:rPr>
        <w:t xml:space="preserve"> </w:t>
      </w:r>
    </w:p>
    <w:p w:rsidR="003A483A" w:rsidRPr="003A483A" w:rsidP="003A483A" w14:paraId="7D791BF4" w14:textId="4BBE920C">
      <w:pPr>
        <w:widowControl/>
        <w:numPr>
          <w:ilvl w:val="0"/>
          <w:numId w:val="5"/>
        </w:numPr>
        <w:tabs>
          <w:tab w:val="left" w:pos="720"/>
        </w:tabs>
        <w:autoSpaceDE/>
        <w:ind w:hanging="180"/>
        <w:jc w:val="both"/>
        <w:rPr>
          <w:rFonts w:ascii="Times New Roman" w:hAnsi="Times New Roman" w:cs="Times New Roman"/>
          <w:bCs/>
        </w:rPr>
      </w:pPr>
      <w:r w:rsidRPr="004F5383">
        <w:rPr>
          <w:rFonts w:ascii="Times New Roman" w:hAnsi="Times New Roman" w:cs="Times New Roman"/>
          <w:bCs/>
        </w:rPr>
        <w:t xml:space="preserve">Experience in </w:t>
      </w:r>
      <w:r>
        <w:rPr>
          <w:rFonts w:ascii="Times New Roman" w:hAnsi="Times New Roman" w:cs="Times New Roman"/>
          <w:b/>
        </w:rPr>
        <w:t>EKS,ECS,ECR</w:t>
      </w:r>
    </w:p>
    <w:p w:rsidR="000F52BD" w14:paraId="2E127A64" w14:textId="77777777">
      <w:pPr>
        <w:pBdr>
          <w:bottom w:val="single" w:sz="4" w:space="1" w:color="000000"/>
        </w:pBdr>
        <w:rPr>
          <w:rFonts w:ascii="Times New Roman" w:hAnsi="Times New Roman" w:cs="Times New Roman"/>
          <w:b/>
        </w:rPr>
      </w:pPr>
    </w:p>
    <w:p w:rsidR="002D0949" w:rsidRPr="00CF3E48" w14:paraId="15EE0D45" w14:textId="77777777">
      <w:pPr>
        <w:pBdr>
          <w:bottom w:val="single" w:sz="4" w:space="1" w:color="000000"/>
        </w:pBdr>
        <w:rPr>
          <w:rFonts w:ascii="Times New Roman" w:hAnsi="Times New Roman" w:cs="Times New Roman"/>
          <w:b/>
        </w:rPr>
      </w:pPr>
      <w:r w:rsidRPr="00CF3E48">
        <w:rPr>
          <w:rFonts w:ascii="Times New Roman" w:hAnsi="Times New Roman" w:cs="Times New Roman"/>
          <w:b/>
        </w:rPr>
        <w:t>Qualification:</w:t>
      </w:r>
      <w:r w:rsidRPr="00CF3E48">
        <w:rPr>
          <w:rFonts w:ascii="Times New Roman" w:hAnsi="Times New Roman" w:cs="Times New Roman"/>
          <w:b/>
        </w:rPr>
        <w:tab/>
      </w:r>
    </w:p>
    <w:p w:rsidR="002D0949" w:rsidRPr="00475AB3" w:rsidP="0035162D" w14:paraId="687FD9B8" w14:textId="77777777">
      <w:pPr>
        <w:jc w:val="both"/>
        <w:rPr>
          <w:rStyle w:val="blackres1"/>
          <w:rFonts w:ascii="Times New Roman" w:hAnsi="Times New Roman" w:cs="Times New Roman"/>
          <w:sz w:val="24"/>
          <w:szCs w:val="24"/>
        </w:rPr>
      </w:pPr>
      <w:r w:rsidRPr="00475AB3">
        <w:rPr>
          <w:rFonts w:ascii="Times New Roman" w:hAnsi="Times New Roman" w:cs="Times New Roman"/>
        </w:rPr>
        <w:t xml:space="preserve">Bachelor of </w:t>
      </w:r>
      <w:r w:rsidR="00671648">
        <w:rPr>
          <w:rFonts w:ascii="Times New Roman" w:hAnsi="Times New Roman" w:cs="Times New Roman"/>
        </w:rPr>
        <w:t xml:space="preserve">Technology </w:t>
      </w:r>
      <w:r w:rsidRPr="00475AB3" w:rsidR="004E5FD0">
        <w:rPr>
          <w:rStyle w:val="blackres1"/>
          <w:rFonts w:ascii="Times New Roman" w:hAnsi="Times New Roman" w:cs="Times New Roman"/>
          <w:sz w:val="24"/>
          <w:szCs w:val="24"/>
        </w:rPr>
        <w:t>(B.Tech</w:t>
      </w:r>
      <w:r w:rsidRPr="00475AB3">
        <w:rPr>
          <w:rStyle w:val="blackres1"/>
          <w:rFonts w:ascii="Times New Roman" w:hAnsi="Times New Roman" w:cs="Times New Roman"/>
          <w:sz w:val="24"/>
          <w:szCs w:val="24"/>
        </w:rPr>
        <w:t>) from</w:t>
      </w:r>
      <w:r w:rsidRPr="00475AB3">
        <w:rPr>
          <w:rStyle w:val="blackres1"/>
          <w:rFonts w:ascii="Times New Roman" w:hAnsi="Times New Roman" w:cs="Times New Roman"/>
          <w:b/>
          <w:sz w:val="24"/>
          <w:szCs w:val="24"/>
        </w:rPr>
        <w:t xml:space="preserve"> Bapatla Engineering </w:t>
      </w:r>
      <w:r w:rsidRPr="00475AB3" w:rsidR="005D68EF">
        <w:rPr>
          <w:rStyle w:val="blackres1"/>
          <w:rFonts w:ascii="Times New Roman" w:hAnsi="Times New Roman" w:cs="Times New Roman"/>
          <w:b/>
          <w:sz w:val="24"/>
          <w:szCs w:val="24"/>
        </w:rPr>
        <w:t>College</w:t>
      </w:r>
      <w:r w:rsidRPr="00475AB3">
        <w:rPr>
          <w:rStyle w:val="blackres1"/>
          <w:rFonts w:ascii="Times New Roman" w:hAnsi="Times New Roman" w:cs="Times New Roman"/>
          <w:sz w:val="24"/>
          <w:szCs w:val="24"/>
        </w:rPr>
        <w:t>,</w:t>
      </w:r>
      <w:r w:rsidRPr="00475AB3">
        <w:rPr>
          <w:rFonts w:ascii="Times New Roman" w:hAnsi="Times New Roman" w:cs="Times New Roman"/>
        </w:rPr>
        <w:t xml:space="preserve"> Acharya Nagarjuna</w:t>
      </w:r>
      <w:r w:rsidRPr="00475AB3">
        <w:rPr>
          <w:rStyle w:val="blackres1"/>
          <w:rFonts w:ascii="Times New Roman" w:hAnsi="Times New Roman" w:cs="Times New Roman"/>
          <w:sz w:val="24"/>
          <w:szCs w:val="24"/>
        </w:rPr>
        <w:t xml:space="preserve"> </w:t>
      </w:r>
      <w:r w:rsidRPr="00475AB3">
        <w:rPr>
          <w:rStyle w:val="blackres1"/>
          <w:rFonts w:ascii="Times New Roman" w:hAnsi="Times New Roman" w:cs="Times New Roman"/>
          <w:sz w:val="24"/>
          <w:szCs w:val="24"/>
        </w:rPr>
        <w:t>University</w:t>
      </w:r>
      <w:r w:rsidRPr="00475AB3">
        <w:rPr>
          <w:rStyle w:val="blackres1"/>
          <w:rFonts w:ascii="Times New Roman" w:hAnsi="Times New Roman" w:cs="Times New Roman"/>
          <w:sz w:val="24"/>
          <w:szCs w:val="24"/>
        </w:rPr>
        <w:t xml:space="preserve"> in the year 2010</w:t>
      </w:r>
      <w:r w:rsidRPr="00475AB3">
        <w:rPr>
          <w:rStyle w:val="blackres1"/>
          <w:rFonts w:ascii="Times New Roman" w:hAnsi="Times New Roman" w:cs="Times New Roman"/>
          <w:sz w:val="24"/>
          <w:szCs w:val="24"/>
        </w:rPr>
        <w:t>.</w:t>
      </w:r>
    </w:p>
    <w:p w:rsidR="000F52BD" w14:paraId="0BD056E4" w14:textId="77777777">
      <w:pPr>
        <w:pBdr>
          <w:bottom w:val="single" w:sz="4" w:space="1" w:color="000000"/>
        </w:pBdr>
        <w:rPr>
          <w:rFonts w:ascii="Times New Roman" w:hAnsi="Times New Roman" w:cs="Times New Roman"/>
          <w:b/>
        </w:rPr>
      </w:pPr>
    </w:p>
    <w:p w:rsidR="002D0949" w:rsidRPr="00CF3E48" w14:paraId="52A223A5" w14:textId="77777777">
      <w:pPr>
        <w:pBdr>
          <w:bottom w:val="single" w:sz="4" w:space="1" w:color="000000"/>
        </w:pBdr>
        <w:rPr>
          <w:rFonts w:ascii="Times New Roman" w:hAnsi="Times New Roman" w:cs="Times New Roman"/>
          <w:b/>
        </w:rPr>
      </w:pPr>
      <w:r w:rsidRPr="00CF3E48">
        <w:rPr>
          <w:rFonts w:ascii="Times New Roman" w:hAnsi="Times New Roman" w:cs="Times New Roman"/>
          <w:b/>
        </w:rPr>
        <w:t>Technical Skill Synopsis:</w:t>
      </w:r>
      <w:r w:rsidRPr="00CF3E48">
        <w:rPr>
          <w:rFonts w:ascii="Times New Roman" w:hAnsi="Times New Roman" w:cs="Times New Roman"/>
          <w:b/>
        </w:rPr>
        <w:tab/>
      </w:r>
    </w:p>
    <w:p w:rsidR="00561DBE" w:rsidP="00366342" w14:paraId="313E6156" w14:textId="2B2BD0C8">
      <w:pPr>
        <w:widowControl/>
        <w:numPr>
          <w:ilvl w:val="0"/>
          <w:numId w:val="10"/>
        </w:numPr>
        <w:autoSpaceDE/>
        <w:jc w:val="both"/>
        <w:rPr>
          <w:rStyle w:val="blackres1"/>
          <w:rFonts w:ascii="Times New Roman" w:hAnsi="Times New Roman" w:cs="Times New Roman"/>
          <w:sz w:val="24"/>
          <w:szCs w:val="24"/>
        </w:rPr>
      </w:pPr>
      <w:r>
        <w:rPr>
          <w:rStyle w:val="blackres1"/>
          <w:rFonts w:ascii="Times New Roman" w:hAnsi="Times New Roman" w:cs="Times New Roman"/>
          <w:sz w:val="24"/>
          <w:szCs w:val="24"/>
        </w:rPr>
        <w:t>SCM</w:t>
      </w:r>
      <w:r w:rsidRPr="00CF3E48">
        <w:rPr>
          <w:rStyle w:val="blackres1"/>
          <w:rFonts w:ascii="Times New Roman" w:hAnsi="Times New Roman" w:cs="Times New Roman"/>
          <w:sz w:val="24"/>
          <w:szCs w:val="24"/>
        </w:rPr>
        <w:t xml:space="preserve"> Tool</w:t>
      </w:r>
      <w:r>
        <w:rPr>
          <w:rStyle w:val="blackres1"/>
          <w:rFonts w:ascii="Times New Roman" w:hAnsi="Times New Roman" w:cs="Times New Roman"/>
          <w:sz w:val="24"/>
          <w:szCs w:val="24"/>
        </w:rPr>
        <w:t xml:space="preserve">      </w:t>
      </w:r>
      <w:r>
        <w:rPr>
          <w:rStyle w:val="blackres1"/>
          <w:rFonts w:ascii="Times New Roman" w:hAnsi="Times New Roman" w:cs="Times New Roman"/>
          <w:sz w:val="24"/>
          <w:szCs w:val="24"/>
        </w:rPr>
        <w:tab/>
      </w:r>
      <w:r w:rsidRPr="00CF3E48">
        <w:rPr>
          <w:rStyle w:val="blackres1"/>
          <w:rFonts w:ascii="Times New Roman" w:hAnsi="Times New Roman" w:cs="Times New Roman"/>
          <w:sz w:val="24"/>
          <w:szCs w:val="24"/>
        </w:rPr>
        <w:tab/>
      </w:r>
      <w:r w:rsidRPr="00CF3E48">
        <w:rPr>
          <w:rStyle w:val="blackres1"/>
          <w:rFonts w:ascii="Times New Roman" w:hAnsi="Times New Roman" w:cs="Times New Roman"/>
          <w:sz w:val="24"/>
          <w:szCs w:val="24"/>
        </w:rPr>
        <w:tab/>
      </w:r>
      <w:r w:rsidRPr="00CF3E48">
        <w:rPr>
          <w:rStyle w:val="blackres1"/>
          <w:rFonts w:ascii="Times New Roman" w:hAnsi="Times New Roman" w:cs="Times New Roman"/>
          <w:b/>
          <w:sz w:val="24"/>
          <w:szCs w:val="24"/>
        </w:rPr>
        <w:t>:</w:t>
      </w:r>
      <w:r>
        <w:rPr>
          <w:rStyle w:val="blackres1"/>
          <w:rFonts w:ascii="Times New Roman" w:hAnsi="Times New Roman" w:cs="Times New Roman"/>
          <w:sz w:val="24"/>
          <w:szCs w:val="24"/>
        </w:rPr>
        <w:tab/>
      </w:r>
      <w:r w:rsidR="00366342">
        <w:rPr>
          <w:rStyle w:val="blackres1"/>
          <w:rFonts w:ascii="Times New Roman" w:hAnsi="Times New Roman" w:cs="Times New Roman"/>
          <w:sz w:val="24"/>
          <w:szCs w:val="24"/>
        </w:rPr>
        <w:t>Subversion (Version Control)</w:t>
      </w:r>
      <w:r w:rsidR="0089654C">
        <w:rPr>
          <w:rStyle w:val="blackres1"/>
          <w:rFonts w:ascii="Times New Roman" w:hAnsi="Times New Roman" w:cs="Times New Roman"/>
          <w:sz w:val="24"/>
          <w:szCs w:val="24"/>
        </w:rPr>
        <w:t>,GITLAB</w:t>
      </w:r>
    </w:p>
    <w:p w:rsidR="002D0949" w:rsidRPr="00366342" w:rsidP="00366342" w14:paraId="4128E567" w14:textId="1B670B93">
      <w:pPr>
        <w:widowControl/>
        <w:numPr>
          <w:ilvl w:val="0"/>
          <w:numId w:val="10"/>
        </w:numPr>
        <w:autoSpaceDE/>
        <w:jc w:val="both"/>
        <w:rPr>
          <w:rFonts w:ascii="Times New Roman" w:hAnsi="Times New Roman" w:cs="Times New Roman"/>
          <w:color w:val="000000"/>
        </w:rPr>
      </w:pPr>
      <w:r>
        <w:rPr>
          <w:rStyle w:val="blackres1"/>
          <w:rFonts w:ascii="Times New Roman" w:hAnsi="Times New Roman" w:cs="Times New Roman"/>
          <w:sz w:val="24"/>
          <w:szCs w:val="24"/>
        </w:rPr>
        <w:t xml:space="preserve">Build Tool      </w:t>
      </w:r>
      <w:r>
        <w:rPr>
          <w:rStyle w:val="blackres1"/>
          <w:rFonts w:ascii="Times New Roman" w:hAnsi="Times New Roman" w:cs="Times New Roman"/>
          <w:sz w:val="24"/>
          <w:szCs w:val="24"/>
        </w:rPr>
        <w:tab/>
      </w:r>
      <w:r w:rsidRPr="00CF3E48">
        <w:rPr>
          <w:rStyle w:val="blackres1"/>
          <w:rFonts w:ascii="Times New Roman" w:hAnsi="Times New Roman" w:cs="Times New Roman"/>
          <w:sz w:val="24"/>
          <w:szCs w:val="24"/>
        </w:rPr>
        <w:tab/>
      </w:r>
      <w:r w:rsidRPr="00CF3E48">
        <w:rPr>
          <w:rStyle w:val="blackres1"/>
          <w:rFonts w:ascii="Times New Roman" w:hAnsi="Times New Roman" w:cs="Times New Roman"/>
          <w:sz w:val="24"/>
          <w:szCs w:val="24"/>
        </w:rPr>
        <w:tab/>
      </w:r>
      <w:r w:rsidRPr="00CF3E48">
        <w:rPr>
          <w:rStyle w:val="blackres1"/>
          <w:rFonts w:ascii="Times New Roman" w:hAnsi="Times New Roman" w:cs="Times New Roman"/>
          <w:b/>
          <w:sz w:val="24"/>
          <w:szCs w:val="24"/>
        </w:rPr>
        <w:t>:</w:t>
      </w:r>
      <w:r>
        <w:rPr>
          <w:rStyle w:val="blackres1"/>
          <w:rFonts w:ascii="Times New Roman" w:hAnsi="Times New Roman" w:cs="Times New Roman"/>
          <w:sz w:val="24"/>
          <w:szCs w:val="24"/>
        </w:rPr>
        <w:tab/>
        <w:t>Ant</w:t>
      </w:r>
      <w:r w:rsidR="0089654C">
        <w:rPr>
          <w:rStyle w:val="blackres1"/>
          <w:rFonts w:ascii="Times New Roman" w:hAnsi="Times New Roman" w:cs="Times New Roman"/>
          <w:sz w:val="24"/>
          <w:szCs w:val="24"/>
        </w:rPr>
        <w:t>,Maven</w:t>
      </w:r>
    </w:p>
    <w:p w:rsidR="00561DBE" w:rsidRPr="00561DBE" w:rsidP="00561DBE" w14:paraId="58F56CFE" w14:textId="77777777">
      <w:pPr>
        <w:widowControl/>
        <w:numPr>
          <w:ilvl w:val="0"/>
          <w:numId w:val="10"/>
        </w:numPr>
        <w:autoSpaceDE/>
        <w:jc w:val="both"/>
        <w:rPr>
          <w:rStyle w:val="blackres1"/>
          <w:rFonts w:ascii="Times New Roman" w:hAnsi="Times New Roman" w:cs="Times New Roman"/>
          <w:sz w:val="24"/>
          <w:szCs w:val="24"/>
        </w:rPr>
      </w:pPr>
      <w:r w:rsidRPr="00CF3E48">
        <w:rPr>
          <w:rStyle w:val="blackres1"/>
          <w:rFonts w:ascii="Times New Roman" w:hAnsi="Times New Roman" w:cs="Times New Roman"/>
          <w:sz w:val="24"/>
          <w:szCs w:val="24"/>
        </w:rPr>
        <w:t>Bug Tracking Tool</w:t>
      </w:r>
      <w:r w:rsidRPr="00CF3E48">
        <w:rPr>
          <w:rStyle w:val="blackres1"/>
          <w:rFonts w:ascii="Times New Roman" w:hAnsi="Times New Roman" w:cs="Times New Roman"/>
          <w:sz w:val="24"/>
          <w:szCs w:val="24"/>
        </w:rPr>
        <w:tab/>
      </w:r>
      <w:r w:rsidRPr="00CF3E48">
        <w:rPr>
          <w:rStyle w:val="blackres1"/>
          <w:rFonts w:ascii="Times New Roman" w:hAnsi="Times New Roman" w:cs="Times New Roman"/>
          <w:sz w:val="24"/>
          <w:szCs w:val="24"/>
        </w:rPr>
        <w:tab/>
      </w:r>
      <w:r w:rsidRPr="00CF3E48" w:rsidR="00A73F2A">
        <w:rPr>
          <w:rStyle w:val="blackres1"/>
          <w:rFonts w:ascii="Times New Roman" w:hAnsi="Times New Roman" w:cs="Times New Roman"/>
          <w:b/>
          <w:sz w:val="24"/>
          <w:szCs w:val="24"/>
        </w:rPr>
        <w:t>:</w:t>
      </w:r>
      <w:r w:rsidR="006829D2">
        <w:rPr>
          <w:rStyle w:val="blackres1"/>
          <w:rFonts w:ascii="Times New Roman" w:hAnsi="Times New Roman" w:cs="Times New Roman"/>
          <w:sz w:val="24"/>
          <w:szCs w:val="24"/>
        </w:rPr>
        <w:tab/>
      </w:r>
      <w:r w:rsidRPr="00CF3E48" w:rsidR="00A73F2A">
        <w:rPr>
          <w:rStyle w:val="blackres1"/>
          <w:rFonts w:ascii="Times New Roman" w:hAnsi="Times New Roman" w:cs="Times New Roman"/>
          <w:sz w:val="24"/>
          <w:szCs w:val="24"/>
        </w:rPr>
        <w:t>JIRA</w:t>
      </w:r>
      <w:r w:rsidRPr="00CF3E48" w:rsidR="002D0949">
        <w:rPr>
          <w:rStyle w:val="blackres1"/>
          <w:rFonts w:ascii="Times New Roman" w:hAnsi="Times New Roman" w:cs="Times New Roman"/>
          <w:sz w:val="24"/>
          <w:szCs w:val="24"/>
        </w:rPr>
        <w:t>.</w:t>
      </w:r>
      <w:r w:rsidRPr="00CF3E48" w:rsidR="00141C57">
        <w:rPr>
          <w:rStyle w:val="blackres1"/>
          <w:rFonts w:ascii="Times New Roman" w:hAnsi="Times New Roman" w:cs="Times New Roman"/>
          <w:sz w:val="24"/>
          <w:szCs w:val="24"/>
        </w:rPr>
        <w:t>(</w:t>
      </w:r>
      <w:r w:rsidRPr="00CF3E48" w:rsidR="00141C57">
        <w:rPr>
          <w:rStyle w:val="blackres1"/>
          <w:rFonts w:ascii="Times New Roman" w:hAnsi="Times New Roman" w:cs="Times New Roman"/>
          <w:b/>
          <w:sz w:val="24"/>
          <w:szCs w:val="24"/>
        </w:rPr>
        <w:t>Ticketing Tool</w:t>
      </w:r>
      <w:r w:rsidRPr="00CF3E48" w:rsidR="00141C57">
        <w:rPr>
          <w:rStyle w:val="blackres1"/>
          <w:rFonts w:ascii="Times New Roman" w:hAnsi="Times New Roman" w:cs="Times New Roman"/>
          <w:sz w:val="24"/>
          <w:szCs w:val="24"/>
        </w:rPr>
        <w:t>)</w:t>
      </w:r>
    </w:p>
    <w:p w:rsidR="00141C57" w:rsidRPr="00CF3E48" w:rsidP="00141C57" w14:paraId="5A633E8A" w14:textId="77777777">
      <w:pPr>
        <w:widowControl/>
        <w:numPr>
          <w:ilvl w:val="0"/>
          <w:numId w:val="10"/>
        </w:numPr>
        <w:autoSpaceDE/>
        <w:jc w:val="both"/>
        <w:rPr>
          <w:rStyle w:val="blackres1"/>
          <w:rFonts w:ascii="Times New Roman" w:hAnsi="Times New Roman" w:cs="Times New Roman"/>
          <w:sz w:val="24"/>
          <w:szCs w:val="24"/>
        </w:rPr>
      </w:pPr>
      <w:r w:rsidRPr="00CF3E48">
        <w:rPr>
          <w:rStyle w:val="blackres1"/>
          <w:rFonts w:ascii="Times New Roman" w:hAnsi="Times New Roman" w:cs="Times New Roman"/>
          <w:sz w:val="24"/>
          <w:szCs w:val="24"/>
        </w:rPr>
        <w:t>Continuous Integration Tools</w:t>
      </w:r>
      <w:r w:rsidRPr="00CF3E48">
        <w:rPr>
          <w:rStyle w:val="blackres1"/>
          <w:rFonts w:ascii="Times New Roman" w:hAnsi="Times New Roman" w:cs="Times New Roman"/>
          <w:sz w:val="24"/>
          <w:szCs w:val="24"/>
        </w:rPr>
        <w:tab/>
      </w:r>
      <w:r w:rsidRPr="00CF3E48">
        <w:rPr>
          <w:rStyle w:val="blackres1"/>
          <w:rFonts w:ascii="Times New Roman" w:hAnsi="Times New Roman" w:cs="Times New Roman"/>
          <w:b/>
          <w:sz w:val="24"/>
          <w:szCs w:val="24"/>
        </w:rPr>
        <w:t>:</w:t>
      </w:r>
      <w:r w:rsidRPr="00CF3E48">
        <w:rPr>
          <w:rStyle w:val="blackres1"/>
          <w:rFonts w:ascii="Times New Roman" w:hAnsi="Times New Roman" w:cs="Times New Roman"/>
          <w:sz w:val="24"/>
          <w:szCs w:val="24"/>
        </w:rPr>
        <w:tab/>
      </w:r>
      <w:r w:rsidRPr="00CF3E48">
        <w:rPr>
          <w:rStyle w:val="blackres1"/>
          <w:rFonts w:ascii="Times New Roman" w:hAnsi="Times New Roman" w:cs="Times New Roman"/>
          <w:b/>
          <w:sz w:val="24"/>
          <w:szCs w:val="24"/>
        </w:rPr>
        <w:t>Jenkins</w:t>
      </w:r>
      <w:r w:rsidRPr="00CF3E48" w:rsidR="00A07FCA">
        <w:rPr>
          <w:rStyle w:val="blackres1"/>
          <w:rFonts w:ascii="Times New Roman" w:hAnsi="Times New Roman" w:cs="Times New Roman"/>
          <w:b/>
          <w:sz w:val="24"/>
          <w:szCs w:val="24"/>
        </w:rPr>
        <w:t>/Hudson</w:t>
      </w:r>
    </w:p>
    <w:p w:rsidR="002D0949" w:rsidRPr="00CF3E48" w14:paraId="2C630E0C" w14:textId="77777777">
      <w:pPr>
        <w:widowControl/>
        <w:numPr>
          <w:ilvl w:val="0"/>
          <w:numId w:val="10"/>
        </w:numPr>
        <w:autoSpaceDE/>
        <w:jc w:val="both"/>
        <w:rPr>
          <w:rStyle w:val="blackres1"/>
          <w:rFonts w:ascii="Times New Roman" w:hAnsi="Times New Roman" w:cs="Times New Roman"/>
          <w:sz w:val="24"/>
          <w:szCs w:val="24"/>
        </w:rPr>
      </w:pPr>
      <w:r w:rsidRPr="00CF3E48">
        <w:rPr>
          <w:rStyle w:val="blackres1"/>
          <w:rFonts w:ascii="Times New Roman" w:hAnsi="Times New Roman" w:cs="Times New Roman"/>
          <w:sz w:val="24"/>
          <w:szCs w:val="24"/>
        </w:rPr>
        <w:t>Web Server</w:t>
      </w:r>
      <w:r w:rsidRPr="00CF3E48">
        <w:rPr>
          <w:rStyle w:val="blackres1"/>
          <w:rFonts w:ascii="Times New Roman" w:hAnsi="Times New Roman" w:cs="Times New Roman"/>
          <w:sz w:val="24"/>
          <w:szCs w:val="24"/>
        </w:rPr>
        <w:tab/>
      </w:r>
      <w:r w:rsidRPr="00CF3E48">
        <w:rPr>
          <w:rStyle w:val="blackres1"/>
          <w:rFonts w:ascii="Times New Roman" w:hAnsi="Times New Roman" w:cs="Times New Roman"/>
          <w:sz w:val="24"/>
          <w:szCs w:val="24"/>
        </w:rPr>
        <w:tab/>
      </w:r>
      <w:r w:rsidRPr="00CF3E48">
        <w:rPr>
          <w:rStyle w:val="blackres1"/>
          <w:rFonts w:ascii="Times New Roman" w:hAnsi="Times New Roman" w:cs="Times New Roman"/>
          <w:sz w:val="24"/>
          <w:szCs w:val="24"/>
        </w:rPr>
        <w:tab/>
      </w:r>
      <w:r w:rsidRPr="00CF3E48" w:rsidR="00D037BF">
        <w:rPr>
          <w:rStyle w:val="blackres1"/>
          <w:rFonts w:ascii="Times New Roman" w:hAnsi="Times New Roman" w:cs="Times New Roman"/>
          <w:b/>
          <w:sz w:val="24"/>
          <w:szCs w:val="24"/>
        </w:rPr>
        <w:t>:</w:t>
      </w:r>
      <w:r w:rsidRPr="00CF3E48" w:rsidR="00D037BF">
        <w:rPr>
          <w:rStyle w:val="blackres1"/>
          <w:rFonts w:ascii="Times New Roman" w:hAnsi="Times New Roman" w:cs="Times New Roman"/>
          <w:sz w:val="24"/>
          <w:szCs w:val="24"/>
        </w:rPr>
        <w:tab/>
      </w:r>
      <w:r w:rsidR="00DC6ECC">
        <w:rPr>
          <w:rStyle w:val="blackres1"/>
          <w:rFonts w:ascii="Times New Roman" w:hAnsi="Times New Roman" w:cs="Times New Roman"/>
          <w:sz w:val="24"/>
          <w:szCs w:val="24"/>
        </w:rPr>
        <w:t>Apache</w:t>
      </w:r>
    </w:p>
    <w:p w:rsidR="002D0949" w:rsidRPr="00CF3E48" w:rsidP="00A73F2A" w14:paraId="6F1EBAFF" w14:textId="77777777">
      <w:pPr>
        <w:widowControl/>
        <w:numPr>
          <w:ilvl w:val="0"/>
          <w:numId w:val="10"/>
        </w:numPr>
        <w:autoSpaceDE/>
        <w:jc w:val="both"/>
        <w:rPr>
          <w:rStyle w:val="blackres1"/>
          <w:rFonts w:ascii="Times New Roman" w:hAnsi="Times New Roman" w:cs="Times New Roman"/>
          <w:sz w:val="24"/>
          <w:szCs w:val="24"/>
        </w:rPr>
      </w:pPr>
      <w:r w:rsidRPr="00CF3E48">
        <w:rPr>
          <w:rStyle w:val="blackres1"/>
          <w:rFonts w:ascii="Times New Roman" w:hAnsi="Times New Roman" w:cs="Times New Roman"/>
          <w:sz w:val="24"/>
          <w:szCs w:val="24"/>
        </w:rPr>
        <w:t>Appli</w:t>
      </w:r>
      <w:r w:rsidRPr="00CF3E48" w:rsidR="004153B3">
        <w:rPr>
          <w:rStyle w:val="blackres1"/>
          <w:rFonts w:ascii="Times New Roman" w:hAnsi="Times New Roman" w:cs="Times New Roman"/>
          <w:sz w:val="24"/>
          <w:szCs w:val="24"/>
        </w:rPr>
        <w:t>cation Server</w:t>
      </w:r>
      <w:r w:rsidRPr="00CF3E48" w:rsidR="004153B3">
        <w:rPr>
          <w:rStyle w:val="blackres1"/>
          <w:rFonts w:ascii="Times New Roman" w:hAnsi="Times New Roman" w:cs="Times New Roman"/>
          <w:sz w:val="24"/>
          <w:szCs w:val="24"/>
        </w:rPr>
        <w:tab/>
      </w:r>
      <w:r w:rsidRPr="00CF3E48" w:rsidR="004153B3">
        <w:rPr>
          <w:rStyle w:val="blackres1"/>
          <w:rFonts w:ascii="Times New Roman" w:hAnsi="Times New Roman" w:cs="Times New Roman"/>
          <w:sz w:val="24"/>
          <w:szCs w:val="24"/>
        </w:rPr>
        <w:tab/>
      </w:r>
      <w:r w:rsidRPr="00CF3E48" w:rsidR="00D037BF">
        <w:rPr>
          <w:rStyle w:val="blackres1"/>
          <w:rFonts w:ascii="Times New Roman" w:hAnsi="Times New Roman" w:cs="Times New Roman"/>
          <w:b/>
          <w:sz w:val="24"/>
          <w:szCs w:val="24"/>
        </w:rPr>
        <w:t>:</w:t>
      </w:r>
      <w:r w:rsidR="00DC6ECC">
        <w:rPr>
          <w:rStyle w:val="blackres1"/>
          <w:rFonts w:ascii="Times New Roman" w:hAnsi="Times New Roman" w:cs="Times New Roman"/>
          <w:sz w:val="24"/>
          <w:szCs w:val="24"/>
        </w:rPr>
        <w:tab/>
        <w:t>Tomcat,</w:t>
      </w:r>
      <w:r w:rsidR="00AC1F00">
        <w:rPr>
          <w:rStyle w:val="blackres1"/>
          <w:rFonts w:ascii="Times New Roman" w:hAnsi="Times New Roman" w:cs="Times New Roman"/>
          <w:sz w:val="24"/>
          <w:szCs w:val="24"/>
        </w:rPr>
        <w:t xml:space="preserve"> </w:t>
      </w:r>
      <w:r w:rsidR="00DC6ECC">
        <w:rPr>
          <w:rStyle w:val="blackres1"/>
          <w:rFonts w:ascii="Times New Roman" w:hAnsi="Times New Roman" w:cs="Times New Roman"/>
          <w:sz w:val="24"/>
          <w:szCs w:val="24"/>
        </w:rPr>
        <w:t>Weblogic</w:t>
      </w:r>
    </w:p>
    <w:p w:rsidR="00366342" w:rsidP="00DD13B9" w14:paraId="08F8C446" w14:textId="586D398B">
      <w:pPr>
        <w:widowControl/>
        <w:numPr>
          <w:ilvl w:val="0"/>
          <w:numId w:val="3"/>
        </w:numPr>
        <w:tabs>
          <w:tab w:val="left" w:pos="720"/>
        </w:tabs>
        <w:autoSpaceDE/>
        <w:ind w:left="720"/>
        <w:jc w:val="both"/>
        <w:rPr>
          <w:rStyle w:val="blackres1"/>
          <w:rFonts w:ascii="Times New Roman" w:hAnsi="Times New Roman" w:cs="Times New Roman"/>
          <w:sz w:val="24"/>
          <w:szCs w:val="24"/>
        </w:rPr>
      </w:pPr>
      <w:r w:rsidRPr="00CF3E48">
        <w:rPr>
          <w:rStyle w:val="blackres1"/>
          <w:rFonts w:ascii="Times New Roman" w:hAnsi="Times New Roman" w:cs="Times New Roman"/>
          <w:sz w:val="24"/>
          <w:szCs w:val="24"/>
        </w:rPr>
        <w:t>Operating Systems</w:t>
      </w:r>
      <w:r w:rsidRPr="00CF3E48">
        <w:rPr>
          <w:rStyle w:val="blackres1"/>
          <w:rFonts w:ascii="Times New Roman" w:hAnsi="Times New Roman" w:cs="Times New Roman"/>
          <w:sz w:val="24"/>
          <w:szCs w:val="24"/>
        </w:rPr>
        <w:tab/>
      </w:r>
      <w:r w:rsidRPr="00CF3E48">
        <w:rPr>
          <w:rStyle w:val="blackres1"/>
          <w:rFonts w:ascii="Times New Roman" w:hAnsi="Times New Roman" w:cs="Times New Roman"/>
          <w:sz w:val="24"/>
          <w:szCs w:val="24"/>
        </w:rPr>
        <w:tab/>
      </w:r>
      <w:r w:rsidRPr="00CF3E48" w:rsidR="002D0949">
        <w:rPr>
          <w:rStyle w:val="blackres1"/>
          <w:rFonts w:ascii="Times New Roman" w:hAnsi="Times New Roman" w:cs="Times New Roman"/>
          <w:b/>
          <w:sz w:val="24"/>
          <w:szCs w:val="24"/>
        </w:rPr>
        <w:t>:</w:t>
      </w:r>
      <w:r w:rsidRPr="00CF3E48" w:rsidR="002D0949">
        <w:rPr>
          <w:rStyle w:val="blackres1"/>
          <w:rFonts w:ascii="Times New Roman" w:hAnsi="Times New Roman" w:cs="Times New Roman"/>
          <w:sz w:val="24"/>
          <w:szCs w:val="24"/>
        </w:rPr>
        <w:tab/>
        <w:t xml:space="preserve">MS-Windows, </w:t>
      </w:r>
      <w:r w:rsidRPr="00CF3E48" w:rsidR="00A07FCA">
        <w:rPr>
          <w:rStyle w:val="blackres1"/>
          <w:rFonts w:ascii="Times New Roman" w:hAnsi="Times New Roman" w:cs="Times New Roman"/>
          <w:sz w:val="24"/>
          <w:szCs w:val="24"/>
        </w:rPr>
        <w:t xml:space="preserve">Red-hat </w:t>
      </w:r>
      <w:r w:rsidR="00FD5D5C">
        <w:rPr>
          <w:rStyle w:val="blackres1"/>
          <w:rFonts w:ascii="Times New Roman" w:hAnsi="Times New Roman" w:cs="Times New Roman"/>
          <w:sz w:val="24"/>
          <w:szCs w:val="24"/>
        </w:rPr>
        <w:t>Linux,</w:t>
      </w:r>
      <w:r w:rsidR="00AC1F00">
        <w:rPr>
          <w:rStyle w:val="blackres1"/>
          <w:rFonts w:ascii="Times New Roman" w:hAnsi="Times New Roman" w:cs="Times New Roman"/>
          <w:sz w:val="24"/>
          <w:szCs w:val="24"/>
        </w:rPr>
        <w:t xml:space="preserve"> S</w:t>
      </w:r>
      <w:r w:rsidR="00FD5D5C">
        <w:rPr>
          <w:rStyle w:val="blackres1"/>
          <w:rFonts w:ascii="Times New Roman" w:hAnsi="Times New Roman" w:cs="Times New Roman"/>
          <w:sz w:val="24"/>
          <w:szCs w:val="24"/>
        </w:rPr>
        <w:t>olaries</w:t>
      </w:r>
    </w:p>
    <w:p w:rsidR="0089654C" w:rsidP="00DD13B9" w14:paraId="71456EDF" w14:textId="6D7AEE45">
      <w:pPr>
        <w:widowControl/>
        <w:numPr>
          <w:ilvl w:val="0"/>
          <w:numId w:val="3"/>
        </w:numPr>
        <w:tabs>
          <w:tab w:val="left" w:pos="720"/>
        </w:tabs>
        <w:autoSpaceDE/>
        <w:ind w:left="720"/>
        <w:jc w:val="both"/>
        <w:rPr>
          <w:rStyle w:val="blackres1"/>
          <w:rFonts w:ascii="Times New Roman" w:hAnsi="Times New Roman" w:cs="Times New Roman"/>
          <w:sz w:val="24"/>
          <w:szCs w:val="24"/>
        </w:rPr>
      </w:pPr>
      <w:r>
        <w:rPr>
          <w:rStyle w:val="blackres1"/>
          <w:rFonts w:ascii="Times New Roman" w:hAnsi="Times New Roman" w:cs="Times New Roman"/>
          <w:sz w:val="24"/>
          <w:szCs w:val="24"/>
        </w:rPr>
        <w:t>Cloud</w:t>
      </w:r>
      <w:r>
        <w:rPr>
          <w:rStyle w:val="blackres1"/>
          <w:rFonts w:ascii="Times New Roman" w:hAnsi="Times New Roman" w:cs="Times New Roman"/>
          <w:sz w:val="24"/>
          <w:szCs w:val="24"/>
        </w:rPr>
        <w:tab/>
        <w:t xml:space="preserve">                                    </w:t>
      </w:r>
      <w:r>
        <w:rPr>
          <w:rStyle w:val="blackres1"/>
          <w:rFonts w:ascii="Times New Roman" w:hAnsi="Times New Roman" w:cs="Times New Roman"/>
          <w:b/>
          <w:bCs/>
          <w:sz w:val="24"/>
          <w:szCs w:val="24"/>
        </w:rPr>
        <w:t xml:space="preserve">:           AWS , </w:t>
      </w:r>
      <w:r w:rsidRPr="0089654C">
        <w:rPr>
          <w:rStyle w:val="blackres1"/>
          <w:rFonts w:ascii="Times New Roman" w:hAnsi="Times New Roman" w:cs="Times New Roman"/>
          <w:sz w:val="24"/>
          <w:szCs w:val="24"/>
        </w:rPr>
        <w:t>terraform</w:t>
      </w:r>
    </w:p>
    <w:p w:rsidR="00050A00" w:rsidP="00DD13B9" w14:paraId="4A8E59D1" w14:textId="585CCDA3">
      <w:pPr>
        <w:widowControl/>
        <w:numPr>
          <w:ilvl w:val="0"/>
          <w:numId w:val="3"/>
        </w:numPr>
        <w:tabs>
          <w:tab w:val="left" w:pos="720"/>
        </w:tabs>
        <w:autoSpaceDE/>
        <w:ind w:left="720"/>
        <w:jc w:val="both"/>
        <w:rPr>
          <w:rStyle w:val="blackres1"/>
          <w:rFonts w:ascii="Times New Roman" w:hAnsi="Times New Roman" w:cs="Times New Roman"/>
          <w:sz w:val="24"/>
          <w:szCs w:val="24"/>
        </w:rPr>
      </w:pPr>
      <w:r>
        <w:rPr>
          <w:rStyle w:val="blackres1"/>
          <w:rFonts w:ascii="Times New Roman" w:hAnsi="Times New Roman" w:cs="Times New Roman"/>
          <w:sz w:val="24"/>
          <w:szCs w:val="24"/>
        </w:rPr>
        <w:t xml:space="preserve">Scripting      </w:t>
      </w:r>
      <w:r>
        <w:rPr>
          <w:rStyle w:val="blackres1"/>
          <w:rFonts w:ascii="Times New Roman" w:hAnsi="Times New Roman" w:cs="Times New Roman"/>
          <w:sz w:val="24"/>
          <w:szCs w:val="24"/>
        </w:rPr>
        <w:tab/>
      </w:r>
      <w:r w:rsidRPr="00CF3E48">
        <w:rPr>
          <w:rStyle w:val="blackres1"/>
          <w:rFonts w:ascii="Times New Roman" w:hAnsi="Times New Roman" w:cs="Times New Roman"/>
          <w:sz w:val="24"/>
          <w:szCs w:val="24"/>
        </w:rPr>
        <w:tab/>
      </w:r>
      <w:r w:rsidRPr="00CF3E48">
        <w:rPr>
          <w:rStyle w:val="blackres1"/>
          <w:rFonts w:ascii="Times New Roman" w:hAnsi="Times New Roman" w:cs="Times New Roman"/>
          <w:sz w:val="24"/>
          <w:szCs w:val="24"/>
        </w:rPr>
        <w:tab/>
      </w:r>
      <w:r w:rsidRPr="00CF3E48">
        <w:rPr>
          <w:rStyle w:val="blackres1"/>
          <w:rFonts w:ascii="Times New Roman" w:hAnsi="Times New Roman" w:cs="Times New Roman"/>
          <w:b/>
          <w:sz w:val="24"/>
          <w:szCs w:val="24"/>
        </w:rPr>
        <w:t>:</w:t>
      </w:r>
      <w:r>
        <w:rPr>
          <w:rStyle w:val="blackres1"/>
          <w:rFonts w:ascii="Times New Roman" w:hAnsi="Times New Roman" w:cs="Times New Roman"/>
          <w:sz w:val="24"/>
          <w:szCs w:val="24"/>
        </w:rPr>
        <w:tab/>
        <w:t>Shell scripting</w:t>
      </w:r>
      <w:r w:rsidR="0089654C">
        <w:rPr>
          <w:rStyle w:val="blackres1"/>
          <w:rFonts w:ascii="Times New Roman" w:hAnsi="Times New Roman" w:cs="Times New Roman"/>
          <w:sz w:val="24"/>
          <w:szCs w:val="24"/>
        </w:rPr>
        <w:t>,</w:t>
      </w:r>
      <w:r w:rsidR="003A519C">
        <w:rPr>
          <w:rStyle w:val="blackres1"/>
          <w:rFonts w:ascii="Times New Roman" w:hAnsi="Times New Roman" w:cs="Times New Roman"/>
          <w:sz w:val="24"/>
          <w:szCs w:val="24"/>
        </w:rPr>
        <w:t xml:space="preserve"> </w:t>
      </w:r>
      <w:r w:rsidR="0089654C">
        <w:rPr>
          <w:rStyle w:val="blackres1"/>
          <w:rFonts w:ascii="Times New Roman" w:hAnsi="Times New Roman" w:cs="Times New Roman"/>
          <w:sz w:val="24"/>
          <w:szCs w:val="24"/>
        </w:rPr>
        <w:t>Python</w:t>
      </w:r>
    </w:p>
    <w:p w:rsidR="00E72B90" w:rsidRPr="00DD13B9" w:rsidP="00DD13B9" w14:paraId="7B49D0AF" w14:textId="5231E65B">
      <w:pPr>
        <w:widowControl/>
        <w:numPr>
          <w:ilvl w:val="0"/>
          <w:numId w:val="3"/>
        </w:numPr>
        <w:tabs>
          <w:tab w:val="left" w:pos="720"/>
        </w:tabs>
        <w:autoSpaceDE/>
        <w:ind w:left="720"/>
        <w:jc w:val="both"/>
        <w:rPr>
          <w:rStyle w:val="blackres1"/>
          <w:rFonts w:ascii="Times New Roman" w:hAnsi="Times New Roman" w:cs="Times New Roman"/>
          <w:sz w:val="24"/>
          <w:szCs w:val="24"/>
        </w:rPr>
      </w:pPr>
      <w:r>
        <w:rPr>
          <w:rStyle w:val="blackres1"/>
          <w:rFonts w:ascii="Times New Roman" w:hAnsi="Times New Roman" w:cs="Times New Roman"/>
          <w:sz w:val="24"/>
          <w:szCs w:val="24"/>
        </w:rPr>
        <w:t>Virtualization</w:t>
      </w:r>
      <w:r>
        <w:rPr>
          <w:rStyle w:val="blackres1"/>
          <w:rFonts w:ascii="Times New Roman" w:hAnsi="Times New Roman" w:cs="Times New Roman"/>
          <w:sz w:val="24"/>
          <w:szCs w:val="24"/>
        </w:rPr>
        <w:tab/>
      </w:r>
      <w:r>
        <w:rPr>
          <w:rStyle w:val="blackres1"/>
          <w:rFonts w:ascii="Times New Roman" w:hAnsi="Times New Roman" w:cs="Times New Roman"/>
          <w:sz w:val="24"/>
          <w:szCs w:val="24"/>
        </w:rPr>
        <w:tab/>
      </w:r>
      <w:r>
        <w:rPr>
          <w:rStyle w:val="blackres1"/>
          <w:rFonts w:ascii="Times New Roman" w:hAnsi="Times New Roman" w:cs="Times New Roman"/>
          <w:sz w:val="24"/>
          <w:szCs w:val="24"/>
        </w:rPr>
        <w:tab/>
      </w:r>
      <w:r w:rsidRPr="006B1A18">
        <w:rPr>
          <w:rStyle w:val="blackres1"/>
          <w:rFonts w:ascii="Times New Roman" w:hAnsi="Times New Roman" w:cs="Times New Roman"/>
          <w:b/>
          <w:bCs/>
          <w:sz w:val="24"/>
          <w:szCs w:val="24"/>
        </w:rPr>
        <w:t>:</w:t>
      </w:r>
      <w:r>
        <w:rPr>
          <w:rStyle w:val="blackres1"/>
          <w:rFonts w:ascii="Times New Roman" w:hAnsi="Times New Roman" w:cs="Times New Roman"/>
          <w:sz w:val="24"/>
          <w:szCs w:val="24"/>
        </w:rPr>
        <w:t xml:space="preserve">           Docker,</w:t>
      </w:r>
      <w:r w:rsidR="00891A01">
        <w:rPr>
          <w:rStyle w:val="blackres1"/>
          <w:rFonts w:ascii="Times New Roman" w:hAnsi="Times New Roman" w:cs="Times New Roman"/>
          <w:sz w:val="24"/>
          <w:szCs w:val="24"/>
        </w:rPr>
        <w:t xml:space="preserve"> </w:t>
      </w:r>
      <w:r>
        <w:rPr>
          <w:rStyle w:val="blackres1"/>
          <w:rFonts w:ascii="Times New Roman" w:hAnsi="Times New Roman" w:cs="Times New Roman"/>
          <w:sz w:val="24"/>
          <w:szCs w:val="24"/>
        </w:rPr>
        <w:t>kubern</w:t>
      </w:r>
      <w:r w:rsidR="00891A01">
        <w:rPr>
          <w:rStyle w:val="blackres1"/>
          <w:rFonts w:ascii="Times New Roman" w:hAnsi="Times New Roman" w:cs="Times New Roman"/>
          <w:sz w:val="24"/>
          <w:szCs w:val="24"/>
        </w:rPr>
        <w:t>e</w:t>
      </w:r>
      <w:r>
        <w:rPr>
          <w:rStyle w:val="blackres1"/>
          <w:rFonts w:ascii="Times New Roman" w:hAnsi="Times New Roman" w:cs="Times New Roman"/>
          <w:sz w:val="24"/>
          <w:szCs w:val="24"/>
        </w:rPr>
        <w:t>tes</w:t>
      </w:r>
    </w:p>
    <w:p w:rsidR="00306719" w:rsidP="006A4107" w14:paraId="52187D18" w14:textId="77777777">
      <w:pPr>
        <w:pBdr>
          <w:bottom w:val="single" w:sz="4" w:space="1" w:color="000000"/>
        </w:pBdr>
        <w:rPr>
          <w:rFonts w:ascii="Times New Roman" w:hAnsi="Times New Roman" w:cs="Times New Roman"/>
          <w:b/>
        </w:rPr>
      </w:pPr>
    </w:p>
    <w:p w:rsidR="000D50C8" w:rsidRPr="006A4107" w:rsidP="000D50C8" w14:paraId="1083D737" w14:textId="77777777">
      <w:pPr>
        <w:pBdr>
          <w:bottom w:val="single" w:sz="4" w:space="1" w:color="000000"/>
        </w:pBdr>
        <w:rPr>
          <w:rFonts w:ascii="Times New Roman" w:hAnsi="Times New Roman" w:cs="Times New Roman"/>
          <w:b/>
        </w:rPr>
      </w:pPr>
      <w:r>
        <w:rPr>
          <w:rFonts w:ascii="Times New Roman" w:hAnsi="Times New Roman" w:cs="Times New Roman"/>
          <w:b/>
        </w:rPr>
        <w:t>Projects -3</w:t>
      </w:r>
      <w:r>
        <w:rPr>
          <w:rFonts w:ascii="Times New Roman" w:hAnsi="Times New Roman" w:cs="Times New Roman"/>
          <w:b/>
        </w:rPr>
        <w:t>:</w:t>
      </w:r>
      <w:r w:rsidR="00671648">
        <w:rPr>
          <w:rFonts w:ascii="Times New Roman" w:hAnsi="Times New Roman" w:cs="Times New Roman"/>
          <w:b/>
        </w:rPr>
        <w:t xml:space="preserve"> </w:t>
      </w:r>
      <w:r>
        <w:rPr>
          <w:rFonts w:ascii="Times New Roman" w:hAnsi="Times New Roman" w:cs="Times New Roman"/>
          <w:b/>
        </w:rPr>
        <w:t>ACETP</w:t>
      </w:r>
    </w:p>
    <w:p w:rsidR="000D50C8" w:rsidP="000D50C8" w14:paraId="2CE41620" w14:textId="77777777">
      <w:pPr>
        <w:pBdr>
          <w:bottom w:val="single" w:sz="4" w:space="1" w:color="000000"/>
        </w:pBdr>
        <w:rPr>
          <w:rFonts w:ascii="Times New Roman" w:hAnsi="Times New Roman" w:cs="Times New Roman"/>
          <w:b/>
        </w:rPr>
      </w:pPr>
    </w:p>
    <w:p w:rsidR="000D50C8" w:rsidRPr="002D50C2" w:rsidP="000D50C8" w14:paraId="4531857E" w14:textId="6CF61691">
      <w:pPr>
        <w:pBdr>
          <w:bottom w:val="single" w:sz="4" w:space="1" w:color="000000"/>
        </w:pBdr>
        <w:rPr>
          <w:rFonts w:ascii="Times New Roman" w:hAnsi="Times New Roman" w:cs="Times New Roman"/>
        </w:rPr>
      </w:pPr>
      <w:r w:rsidRPr="002D50C2">
        <w:rPr>
          <w:rFonts w:ascii="Times New Roman" w:hAnsi="Times New Roman" w:cs="Times New Roman"/>
        </w:rPr>
        <w:t>Title</w:t>
      </w:r>
      <w:r w:rsidRPr="002D50C2">
        <w:rPr>
          <w:rFonts w:ascii="Times New Roman" w:hAnsi="Times New Roman" w:cs="Times New Roman"/>
        </w:rPr>
        <w:tab/>
        <w:t xml:space="preserve"> </w:t>
      </w:r>
      <w:r w:rsidRPr="002D50C2">
        <w:rPr>
          <w:rFonts w:ascii="Times New Roman" w:hAnsi="Times New Roman" w:cs="Times New Roman"/>
        </w:rPr>
        <w:tab/>
      </w:r>
      <w:r w:rsidRPr="002D50C2">
        <w:rPr>
          <w:rFonts w:ascii="Times New Roman" w:hAnsi="Times New Roman" w:cs="Times New Roman"/>
        </w:rPr>
        <w:tab/>
      </w:r>
      <w:r w:rsidRPr="002D50C2">
        <w:rPr>
          <w:rFonts w:ascii="Times New Roman" w:hAnsi="Times New Roman" w:cs="Times New Roman"/>
          <w:b/>
        </w:rPr>
        <w:t>:</w:t>
      </w:r>
      <w:r w:rsidRPr="002D50C2">
        <w:rPr>
          <w:rFonts w:ascii="Times New Roman" w:hAnsi="Times New Roman" w:cs="Times New Roman"/>
        </w:rPr>
        <w:t xml:space="preserve"> </w:t>
      </w:r>
      <w:r w:rsidR="00245F77">
        <w:rPr>
          <w:rFonts w:ascii="Times New Roman" w:hAnsi="Times New Roman" w:cs="Times New Roman"/>
          <w:b/>
        </w:rPr>
        <w:t>A</w:t>
      </w:r>
      <w:r w:rsidR="00EF4406">
        <w:rPr>
          <w:rFonts w:ascii="Times New Roman" w:hAnsi="Times New Roman" w:cs="Times New Roman"/>
          <w:b/>
        </w:rPr>
        <w:t>CE</w:t>
      </w:r>
      <w:r w:rsidR="00245F77">
        <w:rPr>
          <w:rFonts w:ascii="Times New Roman" w:hAnsi="Times New Roman" w:cs="Times New Roman"/>
          <w:b/>
        </w:rPr>
        <w:t>T</w:t>
      </w:r>
      <w:r>
        <w:rPr>
          <w:rFonts w:ascii="Times New Roman" w:hAnsi="Times New Roman" w:cs="Times New Roman"/>
          <w:b/>
        </w:rPr>
        <w:t>P</w:t>
      </w:r>
    </w:p>
    <w:p w:rsidR="000D50C8" w:rsidRPr="002D50C2" w:rsidP="000D50C8" w14:paraId="17DB11A3" w14:textId="77777777">
      <w:pPr>
        <w:pBdr>
          <w:bottom w:val="single" w:sz="4" w:space="1" w:color="000000"/>
        </w:pBdr>
        <w:rPr>
          <w:rFonts w:ascii="Times New Roman" w:hAnsi="Times New Roman" w:cs="Times New Roman"/>
        </w:rPr>
      </w:pPr>
      <w:r w:rsidRPr="002D50C2">
        <w:rPr>
          <w:rFonts w:ascii="Times New Roman" w:hAnsi="Times New Roman" w:cs="Times New Roman"/>
        </w:rPr>
        <w:t>Client</w:t>
      </w:r>
      <w:r w:rsidRPr="002D50C2">
        <w:rPr>
          <w:rFonts w:ascii="Times New Roman" w:hAnsi="Times New Roman" w:cs="Times New Roman"/>
        </w:rPr>
        <w:tab/>
      </w:r>
      <w:r w:rsidRPr="002D50C2">
        <w:rPr>
          <w:rFonts w:ascii="Times New Roman" w:hAnsi="Times New Roman" w:cs="Times New Roman"/>
        </w:rPr>
        <w:tab/>
      </w:r>
      <w:r w:rsidRPr="002D50C2">
        <w:rPr>
          <w:rFonts w:ascii="Times New Roman" w:hAnsi="Times New Roman" w:cs="Times New Roman"/>
        </w:rPr>
        <w:tab/>
      </w:r>
      <w:r w:rsidRPr="002D50C2">
        <w:rPr>
          <w:rFonts w:ascii="Times New Roman" w:hAnsi="Times New Roman" w:cs="Times New Roman"/>
          <w:b/>
        </w:rPr>
        <w:t>:</w:t>
      </w:r>
      <w:r w:rsidRPr="002D50C2">
        <w:rPr>
          <w:rFonts w:ascii="Times New Roman" w:hAnsi="Times New Roman" w:cs="Times New Roman"/>
        </w:rPr>
        <w:t xml:space="preserve"> </w:t>
      </w:r>
      <w:r w:rsidR="00671648">
        <w:rPr>
          <w:rFonts w:ascii="Times New Roman" w:hAnsi="Times New Roman" w:cs="Times New Roman"/>
          <w:b/>
        </w:rPr>
        <w:t>BNP Paribas</w:t>
      </w:r>
      <w:r>
        <w:rPr>
          <w:rFonts w:ascii="Times New Roman" w:hAnsi="Times New Roman" w:cs="Times New Roman"/>
          <w:b/>
        </w:rPr>
        <w:t>,</w:t>
      </w:r>
      <w:r w:rsidR="00671648">
        <w:rPr>
          <w:rFonts w:ascii="Times New Roman" w:hAnsi="Times New Roman" w:cs="Times New Roman"/>
          <w:b/>
        </w:rPr>
        <w:t xml:space="preserve"> </w:t>
      </w:r>
      <w:r>
        <w:rPr>
          <w:rFonts w:ascii="Times New Roman" w:hAnsi="Times New Roman" w:cs="Times New Roman"/>
          <w:b/>
        </w:rPr>
        <w:t>Chennai</w:t>
      </w:r>
    </w:p>
    <w:p w:rsidR="000D50C8" w:rsidP="000D50C8" w14:paraId="4A404C0B" w14:textId="78B6C75D">
      <w:pPr>
        <w:pBdr>
          <w:bottom w:val="single" w:sz="4" w:space="1" w:color="000000"/>
        </w:pBdr>
        <w:rPr>
          <w:rFonts w:ascii="Times New Roman" w:hAnsi="Times New Roman" w:cs="Times New Roman"/>
          <w:b/>
        </w:rPr>
      </w:pPr>
      <w:r w:rsidRPr="002D50C2">
        <w:rPr>
          <w:rFonts w:ascii="Times New Roman" w:hAnsi="Times New Roman" w:cs="Times New Roman"/>
        </w:rPr>
        <w:t>Role</w:t>
      </w:r>
      <w:r w:rsidRPr="002D50C2">
        <w:rPr>
          <w:rFonts w:ascii="Times New Roman" w:hAnsi="Times New Roman" w:cs="Times New Roman"/>
        </w:rPr>
        <w:tab/>
      </w:r>
      <w:r w:rsidRPr="002D50C2">
        <w:rPr>
          <w:rFonts w:ascii="Times New Roman" w:hAnsi="Times New Roman" w:cs="Times New Roman"/>
        </w:rPr>
        <w:tab/>
      </w:r>
      <w:r w:rsidRPr="002D50C2">
        <w:rPr>
          <w:rFonts w:ascii="Times New Roman" w:hAnsi="Times New Roman" w:cs="Times New Roman"/>
        </w:rPr>
        <w:tab/>
      </w:r>
      <w:r w:rsidRPr="002D50C2">
        <w:rPr>
          <w:rFonts w:ascii="Times New Roman" w:hAnsi="Times New Roman" w:cs="Times New Roman"/>
          <w:b/>
        </w:rPr>
        <w:t>:</w:t>
      </w:r>
      <w:r>
        <w:rPr>
          <w:rFonts w:ascii="Times New Roman" w:hAnsi="Times New Roman" w:cs="Times New Roman"/>
          <w:b/>
        </w:rPr>
        <w:t xml:space="preserve"> </w:t>
      </w:r>
      <w:r w:rsidR="0089654C">
        <w:rPr>
          <w:rFonts w:ascii="Times New Roman" w:hAnsi="Times New Roman" w:cs="Times New Roman"/>
          <w:b/>
        </w:rPr>
        <w:t>Dev</w:t>
      </w:r>
      <w:r w:rsidR="008D2A27">
        <w:rPr>
          <w:rFonts w:ascii="Times New Roman" w:hAnsi="Times New Roman" w:cs="Times New Roman"/>
          <w:b/>
        </w:rPr>
        <w:t>O</w:t>
      </w:r>
      <w:r w:rsidR="0089654C">
        <w:rPr>
          <w:rFonts w:ascii="Times New Roman" w:hAnsi="Times New Roman" w:cs="Times New Roman"/>
          <w:b/>
        </w:rPr>
        <w:t>ps Engineer</w:t>
      </w:r>
    </w:p>
    <w:p w:rsidR="0089654C" w:rsidP="000D50C8" w14:paraId="4E7A1EA5" w14:textId="1256B4AF">
      <w:pPr>
        <w:pBdr>
          <w:bottom w:val="single" w:sz="4" w:space="1" w:color="000000"/>
        </w:pBdr>
        <w:rPr>
          <w:rFonts w:ascii="Times New Roman" w:hAnsi="Times New Roman" w:cs="Times New Roman"/>
          <w:b/>
        </w:rPr>
      </w:pPr>
      <w:r w:rsidRPr="00F5611B">
        <w:rPr>
          <w:rFonts w:ascii="Times New Roman" w:hAnsi="Times New Roman" w:cs="Times New Roman"/>
        </w:rPr>
        <w:t>Duration</w:t>
      </w:r>
      <w:r>
        <w:rPr>
          <w:rFonts w:ascii="Times New Roman" w:hAnsi="Times New Roman" w:cs="Times New Roman"/>
          <w:b/>
        </w:rPr>
        <w:tab/>
        <w:t xml:space="preserve">            : </w:t>
      </w:r>
      <w:r>
        <w:rPr>
          <w:rFonts w:ascii="Times New Roman" w:hAnsi="Times New Roman" w:cs="Times New Roman"/>
          <w:b/>
        </w:rPr>
        <w:t>April 201</w:t>
      </w:r>
      <w:r w:rsidR="00362630">
        <w:rPr>
          <w:rFonts w:ascii="Times New Roman" w:hAnsi="Times New Roman" w:cs="Times New Roman"/>
          <w:b/>
        </w:rPr>
        <w:t>7</w:t>
      </w:r>
      <w:r>
        <w:rPr>
          <w:rFonts w:ascii="Times New Roman" w:hAnsi="Times New Roman" w:cs="Times New Roman"/>
          <w:b/>
        </w:rPr>
        <w:t xml:space="preserve"> to till date</w:t>
      </w:r>
      <w:r w:rsidR="00EC4210">
        <w:rPr>
          <w:rFonts w:ascii="Times New Roman" w:hAnsi="Times New Roman" w:cs="Times New Roman"/>
          <w:b/>
        </w:rPr>
        <w:t xml:space="preserve"> (</w:t>
      </w:r>
      <w:r w:rsidR="00216F89">
        <w:rPr>
          <w:rFonts w:ascii="Times New Roman" w:hAnsi="Times New Roman" w:cs="Times New Roman"/>
          <w:b/>
        </w:rPr>
        <w:t>P</w:t>
      </w:r>
      <w:r w:rsidR="00EC4210">
        <w:rPr>
          <w:rFonts w:ascii="Times New Roman" w:hAnsi="Times New Roman" w:cs="Times New Roman"/>
          <w:b/>
        </w:rPr>
        <w:t>erm</w:t>
      </w:r>
      <w:r w:rsidR="00216F89">
        <w:rPr>
          <w:rFonts w:ascii="Times New Roman" w:hAnsi="Times New Roman" w:cs="Times New Roman"/>
          <w:b/>
        </w:rPr>
        <w:t>anent BNP Paribas India Pvt Ltd)</w:t>
      </w:r>
    </w:p>
    <w:p w:rsidR="00F5611B" w:rsidP="000D50C8" w14:paraId="1FB213D2" w14:textId="49557FD4">
      <w:pPr>
        <w:pBdr>
          <w:bottom w:val="single" w:sz="4" w:space="1" w:color="000000"/>
        </w:pBd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 xml:space="preserve">Dec 2014 to </w:t>
      </w:r>
      <w:r w:rsidR="00052224">
        <w:rPr>
          <w:rFonts w:ascii="Times New Roman" w:hAnsi="Times New Roman" w:cs="Times New Roman"/>
          <w:b/>
        </w:rPr>
        <w:t xml:space="preserve">March </w:t>
      </w:r>
      <w:r>
        <w:rPr>
          <w:rFonts w:ascii="Times New Roman" w:hAnsi="Times New Roman" w:cs="Times New Roman"/>
          <w:b/>
        </w:rPr>
        <w:t>201</w:t>
      </w:r>
      <w:r w:rsidR="00750A6A">
        <w:rPr>
          <w:rFonts w:ascii="Times New Roman" w:hAnsi="Times New Roman" w:cs="Times New Roman"/>
          <w:b/>
        </w:rPr>
        <w:t>7</w:t>
      </w:r>
      <w:r>
        <w:rPr>
          <w:rFonts w:ascii="Times New Roman" w:hAnsi="Times New Roman" w:cs="Times New Roman"/>
          <w:b/>
        </w:rPr>
        <w:t xml:space="preserve"> </w:t>
      </w:r>
      <w:r w:rsidR="006B1A18">
        <w:rPr>
          <w:rFonts w:ascii="Times New Roman" w:hAnsi="Times New Roman" w:cs="Times New Roman"/>
          <w:b/>
        </w:rPr>
        <w:t>(Contract</w:t>
      </w:r>
      <w:r>
        <w:rPr>
          <w:rFonts w:ascii="Times New Roman" w:hAnsi="Times New Roman" w:cs="Times New Roman"/>
          <w:b/>
        </w:rPr>
        <w:t xml:space="preserve"> InfraSoft India Pvt ltd)</w:t>
      </w:r>
    </w:p>
    <w:p w:rsidR="00C0765D" w:rsidRPr="002D50C2" w:rsidP="000D50C8" w14:paraId="0DAF2041" w14:textId="7698E0C4">
      <w:pPr>
        <w:pBdr>
          <w:bottom w:val="single" w:sz="4" w:space="1" w:color="000000"/>
        </w:pBdr>
        <w:rPr>
          <w:rFonts w:ascii="Times New Roman" w:hAnsi="Times New Roman" w:cs="Times New Roman"/>
        </w:rPr>
      </w:pPr>
      <w:r w:rsidRPr="006D4EEF">
        <w:rPr>
          <w:rFonts w:ascii="Times New Roman" w:hAnsi="Times New Roman" w:cs="Times New Roman"/>
        </w:rPr>
        <w:t>Company</w:t>
      </w:r>
      <w:r>
        <w:rPr>
          <w:rFonts w:ascii="Times New Roman" w:hAnsi="Times New Roman" w:cs="Times New Roman"/>
          <w:b/>
        </w:rPr>
        <w:tab/>
      </w:r>
      <w:r>
        <w:rPr>
          <w:rFonts w:ascii="Times New Roman" w:hAnsi="Times New Roman" w:cs="Times New Roman"/>
          <w:b/>
        </w:rPr>
        <w:tab/>
        <w:t xml:space="preserve">: </w:t>
      </w:r>
      <w:r w:rsidR="0089654C">
        <w:rPr>
          <w:rFonts w:ascii="Times New Roman" w:hAnsi="Times New Roman" w:cs="Times New Roman"/>
          <w:b/>
        </w:rPr>
        <w:t>BNP Paribas Ind</w:t>
      </w:r>
      <w:r w:rsidR="00920499">
        <w:rPr>
          <w:rFonts w:ascii="Times New Roman" w:hAnsi="Times New Roman" w:cs="Times New Roman"/>
          <w:b/>
        </w:rPr>
        <w:t>i</w:t>
      </w:r>
      <w:r w:rsidR="0089654C">
        <w:rPr>
          <w:rFonts w:ascii="Times New Roman" w:hAnsi="Times New Roman" w:cs="Times New Roman"/>
          <w:b/>
        </w:rPr>
        <w:t xml:space="preserve">a </w:t>
      </w:r>
      <w:r w:rsidR="00EE1074">
        <w:rPr>
          <w:rFonts w:ascii="Times New Roman" w:hAnsi="Times New Roman" w:cs="Times New Roman"/>
          <w:b/>
        </w:rPr>
        <w:t>Pvt</w:t>
      </w:r>
      <w:r w:rsidR="0089654C">
        <w:rPr>
          <w:rFonts w:ascii="Times New Roman" w:hAnsi="Times New Roman" w:cs="Times New Roman"/>
          <w:b/>
        </w:rPr>
        <w:t xml:space="preserve"> ltd</w:t>
      </w:r>
    </w:p>
    <w:p w:rsidR="000D50C8" w:rsidRPr="002D50C2" w:rsidP="000D50C8" w14:paraId="12752399" w14:textId="77777777">
      <w:pPr>
        <w:pBdr>
          <w:bottom w:val="single" w:sz="4" w:space="1" w:color="000000"/>
        </w:pBdr>
        <w:rPr>
          <w:rFonts w:ascii="Times New Roman" w:hAnsi="Times New Roman" w:cs="Times New Roman"/>
        </w:rPr>
      </w:pPr>
      <w:r w:rsidRPr="002D50C2">
        <w:rPr>
          <w:rFonts w:ascii="Times New Roman" w:hAnsi="Times New Roman" w:cs="Times New Roman"/>
        </w:rPr>
        <w:t>Team Size</w:t>
      </w:r>
      <w:r w:rsidRPr="002D50C2">
        <w:rPr>
          <w:rFonts w:ascii="Times New Roman" w:hAnsi="Times New Roman" w:cs="Times New Roman"/>
        </w:rPr>
        <w:tab/>
      </w:r>
      <w:r w:rsidRPr="002D50C2">
        <w:rPr>
          <w:rFonts w:ascii="Times New Roman" w:hAnsi="Times New Roman" w:cs="Times New Roman"/>
        </w:rPr>
        <w:tab/>
      </w:r>
      <w:r w:rsidRPr="002D50C2">
        <w:rPr>
          <w:rFonts w:ascii="Times New Roman" w:hAnsi="Times New Roman" w:cs="Times New Roman"/>
          <w:b/>
        </w:rPr>
        <w:t>:</w:t>
      </w:r>
      <w:r>
        <w:rPr>
          <w:rFonts w:ascii="Times New Roman" w:hAnsi="Times New Roman" w:cs="Times New Roman"/>
          <w:b/>
        </w:rPr>
        <w:t xml:space="preserve"> 50</w:t>
      </w:r>
    </w:p>
    <w:p w:rsidR="000D50C8" w:rsidP="000D50C8" w14:paraId="32E37116" w14:textId="50BE2D37">
      <w:pPr>
        <w:pBdr>
          <w:bottom w:val="single" w:sz="4" w:space="1" w:color="000000"/>
        </w:pBdr>
        <w:rPr>
          <w:rFonts w:ascii="Times New Roman" w:hAnsi="Times New Roman" w:cs="Times New Roman"/>
          <w:b/>
        </w:rPr>
      </w:pPr>
      <w:r w:rsidRPr="002D50C2">
        <w:rPr>
          <w:rFonts w:ascii="Times New Roman" w:hAnsi="Times New Roman" w:cs="Times New Roman"/>
        </w:rPr>
        <w:t>Environment</w:t>
      </w:r>
      <w:r w:rsidRPr="002D50C2">
        <w:rPr>
          <w:rFonts w:ascii="Times New Roman" w:hAnsi="Times New Roman" w:cs="Times New Roman"/>
        </w:rPr>
        <w:tab/>
      </w:r>
      <w:r>
        <w:rPr>
          <w:rFonts w:ascii="Times New Roman" w:hAnsi="Times New Roman" w:cs="Times New Roman"/>
        </w:rPr>
        <w:tab/>
      </w:r>
      <w:r w:rsidRPr="002D50C2">
        <w:rPr>
          <w:rFonts w:ascii="Times New Roman" w:hAnsi="Times New Roman" w:cs="Times New Roman"/>
          <w:b/>
        </w:rPr>
        <w:t>:</w:t>
      </w:r>
      <w:r>
        <w:rPr>
          <w:rFonts w:ascii="Times New Roman" w:hAnsi="Times New Roman" w:cs="Times New Roman"/>
          <w:b/>
        </w:rPr>
        <w:t xml:space="preserve"> </w:t>
      </w:r>
      <w:r w:rsidRPr="00996B5D">
        <w:rPr>
          <w:rFonts w:ascii="Times New Roman" w:hAnsi="Times New Roman" w:cs="Times New Roman"/>
          <w:b/>
        </w:rPr>
        <w:t>Subversion</w:t>
      </w:r>
      <w:r w:rsidR="00BF1749">
        <w:rPr>
          <w:rFonts w:ascii="Times New Roman" w:hAnsi="Times New Roman" w:cs="Times New Roman"/>
          <w:b/>
        </w:rPr>
        <w:t xml:space="preserve">, </w:t>
      </w:r>
      <w:r>
        <w:rPr>
          <w:rFonts w:ascii="Times New Roman" w:hAnsi="Times New Roman" w:cs="Times New Roman"/>
          <w:b/>
        </w:rPr>
        <w:t>Web</w:t>
      </w:r>
      <w:r w:rsidR="00BF1749">
        <w:rPr>
          <w:rFonts w:ascii="Times New Roman" w:hAnsi="Times New Roman" w:cs="Times New Roman"/>
          <w:b/>
        </w:rPr>
        <w:t>-</w:t>
      </w:r>
      <w:r>
        <w:rPr>
          <w:rFonts w:ascii="Times New Roman" w:hAnsi="Times New Roman" w:cs="Times New Roman"/>
          <w:b/>
        </w:rPr>
        <w:t xml:space="preserve">logic, </w:t>
      </w:r>
      <w:r w:rsidRPr="00996B5D">
        <w:rPr>
          <w:rFonts w:ascii="Times New Roman" w:hAnsi="Times New Roman" w:cs="Times New Roman"/>
          <w:b/>
        </w:rPr>
        <w:t xml:space="preserve">Jenkins, </w:t>
      </w:r>
      <w:r>
        <w:rPr>
          <w:rFonts w:ascii="Times New Roman" w:hAnsi="Times New Roman" w:cs="Times New Roman"/>
          <w:b/>
        </w:rPr>
        <w:t>Maven</w:t>
      </w:r>
      <w:r w:rsidRPr="00996B5D">
        <w:rPr>
          <w:rFonts w:ascii="Times New Roman" w:hAnsi="Times New Roman" w:cs="Times New Roman"/>
          <w:b/>
        </w:rPr>
        <w:t>, Linux</w:t>
      </w:r>
      <w:r>
        <w:rPr>
          <w:rFonts w:ascii="Times New Roman" w:hAnsi="Times New Roman" w:cs="Times New Roman"/>
          <w:b/>
        </w:rPr>
        <w:t>,</w:t>
      </w:r>
    </w:p>
    <w:p w:rsidR="000D50C8" w:rsidRPr="00996B5D" w:rsidP="000D50C8" w14:paraId="5A761DED" w14:textId="09747B04">
      <w:pPr>
        <w:pBdr>
          <w:bottom w:val="single" w:sz="4" w:space="1" w:color="000000"/>
        </w:pBd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Pr="00996B5D">
        <w:rPr>
          <w:rFonts w:ascii="Times New Roman" w:hAnsi="Times New Roman" w:cs="Times New Roman"/>
          <w:b/>
        </w:rPr>
        <w:t>Shell Scripting</w:t>
      </w:r>
      <w:r w:rsidR="0089654C">
        <w:rPr>
          <w:rFonts w:ascii="Times New Roman" w:hAnsi="Times New Roman" w:cs="Times New Roman"/>
          <w:b/>
        </w:rPr>
        <w:t>,</w:t>
      </w:r>
      <w:r w:rsidR="00757898">
        <w:rPr>
          <w:rFonts w:ascii="Times New Roman" w:hAnsi="Times New Roman" w:cs="Times New Roman"/>
          <w:b/>
        </w:rPr>
        <w:t xml:space="preserve"> </w:t>
      </w:r>
      <w:r w:rsidR="0089654C">
        <w:rPr>
          <w:rFonts w:ascii="Times New Roman" w:hAnsi="Times New Roman" w:cs="Times New Roman"/>
          <w:b/>
        </w:rPr>
        <w:t>AWS,</w:t>
      </w:r>
      <w:r w:rsidR="00757898">
        <w:rPr>
          <w:rFonts w:ascii="Times New Roman" w:hAnsi="Times New Roman" w:cs="Times New Roman"/>
          <w:b/>
        </w:rPr>
        <w:t xml:space="preserve"> </w:t>
      </w:r>
      <w:r w:rsidR="00554A1D">
        <w:rPr>
          <w:rFonts w:ascii="Times New Roman" w:hAnsi="Times New Roman" w:cs="Times New Roman"/>
          <w:b/>
        </w:rPr>
        <w:t>T</w:t>
      </w:r>
      <w:r w:rsidR="0089654C">
        <w:rPr>
          <w:rFonts w:ascii="Times New Roman" w:hAnsi="Times New Roman" w:cs="Times New Roman"/>
          <w:b/>
        </w:rPr>
        <w:t>erraform , kubernates ,Docker,GIT</w:t>
      </w:r>
    </w:p>
    <w:p w:rsidR="000D50C8" w:rsidP="000D50C8" w14:paraId="0066EB23" w14:textId="77777777">
      <w:pPr>
        <w:pBdr>
          <w:bottom w:val="single" w:sz="4" w:space="1" w:color="000000"/>
        </w:pBdr>
        <w:rPr>
          <w:rFonts w:ascii="Times New Roman" w:hAnsi="Times New Roman" w:cs="Times New Roman"/>
        </w:rPr>
      </w:pPr>
    </w:p>
    <w:p w:rsidR="000D50C8" w:rsidRPr="00844FD5" w:rsidP="000D50C8" w14:paraId="07574F9F" w14:textId="77777777">
      <w:pPr>
        <w:pBdr>
          <w:bottom w:val="single" w:sz="4" w:space="1" w:color="000000"/>
        </w:pBdr>
        <w:rPr>
          <w:rFonts w:ascii="Times New Roman" w:hAnsi="Times New Roman" w:cs="Times New Roman"/>
        </w:rPr>
      </w:pPr>
      <w:r>
        <w:rPr>
          <w:rFonts w:ascii="Times New Roman" w:hAnsi="Times New Roman" w:cs="Times New Roman"/>
        </w:rPr>
        <w:t>Description:</w:t>
      </w:r>
    </w:p>
    <w:p w:rsidR="000D50C8" w:rsidP="006A4107" w14:paraId="3B963931" w14:textId="77777777">
      <w:pPr>
        <w:pBdr>
          <w:bottom w:val="single" w:sz="4" w:space="1" w:color="000000"/>
        </w:pBdr>
        <w:rPr>
          <w:rFonts w:ascii="Times New Roman" w:hAnsi="Times New Roman" w:cs="Times New Roman"/>
          <w:b/>
        </w:rPr>
      </w:pPr>
    </w:p>
    <w:p w:rsidR="007D174B" w:rsidP="00063704" w14:paraId="0D1CD806" w14:textId="725E0690">
      <w:pPr>
        <w:pBdr>
          <w:bottom w:val="single" w:sz="4" w:space="1" w:color="000000"/>
        </w:pBdr>
        <w:jc w:val="both"/>
        <w:rPr>
          <w:rFonts w:ascii="Times New Roman" w:hAnsi="Times New Roman" w:cs="Times New Roman"/>
        </w:rPr>
      </w:pPr>
      <w:r w:rsidRPr="00B44454">
        <w:rPr>
          <w:rFonts w:ascii="Times New Roman" w:hAnsi="Times New Roman" w:cs="Times New Roman"/>
        </w:rPr>
        <w:t>A</w:t>
      </w:r>
      <w:r w:rsidR="00EF4406">
        <w:rPr>
          <w:rFonts w:ascii="Times New Roman" w:hAnsi="Times New Roman" w:cs="Times New Roman"/>
        </w:rPr>
        <w:t>CE</w:t>
      </w:r>
      <w:r w:rsidR="005F07E6">
        <w:rPr>
          <w:rFonts w:ascii="Times New Roman" w:hAnsi="Times New Roman" w:cs="Times New Roman"/>
        </w:rPr>
        <w:t>TP</w:t>
      </w:r>
      <w:r w:rsidRPr="00B44454">
        <w:rPr>
          <w:rFonts w:ascii="Times New Roman" w:hAnsi="Times New Roman" w:cs="Times New Roman"/>
        </w:rPr>
        <w:t xml:space="preserve"> </w:t>
      </w:r>
      <w:r w:rsidRPr="00B44454" w:rsidR="0041644E">
        <w:rPr>
          <w:rFonts w:ascii="Times New Roman" w:hAnsi="Times New Roman" w:cs="Times New Roman"/>
        </w:rPr>
        <w:t xml:space="preserve">is </w:t>
      </w:r>
      <w:r w:rsidR="006A061A">
        <w:rPr>
          <w:rFonts w:ascii="Times New Roman" w:hAnsi="Times New Roman" w:cs="Times New Roman"/>
        </w:rPr>
        <w:t xml:space="preserve">a single settlement proprietary platform </w:t>
      </w:r>
      <w:r>
        <w:rPr>
          <w:rFonts w:ascii="Times New Roman" w:hAnsi="Times New Roman" w:cs="Times New Roman"/>
        </w:rPr>
        <w:t xml:space="preserve">designed and </w:t>
      </w:r>
      <w:r w:rsidR="006A061A">
        <w:rPr>
          <w:rFonts w:ascii="Times New Roman" w:hAnsi="Times New Roman" w:cs="Times New Roman"/>
        </w:rPr>
        <w:t xml:space="preserve">developed by </w:t>
      </w:r>
      <w:r w:rsidRPr="00B44454">
        <w:rPr>
          <w:rFonts w:ascii="Times New Roman" w:hAnsi="Times New Roman" w:cs="Times New Roman"/>
        </w:rPr>
        <w:t xml:space="preserve">BNP </w:t>
      </w:r>
      <w:r w:rsidRPr="00B44454" w:rsidR="0041644E">
        <w:rPr>
          <w:rFonts w:ascii="Times New Roman" w:hAnsi="Times New Roman" w:cs="Times New Roman"/>
        </w:rPr>
        <w:t xml:space="preserve">PARIBAS. </w:t>
      </w:r>
      <w:r w:rsidR="003A7702">
        <w:rPr>
          <w:rFonts w:ascii="Times New Roman" w:hAnsi="Times New Roman" w:cs="Times New Roman"/>
        </w:rPr>
        <w:t>The central</w:t>
      </w:r>
      <w:r>
        <w:rPr>
          <w:rFonts w:ascii="Times New Roman" w:hAnsi="Times New Roman" w:cs="Times New Roman"/>
        </w:rPr>
        <w:t xml:space="preserve"> agenda of the platform is to enable</w:t>
      </w:r>
      <w:r w:rsidRPr="007D174B">
        <w:rPr>
          <w:rFonts w:ascii="Times New Roman" w:hAnsi="Times New Roman" w:cs="Times New Roman"/>
        </w:rPr>
        <w:t xml:space="preserve"> new direct settlement and custody</w:t>
      </w:r>
      <w:r>
        <w:rPr>
          <w:rFonts w:ascii="Times New Roman" w:hAnsi="Times New Roman" w:cs="Times New Roman"/>
        </w:rPr>
        <w:t xml:space="preserve"> models and new services for the</w:t>
      </w:r>
      <w:r w:rsidRPr="007D174B">
        <w:rPr>
          <w:rFonts w:ascii="Times New Roman" w:hAnsi="Times New Roman" w:cs="Times New Roman"/>
        </w:rPr>
        <w:t xml:space="preserve"> clients</w:t>
      </w:r>
      <w:r>
        <w:rPr>
          <w:rFonts w:ascii="Times New Roman" w:hAnsi="Times New Roman" w:cs="Times New Roman"/>
        </w:rPr>
        <w:t xml:space="preserve"> in </w:t>
      </w:r>
      <w:r w:rsidRPr="007D174B">
        <w:rPr>
          <w:rFonts w:ascii="Times New Roman" w:hAnsi="Times New Roman" w:cs="Times New Roman"/>
        </w:rPr>
        <w:t>continental Europe</w:t>
      </w:r>
      <w:r>
        <w:rPr>
          <w:rFonts w:ascii="Times New Roman" w:hAnsi="Times New Roman" w:cs="Times New Roman"/>
        </w:rPr>
        <w:t xml:space="preserve"> and across the world</w:t>
      </w:r>
      <w:r w:rsidR="002616BC">
        <w:rPr>
          <w:rFonts w:ascii="Times New Roman" w:hAnsi="Times New Roman" w:cs="Times New Roman"/>
        </w:rPr>
        <w:t>.</w:t>
      </w:r>
      <w:r w:rsidRPr="00B44454">
        <w:rPr>
          <w:rFonts w:ascii="Times New Roman" w:hAnsi="Times New Roman" w:cs="Times New Roman"/>
        </w:rPr>
        <w:t xml:space="preserve"> </w:t>
      </w:r>
      <w:r w:rsidR="002616BC">
        <w:rPr>
          <w:rFonts w:ascii="Times New Roman" w:hAnsi="Times New Roman" w:cs="Times New Roman"/>
        </w:rPr>
        <w:t>Our</w:t>
      </w:r>
      <w:r w:rsidR="00E51689">
        <w:rPr>
          <w:rFonts w:ascii="Times New Roman" w:hAnsi="Times New Roman" w:cs="Times New Roman"/>
        </w:rPr>
        <w:t xml:space="preserve"> team at Chennai is an integral part of a</w:t>
      </w:r>
      <w:r w:rsidRPr="007D174B">
        <w:rPr>
          <w:rFonts w:ascii="Times New Roman" w:hAnsi="Times New Roman" w:cs="Times New Roman"/>
        </w:rPr>
        <w:t xml:space="preserve"> dedicated </w:t>
      </w:r>
      <w:r w:rsidR="002616BC">
        <w:rPr>
          <w:rFonts w:ascii="Times New Roman" w:hAnsi="Times New Roman" w:cs="Times New Roman"/>
        </w:rPr>
        <w:t xml:space="preserve">global </w:t>
      </w:r>
      <w:r w:rsidRPr="007D174B">
        <w:rPr>
          <w:rFonts w:ascii="Times New Roman" w:hAnsi="Times New Roman" w:cs="Times New Roman"/>
        </w:rPr>
        <w:t xml:space="preserve">central IT team </w:t>
      </w:r>
      <w:r w:rsidR="002616BC">
        <w:rPr>
          <w:rFonts w:ascii="Times New Roman" w:hAnsi="Times New Roman" w:cs="Times New Roman"/>
        </w:rPr>
        <w:t>that supports and maintains</w:t>
      </w:r>
      <w:r w:rsidRPr="007D174B" w:rsidR="00E51689">
        <w:rPr>
          <w:rFonts w:ascii="Times New Roman" w:hAnsi="Times New Roman" w:cs="Times New Roman"/>
        </w:rPr>
        <w:t xml:space="preserve"> </w:t>
      </w:r>
      <w:r w:rsidR="002616BC">
        <w:rPr>
          <w:rFonts w:ascii="Times New Roman" w:hAnsi="Times New Roman" w:cs="Times New Roman"/>
        </w:rPr>
        <w:t>the</w:t>
      </w:r>
      <w:r w:rsidRPr="007D174B" w:rsidR="00E51689">
        <w:rPr>
          <w:rFonts w:ascii="Times New Roman" w:hAnsi="Times New Roman" w:cs="Times New Roman"/>
        </w:rPr>
        <w:t xml:space="preserve"> core functional </w:t>
      </w:r>
      <w:r w:rsidR="002616BC">
        <w:rPr>
          <w:rFonts w:ascii="Times New Roman" w:hAnsi="Times New Roman" w:cs="Times New Roman"/>
        </w:rPr>
        <w:t xml:space="preserve">operations and </w:t>
      </w:r>
      <w:r w:rsidRPr="007D174B" w:rsidR="00E51689">
        <w:rPr>
          <w:rFonts w:ascii="Times New Roman" w:hAnsi="Times New Roman" w:cs="Times New Roman"/>
        </w:rPr>
        <w:t xml:space="preserve">evolutions of the platform. The team </w:t>
      </w:r>
      <w:r w:rsidR="002616BC">
        <w:rPr>
          <w:rFonts w:ascii="Times New Roman" w:hAnsi="Times New Roman" w:cs="Times New Roman"/>
        </w:rPr>
        <w:t xml:space="preserve">in the local branch </w:t>
      </w:r>
      <w:r w:rsidR="003A7702">
        <w:rPr>
          <w:rFonts w:ascii="Times New Roman" w:hAnsi="Times New Roman" w:cs="Times New Roman"/>
        </w:rPr>
        <w:t xml:space="preserve">work with </w:t>
      </w:r>
      <w:r w:rsidRPr="007D174B" w:rsidR="00E51689">
        <w:rPr>
          <w:rFonts w:ascii="Times New Roman" w:hAnsi="Times New Roman" w:cs="Times New Roman"/>
        </w:rPr>
        <w:t xml:space="preserve">professionals </w:t>
      </w:r>
      <w:r w:rsidR="003A7702">
        <w:rPr>
          <w:rFonts w:ascii="Times New Roman" w:hAnsi="Times New Roman" w:cs="Times New Roman"/>
        </w:rPr>
        <w:t>located in France to provide</w:t>
      </w:r>
      <w:r w:rsidRPr="007D174B" w:rsidR="00E51689">
        <w:rPr>
          <w:rFonts w:ascii="Times New Roman" w:hAnsi="Times New Roman" w:cs="Times New Roman"/>
        </w:rPr>
        <w:t xml:space="preserve"> </w:t>
      </w:r>
      <w:r w:rsidR="003A7702">
        <w:rPr>
          <w:rFonts w:ascii="Times New Roman" w:hAnsi="Times New Roman" w:cs="Times New Roman"/>
        </w:rPr>
        <w:t>technical</w:t>
      </w:r>
      <w:r w:rsidRPr="007D174B" w:rsidR="00E51689">
        <w:rPr>
          <w:rFonts w:ascii="Times New Roman" w:hAnsi="Times New Roman" w:cs="Times New Roman"/>
        </w:rPr>
        <w:t xml:space="preserve"> expertise to define the</w:t>
      </w:r>
      <w:r w:rsidR="003A7702">
        <w:rPr>
          <w:rFonts w:ascii="Times New Roman" w:hAnsi="Times New Roman" w:cs="Times New Roman"/>
        </w:rPr>
        <w:t>ir</w:t>
      </w:r>
      <w:r w:rsidRPr="007D174B" w:rsidR="00E51689">
        <w:rPr>
          <w:rFonts w:ascii="Times New Roman" w:hAnsi="Times New Roman" w:cs="Times New Roman"/>
        </w:rPr>
        <w:t xml:space="preserve"> specific local </w:t>
      </w:r>
      <w:r w:rsidR="00BF1749">
        <w:rPr>
          <w:rFonts w:ascii="Times New Roman" w:hAnsi="Times New Roman" w:cs="Times New Roman"/>
        </w:rPr>
        <w:t xml:space="preserve">day-day operational </w:t>
      </w:r>
      <w:r w:rsidRPr="007D174B" w:rsidR="00E51689">
        <w:rPr>
          <w:rFonts w:ascii="Times New Roman" w:hAnsi="Times New Roman" w:cs="Times New Roman"/>
        </w:rPr>
        <w:t>requirements and test their implementation.</w:t>
      </w:r>
    </w:p>
    <w:p w:rsidR="000D50C8" w:rsidP="006A4107" w14:paraId="26981075" w14:textId="77777777">
      <w:pPr>
        <w:pBdr>
          <w:bottom w:val="single" w:sz="4" w:space="1" w:color="000000"/>
        </w:pBdr>
        <w:rPr>
          <w:rFonts w:ascii="Times New Roman" w:hAnsi="Times New Roman" w:cs="Times New Roman"/>
          <w:b/>
        </w:rPr>
      </w:pPr>
    </w:p>
    <w:p w:rsidR="000D50C8" w:rsidRPr="00CF3E48" w:rsidP="000D50C8" w14:paraId="32BC2DC6" w14:textId="77777777">
      <w:pPr>
        <w:rPr>
          <w:rFonts w:ascii="Times New Roman" w:hAnsi="Times New Roman" w:cs="Times New Roman"/>
          <w:szCs w:val="22"/>
        </w:rPr>
      </w:pPr>
      <w:r w:rsidRPr="00CF3E48">
        <w:rPr>
          <w:rFonts w:ascii="Times New Roman" w:hAnsi="Times New Roman" w:cs="Times New Roman"/>
          <w:b/>
          <w:szCs w:val="22"/>
        </w:rPr>
        <w:t>Roles and Responsibilities</w:t>
      </w:r>
      <w:r w:rsidRPr="00CF3E48">
        <w:rPr>
          <w:rFonts w:ascii="Times New Roman" w:hAnsi="Times New Roman" w:cs="Times New Roman"/>
          <w:szCs w:val="22"/>
        </w:rPr>
        <w:t>:</w:t>
      </w:r>
    </w:p>
    <w:p w:rsidR="00EC67F7" w:rsidRPr="00EC67F7" w:rsidP="00EC67F7" w14:paraId="7521E37F" w14:textId="77777777">
      <w:pPr>
        <w:numPr>
          <w:ilvl w:val="0"/>
          <w:numId w:val="28"/>
        </w:numPr>
        <w:rPr>
          <w:rFonts w:ascii="Times New Roman" w:hAnsi="Times New Roman"/>
        </w:rPr>
      </w:pPr>
      <w:r w:rsidRPr="00EC67F7">
        <w:rPr>
          <w:rFonts w:ascii="Times New Roman" w:hAnsi="Times New Roman"/>
        </w:rPr>
        <w:t>As DevOps engineer in my team I have a responsibility in configuring Jenkins jobs in such a way that fetches source code from Git repository.</w:t>
      </w:r>
    </w:p>
    <w:p w:rsidR="00EC67F7" w:rsidRPr="00EC67F7" w:rsidP="00EC67F7" w14:paraId="30216AA9" w14:textId="77777777">
      <w:pPr>
        <w:numPr>
          <w:ilvl w:val="0"/>
          <w:numId w:val="28"/>
        </w:numPr>
        <w:rPr>
          <w:rFonts w:ascii="Times New Roman" w:hAnsi="Times New Roman"/>
        </w:rPr>
      </w:pPr>
      <w:r w:rsidRPr="00EC67F7">
        <w:rPr>
          <w:rFonts w:ascii="Times New Roman" w:hAnsi="Times New Roman"/>
        </w:rPr>
        <w:t xml:space="preserve">Integrated Git, Jenkins and maven in accomplishing continuous integration and configured Jenkins with Poll SCM build trigger. </w:t>
      </w:r>
    </w:p>
    <w:p w:rsidR="00EC67F7" w:rsidRPr="00EC67F7" w:rsidP="00EC67F7" w14:paraId="2C26793B" w14:textId="77777777">
      <w:pPr>
        <w:numPr>
          <w:ilvl w:val="0"/>
          <w:numId w:val="28"/>
        </w:numPr>
        <w:rPr>
          <w:rFonts w:ascii="Times New Roman" w:hAnsi="Times New Roman"/>
        </w:rPr>
      </w:pPr>
      <w:r w:rsidRPr="00EC67F7">
        <w:rPr>
          <w:rFonts w:ascii="Times New Roman" w:hAnsi="Times New Roman"/>
        </w:rPr>
        <w:t>Automated various infrastructure activities like Continuous Deployment using Ansible playbooks and has Integrated Ansible with Jenkins on Azure.</w:t>
      </w:r>
    </w:p>
    <w:p w:rsidR="00EC67F7" w:rsidRPr="00EC67F7" w:rsidP="00EC67F7" w14:paraId="022D6417" w14:textId="77777777">
      <w:pPr>
        <w:numPr>
          <w:ilvl w:val="0"/>
          <w:numId w:val="28"/>
        </w:numPr>
        <w:rPr>
          <w:rFonts w:ascii="Times New Roman" w:hAnsi="Times New Roman"/>
        </w:rPr>
      </w:pPr>
      <w:r w:rsidRPr="00EC67F7">
        <w:rPr>
          <w:rFonts w:ascii="Times New Roman" w:hAnsi="Times New Roman"/>
        </w:rPr>
        <w:t>Created Azure key-vault in order to store all the credentials for SQL databases and for API keys.</w:t>
      </w:r>
    </w:p>
    <w:p w:rsidR="00EC67F7" w:rsidRPr="00EC67F7" w:rsidP="00EC67F7" w14:paraId="226571BE" w14:textId="77777777">
      <w:pPr>
        <w:numPr>
          <w:ilvl w:val="0"/>
          <w:numId w:val="28"/>
        </w:numPr>
        <w:rPr>
          <w:rFonts w:ascii="Times New Roman" w:hAnsi="Times New Roman"/>
        </w:rPr>
      </w:pPr>
      <w:r w:rsidRPr="00EC67F7">
        <w:rPr>
          <w:rFonts w:ascii="Times New Roman" w:hAnsi="Times New Roman"/>
        </w:rPr>
        <w:t>Used Ansible to provision Azure services and managed those nodes.</w:t>
      </w:r>
    </w:p>
    <w:p w:rsidR="00EC67F7" w:rsidRPr="00EC67F7" w:rsidP="00EC67F7" w14:paraId="28C94006" w14:textId="77777777">
      <w:pPr>
        <w:numPr>
          <w:ilvl w:val="0"/>
          <w:numId w:val="28"/>
        </w:numPr>
        <w:rPr>
          <w:rFonts w:ascii="Times New Roman" w:hAnsi="Times New Roman"/>
        </w:rPr>
      </w:pPr>
      <w:r w:rsidRPr="00EC67F7">
        <w:rPr>
          <w:rFonts w:ascii="Times New Roman" w:hAnsi="Times New Roman"/>
        </w:rPr>
        <w:t>Involved in writing test scripts, test cases, test specifications and test coverage and implemented the unit tests using Python Unit Test (PyUnit) library.</w:t>
      </w:r>
    </w:p>
    <w:p w:rsidR="00EC67F7" w:rsidRPr="00EC67F7" w:rsidP="00EC67F7" w14:paraId="4BA9E0EC" w14:textId="77777777">
      <w:pPr>
        <w:numPr>
          <w:ilvl w:val="0"/>
          <w:numId w:val="28"/>
        </w:numPr>
        <w:rPr>
          <w:rFonts w:ascii="Times New Roman" w:hAnsi="Times New Roman"/>
        </w:rPr>
      </w:pPr>
      <w:r w:rsidRPr="00EC67F7">
        <w:rPr>
          <w:rFonts w:ascii="Times New Roman" w:hAnsi="Times New Roman"/>
        </w:rPr>
        <w:t>Develop automation and processes to enable teams to deploy, manage, configure, scale, monitor applications in Data Centers and in AWS Cloud.</w:t>
      </w:r>
    </w:p>
    <w:p w:rsidR="00EC67F7" w:rsidRPr="00EC67F7" w:rsidP="00EC67F7" w14:paraId="4F26A728" w14:textId="77777777">
      <w:pPr>
        <w:numPr>
          <w:ilvl w:val="0"/>
          <w:numId w:val="28"/>
        </w:numPr>
        <w:rPr>
          <w:rFonts w:ascii="Times New Roman" w:hAnsi="Times New Roman"/>
        </w:rPr>
      </w:pPr>
      <w:r w:rsidRPr="00EC67F7">
        <w:rPr>
          <w:rFonts w:ascii="Times New Roman" w:hAnsi="Times New Roman"/>
        </w:rPr>
        <w:t>Implemented a Continuous Delivery pipeline with Docker, Microservices, Jenkins and GitHub, Maven, Ansible.</w:t>
      </w:r>
    </w:p>
    <w:p w:rsidR="00EC67F7" w:rsidRPr="00EC67F7" w:rsidP="00EC67F7" w14:paraId="18E7992D" w14:textId="77777777">
      <w:pPr>
        <w:numPr>
          <w:ilvl w:val="0"/>
          <w:numId w:val="28"/>
        </w:numPr>
        <w:rPr>
          <w:rFonts w:ascii="Times New Roman" w:hAnsi="Times New Roman"/>
        </w:rPr>
      </w:pPr>
      <w:r w:rsidRPr="00EC67F7">
        <w:rPr>
          <w:rFonts w:ascii="Times New Roman" w:hAnsi="Times New Roman"/>
        </w:rPr>
        <w:t>Responsible in deploying war files in tomcat.</w:t>
      </w:r>
    </w:p>
    <w:p w:rsidR="00EC67F7" w:rsidRPr="00EC67F7" w:rsidP="00EC67F7" w14:paraId="07EC1F8E" w14:textId="77777777">
      <w:pPr>
        <w:numPr>
          <w:ilvl w:val="0"/>
          <w:numId w:val="28"/>
        </w:numPr>
        <w:rPr>
          <w:rFonts w:ascii="Times New Roman" w:hAnsi="Times New Roman"/>
        </w:rPr>
      </w:pPr>
      <w:r w:rsidRPr="00EC67F7">
        <w:rPr>
          <w:rFonts w:ascii="Times New Roman" w:hAnsi="Times New Roman"/>
        </w:rPr>
        <w:t>Used MAVEN, as build tool on Java projects for the development of build artifacts.</w:t>
      </w:r>
    </w:p>
    <w:p w:rsidR="00EC67F7" w:rsidRPr="00EC67F7" w:rsidP="00EC67F7" w14:paraId="088333A6" w14:textId="77777777">
      <w:pPr>
        <w:numPr>
          <w:ilvl w:val="0"/>
          <w:numId w:val="28"/>
        </w:numPr>
        <w:rPr>
          <w:rFonts w:ascii="Times New Roman" w:hAnsi="Times New Roman"/>
        </w:rPr>
      </w:pPr>
      <w:r w:rsidRPr="00EC67F7">
        <w:rPr>
          <w:rFonts w:ascii="Times New Roman" w:hAnsi="Times New Roman"/>
        </w:rPr>
        <w:t>Wrote several shell scripts to parse the logs and generate reports.</w:t>
      </w:r>
    </w:p>
    <w:p w:rsidR="00EC67F7" w:rsidRPr="00EC67F7" w:rsidP="00EC67F7" w14:paraId="2C612F76" w14:textId="77777777">
      <w:pPr>
        <w:numPr>
          <w:ilvl w:val="0"/>
          <w:numId w:val="28"/>
        </w:numPr>
        <w:rPr>
          <w:rFonts w:ascii="Times New Roman" w:hAnsi="Times New Roman"/>
        </w:rPr>
      </w:pPr>
      <w:r w:rsidRPr="00EC67F7">
        <w:rPr>
          <w:rFonts w:ascii="Times New Roman" w:hAnsi="Times New Roman"/>
        </w:rPr>
        <w:t>Install &amp; configure Apache Web server, Tomcat, WebLogic Application servers to meet the business user's needs and requirements.</w:t>
      </w:r>
    </w:p>
    <w:p w:rsidR="00EC67F7" w:rsidRPr="00EC67F7" w:rsidP="00EC67F7" w14:paraId="276698A3" w14:textId="77777777">
      <w:pPr>
        <w:numPr>
          <w:ilvl w:val="0"/>
          <w:numId w:val="28"/>
        </w:numPr>
        <w:rPr>
          <w:rFonts w:ascii="Times New Roman" w:hAnsi="Times New Roman"/>
        </w:rPr>
      </w:pPr>
      <w:r w:rsidRPr="00EC67F7">
        <w:rPr>
          <w:rFonts w:ascii="Times New Roman" w:hAnsi="Times New Roman"/>
        </w:rPr>
        <w:t>Created and managed a Docker deployment pipeline for custom application images in the cloud using Jenkins.</w:t>
      </w:r>
    </w:p>
    <w:p w:rsidR="00EC67F7" w:rsidRPr="00EC67F7" w:rsidP="00EC67F7" w14:paraId="25FA65BB" w14:textId="77777777">
      <w:pPr>
        <w:numPr>
          <w:ilvl w:val="0"/>
          <w:numId w:val="28"/>
        </w:numPr>
        <w:rPr>
          <w:rFonts w:ascii="Times New Roman" w:hAnsi="Times New Roman"/>
        </w:rPr>
      </w:pPr>
      <w:r w:rsidRPr="00EC67F7">
        <w:rPr>
          <w:rFonts w:ascii="Times New Roman" w:hAnsi="Times New Roman"/>
        </w:rPr>
        <w:t>Configured Docker container for branching purposes and Implemented Docker automation solution for Continuous Integration and Continuous Delivery model.</w:t>
      </w:r>
    </w:p>
    <w:p w:rsidR="00EC67F7" w:rsidRPr="00EC67F7" w:rsidP="00EC67F7" w14:paraId="121D7979" w14:textId="77777777">
      <w:pPr>
        <w:numPr>
          <w:ilvl w:val="0"/>
          <w:numId w:val="28"/>
        </w:numPr>
        <w:rPr>
          <w:rFonts w:ascii="Times New Roman" w:hAnsi="Times New Roman"/>
        </w:rPr>
      </w:pPr>
      <w:r w:rsidRPr="00EC67F7">
        <w:rPr>
          <w:rFonts w:ascii="Times New Roman" w:hAnsi="Times New Roman"/>
        </w:rPr>
        <w:t>Enabled automated continuous container deployment using Jenkins and containerizing runtime deployment platform in Kubernetes.</w:t>
      </w:r>
    </w:p>
    <w:p w:rsidR="00EC67F7" w:rsidRPr="00EC67F7" w:rsidP="00EC67F7" w14:paraId="0FC9D5D3" w14:textId="77777777">
      <w:pPr>
        <w:numPr>
          <w:ilvl w:val="0"/>
          <w:numId w:val="28"/>
        </w:numPr>
        <w:rPr>
          <w:rFonts w:ascii="Times New Roman" w:hAnsi="Times New Roman"/>
        </w:rPr>
      </w:pPr>
      <w:r w:rsidRPr="00EC67F7">
        <w:rPr>
          <w:rFonts w:ascii="Times New Roman" w:hAnsi="Times New Roman"/>
        </w:rPr>
        <w:t xml:space="preserve">Worked in creating DevOps strategy in a mix environment of Linux (RHEL, CENTOS) servers and Windows along with Amazon Web Services. </w:t>
      </w:r>
    </w:p>
    <w:p w:rsidR="00EC67F7" w:rsidRPr="00EC67F7" w:rsidP="00EC67F7" w14:paraId="4D1CC257" w14:textId="77777777">
      <w:pPr>
        <w:numPr>
          <w:ilvl w:val="0"/>
          <w:numId w:val="28"/>
        </w:numPr>
        <w:rPr>
          <w:rFonts w:ascii="Times New Roman" w:hAnsi="Times New Roman"/>
        </w:rPr>
      </w:pPr>
      <w:r w:rsidRPr="00EC67F7">
        <w:rPr>
          <w:rFonts w:ascii="Times New Roman" w:hAnsi="Times New Roman"/>
        </w:rPr>
        <w:t>Configured, supported and maintained all network, firewall, storage, load balancers, operating systems, and software in AWS EC2.</w:t>
      </w:r>
    </w:p>
    <w:p w:rsidR="00EC67F7" w:rsidRPr="00EC67F7" w:rsidP="00EC67F7" w14:paraId="63585068" w14:textId="77777777">
      <w:pPr>
        <w:numPr>
          <w:ilvl w:val="0"/>
          <w:numId w:val="28"/>
        </w:numPr>
        <w:rPr>
          <w:rFonts w:ascii="Times New Roman" w:hAnsi="Times New Roman"/>
        </w:rPr>
      </w:pPr>
      <w:r w:rsidRPr="00EC67F7">
        <w:rPr>
          <w:rFonts w:ascii="Times New Roman" w:hAnsi="Times New Roman"/>
        </w:rPr>
        <w:t>Configuring of Virtual Private Cloud (VPC) with networking of subnets containing servers.</w:t>
      </w:r>
    </w:p>
    <w:p w:rsidR="00EC67F7" w:rsidRPr="00EC67F7" w:rsidP="00EC67F7" w14:paraId="4E118697" w14:textId="77777777">
      <w:pPr>
        <w:numPr>
          <w:ilvl w:val="0"/>
          <w:numId w:val="28"/>
        </w:numPr>
        <w:rPr>
          <w:rFonts w:ascii="Times New Roman" w:hAnsi="Times New Roman"/>
        </w:rPr>
      </w:pPr>
      <w:r w:rsidRPr="00EC67F7">
        <w:rPr>
          <w:rFonts w:ascii="Times New Roman" w:hAnsi="Times New Roman"/>
        </w:rPr>
        <w:t xml:space="preserve">Install/configure and maintain Apache on Ec2 instance, Red hat and Ubuntu. </w:t>
      </w:r>
    </w:p>
    <w:p w:rsidR="00EC67F7" w:rsidRPr="00EC67F7" w:rsidP="00EC67F7" w14:paraId="11651C69" w14:textId="77777777">
      <w:pPr>
        <w:numPr>
          <w:ilvl w:val="0"/>
          <w:numId w:val="28"/>
        </w:numPr>
        <w:rPr>
          <w:rFonts w:ascii="Times New Roman" w:hAnsi="Times New Roman"/>
        </w:rPr>
      </w:pPr>
      <w:r w:rsidRPr="00EC67F7">
        <w:rPr>
          <w:rFonts w:ascii="Times New Roman" w:hAnsi="Times New Roman"/>
        </w:rPr>
        <w:t>Defined dependencies and plugins in MavenPOM.xml for various activities and integrated Maven with GIT to manage and deploy project related tags.</w:t>
      </w:r>
    </w:p>
    <w:p w:rsidR="00EC67F7" w:rsidP="00EC67F7" w14:paraId="7956C27C" w14:textId="77777777">
      <w:pPr>
        <w:ind w:left="720"/>
        <w:rPr>
          <w:rFonts w:ascii="Times New Roman" w:hAnsi="Times New Roman"/>
        </w:rPr>
      </w:pPr>
    </w:p>
    <w:p w:rsidR="000D50C8" w:rsidP="006A4107" w14:paraId="06957F63" w14:textId="77777777">
      <w:pPr>
        <w:pBdr>
          <w:bottom w:val="single" w:sz="4" w:space="1" w:color="000000"/>
        </w:pBdr>
        <w:rPr>
          <w:rFonts w:ascii="Times New Roman" w:hAnsi="Times New Roman" w:cs="Times New Roman"/>
          <w:b/>
        </w:rPr>
      </w:pPr>
    </w:p>
    <w:p w:rsidR="006A4107" w:rsidRPr="006A4107" w:rsidP="006A4107" w14:paraId="3044A240" w14:textId="77777777">
      <w:pPr>
        <w:pBdr>
          <w:bottom w:val="single" w:sz="4" w:space="1" w:color="000000"/>
        </w:pBdr>
        <w:rPr>
          <w:rFonts w:ascii="Times New Roman" w:hAnsi="Times New Roman" w:cs="Times New Roman"/>
          <w:b/>
        </w:rPr>
      </w:pPr>
      <w:r>
        <w:rPr>
          <w:rFonts w:ascii="Times New Roman" w:hAnsi="Times New Roman" w:cs="Times New Roman"/>
          <w:b/>
        </w:rPr>
        <w:t>Projects -2</w:t>
      </w:r>
      <w:r>
        <w:rPr>
          <w:rFonts w:ascii="Times New Roman" w:hAnsi="Times New Roman" w:cs="Times New Roman"/>
          <w:b/>
        </w:rPr>
        <w:t>:</w:t>
      </w:r>
      <w:r w:rsidR="0041644E">
        <w:rPr>
          <w:rFonts w:ascii="Times New Roman" w:hAnsi="Times New Roman" w:cs="Times New Roman"/>
          <w:b/>
        </w:rPr>
        <w:t xml:space="preserve"> </w:t>
      </w:r>
      <w:r>
        <w:rPr>
          <w:rFonts w:ascii="Times New Roman" w:hAnsi="Times New Roman" w:cs="Times New Roman"/>
          <w:b/>
        </w:rPr>
        <w:t>RBC</w:t>
      </w:r>
    </w:p>
    <w:p w:rsidR="006A4107" w14:paraId="54114E4F" w14:textId="77777777">
      <w:pPr>
        <w:pBdr>
          <w:bottom w:val="single" w:sz="4" w:space="1" w:color="000000"/>
        </w:pBdr>
        <w:rPr>
          <w:rFonts w:ascii="Times New Roman" w:hAnsi="Times New Roman" w:cs="Times New Roman"/>
          <w:b/>
        </w:rPr>
      </w:pPr>
    </w:p>
    <w:p w:rsidR="006A4107" w:rsidRPr="002D50C2" w14:paraId="36F61D78" w14:textId="77777777">
      <w:pPr>
        <w:pBdr>
          <w:bottom w:val="single" w:sz="4" w:space="1" w:color="000000"/>
        </w:pBdr>
        <w:rPr>
          <w:rFonts w:ascii="Times New Roman" w:hAnsi="Times New Roman" w:cs="Times New Roman"/>
        </w:rPr>
      </w:pPr>
      <w:r w:rsidRPr="002D50C2">
        <w:rPr>
          <w:rFonts w:ascii="Times New Roman" w:hAnsi="Times New Roman" w:cs="Times New Roman"/>
        </w:rPr>
        <w:t>Title</w:t>
      </w:r>
      <w:r w:rsidRPr="002D50C2">
        <w:rPr>
          <w:rFonts w:ascii="Times New Roman" w:hAnsi="Times New Roman" w:cs="Times New Roman"/>
        </w:rPr>
        <w:tab/>
        <w:t xml:space="preserve"> </w:t>
      </w:r>
      <w:r w:rsidRPr="002D50C2">
        <w:rPr>
          <w:rFonts w:ascii="Times New Roman" w:hAnsi="Times New Roman" w:cs="Times New Roman"/>
        </w:rPr>
        <w:tab/>
      </w:r>
      <w:r w:rsidRPr="002D50C2">
        <w:rPr>
          <w:rFonts w:ascii="Times New Roman" w:hAnsi="Times New Roman" w:cs="Times New Roman"/>
        </w:rPr>
        <w:tab/>
      </w:r>
      <w:r w:rsidRPr="002D50C2">
        <w:rPr>
          <w:rFonts w:ascii="Times New Roman" w:hAnsi="Times New Roman" w:cs="Times New Roman"/>
          <w:b/>
        </w:rPr>
        <w:t>:</w:t>
      </w:r>
      <w:r w:rsidRPr="002D50C2">
        <w:rPr>
          <w:rFonts w:ascii="Times New Roman" w:hAnsi="Times New Roman" w:cs="Times New Roman"/>
        </w:rPr>
        <w:t xml:space="preserve"> </w:t>
      </w:r>
      <w:r w:rsidRPr="002D50C2">
        <w:rPr>
          <w:rFonts w:ascii="Times New Roman" w:hAnsi="Times New Roman" w:cs="Times New Roman"/>
          <w:b/>
        </w:rPr>
        <w:t>RBC</w:t>
      </w:r>
    </w:p>
    <w:p w:rsidR="00AD624D" w:rsidRPr="002D50C2" w14:paraId="1AD5463C" w14:textId="77777777">
      <w:pPr>
        <w:pBdr>
          <w:bottom w:val="single" w:sz="4" w:space="1" w:color="000000"/>
        </w:pBdr>
        <w:rPr>
          <w:rFonts w:ascii="Times New Roman" w:hAnsi="Times New Roman" w:cs="Times New Roman"/>
        </w:rPr>
      </w:pPr>
      <w:r w:rsidRPr="002D50C2">
        <w:rPr>
          <w:rFonts w:ascii="Times New Roman" w:hAnsi="Times New Roman" w:cs="Times New Roman"/>
        </w:rPr>
        <w:t>Client</w:t>
      </w:r>
      <w:r w:rsidRPr="002D50C2">
        <w:rPr>
          <w:rFonts w:ascii="Times New Roman" w:hAnsi="Times New Roman" w:cs="Times New Roman"/>
        </w:rPr>
        <w:tab/>
      </w:r>
      <w:r w:rsidRPr="002D50C2">
        <w:rPr>
          <w:rFonts w:ascii="Times New Roman" w:hAnsi="Times New Roman" w:cs="Times New Roman"/>
        </w:rPr>
        <w:tab/>
      </w:r>
      <w:r w:rsidRPr="002D50C2">
        <w:rPr>
          <w:rFonts w:ascii="Times New Roman" w:hAnsi="Times New Roman" w:cs="Times New Roman"/>
        </w:rPr>
        <w:tab/>
      </w:r>
      <w:r w:rsidRPr="002D50C2">
        <w:rPr>
          <w:rFonts w:ascii="Times New Roman" w:hAnsi="Times New Roman" w:cs="Times New Roman"/>
          <w:b/>
        </w:rPr>
        <w:t>:</w:t>
      </w:r>
      <w:r w:rsidRPr="002D50C2">
        <w:rPr>
          <w:rFonts w:ascii="Times New Roman" w:hAnsi="Times New Roman" w:cs="Times New Roman"/>
        </w:rPr>
        <w:t xml:space="preserve"> </w:t>
      </w:r>
      <w:r w:rsidR="0041644E">
        <w:rPr>
          <w:rFonts w:ascii="Times New Roman" w:hAnsi="Times New Roman" w:cs="Times New Roman"/>
          <w:b/>
        </w:rPr>
        <w:t>RBC bank</w:t>
      </w:r>
      <w:r w:rsidRPr="002D50C2">
        <w:rPr>
          <w:rFonts w:ascii="Times New Roman" w:hAnsi="Times New Roman" w:cs="Times New Roman"/>
          <w:b/>
        </w:rPr>
        <w:t>,</w:t>
      </w:r>
      <w:r w:rsidR="0041644E">
        <w:rPr>
          <w:rFonts w:ascii="Times New Roman" w:hAnsi="Times New Roman" w:cs="Times New Roman"/>
          <w:b/>
        </w:rPr>
        <w:t xml:space="preserve"> </w:t>
      </w:r>
      <w:r w:rsidRPr="002D50C2">
        <w:rPr>
          <w:rFonts w:ascii="Times New Roman" w:hAnsi="Times New Roman" w:cs="Times New Roman"/>
          <w:b/>
        </w:rPr>
        <w:t>CANADA</w:t>
      </w:r>
    </w:p>
    <w:p w:rsidR="00A20433" w14:paraId="02F423C6" w14:textId="77777777">
      <w:pPr>
        <w:pBdr>
          <w:bottom w:val="single" w:sz="4" w:space="1" w:color="000000"/>
        </w:pBdr>
        <w:rPr>
          <w:rFonts w:ascii="Times New Roman" w:hAnsi="Times New Roman" w:cs="Times New Roman"/>
          <w:b/>
        </w:rPr>
      </w:pPr>
      <w:r>
        <w:rPr>
          <w:rFonts w:ascii="Times New Roman" w:hAnsi="Times New Roman" w:cs="Times New Roman"/>
        </w:rPr>
        <w:t>Company</w:t>
      </w:r>
      <w:r>
        <w:rPr>
          <w:rFonts w:ascii="Times New Roman" w:hAnsi="Times New Roman" w:cs="Times New Roman"/>
        </w:rPr>
        <w:tab/>
      </w:r>
      <w:r>
        <w:rPr>
          <w:rFonts w:ascii="Times New Roman" w:hAnsi="Times New Roman" w:cs="Times New Roman"/>
        </w:rPr>
        <w:tab/>
      </w:r>
      <w:r w:rsidRPr="00A20433">
        <w:rPr>
          <w:rFonts w:ascii="Times New Roman" w:hAnsi="Times New Roman" w:cs="Times New Roman"/>
          <w:b/>
        </w:rPr>
        <w:t>:</w:t>
      </w:r>
      <w:r>
        <w:rPr>
          <w:rFonts w:ascii="Times New Roman" w:hAnsi="Times New Roman" w:cs="Times New Roman"/>
          <w:b/>
        </w:rPr>
        <w:t xml:space="preserve"> TAGIT INDIA Pvt Ltd</w:t>
      </w:r>
    </w:p>
    <w:p w:rsidR="00A20433" w:rsidRPr="00A20433" w14:paraId="6B0D0A57" w14:textId="77777777">
      <w:pPr>
        <w:pBdr>
          <w:bottom w:val="single" w:sz="4" w:space="1" w:color="000000"/>
        </w:pBdr>
        <w:rPr>
          <w:rFonts w:ascii="Times New Roman" w:hAnsi="Times New Roman" w:cs="Times New Roman"/>
        </w:rPr>
      </w:pPr>
      <w:r w:rsidRPr="00A20433">
        <w:rPr>
          <w:rFonts w:ascii="Times New Roman" w:hAnsi="Times New Roman" w:cs="Times New Roman"/>
        </w:rPr>
        <w:t>Duration</w:t>
      </w:r>
      <w:r>
        <w:rPr>
          <w:rFonts w:ascii="Times New Roman" w:hAnsi="Times New Roman" w:cs="Times New Roman"/>
        </w:rPr>
        <w:tab/>
      </w:r>
      <w:r>
        <w:rPr>
          <w:rFonts w:ascii="Times New Roman" w:hAnsi="Times New Roman" w:cs="Times New Roman"/>
        </w:rPr>
        <w:tab/>
      </w:r>
      <w:r w:rsidRPr="00A20433">
        <w:rPr>
          <w:rFonts w:ascii="Times New Roman" w:hAnsi="Times New Roman" w:cs="Times New Roman"/>
          <w:b/>
        </w:rPr>
        <w:t>:</w:t>
      </w:r>
      <w:r>
        <w:rPr>
          <w:rFonts w:ascii="Times New Roman" w:hAnsi="Times New Roman" w:cs="Times New Roman"/>
          <w:b/>
        </w:rPr>
        <w:t xml:space="preserve"> </w:t>
      </w:r>
      <w:r w:rsidR="00D24CFE">
        <w:rPr>
          <w:rFonts w:ascii="Times New Roman" w:hAnsi="Times New Roman" w:cs="Times New Roman"/>
          <w:b/>
        </w:rPr>
        <w:t xml:space="preserve">Nov 2013 to September 2014 </w:t>
      </w:r>
    </w:p>
    <w:p w:rsidR="00AD624D" w:rsidRPr="002D50C2" w14:paraId="6E529A46" w14:textId="4D289BAB">
      <w:pPr>
        <w:pBdr>
          <w:bottom w:val="single" w:sz="4" w:space="1" w:color="000000"/>
        </w:pBdr>
        <w:rPr>
          <w:rFonts w:ascii="Times New Roman" w:hAnsi="Times New Roman" w:cs="Times New Roman"/>
        </w:rPr>
      </w:pPr>
      <w:r w:rsidRPr="002D50C2">
        <w:rPr>
          <w:rFonts w:ascii="Times New Roman" w:hAnsi="Times New Roman" w:cs="Times New Roman"/>
        </w:rPr>
        <w:t>Role</w:t>
      </w:r>
      <w:r w:rsidRPr="002D50C2">
        <w:rPr>
          <w:rFonts w:ascii="Times New Roman" w:hAnsi="Times New Roman" w:cs="Times New Roman"/>
        </w:rPr>
        <w:tab/>
      </w:r>
      <w:r w:rsidRPr="002D50C2">
        <w:rPr>
          <w:rFonts w:ascii="Times New Roman" w:hAnsi="Times New Roman" w:cs="Times New Roman"/>
        </w:rPr>
        <w:tab/>
      </w:r>
      <w:r w:rsidRPr="002D50C2">
        <w:rPr>
          <w:rFonts w:ascii="Times New Roman" w:hAnsi="Times New Roman" w:cs="Times New Roman"/>
        </w:rPr>
        <w:tab/>
      </w:r>
      <w:r w:rsidRPr="002D50C2">
        <w:rPr>
          <w:rFonts w:ascii="Times New Roman" w:hAnsi="Times New Roman" w:cs="Times New Roman"/>
          <w:b/>
        </w:rPr>
        <w:t>:</w:t>
      </w:r>
      <w:r w:rsidR="002D50C2">
        <w:rPr>
          <w:rFonts w:ascii="Times New Roman" w:hAnsi="Times New Roman" w:cs="Times New Roman"/>
          <w:b/>
        </w:rPr>
        <w:t xml:space="preserve"> </w:t>
      </w:r>
      <w:r w:rsidR="00CA3A4E">
        <w:rPr>
          <w:rFonts w:ascii="Times New Roman" w:hAnsi="Times New Roman" w:cs="Times New Roman"/>
          <w:b/>
        </w:rPr>
        <w:t>Devops</w:t>
      </w:r>
      <w:r w:rsidR="00B41388">
        <w:rPr>
          <w:rFonts w:ascii="Times New Roman" w:hAnsi="Times New Roman" w:cs="Times New Roman"/>
          <w:b/>
        </w:rPr>
        <w:t xml:space="preserve"> </w:t>
      </w:r>
      <w:r w:rsidRPr="00CF3E48" w:rsidR="00B41388">
        <w:rPr>
          <w:rFonts w:ascii="Times New Roman" w:hAnsi="Times New Roman" w:cs="Times New Roman"/>
          <w:b/>
        </w:rPr>
        <w:t>Engineer</w:t>
      </w:r>
    </w:p>
    <w:p w:rsidR="00AD624D" w:rsidRPr="002D50C2" w14:paraId="71F56B22" w14:textId="77777777">
      <w:pPr>
        <w:pBdr>
          <w:bottom w:val="single" w:sz="4" w:space="1" w:color="000000"/>
        </w:pBdr>
        <w:rPr>
          <w:rFonts w:ascii="Times New Roman" w:hAnsi="Times New Roman" w:cs="Times New Roman"/>
        </w:rPr>
      </w:pPr>
      <w:r w:rsidRPr="002D50C2">
        <w:rPr>
          <w:rFonts w:ascii="Times New Roman" w:hAnsi="Times New Roman" w:cs="Times New Roman"/>
        </w:rPr>
        <w:t>Team Size</w:t>
      </w:r>
      <w:r w:rsidRPr="002D50C2">
        <w:rPr>
          <w:rFonts w:ascii="Times New Roman" w:hAnsi="Times New Roman" w:cs="Times New Roman"/>
        </w:rPr>
        <w:tab/>
      </w:r>
      <w:r w:rsidRPr="002D50C2">
        <w:rPr>
          <w:rFonts w:ascii="Times New Roman" w:hAnsi="Times New Roman" w:cs="Times New Roman"/>
        </w:rPr>
        <w:tab/>
      </w:r>
      <w:r w:rsidRPr="002D50C2">
        <w:rPr>
          <w:rFonts w:ascii="Times New Roman" w:hAnsi="Times New Roman" w:cs="Times New Roman"/>
          <w:b/>
        </w:rPr>
        <w:t>:</w:t>
      </w:r>
      <w:r w:rsidR="002D50C2">
        <w:rPr>
          <w:rFonts w:ascii="Times New Roman" w:hAnsi="Times New Roman" w:cs="Times New Roman"/>
          <w:b/>
        </w:rPr>
        <w:t xml:space="preserve"> </w:t>
      </w:r>
      <w:r w:rsidRPr="00996B5D">
        <w:rPr>
          <w:rFonts w:ascii="Times New Roman" w:hAnsi="Times New Roman" w:cs="Times New Roman"/>
          <w:b/>
        </w:rPr>
        <w:t>15</w:t>
      </w:r>
    </w:p>
    <w:p w:rsidR="002852F4" w14:paraId="6F1BF35B" w14:textId="77777777">
      <w:pPr>
        <w:pBdr>
          <w:bottom w:val="single" w:sz="4" w:space="1" w:color="000000"/>
        </w:pBdr>
        <w:rPr>
          <w:rFonts w:ascii="Times New Roman" w:hAnsi="Times New Roman" w:cs="Times New Roman"/>
          <w:b/>
        </w:rPr>
      </w:pPr>
      <w:r w:rsidRPr="002D50C2">
        <w:rPr>
          <w:rFonts w:ascii="Times New Roman" w:hAnsi="Times New Roman" w:cs="Times New Roman"/>
        </w:rPr>
        <w:t>Environment</w:t>
      </w:r>
      <w:r w:rsidRPr="002D50C2">
        <w:rPr>
          <w:rFonts w:ascii="Times New Roman" w:hAnsi="Times New Roman" w:cs="Times New Roman"/>
        </w:rPr>
        <w:tab/>
      </w:r>
      <w:r w:rsidR="002D50C2">
        <w:rPr>
          <w:rFonts w:ascii="Times New Roman" w:hAnsi="Times New Roman" w:cs="Times New Roman"/>
        </w:rPr>
        <w:tab/>
      </w:r>
      <w:r w:rsidRPr="002D50C2">
        <w:rPr>
          <w:rFonts w:ascii="Times New Roman" w:hAnsi="Times New Roman" w:cs="Times New Roman"/>
          <w:b/>
        </w:rPr>
        <w:t>:</w:t>
      </w:r>
      <w:r w:rsidR="002D50C2">
        <w:rPr>
          <w:rFonts w:ascii="Times New Roman" w:hAnsi="Times New Roman" w:cs="Times New Roman"/>
          <w:b/>
        </w:rPr>
        <w:t xml:space="preserve"> </w:t>
      </w:r>
      <w:r w:rsidRPr="00996B5D">
        <w:rPr>
          <w:rFonts w:ascii="Times New Roman" w:hAnsi="Times New Roman" w:cs="Times New Roman"/>
          <w:b/>
        </w:rPr>
        <w:t>Subversion,</w:t>
      </w:r>
      <w:r w:rsidRPr="00996B5D" w:rsidR="00E544FE">
        <w:rPr>
          <w:rFonts w:ascii="Times New Roman" w:hAnsi="Times New Roman" w:cs="Times New Roman"/>
          <w:b/>
        </w:rPr>
        <w:t xml:space="preserve"> </w:t>
      </w:r>
      <w:r w:rsidRPr="00996B5D">
        <w:rPr>
          <w:rFonts w:ascii="Times New Roman" w:hAnsi="Times New Roman" w:cs="Times New Roman"/>
          <w:b/>
        </w:rPr>
        <w:t>Jboss,</w:t>
      </w:r>
      <w:r w:rsidRPr="00996B5D" w:rsidR="00E544FE">
        <w:rPr>
          <w:rFonts w:ascii="Times New Roman" w:hAnsi="Times New Roman" w:cs="Times New Roman"/>
          <w:b/>
        </w:rPr>
        <w:t xml:space="preserve"> </w:t>
      </w:r>
      <w:r>
        <w:rPr>
          <w:rFonts w:ascii="Times New Roman" w:hAnsi="Times New Roman" w:cs="Times New Roman"/>
          <w:b/>
        </w:rPr>
        <w:t xml:space="preserve">Weblogic, </w:t>
      </w:r>
      <w:r w:rsidRPr="00996B5D">
        <w:rPr>
          <w:rFonts w:ascii="Times New Roman" w:hAnsi="Times New Roman" w:cs="Times New Roman"/>
          <w:b/>
        </w:rPr>
        <w:t>Jenkins,</w:t>
      </w:r>
      <w:r w:rsidRPr="00996B5D" w:rsidR="00E544FE">
        <w:rPr>
          <w:rFonts w:ascii="Times New Roman" w:hAnsi="Times New Roman" w:cs="Times New Roman"/>
          <w:b/>
        </w:rPr>
        <w:t xml:space="preserve"> </w:t>
      </w:r>
      <w:r w:rsidRPr="00996B5D">
        <w:rPr>
          <w:rFonts w:ascii="Times New Roman" w:hAnsi="Times New Roman" w:cs="Times New Roman"/>
          <w:b/>
        </w:rPr>
        <w:t>ANT,</w:t>
      </w:r>
      <w:r w:rsidRPr="00996B5D" w:rsidR="00E544FE">
        <w:rPr>
          <w:rFonts w:ascii="Times New Roman" w:hAnsi="Times New Roman" w:cs="Times New Roman"/>
          <w:b/>
        </w:rPr>
        <w:t xml:space="preserve"> </w:t>
      </w:r>
      <w:r w:rsidRPr="00996B5D">
        <w:rPr>
          <w:rFonts w:ascii="Times New Roman" w:hAnsi="Times New Roman" w:cs="Times New Roman"/>
          <w:b/>
        </w:rPr>
        <w:t>Lin</w:t>
      </w:r>
      <w:r w:rsidRPr="00996B5D" w:rsidR="00844FD5">
        <w:rPr>
          <w:rFonts w:ascii="Times New Roman" w:hAnsi="Times New Roman" w:cs="Times New Roman"/>
          <w:b/>
        </w:rPr>
        <w:t>ux,</w:t>
      </w:r>
      <w:r w:rsidR="004643C3">
        <w:rPr>
          <w:rFonts w:ascii="Times New Roman" w:hAnsi="Times New Roman" w:cs="Times New Roman"/>
          <w:b/>
        </w:rPr>
        <w:t xml:space="preserve"> </w:t>
      </w:r>
    </w:p>
    <w:p w:rsidR="00AD624D" w:rsidRPr="00996B5D" w14:paraId="1E53DB94" w14:textId="77777777">
      <w:pPr>
        <w:pBdr>
          <w:bottom w:val="single" w:sz="4" w:space="1" w:color="000000"/>
        </w:pBd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Pr="00996B5D" w:rsidR="00E544FE">
        <w:rPr>
          <w:rFonts w:ascii="Times New Roman" w:hAnsi="Times New Roman" w:cs="Times New Roman"/>
          <w:b/>
        </w:rPr>
        <w:t>S</w:t>
      </w:r>
      <w:r w:rsidRPr="00996B5D" w:rsidR="00844FD5">
        <w:rPr>
          <w:rFonts w:ascii="Times New Roman" w:hAnsi="Times New Roman" w:cs="Times New Roman"/>
          <w:b/>
        </w:rPr>
        <w:t xml:space="preserve">hell </w:t>
      </w:r>
      <w:r w:rsidRPr="00996B5D" w:rsidR="00E544FE">
        <w:rPr>
          <w:rFonts w:ascii="Times New Roman" w:hAnsi="Times New Roman" w:cs="Times New Roman"/>
          <w:b/>
        </w:rPr>
        <w:t>S</w:t>
      </w:r>
      <w:r w:rsidRPr="00996B5D" w:rsidR="00844FD5">
        <w:rPr>
          <w:rFonts w:ascii="Times New Roman" w:hAnsi="Times New Roman" w:cs="Times New Roman"/>
          <w:b/>
        </w:rPr>
        <w:t>cripting</w:t>
      </w:r>
    </w:p>
    <w:p w:rsidR="00844FD5" w14:paraId="121B7770" w14:textId="77777777">
      <w:pPr>
        <w:pBdr>
          <w:bottom w:val="single" w:sz="4" w:space="1" w:color="000000"/>
        </w:pBdr>
        <w:rPr>
          <w:rFonts w:ascii="Times New Roman" w:hAnsi="Times New Roman" w:cs="Times New Roman"/>
        </w:rPr>
      </w:pPr>
    </w:p>
    <w:p w:rsidR="006A4107" w:rsidRPr="00844FD5" w14:paraId="42C1BFC8" w14:textId="77777777">
      <w:pPr>
        <w:pBdr>
          <w:bottom w:val="single" w:sz="4" w:space="1" w:color="000000"/>
        </w:pBdr>
        <w:rPr>
          <w:rFonts w:ascii="Times New Roman" w:hAnsi="Times New Roman" w:cs="Times New Roman"/>
        </w:rPr>
      </w:pPr>
      <w:r>
        <w:rPr>
          <w:rFonts w:ascii="Times New Roman" w:hAnsi="Times New Roman" w:cs="Times New Roman"/>
        </w:rPr>
        <w:t>Description:</w:t>
      </w:r>
    </w:p>
    <w:p w:rsidR="000B02E9" w:rsidP="002852F4" w14:paraId="1DE7290F" w14:textId="77777777">
      <w:pPr>
        <w:jc w:val="both"/>
        <w:rPr>
          <w:rFonts w:ascii="Times New Roman" w:hAnsi="Times New Roman"/>
        </w:rPr>
      </w:pPr>
      <w:r w:rsidRPr="00844FD5">
        <w:rPr>
          <w:rFonts w:ascii="Times New Roman" w:hAnsi="Times New Roman"/>
        </w:rPr>
        <w:t>RBC Mobile banking app for Android,</w:t>
      </w:r>
      <w:r w:rsidR="00625D45">
        <w:rPr>
          <w:rFonts w:ascii="Times New Roman" w:hAnsi="Times New Roman"/>
        </w:rPr>
        <w:t xml:space="preserve"> </w:t>
      </w:r>
      <w:r w:rsidRPr="00844FD5">
        <w:rPr>
          <w:rFonts w:ascii="Times New Roman" w:hAnsi="Times New Roman"/>
        </w:rPr>
        <w:t>IOS,</w:t>
      </w:r>
      <w:r w:rsidRPr="00844FD5" w:rsidR="00CE0D17">
        <w:rPr>
          <w:rFonts w:ascii="Times New Roman" w:hAnsi="Times New Roman"/>
        </w:rPr>
        <w:t xml:space="preserve"> </w:t>
      </w:r>
      <w:r w:rsidRPr="00844FD5">
        <w:rPr>
          <w:rFonts w:ascii="Times New Roman" w:hAnsi="Times New Roman"/>
        </w:rPr>
        <w:t>BlackBerry</w:t>
      </w:r>
      <w:r w:rsidRPr="00844FD5" w:rsidR="00CE0D17">
        <w:rPr>
          <w:rFonts w:ascii="Times New Roman" w:hAnsi="Times New Roman"/>
        </w:rPr>
        <w:t>.</w:t>
      </w:r>
      <w:r w:rsidR="005F07E6">
        <w:rPr>
          <w:rFonts w:ascii="Times New Roman" w:hAnsi="Times New Roman"/>
        </w:rPr>
        <w:t xml:space="preserve"> </w:t>
      </w:r>
      <w:r w:rsidRPr="00844FD5" w:rsidR="00CE0D17">
        <w:rPr>
          <w:rFonts w:ascii="Times New Roman" w:hAnsi="Times New Roman"/>
        </w:rPr>
        <w:t xml:space="preserve">This app provides </w:t>
      </w:r>
      <w:r w:rsidRPr="00844FD5" w:rsidR="00844FD5">
        <w:rPr>
          <w:rFonts w:ascii="Times New Roman" w:hAnsi="Times New Roman"/>
        </w:rPr>
        <w:t>all banking funct</w:t>
      </w:r>
      <w:r w:rsidR="0041644E">
        <w:rPr>
          <w:rFonts w:ascii="Times New Roman" w:hAnsi="Times New Roman"/>
        </w:rPr>
        <w:t>i</w:t>
      </w:r>
      <w:r w:rsidRPr="00844FD5" w:rsidR="00844FD5">
        <w:rPr>
          <w:rFonts w:ascii="Times New Roman" w:hAnsi="Times New Roman"/>
        </w:rPr>
        <w:t>onality like B</w:t>
      </w:r>
      <w:r w:rsidRPr="00844FD5" w:rsidR="00CE0D17">
        <w:rPr>
          <w:rFonts w:ascii="Times New Roman" w:hAnsi="Times New Roman"/>
        </w:rPr>
        <w:t>ill</w:t>
      </w:r>
      <w:r w:rsidR="0041644E">
        <w:rPr>
          <w:rFonts w:ascii="Times New Roman" w:hAnsi="Times New Roman"/>
        </w:rPr>
        <w:t xml:space="preserve"> </w:t>
      </w:r>
      <w:r w:rsidRPr="00844FD5" w:rsidR="00CE0D17">
        <w:rPr>
          <w:rFonts w:ascii="Times New Roman" w:hAnsi="Times New Roman"/>
        </w:rPr>
        <w:t xml:space="preserve">payments </w:t>
      </w:r>
      <w:r w:rsidR="0041644E">
        <w:rPr>
          <w:rFonts w:ascii="Times New Roman" w:hAnsi="Times New Roman"/>
        </w:rPr>
        <w:t xml:space="preserve">of electricity </w:t>
      </w:r>
      <w:r w:rsidRPr="00844FD5" w:rsidR="00844FD5">
        <w:rPr>
          <w:rFonts w:ascii="Times New Roman" w:hAnsi="Times New Roman"/>
        </w:rPr>
        <w:t>bill</w:t>
      </w:r>
      <w:r w:rsidRPr="00844FD5" w:rsidR="00CE0D17">
        <w:rPr>
          <w:rFonts w:ascii="Times New Roman" w:hAnsi="Times New Roman"/>
        </w:rPr>
        <w:t>,</w:t>
      </w:r>
      <w:r w:rsidR="0041644E">
        <w:rPr>
          <w:rFonts w:ascii="Times New Roman" w:hAnsi="Times New Roman"/>
        </w:rPr>
        <w:t xml:space="preserve"> </w:t>
      </w:r>
      <w:r w:rsidRPr="00844FD5" w:rsidR="00844FD5">
        <w:rPr>
          <w:rFonts w:ascii="Times New Roman" w:hAnsi="Times New Roman"/>
        </w:rPr>
        <w:t>mobile bill,</w:t>
      </w:r>
      <w:r w:rsidR="0041644E">
        <w:rPr>
          <w:rFonts w:ascii="Times New Roman" w:hAnsi="Times New Roman"/>
        </w:rPr>
        <w:t xml:space="preserve"> </w:t>
      </w:r>
      <w:r w:rsidRPr="00844FD5" w:rsidR="00844FD5">
        <w:rPr>
          <w:rFonts w:ascii="Times New Roman" w:hAnsi="Times New Roman"/>
        </w:rPr>
        <w:t>internet bill etc. F</w:t>
      </w:r>
      <w:r w:rsidRPr="00844FD5" w:rsidR="00CE0D17">
        <w:rPr>
          <w:rFonts w:ascii="Times New Roman" w:hAnsi="Times New Roman"/>
        </w:rPr>
        <w:t>unds</w:t>
      </w:r>
      <w:r w:rsidR="0041644E">
        <w:rPr>
          <w:rFonts w:ascii="Times New Roman" w:hAnsi="Times New Roman"/>
        </w:rPr>
        <w:t xml:space="preserve"> </w:t>
      </w:r>
      <w:r w:rsidRPr="00844FD5" w:rsidR="00CE0D17">
        <w:rPr>
          <w:rFonts w:ascii="Times New Roman" w:hAnsi="Times New Roman"/>
        </w:rPr>
        <w:t>transfe</w:t>
      </w:r>
      <w:r w:rsidRPr="00844FD5" w:rsidR="00012B2D">
        <w:rPr>
          <w:rFonts w:ascii="Times New Roman" w:hAnsi="Times New Roman"/>
        </w:rPr>
        <w:t>r</w:t>
      </w:r>
      <w:r w:rsidR="00844FD5">
        <w:rPr>
          <w:rFonts w:ascii="Times New Roman" w:hAnsi="Times New Roman"/>
        </w:rPr>
        <w:t xml:space="preserve"> to </w:t>
      </w:r>
      <w:r w:rsidRPr="00844FD5" w:rsidR="00844FD5">
        <w:rPr>
          <w:rFonts w:ascii="Times New Roman" w:hAnsi="Times New Roman"/>
        </w:rPr>
        <w:t xml:space="preserve">same bank </w:t>
      </w:r>
      <w:r w:rsidR="0041644E">
        <w:rPr>
          <w:rFonts w:ascii="Times New Roman" w:hAnsi="Times New Roman"/>
        </w:rPr>
        <w:t>account and other bank accounts</w:t>
      </w:r>
      <w:r w:rsidRPr="00844FD5" w:rsidR="00012B2D">
        <w:rPr>
          <w:rFonts w:ascii="Times New Roman" w:hAnsi="Times New Roman"/>
        </w:rPr>
        <w:t>,</w:t>
      </w:r>
      <w:r w:rsidRPr="00844FD5" w:rsidR="00844FD5">
        <w:rPr>
          <w:rFonts w:ascii="Times New Roman" w:hAnsi="Times New Roman"/>
        </w:rPr>
        <w:t xml:space="preserve"> </w:t>
      </w:r>
      <w:r w:rsidRPr="00844FD5" w:rsidR="00012B2D">
        <w:rPr>
          <w:rFonts w:ascii="Times New Roman" w:hAnsi="Times New Roman"/>
        </w:rPr>
        <w:t>Social</w:t>
      </w:r>
      <w:r w:rsidR="0041644E">
        <w:rPr>
          <w:rFonts w:ascii="Times New Roman" w:hAnsi="Times New Roman"/>
        </w:rPr>
        <w:t xml:space="preserve"> </w:t>
      </w:r>
      <w:r w:rsidR="005F07E6">
        <w:rPr>
          <w:rFonts w:ascii="Times New Roman" w:hAnsi="Times New Roman"/>
        </w:rPr>
        <w:t>media</w:t>
      </w:r>
      <w:r w:rsidRPr="00844FD5" w:rsidR="00012B2D">
        <w:rPr>
          <w:rFonts w:ascii="Times New Roman" w:hAnsi="Times New Roman"/>
        </w:rPr>
        <w:t xml:space="preserve"> </w:t>
      </w:r>
      <w:r w:rsidR="0041644E">
        <w:rPr>
          <w:rFonts w:ascii="Times New Roman" w:hAnsi="Times New Roman"/>
        </w:rPr>
        <w:t>notification</w:t>
      </w:r>
      <w:r w:rsidR="005F07E6">
        <w:rPr>
          <w:rFonts w:ascii="Times New Roman" w:hAnsi="Times New Roman"/>
        </w:rPr>
        <w:t>s</w:t>
      </w:r>
      <w:r w:rsidR="0041644E">
        <w:rPr>
          <w:rFonts w:ascii="Times New Roman" w:hAnsi="Times New Roman"/>
        </w:rPr>
        <w:t xml:space="preserve"> on </w:t>
      </w:r>
      <w:r w:rsidRPr="00844FD5" w:rsidR="00844FD5">
        <w:rPr>
          <w:rFonts w:ascii="Times New Roman" w:hAnsi="Times New Roman"/>
        </w:rPr>
        <w:t>facebook</w:t>
      </w:r>
      <w:r w:rsidR="005F07E6">
        <w:rPr>
          <w:rFonts w:ascii="Times New Roman" w:hAnsi="Times New Roman"/>
        </w:rPr>
        <w:t xml:space="preserve"> and outlook</w:t>
      </w:r>
      <w:r w:rsidRPr="00844FD5" w:rsidR="00844FD5">
        <w:rPr>
          <w:rFonts w:ascii="Times New Roman" w:hAnsi="Times New Roman"/>
        </w:rPr>
        <w:t>.</w:t>
      </w:r>
      <w:r w:rsidR="0041644E">
        <w:rPr>
          <w:rFonts w:ascii="Times New Roman" w:hAnsi="Times New Roman"/>
        </w:rPr>
        <w:t xml:space="preserve"> </w:t>
      </w:r>
      <w:r w:rsidR="0055552E">
        <w:rPr>
          <w:rFonts w:ascii="Times New Roman" w:hAnsi="Times New Roman"/>
        </w:rPr>
        <w:t>A</w:t>
      </w:r>
      <w:r w:rsidRPr="00844FD5" w:rsidR="00844FD5">
        <w:rPr>
          <w:rFonts w:ascii="Times New Roman" w:hAnsi="Times New Roman"/>
        </w:rPr>
        <w:t>lert message</w:t>
      </w:r>
      <w:r w:rsidR="0055552E">
        <w:rPr>
          <w:rFonts w:ascii="Times New Roman" w:hAnsi="Times New Roman"/>
        </w:rPr>
        <w:t>s</w:t>
      </w:r>
      <w:r w:rsidRPr="00844FD5" w:rsidR="00844FD5">
        <w:rPr>
          <w:rFonts w:ascii="Times New Roman" w:hAnsi="Times New Roman"/>
        </w:rPr>
        <w:t xml:space="preserve"> to mobile f</w:t>
      </w:r>
      <w:r w:rsidR="0041644E">
        <w:rPr>
          <w:rFonts w:ascii="Times New Roman" w:hAnsi="Times New Roman"/>
        </w:rPr>
        <w:t xml:space="preserve">or debit and credits </w:t>
      </w:r>
      <w:r w:rsidR="0055552E">
        <w:rPr>
          <w:rFonts w:ascii="Times New Roman" w:hAnsi="Times New Roman"/>
        </w:rPr>
        <w:t>transactions</w:t>
      </w:r>
      <w:r w:rsidR="00E8710F">
        <w:rPr>
          <w:rFonts w:ascii="Times New Roman" w:hAnsi="Times New Roman"/>
        </w:rPr>
        <w:t xml:space="preserve"> </w:t>
      </w:r>
      <w:r w:rsidR="0055552E">
        <w:rPr>
          <w:rFonts w:ascii="Times New Roman" w:hAnsi="Times New Roman"/>
        </w:rPr>
        <w:t xml:space="preserve">to mobile and </w:t>
      </w:r>
      <w:r w:rsidR="00C27DF9">
        <w:rPr>
          <w:rFonts w:ascii="Times New Roman" w:hAnsi="Times New Roman"/>
        </w:rPr>
        <w:t>e</w:t>
      </w:r>
      <w:r w:rsidRPr="00844FD5" w:rsidR="00FD5D5C">
        <w:rPr>
          <w:rFonts w:ascii="Times New Roman" w:hAnsi="Times New Roman"/>
        </w:rPr>
        <w:t>mail notification</w:t>
      </w:r>
      <w:r w:rsidRPr="00844FD5" w:rsidR="00844FD5">
        <w:rPr>
          <w:rFonts w:ascii="Times New Roman" w:hAnsi="Times New Roman"/>
        </w:rPr>
        <w:t xml:space="preserve"> to the account holders </w:t>
      </w:r>
      <w:r w:rsidR="00503073">
        <w:rPr>
          <w:rFonts w:ascii="Times New Roman" w:hAnsi="Times New Roman"/>
        </w:rPr>
        <w:t>personal or work email account</w:t>
      </w:r>
      <w:r w:rsidRPr="00844FD5" w:rsidR="00FD5D5C">
        <w:rPr>
          <w:rFonts w:ascii="Times New Roman" w:hAnsi="Times New Roman"/>
        </w:rPr>
        <w:t>.</w:t>
      </w:r>
      <w:r w:rsidR="0041644E">
        <w:rPr>
          <w:rFonts w:ascii="Times New Roman" w:hAnsi="Times New Roman"/>
        </w:rPr>
        <w:t xml:space="preserve"> </w:t>
      </w:r>
      <w:r w:rsidR="000B566A">
        <w:rPr>
          <w:rFonts w:ascii="Times New Roman" w:hAnsi="Times New Roman"/>
        </w:rPr>
        <w:t>Offers</w:t>
      </w:r>
      <w:r w:rsidR="00A15BAC">
        <w:rPr>
          <w:rFonts w:ascii="Times New Roman" w:hAnsi="Times New Roman"/>
        </w:rPr>
        <w:t xml:space="preserve"> the feature</w:t>
      </w:r>
      <w:r w:rsidR="000B566A">
        <w:rPr>
          <w:rFonts w:ascii="Times New Roman" w:hAnsi="Times New Roman"/>
        </w:rPr>
        <w:t>s</w:t>
      </w:r>
      <w:r w:rsidR="00A15BAC">
        <w:rPr>
          <w:rFonts w:ascii="Times New Roman" w:hAnsi="Times New Roman"/>
        </w:rPr>
        <w:t xml:space="preserve"> </w:t>
      </w:r>
      <w:r w:rsidR="000B566A">
        <w:rPr>
          <w:rFonts w:ascii="Times New Roman" w:hAnsi="Times New Roman"/>
        </w:rPr>
        <w:t xml:space="preserve">like </w:t>
      </w:r>
      <w:r w:rsidRPr="00844FD5" w:rsidR="00844FD5">
        <w:rPr>
          <w:rFonts w:ascii="Times New Roman" w:hAnsi="Times New Roman"/>
        </w:rPr>
        <w:t>tran</w:t>
      </w:r>
      <w:r w:rsidR="002E6089">
        <w:rPr>
          <w:rFonts w:ascii="Times New Roman" w:hAnsi="Times New Roman"/>
        </w:rPr>
        <w:t>sa</w:t>
      </w:r>
      <w:r w:rsidRPr="00844FD5" w:rsidR="00844FD5">
        <w:rPr>
          <w:rFonts w:ascii="Times New Roman" w:hAnsi="Times New Roman"/>
        </w:rPr>
        <w:t>ction history</w:t>
      </w:r>
      <w:r w:rsidR="00A15BAC">
        <w:rPr>
          <w:rFonts w:ascii="Times New Roman" w:hAnsi="Times New Roman"/>
        </w:rPr>
        <w:t>, status and statements</w:t>
      </w:r>
      <w:r w:rsidRPr="00844FD5" w:rsidR="00844FD5">
        <w:rPr>
          <w:rFonts w:ascii="Times New Roman" w:hAnsi="Times New Roman"/>
        </w:rPr>
        <w:t>.</w:t>
      </w:r>
      <w:r w:rsidR="002E6089">
        <w:rPr>
          <w:rFonts w:ascii="Times New Roman" w:hAnsi="Times New Roman"/>
        </w:rPr>
        <w:t xml:space="preserve"> </w:t>
      </w:r>
      <w:r w:rsidRPr="00844FD5" w:rsidR="00844FD5">
        <w:rPr>
          <w:rFonts w:ascii="Times New Roman" w:hAnsi="Times New Roman"/>
        </w:rPr>
        <w:t>P</w:t>
      </w:r>
      <w:r w:rsidRPr="00844FD5" w:rsidR="00FD5D5C">
        <w:rPr>
          <w:rFonts w:ascii="Times New Roman" w:hAnsi="Times New Roman"/>
        </w:rPr>
        <w:t xml:space="preserve">rovides information </w:t>
      </w:r>
      <w:r w:rsidR="00844FD5">
        <w:rPr>
          <w:rFonts w:ascii="Times New Roman" w:hAnsi="Times New Roman"/>
        </w:rPr>
        <w:t xml:space="preserve">of </w:t>
      </w:r>
      <w:r w:rsidR="002E6089">
        <w:rPr>
          <w:rFonts w:ascii="Times New Roman" w:hAnsi="Times New Roman"/>
        </w:rPr>
        <w:t>near</w:t>
      </w:r>
      <w:r w:rsidRPr="00844FD5" w:rsidR="00FD5D5C">
        <w:rPr>
          <w:rFonts w:ascii="Times New Roman" w:hAnsi="Times New Roman"/>
        </w:rPr>
        <w:t xml:space="preserve">by </w:t>
      </w:r>
      <w:r w:rsidR="002E6089">
        <w:rPr>
          <w:rFonts w:ascii="Times New Roman" w:hAnsi="Times New Roman"/>
        </w:rPr>
        <w:t>ATM location</w:t>
      </w:r>
      <w:r>
        <w:rPr>
          <w:rFonts w:ascii="Times New Roman" w:hAnsi="Times New Roman"/>
        </w:rPr>
        <w:t>.</w:t>
      </w:r>
      <w:r w:rsidR="002E6089">
        <w:rPr>
          <w:rFonts w:ascii="Times New Roman" w:hAnsi="Times New Roman"/>
        </w:rPr>
        <w:t xml:space="preserve"> </w:t>
      </w:r>
      <w:r>
        <w:rPr>
          <w:rFonts w:ascii="Times New Roman" w:hAnsi="Times New Roman"/>
        </w:rPr>
        <w:t>It provides schedule tran</w:t>
      </w:r>
      <w:r w:rsidR="00625D45">
        <w:rPr>
          <w:rFonts w:ascii="Times New Roman" w:hAnsi="Times New Roman"/>
        </w:rPr>
        <w:t>sa</w:t>
      </w:r>
      <w:r>
        <w:rPr>
          <w:rFonts w:ascii="Times New Roman" w:hAnsi="Times New Roman"/>
        </w:rPr>
        <w:t>ction</w:t>
      </w:r>
      <w:r w:rsidR="008E4E3D">
        <w:rPr>
          <w:rFonts w:ascii="Times New Roman" w:hAnsi="Times New Roman"/>
        </w:rPr>
        <w:t>s</w:t>
      </w:r>
      <w:r>
        <w:rPr>
          <w:rFonts w:ascii="Times New Roman" w:hAnsi="Times New Roman"/>
        </w:rPr>
        <w:t xml:space="preserve"> for eve</w:t>
      </w:r>
      <w:r w:rsidR="002E6089">
        <w:rPr>
          <w:rFonts w:ascii="Times New Roman" w:hAnsi="Times New Roman"/>
        </w:rPr>
        <w:t xml:space="preserve">ry month if any EMI or </w:t>
      </w:r>
      <w:r w:rsidR="008E4E3D">
        <w:rPr>
          <w:rFonts w:ascii="Times New Roman" w:hAnsi="Times New Roman"/>
        </w:rPr>
        <w:t xml:space="preserve">recurring </w:t>
      </w:r>
      <w:r w:rsidR="002E6089">
        <w:rPr>
          <w:rFonts w:ascii="Times New Roman" w:hAnsi="Times New Roman"/>
        </w:rPr>
        <w:t xml:space="preserve">monthly </w:t>
      </w:r>
      <w:r w:rsidR="008E4E3D">
        <w:rPr>
          <w:rFonts w:ascii="Times New Roman" w:hAnsi="Times New Roman"/>
        </w:rPr>
        <w:t>p</w:t>
      </w:r>
      <w:r>
        <w:rPr>
          <w:rFonts w:ascii="Times New Roman" w:hAnsi="Times New Roman"/>
        </w:rPr>
        <w:t>ayments.</w:t>
      </w:r>
    </w:p>
    <w:p w:rsidR="00844FD5" w:rsidP="00844FD5" w14:paraId="481EF047" w14:textId="77777777">
      <w:pPr>
        <w:rPr>
          <w:rFonts w:ascii="Times New Roman" w:hAnsi="Times New Roman" w:cs="Times New Roman"/>
          <w:b/>
          <w:szCs w:val="22"/>
        </w:rPr>
      </w:pPr>
    </w:p>
    <w:p w:rsidR="00844FD5" w:rsidRPr="00CF3E48" w:rsidP="00844FD5" w14:paraId="65F4A6BD" w14:textId="77777777">
      <w:pPr>
        <w:rPr>
          <w:rFonts w:ascii="Times New Roman" w:hAnsi="Times New Roman" w:cs="Times New Roman"/>
          <w:szCs w:val="22"/>
        </w:rPr>
      </w:pPr>
      <w:r w:rsidRPr="00CF3E48">
        <w:rPr>
          <w:rFonts w:ascii="Times New Roman" w:hAnsi="Times New Roman" w:cs="Times New Roman"/>
          <w:b/>
          <w:szCs w:val="22"/>
        </w:rPr>
        <w:t>Roles and Responsibilities</w:t>
      </w:r>
      <w:r w:rsidRPr="00CF3E48">
        <w:rPr>
          <w:rFonts w:ascii="Times New Roman" w:hAnsi="Times New Roman" w:cs="Times New Roman"/>
          <w:szCs w:val="22"/>
        </w:rPr>
        <w:t>:</w:t>
      </w:r>
    </w:p>
    <w:p w:rsidR="00844FD5" w:rsidP="00E544FE" w14:paraId="75AD7D6B" w14:textId="77777777">
      <w:pPr>
        <w:numPr>
          <w:ilvl w:val="0"/>
          <w:numId w:val="28"/>
        </w:numPr>
        <w:rPr>
          <w:rFonts w:ascii="Times New Roman" w:hAnsi="Times New Roman"/>
        </w:rPr>
      </w:pPr>
      <w:r>
        <w:rPr>
          <w:rFonts w:ascii="Times New Roman" w:hAnsi="Times New Roman"/>
        </w:rPr>
        <w:t xml:space="preserve">Administration of subversion in </w:t>
      </w:r>
      <w:r w:rsidR="005F07E6">
        <w:rPr>
          <w:rFonts w:ascii="Times New Roman" w:hAnsi="Times New Roman"/>
        </w:rPr>
        <w:t>Linux</w:t>
      </w:r>
      <w:r>
        <w:rPr>
          <w:rFonts w:ascii="Times New Roman" w:hAnsi="Times New Roman"/>
        </w:rPr>
        <w:t>.</w:t>
      </w:r>
    </w:p>
    <w:p w:rsidR="00844FD5" w:rsidP="00E544FE" w14:paraId="1BB16D21" w14:textId="77777777">
      <w:pPr>
        <w:numPr>
          <w:ilvl w:val="0"/>
          <w:numId w:val="28"/>
        </w:numPr>
        <w:rPr>
          <w:rFonts w:ascii="Times New Roman" w:hAnsi="Times New Roman"/>
        </w:rPr>
      </w:pPr>
      <w:r>
        <w:rPr>
          <w:rFonts w:ascii="Times New Roman" w:hAnsi="Times New Roman"/>
        </w:rPr>
        <w:t>Cr</w:t>
      </w:r>
      <w:r w:rsidR="00120564">
        <w:rPr>
          <w:rFonts w:ascii="Times New Roman" w:hAnsi="Times New Roman"/>
        </w:rPr>
        <w:t>eating the jar files for all mod</w:t>
      </w:r>
      <w:r>
        <w:rPr>
          <w:rFonts w:ascii="Times New Roman" w:hAnsi="Times New Roman"/>
        </w:rPr>
        <w:t>ules using Jenkins.</w:t>
      </w:r>
    </w:p>
    <w:p w:rsidR="00844FD5" w:rsidP="00E544FE" w14:paraId="00B45D30" w14:textId="77777777">
      <w:pPr>
        <w:numPr>
          <w:ilvl w:val="0"/>
          <w:numId w:val="28"/>
        </w:numPr>
        <w:rPr>
          <w:rFonts w:ascii="Times New Roman" w:hAnsi="Times New Roman"/>
        </w:rPr>
      </w:pPr>
      <w:r>
        <w:rPr>
          <w:rFonts w:ascii="Times New Roman" w:hAnsi="Times New Roman"/>
        </w:rPr>
        <w:t>Deploying the Jar arti</w:t>
      </w:r>
      <w:r>
        <w:rPr>
          <w:rFonts w:ascii="Times New Roman" w:hAnsi="Times New Roman"/>
        </w:rPr>
        <w:t xml:space="preserve">facts in the server using </w:t>
      </w:r>
      <w:r w:rsidR="005F07E6">
        <w:rPr>
          <w:rFonts w:ascii="Times New Roman" w:hAnsi="Times New Roman"/>
        </w:rPr>
        <w:t>Jenkins</w:t>
      </w:r>
      <w:r w:rsidR="008C5B9F">
        <w:rPr>
          <w:rFonts w:ascii="Times New Roman" w:hAnsi="Times New Roman"/>
        </w:rPr>
        <w:t xml:space="preserve"> and r</w:t>
      </w:r>
      <w:r>
        <w:rPr>
          <w:rFonts w:ascii="Times New Roman" w:hAnsi="Times New Roman"/>
        </w:rPr>
        <w:t>estarting the server.</w:t>
      </w:r>
    </w:p>
    <w:p w:rsidR="00844FD5" w:rsidP="00E544FE" w14:paraId="2267B7E1" w14:textId="77777777">
      <w:pPr>
        <w:numPr>
          <w:ilvl w:val="0"/>
          <w:numId w:val="28"/>
        </w:numPr>
        <w:rPr>
          <w:rFonts w:ascii="Times New Roman" w:hAnsi="Times New Roman"/>
        </w:rPr>
      </w:pPr>
      <w:r>
        <w:rPr>
          <w:rFonts w:ascii="Times New Roman" w:hAnsi="Times New Roman"/>
        </w:rPr>
        <w:t>Creatin</w:t>
      </w:r>
      <w:r w:rsidR="002E6089">
        <w:rPr>
          <w:rFonts w:ascii="Times New Roman" w:hAnsi="Times New Roman"/>
        </w:rPr>
        <w:t>g client build for Android and i</w:t>
      </w:r>
      <w:r>
        <w:rPr>
          <w:rFonts w:ascii="Times New Roman" w:hAnsi="Times New Roman"/>
        </w:rPr>
        <w:t>nstalling the app on device.</w:t>
      </w:r>
    </w:p>
    <w:p w:rsidR="00844FD5" w:rsidP="00E544FE" w14:paraId="00060A7C" w14:textId="77777777">
      <w:pPr>
        <w:numPr>
          <w:ilvl w:val="0"/>
          <w:numId w:val="28"/>
        </w:numPr>
        <w:rPr>
          <w:rFonts w:ascii="Times New Roman" w:hAnsi="Times New Roman"/>
        </w:rPr>
      </w:pPr>
      <w:r>
        <w:rPr>
          <w:rFonts w:ascii="Times New Roman" w:hAnsi="Times New Roman"/>
        </w:rPr>
        <w:t>Creating IOS build using J</w:t>
      </w:r>
      <w:r>
        <w:rPr>
          <w:rFonts w:ascii="Times New Roman" w:hAnsi="Times New Roman"/>
        </w:rPr>
        <w:t>enki</w:t>
      </w:r>
      <w:r>
        <w:rPr>
          <w:rFonts w:ascii="Times New Roman" w:hAnsi="Times New Roman"/>
        </w:rPr>
        <w:t>ns and installing the app with i</w:t>
      </w:r>
      <w:r w:rsidR="005F07E6">
        <w:rPr>
          <w:rFonts w:ascii="Times New Roman" w:hAnsi="Times New Roman"/>
        </w:rPr>
        <w:t>-</w:t>
      </w:r>
      <w:r>
        <w:rPr>
          <w:rFonts w:ascii="Times New Roman" w:hAnsi="Times New Roman"/>
        </w:rPr>
        <w:t xml:space="preserve">phone </w:t>
      </w:r>
      <w:r w:rsidR="005F07E6">
        <w:rPr>
          <w:rFonts w:ascii="Times New Roman" w:hAnsi="Times New Roman"/>
        </w:rPr>
        <w:t xml:space="preserve">IOS </w:t>
      </w:r>
      <w:r>
        <w:rPr>
          <w:rFonts w:ascii="Times New Roman" w:hAnsi="Times New Roman"/>
        </w:rPr>
        <w:t>configuration utility.</w:t>
      </w:r>
    </w:p>
    <w:p w:rsidR="00844FD5" w:rsidP="00E544FE" w14:paraId="02CCEA90" w14:textId="77777777">
      <w:pPr>
        <w:numPr>
          <w:ilvl w:val="0"/>
          <w:numId w:val="28"/>
        </w:numPr>
        <w:rPr>
          <w:rFonts w:ascii="Times New Roman" w:hAnsi="Times New Roman"/>
        </w:rPr>
      </w:pPr>
      <w:r>
        <w:rPr>
          <w:rFonts w:ascii="Times New Roman" w:hAnsi="Times New Roman"/>
        </w:rPr>
        <w:t xml:space="preserve">Creating Black Berry build with </w:t>
      </w:r>
      <w:r w:rsidR="005F07E6">
        <w:rPr>
          <w:rFonts w:ascii="Times New Roman" w:hAnsi="Times New Roman"/>
        </w:rPr>
        <w:t>Jenkins</w:t>
      </w:r>
      <w:r>
        <w:rPr>
          <w:rFonts w:ascii="Times New Roman" w:hAnsi="Times New Roman"/>
        </w:rPr>
        <w:t xml:space="preserve"> and inst</w:t>
      </w:r>
      <w:r w:rsidR="005F07E6">
        <w:rPr>
          <w:rFonts w:ascii="Times New Roman" w:hAnsi="Times New Roman"/>
        </w:rPr>
        <w:t>alling the app on to the device</w:t>
      </w:r>
      <w:r>
        <w:rPr>
          <w:rFonts w:ascii="Times New Roman" w:hAnsi="Times New Roman"/>
        </w:rPr>
        <w:t>.</w:t>
      </w:r>
    </w:p>
    <w:p w:rsidR="00844FD5" w:rsidP="00E544FE" w14:paraId="0A4F584B" w14:textId="77777777">
      <w:pPr>
        <w:numPr>
          <w:ilvl w:val="0"/>
          <w:numId w:val="28"/>
        </w:numPr>
        <w:rPr>
          <w:rFonts w:ascii="Times New Roman" w:hAnsi="Times New Roman"/>
        </w:rPr>
      </w:pPr>
      <w:r>
        <w:rPr>
          <w:rFonts w:ascii="Times New Roman" w:hAnsi="Times New Roman"/>
        </w:rPr>
        <w:t>Pe</w:t>
      </w:r>
      <w:r w:rsidR="002E6089">
        <w:rPr>
          <w:rFonts w:ascii="Times New Roman" w:hAnsi="Times New Roman"/>
        </w:rPr>
        <w:t xml:space="preserve">rforming the basic Sanity Test </w:t>
      </w:r>
      <w:r>
        <w:rPr>
          <w:rFonts w:ascii="Times New Roman" w:hAnsi="Times New Roman"/>
        </w:rPr>
        <w:t>for Android,</w:t>
      </w:r>
      <w:r w:rsidR="00A22221">
        <w:rPr>
          <w:rFonts w:ascii="Times New Roman" w:hAnsi="Times New Roman"/>
        </w:rPr>
        <w:t xml:space="preserve"> </w:t>
      </w:r>
      <w:r>
        <w:rPr>
          <w:rFonts w:ascii="Times New Roman" w:hAnsi="Times New Roman"/>
        </w:rPr>
        <w:t>IOS and Black Berry.</w:t>
      </w:r>
    </w:p>
    <w:p w:rsidR="004C47D1" w:rsidP="004C47D1" w14:paraId="20FAE0B0" w14:textId="77777777">
      <w:pPr>
        <w:numPr>
          <w:ilvl w:val="0"/>
          <w:numId w:val="28"/>
        </w:numPr>
        <w:rPr>
          <w:rFonts w:ascii="Times New Roman" w:hAnsi="Times New Roman"/>
        </w:rPr>
      </w:pPr>
      <w:r>
        <w:rPr>
          <w:rFonts w:ascii="Times New Roman" w:hAnsi="Times New Roman"/>
        </w:rPr>
        <w:t>Verifying the logs in the event of build failure.</w:t>
      </w:r>
    </w:p>
    <w:p w:rsidR="00844FD5" w:rsidRPr="00844FD5" w:rsidP="00E544FE" w14:paraId="538A88C0" w14:textId="77777777">
      <w:pPr>
        <w:numPr>
          <w:ilvl w:val="0"/>
          <w:numId w:val="28"/>
        </w:numPr>
        <w:rPr>
          <w:rFonts w:ascii="Times New Roman" w:hAnsi="Times New Roman"/>
        </w:rPr>
      </w:pPr>
      <w:r w:rsidRPr="00CF3E48">
        <w:rPr>
          <w:rFonts w:ascii="Times New Roman" w:hAnsi="Times New Roman" w:cs="Times New Roman"/>
          <w:szCs w:val="20"/>
        </w:rPr>
        <w:t xml:space="preserve">Reporting and updating status of deployment to </w:t>
      </w:r>
      <w:r w:rsidR="007010A9">
        <w:rPr>
          <w:rFonts w:ascii="Times New Roman" w:hAnsi="Times New Roman" w:cs="Times New Roman"/>
          <w:szCs w:val="20"/>
        </w:rPr>
        <w:t>corresponding sta</w:t>
      </w:r>
      <w:r w:rsidRPr="00CF3E48">
        <w:rPr>
          <w:rFonts w:ascii="Times New Roman" w:hAnsi="Times New Roman" w:cs="Times New Roman"/>
          <w:szCs w:val="20"/>
        </w:rPr>
        <w:t>k</w:t>
      </w:r>
      <w:r w:rsidR="007010A9">
        <w:rPr>
          <w:rFonts w:ascii="Times New Roman" w:hAnsi="Times New Roman" w:cs="Times New Roman"/>
          <w:szCs w:val="20"/>
        </w:rPr>
        <w:t>e</w:t>
      </w:r>
      <w:r w:rsidR="00A22221">
        <w:rPr>
          <w:rFonts w:ascii="Times New Roman" w:hAnsi="Times New Roman" w:cs="Times New Roman"/>
          <w:szCs w:val="20"/>
        </w:rPr>
        <w:t xml:space="preserve"> </w:t>
      </w:r>
      <w:r w:rsidRPr="00CF3E48">
        <w:rPr>
          <w:rFonts w:ascii="Times New Roman" w:hAnsi="Times New Roman" w:cs="Times New Roman"/>
          <w:szCs w:val="20"/>
        </w:rPr>
        <w:t>holder</w:t>
      </w:r>
      <w:r w:rsidR="007010A9">
        <w:rPr>
          <w:rFonts w:ascii="Times New Roman" w:hAnsi="Times New Roman" w:cs="Times New Roman"/>
          <w:szCs w:val="20"/>
        </w:rPr>
        <w:t>s</w:t>
      </w:r>
      <w:r w:rsidRPr="00CF3E48">
        <w:rPr>
          <w:rFonts w:ascii="Times New Roman" w:hAnsi="Times New Roman" w:cs="Times New Roman"/>
          <w:szCs w:val="20"/>
        </w:rPr>
        <w:t>.</w:t>
      </w:r>
    </w:p>
    <w:p w:rsidR="00844FD5" w:rsidP="00E544FE" w14:paraId="04ACFE60" w14:textId="77777777">
      <w:pPr>
        <w:numPr>
          <w:ilvl w:val="0"/>
          <w:numId w:val="28"/>
        </w:numPr>
        <w:rPr>
          <w:rFonts w:ascii="Times New Roman" w:hAnsi="Times New Roman"/>
        </w:rPr>
      </w:pPr>
      <w:r>
        <w:rPr>
          <w:rFonts w:ascii="Times New Roman" w:hAnsi="Times New Roman"/>
        </w:rPr>
        <w:t xml:space="preserve">Mobeix deployment using </w:t>
      </w:r>
      <w:r w:rsidR="005F07E6">
        <w:rPr>
          <w:rFonts w:ascii="Times New Roman" w:hAnsi="Times New Roman"/>
        </w:rPr>
        <w:t>Jenkins</w:t>
      </w:r>
      <w:r>
        <w:rPr>
          <w:rFonts w:ascii="Times New Roman" w:hAnsi="Times New Roman"/>
        </w:rPr>
        <w:t>.</w:t>
      </w:r>
    </w:p>
    <w:p w:rsidR="00844FD5" w:rsidP="00E544FE" w14:paraId="7BA76D6E" w14:textId="77777777">
      <w:pPr>
        <w:numPr>
          <w:ilvl w:val="0"/>
          <w:numId w:val="28"/>
        </w:numPr>
        <w:rPr>
          <w:rFonts w:ascii="Times New Roman" w:hAnsi="Times New Roman"/>
        </w:rPr>
      </w:pPr>
      <w:r>
        <w:rPr>
          <w:rFonts w:ascii="Times New Roman" w:hAnsi="Times New Roman"/>
        </w:rPr>
        <w:t>Creating new enviro</w:t>
      </w:r>
      <w:r w:rsidR="001F3C01">
        <w:rPr>
          <w:rFonts w:ascii="Times New Roman" w:hAnsi="Times New Roman"/>
        </w:rPr>
        <w:t>n</w:t>
      </w:r>
      <w:r>
        <w:rPr>
          <w:rFonts w:ascii="Times New Roman" w:hAnsi="Times New Roman"/>
        </w:rPr>
        <w:t>ment if any new environment comes up.</w:t>
      </w:r>
    </w:p>
    <w:p w:rsidR="00844FD5" w:rsidP="00E544FE" w14:paraId="611E1CE1" w14:textId="77777777">
      <w:pPr>
        <w:numPr>
          <w:ilvl w:val="0"/>
          <w:numId w:val="28"/>
        </w:numPr>
        <w:rPr>
          <w:rFonts w:ascii="Times New Roman" w:hAnsi="Times New Roman"/>
        </w:rPr>
      </w:pPr>
      <w:r>
        <w:rPr>
          <w:rFonts w:ascii="Times New Roman" w:hAnsi="Times New Roman"/>
        </w:rPr>
        <w:t xml:space="preserve">Creating </w:t>
      </w:r>
      <w:r w:rsidR="005F07E6">
        <w:rPr>
          <w:rFonts w:ascii="Times New Roman" w:hAnsi="Times New Roman"/>
        </w:rPr>
        <w:t>Jenkins</w:t>
      </w:r>
      <w:r>
        <w:rPr>
          <w:rFonts w:ascii="Times New Roman" w:hAnsi="Times New Roman"/>
        </w:rPr>
        <w:t xml:space="preserve"> job for enviro</w:t>
      </w:r>
      <w:r w:rsidR="001F3C01">
        <w:rPr>
          <w:rFonts w:ascii="Times New Roman" w:hAnsi="Times New Roman"/>
        </w:rPr>
        <w:t>n</w:t>
      </w:r>
      <w:r>
        <w:rPr>
          <w:rFonts w:ascii="Times New Roman" w:hAnsi="Times New Roman"/>
        </w:rPr>
        <w:t>ment Specific QA,</w:t>
      </w:r>
      <w:r w:rsidR="005F07E6">
        <w:rPr>
          <w:rFonts w:ascii="Times New Roman" w:hAnsi="Times New Roman"/>
        </w:rPr>
        <w:t xml:space="preserve"> </w:t>
      </w:r>
      <w:r>
        <w:rPr>
          <w:rFonts w:ascii="Times New Roman" w:hAnsi="Times New Roman"/>
        </w:rPr>
        <w:t>SIT,</w:t>
      </w:r>
      <w:r w:rsidR="005F07E6">
        <w:rPr>
          <w:rFonts w:ascii="Times New Roman" w:hAnsi="Times New Roman"/>
        </w:rPr>
        <w:t xml:space="preserve"> </w:t>
      </w:r>
      <w:r>
        <w:rPr>
          <w:rFonts w:ascii="Times New Roman" w:hAnsi="Times New Roman"/>
        </w:rPr>
        <w:t>UAT.</w:t>
      </w:r>
    </w:p>
    <w:p w:rsidR="00844FD5" w:rsidP="00E544FE" w14:paraId="5B46D0C2" w14:textId="77777777">
      <w:pPr>
        <w:numPr>
          <w:ilvl w:val="0"/>
          <w:numId w:val="28"/>
        </w:numPr>
        <w:rPr>
          <w:rFonts w:ascii="Times New Roman" w:hAnsi="Times New Roman"/>
        </w:rPr>
      </w:pPr>
      <w:r>
        <w:rPr>
          <w:rFonts w:ascii="Times New Roman" w:hAnsi="Times New Roman"/>
        </w:rPr>
        <w:t>Configuring the jars in Web</w:t>
      </w:r>
      <w:r w:rsidR="005F07E6">
        <w:rPr>
          <w:rFonts w:ascii="Times New Roman" w:hAnsi="Times New Roman"/>
        </w:rPr>
        <w:t>-</w:t>
      </w:r>
      <w:r>
        <w:rPr>
          <w:rFonts w:ascii="Times New Roman" w:hAnsi="Times New Roman"/>
        </w:rPr>
        <w:t>logic console and C</w:t>
      </w:r>
      <w:r w:rsidR="005F07E6">
        <w:rPr>
          <w:rFonts w:ascii="Times New Roman" w:hAnsi="Times New Roman"/>
        </w:rPr>
        <w:t>reating managed servers</w:t>
      </w:r>
      <w:r>
        <w:rPr>
          <w:rFonts w:ascii="Times New Roman" w:hAnsi="Times New Roman"/>
        </w:rPr>
        <w:t>.</w:t>
      </w:r>
    </w:p>
    <w:p w:rsidR="00844FD5" w:rsidP="00E544FE" w14:paraId="46C38754" w14:textId="77777777">
      <w:pPr>
        <w:numPr>
          <w:ilvl w:val="0"/>
          <w:numId w:val="28"/>
        </w:numPr>
        <w:rPr>
          <w:rFonts w:ascii="Times New Roman" w:hAnsi="Times New Roman"/>
        </w:rPr>
      </w:pPr>
      <w:r>
        <w:rPr>
          <w:rFonts w:ascii="Times New Roman" w:hAnsi="Times New Roman"/>
        </w:rPr>
        <w:t>Creating new Data</w:t>
      </w:r>
      <w:r w:rsidR="001F3C01">
        <w:rPr>
          <w:rFonts w:ascii="Times New Roman" w:hAnsi="Times New Roman"/>
        </w:rPr>
        <w:t xml:space="preserve"> </w:t>
      </w:r>
      <w:r w:rsidR="005F07E6">
        <w:rPr>
          <w:rFonts w:ascii="Times New Roman" w:hAnsi="Times New Roman"/>
        </w:rPr>
        <w:t>Source in W</w:t>
      </w:r>
      <w:r>
        <w:rPr>
          <w:rFonts w:ascii="Times New Roman" w:hAnsi="Times New Roman"/>
        </w:rPr>
        <w:t>eb</w:t>
      </w:r>
      <w:r w:rsidR="005F07E6">
        <w:rPr>
          <w:rFonts w:ascii="Times New Roman" w:hAnsi="Times New Roman"/>
        </w:rPr>
        <w:t>-</w:t>
      </w:r>
      <w:r>
        <w:rPr>
          <w:rFonts w:ascii="Times New Roman" w:hAnsi="Times New Roman"/>
        </w:rPr>
        <w:t>logic console.</w:t>
      </w:r>
    </w:p>
    <w:p w:rsidR="00844FD5" w:rsidP="00E544FE" w14:paraId="562B8E16" w14:textId="77777777">
      <w:pPr>
        <w:numPr>
          <w:ilvl w:val="0"/>
          <w:numId w:val="28"/>
        </w:numPr>
        <w:rPr>
          <w:rFonts w:ascii="Times New Roman" w:hAnsi="Times New Roman"/>
        </w:rPr>
      </w:pPr>
      <w:r>
        <w:rPr>
          <w:rFonts w:ascii="Times New Roman" w:hAnsi="Times New Roman"/>
        </w:rPr>
        <w:t>C</w:t>
      </w:r>
      <w:r w:rsidR="00C91B47">
        <w:rPr>
          <w:rFonts w:ascii="Times New Roman" w:hAnsi="Times New Roman"/>
        </w:rPr>
        <w:t>o-ordinating with Dev Team for r</w:t>
      </w:r>
      <w:r>
        <w:rPr>
          <w:rFonts w:ascii="Times New Roman" w:hAnsi="Times New Roman"/>
        </w:rPr>
        <w:t>elease fi</w:t>
      </w:r>
      <w:r w:rsidR="005F07E6">
        <w:rPr>
          <w:rFonts w:ascii="Times New Roman" w:hAnsi="Times New Roman"/>
        </w:rPr>
        <w:t>les and preparing release notes</w:t>
      </w:r>
      <w:r>
        <w:rPr>
          <w:rFonts w:ascii="Times New Roman" w:hAnsi="Times New Roman"/>
        </w:rPr>
        <w:t>.</w:t>
      </w:r>
    </w:p>
    <w:p w:rsidR="00844FD5" w:rsidP="00E544FE" w14:paraId="5FF6C366" w14:textId="77777777">
      <w:pPr>
        <w:numPr>
          <w:ilvl w:val="0"/>
          <w:numId w:val="28"/>
        </w:numPr>
        <w:rPr>
          <w:rFonts w:ascii="Times New Roman" w:hAnsi="Times New Roman"/>
        </w:rPr>
      </w:pPr>
      <w:r>
        <w:rPr>
          <w:rFonts w:ascii="Times New Roman" w:hAnsi="Times New Roman"/>
        </w:rPr>
        <w:t>Keeping track of r</w:t>
      </w:r>
      <w:r>
        <w:rPr>
          <w:rFonts w:ascii="Times New Roman" w:hAnsi="Times New Roman"/>
        </w:rPr>
        <w:t>elease files for every release.</w:t>
      </w:r>
    </w:p>
    <w:p w:rsidR="00844FD5" w:rsidP="00E544FE" w14:paraId="18B2FEFE" w14:textId="77777777">
      <w:pPr>
        <w:numPr>
          <w:ilvl w:val="0"/>
          <w:numId w:val="28"/>
        </w:numPr>
        <w:rPr>
          <w:rFonts w:ascii="Times New Roman" w:hAnsi="Times New Roman"/>
        </w:rPr>
      </w:pPr>
      <w:r>
        <w:rPr>
          <w:rFonts w:ascii="Times New Roman" w:hAnsi="Times New Roman"/>
        </w:rPr>
        <w:t>Creating</w:t>
      </w:r>
      <w:r w:rsidR="005F07E6">
        <w:rPr>
          <w:rFonts w:ascii="Times New Roman" w:hAnsi="Times New Roman"/>
        </w:rPr>
        <w:t xml:space="preserve"> Tag in SVN for each and every release</w:t>
      </w:r>
      <w:r>
        <w:rPr>
          <w:rFonts w:ascii="Times New Roman" w:hAnsi="Times New Roman"/>
        </w:rPr>
        <w:t>.</w:t>
      </w:r>
    </w:p>
    <w:p w:rsidR="00844FD5" w:rsidP="00E544FE" w14:paraId="25ED0F12" w14:textId="77777777">
      <w:pPr>
        <w:numPr>
          <w:ilvl w:val="0"/>
          <w:numId w:val="28"/>
        </w:numPr>
        <w:rPr>
          <w:rFonts w:ascii="Times New Roman" w:hAnsi="Times New Roman"/>
        </w:rPr>
      </w:pPr>
      <w:r>
        <w:rPr>
          <w:rFonts w:ascii="Times New Roman" w:hAnsi="Times New Roman"/>
        </w:rPr>
        <w:t>Copying t</w:t>
      </w:r>
      <w:r w:rsidR="005F07E6">
        <w:rPr>
          <w:rFonts w:ascii="Times New Roman" w:hAnsi="Times New Roman"/>
        </w:rPr>
        <w:t>he client b</w:t>
      </w:r>
      <w:r>
        <w:rPr>
          <w:rFonts w:ascii="Times New Roman" w:hAnsi="Times New Roman"/>
        </w:rPr>
        <w:t xml:space="preserve">uilds in to fileserver and </w:t>
      </w:r>
      <w:r w:rsidR="0020222F">
        <w:rPr>
          <w:rFonts w:ascii="Times New Roman" w:hAnsi="Times New Roman"/>
        </w:rPr>
        <w:t>copying</w:t>
      </w:r>
      <w:r>
        <w:rPr>
          <w:rFonts w:ascii="Times New Roman" w:hAnsi="Times New Roman"/>
        </w:rPr>
        <w:t xml:space="preserve"> the links of files server.</w:t>
      </w:r>
    </w:p>
    <w:p w:rsidR="00844FD5" w:rsidP="00E544FE" w14:paraId="1267F33E" w14:textId="77777777">
      <w:pPr>
        <w:numPr>
          <w:ilvl w:val="0"/>
          <w:numId w:val="28"/>
        </w:numPr>
        <w:rPr>
          <w:rFonts w:ascii="Times New Roman" w:hAnsi="Times New Roman"/>
        </w:rPr>
      </w:pPr>
      <w:r>
        <w:rPr>
          <w:rFonts w:ascii="Times New Roman" w:hAnsi="Times New Roman"/>
        </w:rPr>
        <w:t>Sending mail to QA Tea</w:t>
      </w:r>
      <w:r w:rsidR="005F07E6">
        <w:rPr>
          <w:rFonts w:ascii="Times New Roman" w:hAnsi="Times New Roman"/>
        </w:rPr>
        <w:t>m along with file server links f</w:t>
      </w:r>
      <w:r>
        <w:rPr>
          <w:rFonts w:ascii="Times New Roman" w:hAnsi="Times New Roman"/>
        </w:rPr>
        <w:t>or verification.</w:t>
      </w:r>
    </w:p>
    <w:p w:rsidR="00844FD5" w:rsidP="00E544FE" w14:paraId="38EB52DD" w14:textId="77777777">
      <w:pPr>
        <w:numPr>
          <w:ilvl w:val="0"/>
          <w:numId w:val="28"/>
        </w:numPr>
        <w:rPr>
          <w:rFonts w:ascii="Times New Roman" w:hAnsi="Times New Roman"/>
        </w:rPr>
      </w:pPr>
      <w:r>
        <w:rPr>
          <w:rFonts w:ascii="Times New Roman" w:hAnsi="Times New Roman"/>
        </w:rPr>
        <w:t>Creating</w:t>
      </w:r>
      <w:r w:rsidR="006529C0">
        <w:rPr>
          <w:rFonts w:ascii="Times New Roman" w:hAnsi="Times New Roman"/>
        </w:rPr>
        <w:t xml:space="preserve"> back up of Datab</w:t>
      </w:r>
      <w:r>
        <w:rPr>
          <w:rFonts w:ascii="Times New Roman" w:hAnsi="Times New Roman"/>
        </w:rPr>
        <w:t>ase.</w:t>
      </w:r>
    </w:p>
    <w:p w:rsidR="00844FD5" w:rsidP="00E544FE" w14:paraId="36D6AABF" w14:textId="77777777">
      <w:pPr>
        <w:numPr>
          <w:ilvl w:val="0"/>
          <w:numId w:val="28"/>
        </w:numPr>
        <w:rPr>
          <w:rFonts w:ascii="Times New Roman" w:hAnsi="Times New Roman"/>
        </w:rPr>
      </w:pPr>
      <w:r>
        <w:rPr>
          <w:rFonts w:ascii="Times New Roman" w:hAnsi="Times New Roman"/>
        </w:rPr>
        <w:t xml:space="preserve">Running </w:t>
      </w:r>
      <w:r w:rsidR="005F07E6">
        <w:rPr>
          <w:rFonts w:ascii="Times New Roman" w:hAnsi="Times New Roman"/>
        </w:rPr>
        <w:t>SQL s</w:t>
      </w:r>
      <w:r>
        <w:rPr>
          <w:rFonts w:ascii="Times New Roman" w:hAnsi="Times New Roman"/>
        </w:rPr>
        <w:t>cripts for inserting data and deleting data from tables.</w:t>
      </w:r>
    </w:p>
    <w:p w:rsidR="005F07E6" w:rsidP="000B2610" w14:paraId="64613FA5" w14:textId="77777777">
      <w:pPr>
        <w:widowControl/>
        <w:numPr>
          <w:ilvl w:val="0"/>
          <w:numId w:val="28"/>
        </w:numPr>
        <w:suppressAutoHyphens w:val="0"/>
        <w:autoSpaceDE/>
        <w:rPr>
          <w:rFonts w:ascii="Times New Roman" w:hAnsi="Times New Roman"/>
        </w:rPr>
      </w:pPr>
      <w:r w:rsidRPr="00E83D6E">
        <w:rPr>
          <w:rFonts w:ascii="Times New Roman" w:hAnsi="Times New Roman"/>
        </w:rPr>
        <w:t xml:space="preserve">Generating insert </w:t>
      </w:r>
      <w:r w:rsidRPr="00E83D6E">
        <w:rPr>
          <w:rFonts w:ascii="Times New Roman" w:hAnsi="Times New Roman"/>
        </w:rPr>
        <w:t>SQL</w:t>
      </w:r>
      <w:r w:rsidRPr="00E83D6E">
        <w:rPr>
          <w:rFonts w:ascii="Times New Roman" w:hAnsi="Times New Roman"/>
        </w:rPr>
        <w:t xml:space="preserve"> files from existing tables using </w:t>
      </w:r>
      <w:r w:rsidRPr="00E83D6E">
        <w:rPr>
          <w:rFonts w:ascii="Times New Roman" w:hAnsi="Times New Roman"/>
        </w:rPr>
        <w:t>SQL</w:t>
      </w:r>
      <w:r w:rsidRPr="00E83D6E">
        <w:rPr>
          <w:rFonts w:ascii="Times New Roman" w:hAnsi="Times New Roman"/>
        </w:rPr>
        <w:t xml:space="preserve"> developer tool.</w:t>
      </w:r>
    </w:p>
    <w:p w:rsidR="00E83D6E" w:rsidP="00E83D6E" w14:paraId="01D38A1E" w14:textId="77777777">
      <w:pPr>
        <w:widowControl/>
        <w:suppressAutoHyphens w:val="0"/>
        <w:autoSpaceDE/>
        <w:rPr>
          <w:rFonts w:ascii="Times New Roman" w:hAnsi="Times New Roman"/>
        </w:rPr>
      </w:pPr>
    </w:p>
    <w:p w:rsidR="002D0949" w:rsidRPr="00CF3E48" w14:paraId="2B6646F7" w14:textId="1D5D3084">
      <w:pPr>
        <w:pBdr>
          <w:bottom w:val="single" w:sz="4" w:space="1" w:color="000000"/>
        </w:pBdr>
        <w:rPr>
          <w:rFonts w:ascii="Times New Roman" w:hAnsi="Times New Roman" w:cs="Times New Roman"/>
          <w:b/>
        </w:rPr>
      </w:pPr>
      <w:r>
        <w:rPr>
          <w:rFonts w:ascii="Times New Roman" w:hAnsi="Times New Roman" w:cs="Times New Roman"/>
          <w:b/>
        </w:rPr>
        <w:t>Projects -1</w:t>
      </w:r>
      <w:r w:rsidRPr="00CF3E48">
        <w:rPr>
          <w:rFonts w:ascii="Times New Roman" w:hAnsi="Times New Roman" w:cs="Times New Roman"/>
          <w:b/>
        </w:rPr>
        <w:t xml:space="preserve">: </w:t>
      </w:r>
      <w:r w:rsidR="009D3795">
        <w:rPr>
          <w:rFonts w:ascii="Times New Roman" w:hAnsi="Times New Roman" w:cs="Times New Roman"/>
          <w:b/>
        </w:rPr>
        <w:t>HMIS</w:t>
      </w:r>
    </w:p>
    <w:p w:rsidR="002D0949" w:rsidRPr="00CF3E48" w14:paraId="0DBD2FB4" w14:textId="77777777">
      <w:pPr>
        <w:rPr>
          <w:rFonts w:ascii="Times New Roman" w:hAnsi="Times New Roman" w:cs="Times New Roman"/>
          <w:b/>
        </w:rPr>
      </w:pPr>
    </w:p>
    <w:p w:rsidR="002D0949" w:rsidRPr="00CF3E48" w14:paraId="2DDBB8D3" w14:textId="79C34BA2">
      <w:pPr>
        <w:spacing w:line="288" w:lineRule="atLeast"/>
        <w:rPr>
          <w:rFonts w:ascii="Times New Roman" w:hAnsi="Times New Roman" w:cs="Times New Roman"/>
          <w:b/>
          <w:bCs/>
        </w:rPr>
      </w:pPr>
      <w:r w:rsidRPr="00CF3E48">
        <w:rPr>
          <w:rFonts w:ascii="Times New Roman" w:hAnsi="Times New Roman" w:cs="Times New Roman"/>
        </w:rPr>
        <w:t>Title</w:t>
      </w:r>
      <w:r w:rsidRPr="00CF3E48">
        <w:rPr>
          <w:rFonts w:ascii="Times New Roman" w:hAnsi="Times New Roman" w:cs="Times New Roman"/>
        </w:rPr>
        <w:tab/>
      </w:r>
      <w:r w:rsidRPr="00CF3E48">
        <w:rPr>
          <w:rFonts w:ascii="Times New Roman" w:hAnsi="Times New Roman" w:cs="Times New Roman"/>
        </w:rPr>
        <w:tab/>
      </w:r>
      <w:r w:rsidRPr="00CF3E48">
        <w:rPr>
          <w:rFonts w:ascii="Times New Roman" w:hAnsi="Times New Roman" w:cs="Times New Roman"/>
        </w:rPr>
        <w:tab/>
      </w:r>
      <w:r w:rsidRPr="00CF3E48">
        <w:rPr>
          <w:rFonts w:ascii="Times New Roman" w:hAnsi="Times New Roman" w:cs="Times New Roman"/>
          <w:b/>
          <w:bCs/>
        </w:rPr>
        <w:t xml:space="preserve">: </w:t>
      </w:r>
      <w:r w:rsidRPr="00184EBE" w:rsidR="004A02A4">
        <w:rPr>
          <w:rFonts w:ascii="Times New Roman" w:hAnsi="Times New Roman" w:cs="Times New Roman"/>
          <w:bCs/>
        </w:rPr>
        <w:t>Health Management Information Systems (HMIS)</w:t>
      </w:r>
    </w:p>
    <w:p w:rsidR="002D0949" w:rsidRPr="00CF3E48" w14:paraId="12CC3676" w14:textId="77777777">
      <w:pPr>
        <w:spacing w:line="288" w:lineRule="atLeast"/>
        <w:rPr>
          <w:rFonts w:ascii="Times New Roman" w:hAnsi="Times New Roman" w:cs="Times New Roman"/>
        </w:rPr>
      </w:pPr>
      <w:r w:rsidRPr="00CF3E48">
        <w:rPr>
          <w:rFonts w:ascii="Times New Roman" w:hAnsi="Times New Roman" w:cs="Times New Roman"/>
        </w:rPr>
        <w:t>Role</w:t>
      </w:r>
      <w:r w:rsidRPr="00CF3E48">
        <w:rPr>
          <w:rFonts w:ascii="Times New Roman" w:hAnsi="Times New Roman" w:cs="Times New Roman"/>
        </w:rPr>
        <w:tab/>
      </w:r>
      <w:r w:rsidRPr="00CF3E48">
        <w:rPr>
          <w:rFonts w:ascii="Times New Roman" w:hAnsi="Times New Roman" w:cs="Times New Roman"/>
        </w:rPr>
        <w:tab/>
      </w:r>
      <w:r w:rsidRPr="00CF3E48">
        <w:rPr>
          <w:rFonts w:ascii="Times New Roman" w:hAnsi="Times New Roman" w:cs="Times New Roman"/>
        </w:rPr>
        <w:tab/>
      </w:r>
      <w:r w:rsidRPr="00CF3E48">
        <w:rPr>
          <w:rFonts w:ascii="Times New Roman" w:hAnsi="Times New Roman" w:cs="Times New Roman"/>
          <w:b/>
          <w:bCs/>
        </w:rPr>
        <w:t xml:space="preserve">: </w:t>
      </w:r>
      <w:r w:rsidRPr="00CF3E48" w:rsidR="009D222E">
        <w:rPr>
          <w:rFonts w:ascii="Times New Roman" w:hAnsi="Times New Roman" w:cs="Times New Roman"/>
          <w:b/>
        </w:rPr>
        <w:t>Build &amp; Release Engineer</w:t>
      </w:r>
    </w:p>
    <w:p w:rsidR="002D0949" w14:paraId="3F51F7E0" w14:textId="77777777">
      <w:pPr>
        <w:spacing w:line="288" w:lineRule="atLeast"/>
        <w:rPr>
          <w:rFonts w:ascii="Times New Roman" w:hAnsi="Times New Roman" w:cs="Times New Roman"/>
        </w:rPr>
      </w:pPr>
      <w:r w:rsidRPr="00CF3E48">
        <w:rPr>
          <w:rFonts w:ascii="Times New Roman" w:hAnsi="Times New Roman" w:cs="Times New Roman"/>
        </w:rPr>
        <w:t>Team Size</w:t>
      </w:r>
      <w:r w:rsidRPr="00CF3E48">
        <w:rPr>
          <w:rFonts w:ascii="Times New Roman" w:hAnsi="Times New Roman" w:cs="Times New Roman"/>
        </w:rPr>
        <w:tab/>
      </w:r>
      <w:r w:rsidRPr="00CF3E48">
        <w:rPr>
          <w:rFonts w:ascii="Times New Roman" w:hAnsi="Times New Roman" w:cs="Times New Roman"/>
        </w:rPr>
        <w:tab/>
      </w:r>
      <w:r w:rsidRPr="00CF3E48">
        <w:rPr>
          <w:rFonts w:ascii="Times New Roman" w:hAnsi="Times New Roman" w:cs="Times New Roman"/>
          <w:b/>
        </w:rPr>
        <w:t>:</w:t>
      </w:r>
      <w:r w:rsidRPr="00CF3E48">
        <w:rPr>
          <w:rFonts w:ascii="Times New Roman" w:hAnsi="Times New Roman" w:cs="Times New Roman"/>
        </w:rPr>
        <w:t xml:space="preserve"> </w:t>
      </w:r>
      <w:r w:rsidRPr="00CF3E48" w:rsidR="00536F07">
        <w:rPr>
          <w:rFonts w:ascii="Times New Roman" w:hAnsi="Times New Roman" w:cs="Times New Roman"/>
        </w:rPr>
        <w:t>6</w:t>
      </w:r>
    </w:p>
    <w:p w:rsidR="00A20433" w:rsidRPr="00C20FDC" w14:paraId="469F3041" w14:textId="179DDD17">
      <w:pPr>
        <w:spacing w:line="288" w:lineRule="atLeast"/>
        <w:rPr>
          <w:rFonts w:ascii="Times New Roman" w:hAnsi="Times New Roman" w:cs="Times New Roman"/>
        </w:rPr>
      </w:pPr>
      <w:r>
        <w:rPr>
          <w:rFonts w:ascii="Times New Roman" w:hAnsi="Times New Roman" w:cs="Times New Roman"/>
        </w:rPr>
        <w:t>Company</w:t>
      </w:r>
      <w:r>
        <w:rPr>
          <w:rFonts w:ascii="Times New Roman" w:hAnsi="Times New Roman" w:cs="Times New Roman"/>
        </w:rPr>
        <w:tab/>
      </w:r>
      <w:r>
        <w:rPr>
          <w:rFonts w:ascii="Times New Roman" w:hAnsi="Times New Roman" w:cs="Times New Roman"/>
        </w:rPr>
        <w:tab/>
      </w:r>
      <w:r w:rsidRPr="00A20433">
        <w:rPr>
          <w:rFonts w:ascii="Times New Roman" w:hAnsi="Times New Roman" w:cs="Times New Roman"/>
          <w:b/>
        </w:rPr>
        <w:t>:</w:t>
      </w:r>
      <w:r>
        <w:rPr>
          <w:rFonts w:ascii="Times New Roman" w:hAnsi="Times New Roman" w:cs="Times New Roman"/>
          <w:b/>
        </w:rPr>
        <w:t xml:space="preserve"> </w:t>
      </w:r>
      <w:r w:rsidR="004A02A4">
        <w:rPr>
          <w:rFonts w:ascii="Times New Roman" w:hAnsi="Times New Roman" w:cs="Times New Roman"/>
          <w:b/>
        </w:rPr>
        <w:t>CMC LTD (TATA Enterprise)</w:t>
      </w:r>
    </w:p>
    <w:p w:rsidR="00C20FDC" w:rsidRPr="00C20FDC" w14:paraId="640B0C52" w14:textId="5C79B6AC">
      <w:pPr>
        <w:spacing w:line="288" w:lineRule="atLeast"/>
        <w:rPr>
          <w:rFonts w:ascii="Times New Roman" w:hAnsi="Times New Roman" w:cs="Times New Roman"/>
          <w:b/>
        </w:rPr>
      </w:pPr>
      <w:r>
        <w:rPr>
          <w:rFonts w:ascii="Times New Roman" w:hAnsi="Times New Roman" w:cs="Times New Roman"/>
        </w:rPr>
        <w:t>Duration</w:t>
      </w:r>
      <w:r>
        <w:rPr>
          <w:rFonts w:ascii="Times New Roman" w:hAnsi="Times New Roman" w:cs="Times New Roman"/>
        </w:rPr>
        <w:tab/>
      </w:r>
      <w:r>
        <w:rPr>
          <w:rFonts w:ascii="Times New Roman" w:hAnsi="Times New Roman" w:cs="Times New Roman"/>
        </w:rPr>
        <w:tab/>
      </w:r>
      <w:r w:rsidRPr="00C20FDC">
        <w:rPr>
          <w:rFonts w:ascii="Times New Roman" w:hAnsi="Times New Roman" w:cs="Times New Roman"/>
          <w:b/>
        </w:rPr>
        <w:t>:</w:t>
      </w:r>
      <w:r>
        <w:rPr>
          <w:rFonts w:ascii="Times New Roman" w:hAnsi="Times New Roman" w:cs="Times New Roman"/>
          <w:b/>
        </w:rPr>
        <w:t xml:space="preserve"> </w:t>
      </w:r>
      <w:r w:rsidR="00105285">
        <w:rPr>
          <w:rFonts w:ascii="Times New Roman" w:hAnsi="Times New Roman" w:cs="Times New Roman"/>
          <w:b/>
        </w:rPr>
        <w:t>Sep 2011 to Jun 20</w:t>
      </w:r>
      <w:r w:rsidR="00C60485">
        <w:rPr>
          <w:rFonts w:ascii="Times New Roman" w:hAnsi="Times New Roman" w:cs="Times New Roman"/>
          <w:b/>
        </w:rPr>
        <w:t>12</w:t>
      </w:r>
    </w:p>
    <w:p w:rsidR="002D0949" w14:paraId="16E49669" w14:textId="77777777">
      <w:pPr>
        <w:spacing w:line="288" w:lineRule="atLeast"/>
        <w:rPr>
          <w:rFonts w:ascii="Times New Roman" w:hAnsi="Times New Roman" w:cs="Times New Roman"/>
          <w:b/>
          <w:szCs w:val="20"/>
        </w:rPr>
      </w:pPr>
      <w:r w:rsidRPr="00CF3E48">
        <w:rPr>
          <w:rFonts w:ascii="Times New Roman" w:hAnsi="Times New Roman" w:cs="Times New Roman"/>
        </w:rPr>
        <w:t>Environment</w:t>
      </w:r>
      <w:r w:rsidRPr="00CF3E48">
        <w:rPr>
          <w:rFonts w:ascii="Times New Roman" w:hAnsi="Times New Roman" w:cs="Times New Roman"/>
        </w:rPr>
        <w:tab/>
      </w:r>
      <w:r w:rsidRPr="00CF3E48">
        <w:rPr>
          <w:rFonts w:ascii="Times New Roman" w:hAnsi="Times New Roman" w:cs="Times New Roman"/>
        </w:rPr>
        <w:tab/>
      </w:r>
      <w:r w:rsidRPr="00CF3E48">
        <w:rPr>
          <w:rFonts w:ascii="Times New Roman" w:hAnsi="Times New Roman" w:cs="Times New Roman"/>
          <w:b/>
        </w:rPr>
        <w:t xml:space="preserve">: </w:t>
      </w:r>
      <w:r w:rsidRPr="00CF3E48" w:rsidR="008059B0">
        <w:rPr>
          <w:rFonts w:ascii="Times New Roman" w:hAnsi="Times New Roman" w:cs="Times New Roman"/>
          <w:b/>
          <w:szCs w:val="20"/>
        </w:rPr>
        <w:t xml:space="preserve"> Subversion, Tomcat, Jenkins, Ant, Linux, Shell Scripting</w:t>
      </w:r>
    </w:p>
    <w:p w:rsidR="002D0949" w:rsidRPr="00CF3E48" w14:paraId="5A6AEDD8" w14:textId="77777777">
      <w:pPr>
        <w:spacing w:line="288" w:lineRule="atLeast"/>
        <w:rPr>
          <w:rFonts w:ascii="Times New Roman" w:hAnsi="Times New Roman" w:cs="Times New Roman"/>
        </w:rPr>
      </w:pPr>
    </w:p>
    <w:p w:rsidR="00DE530C" w:rsidRPr="00CF3E48" w:rsidP="00DE530C" w14:paraId="53335E0B" w14:textId="77777777">
      <w:pPr>
        <w:tabs>
          <w:tab w:val="left" w:pos="360"/>
        </w:tabs>
        <w:overflowPunct w:val="0"/>
        <w:spacing w:line="276" w:lineRule="auto"/>
        <w:rPr>
          <w:rFonts w:ascii="Times New Roman" w:hAnsi="Times New Roman" w:cs="Times New Roman"/>
          <w:b/>
          <w:color w:val="002060"/>
          <w:sz w:val="20"/>
          <w:szCs w:val="20"/>
        </w:rPr>
      </w:pPr>
      <w:r>
        <w:rPr>
          <w:rFonts w:ascii="Times New Roman" w:hAnsi="Times New Roman" w:cs="Times New Roman"/>
          <w:b/>
        </w:rPr>
        <w:t>Description:</w:t>
      </w:r>
    </w:p>
    <w:p w:rsidR="00184EBE" w:rsidRPr="00184EBE" w:rsidP="00184EBE" w14:paraId="58FA1D15" w14:textId="56EA7757">
      <w:pPr>
        <w:rPr>
          <w:rFonts w:ascii="Times New Roman" w:hAnsi="Times New Roman" w:cs="Times New Roman"/>
          <w:bCs/>
        </w:rPr>
      </w:pPr>
      <w:r w:rsidRPr="00184EBE">
        <w:rPr>
          <w:rFonts w:ascii="Times New Roman" w:hAnsi="Times New Roman" w:cs="Times New Roman"/>
          <w:bCs/>
        </w:rPr>
        <w:t>Health Management Information Systems (HMIS) are one of the six building blocks essential for health system strengthening.</w:t>
      </w:r>
      <w:r>
        <w:rPr>
          <w:rFonts w:ascii="Times New Roman" w:hAnsi="Times New Roman" w:cs="Times New Roman"/>
          <w:bCs/>
        </w:rPr>
        <w:t xml:space="preserve"> </w:t>
      </w:r>
      <w:r w:rsidRPr="00184EBE">
        <w:rPr>
          <w:rFonts w:ascii="Times New Roman" w:hAnsi="Times New Roman" w:cs="Times New Roman"/>
          <w:bCs/>
        </w:rPr>
        <w:t>HMIS is a data collection system specifically designed to support planning, management, and decision making in health facilities and organizations.</w:t>
      </w:r>
      <w:r w:rsidRPr="00184EBE">
        <w:rPr>
          <w:rFonts w:ascii="Times New Roman" w:hAnsi="Times New Roman" w:cs="Times New Roman"/>
          <w:b/>
          <w:bCs/>
          <w:szCs w:val="22"/>
        </w:rPr>
        <w:t xml:space="preserve"> </w:t>
      </w:r>
    </w:p>
    <w:p w:rsidR="00184EBE" w:rsidP="00184EBE" w14:paraId="77DFA643" w14:textId="77777777">
      <w:pPr>
        <w:rPr>
          <w:rFonts w:ascii="Times New Roman" w:hAnsi="Times New Roman" w:cs="Times New Roman"/>
          <w:b/>
          <w:bCs/>
          <w:szCs w:val="22"/>
        </w:rPr>
      </w:pPr>
    </w:p>
    <w:p w:rsidR="002D0949" w:rsidRPr="00CF3E48" w:rsidP="00184EBE" w14:paraId="7BDA0850" w14:textId="0E3A912A">
      <w:pPr>
        <w:rPr>
          <w:rFonts w:ascii="Times New Roman" w:hAnsi="Times New Roman" w:cs="Times New Roman"/>
          <w:szCs w:val="22"/>
        </w:rPr>
      </w:pPr>
      <w:r w:rsidRPr="00CF3E48">
        <w:rPr>
          <w:rFonts w:ascii="Times New Roman" w:hAnsi="Times New Roman" w:cs="Times New Roman"/>
          <w:b/>
          <w:szCs w:val="22"/>
        </w:rPr>
        <w:t>Roles and Responsibilities</w:t>
      </w:r>
      <w:r w:rsidRPr="00CF3E48">
        <w:rPr>
          <w:rFonts w:ascii="Times New Roman" w:hAnsi="Times New Roman" w:cs="Times New Roman"/>
          <w:szCs w:val="22"/>
        </w:rPr>
        <w:t>:</w:t>
      </w:r>
    </w:p>
    <w:p w:rsidR="00C12DD5" w:rsidRPr="00CF3E48" w14:paraId="767DCCAF" w14:textId="77777777">
      <w:pPr>
        <w:numPr>
          <w:ilvl w:val="0"/>
          <w:numId w:val="11"/>
        </w:numPr>
        <w:rPr>
          <w:rFonts w:ascii="Times New Roman" w:hAnsi="Times New Roman" w:cs="Times New Roman"/>
        </w:rPr>
      </w:pPr>
      <w:r w:rsidRPr="00CF3E48">
        <w:rPr>
          <w:rFonts w:ascii="Times New Roman" w:hAnsi="Times New Roman" w:cs="Times New Roman"/>
          <w:szCs w:val="20"/>
        </w:rPr>
        <w:t>SVN Server /client planning, instal</w:t>
      </w:r>
      <w:r w:rsidR="007021D7">
        <w:rPr>
          <w:rFonts w:ascii="Times New Roman" w:hAnsi="Times New Roman" w:cs="Times New Roman"/>
          <w:szCs w:val="20"/>
        </w:rPr>
        <w:t>lations and up</w:t>
      </w:r>
      <w:r w:rsidRPr="00CF3E48" w:rsidR="008D4057">
        <w:rPr>
          <w:rFonts w:ascii="Times New Roman" w:hAnsi="Times New Roman" w:cs="Times New Roman"/>
          <w:szCs w:val="20"/>
        </w:rPr>
        <w:t>gradation on Unix</w:t>
      </w:r>
      <w:r w:rsidRPr="00CF3E48">
        <w:rPr>
          <w:rFonts w:ascii="Times New Roman" w:hAnsi="Times New Roman" w:cs="Times New Roman"/>
          <w:szCs w:val="20"/>
        </w:rPr>
        <w:t xml:space="preserve"> machine</w:t>
      </w:r>
    </w:p>
    <w:p w:rsidR="002D0949" w:rsidRPr="00CF3E48" w14:paraId="53225DDE" w14:textId="77777777">
      <w:pPr>
        <w:numPr>
          <w:ilvl w:val="0"/>
          <w:numId w:val="11"/>
        </w:numPr>
        <w:rPr>
          <w:rFonts w:ascii="Times New Roman" w:hAnsi="Times New Roman" w:cs="Times New Roman"/>
        </w:rPr>
      </w:pPr>
      <w:r w:rsidRPr="00CF3E48">
        <w:rPr>
          <w:rFonts w:ascii="Times New Roman" w:hAnsi="Times New Roman" w:cs="Times New Roman"/>
          <w:szCs w:val="20"/>
        </w:rPr>
        <w:t>Creating and Managing Repository and Branches</w:t>
      </w:r>
      <w:r w:rsidRPr="00CF3E48">
        <w:rPr>
          <w:rFonts w:ascii="Times New Roman" w:hAnsi="Times New Roman" w:cs="Times New Roman"/>
        </w:rPr>
        <w:t>.</w:t>
      </w:r>
    </w:p>
    <w:p w:rsidR="002D0949" w:rsidRPr="00CF3E48" w14:paraId="6877F712" w14:textId="77777777">
      <w:pPr>
        <w:numPr>
          <w:ilvl w:val="0"/>
          <w:numId w:val="11"/>
        </w:numPr>
        <w:rPr>
          <w:rFonts w:ascii="Times New Roman" w:hAnsi="Times New Roman" w:cs="Times New Roman"/>
        </w:rPr>
      </w:pPr>
      <w:r w:rsidRPr="00CF3E48">
        <w:rPr>
          <w:rFonts w:ascii="Times New Roman" w:hAnsi="Times New Roman" w:cs="Times New Roman"/>
        </w:rPr>
        <w:t>S</w:t>
      </w:r>
      <w:r w:rsidRPr="00CF3E48">
        <w:rPr>
          <w:rFonts w:ascii="Times New Roman" w:hAnsi="Times New Roman" w:cs="Times New Roman"/>
          <w:szCs w:val="20"/>
        </w:rPr>
        <w:t>VN Server /Repository Backups &amp; Restoration process</w:t>
      </w:r>
    </w:p>
    <w:p w:rsidR="006C5BBB" w:rsidRPr="00CF3E48" w:rsidP="001C28E0" w14:paraId="5D4E5D2E" w14:textId="77777777">
      <w:pPr>
        <w:numPr>
          <w:ilvl w:val="0"/>
          <w:numId w:val="11"/>
        </w:numPr>
        <w:rPr>
          <w:rFonts w:ascii="Times New Roman" w:hAnsi="Times New Roman" w:cs="Times New Roman"/>
        </w:rPr>
      </w:pPr>
      <w:r w:rsidRPr="00CF3E48">
        <w:rPr>
          <w:rFonts w:ascii="Times New Roman" w:hAnsi="Times New Roman" w:cs="Times New Roman"/>
        </w:rPr>
        <w:t>He</w:t>
      </w:r>
      <w:r w:rsidRPr="00CF3E48">
        <w:rPr>
          <w:rFonts w:ascii="Times New Roman" w:hAnsi="Times New Roman" w:cs="Times New Roman"/>
          <w:szCs w:val="20"/>
        </w:rPr>
        <w:t>lping users on day to day activities involving Check In, Checkout, Branching probl</w:t>
      </w:r>
      <w:r w:rsidRPr="00CF3E48" w:rsidR="00D00A50">
        <w:rPr>
          <w:rFonts w:ascii="Times New Roman" w:hAnsi="Times New Roman" w:cs="Times New Roman"/>
          <w:szCs w:val="20"/>
        </w:rPr>
        <w:t xml:space="preserve">ems, and </w:t>
      </w:r>
      <w:r w:rsidRPr="00CF3E48" w:rsidR="00CF3E48">
        <w:rPr>
          <w:rFonts w:ascii="Times New Roman" w:hAnsi="Times New Roman" w:cs="Times New Roman"/>
          <w:szCs w:val="20"/>
        </w:rPr>
        <w:t>user’s</w:t>
      </w:r>
      <w:r w:rsidRPr="00CF3E48" w:rsidR="00D00A50">
        <w:rPr>
          <w:rFonts w:ascii="Times New Roman" w:hAnsi="Times New Roman" w:cs="Times New Roman"/>
          <w:szCs w:val="20"/>
        </w:rPr>
        <w:t xml:space="preserve"> access control.</w:t>
      </w:r>
    </w:p>
    <w:p w:rsidR="002D0949" w:rsidRPr="00CF3E48" w14:paraId="2259A047" w14:textId="77777777">
      <w:pPr>
        <w:numPr>
          <w:ilvl w:val="0"/>
          <w:numId w:val="11"/>
        </w:numPr>
        <w:rPr>
          <w:rFonts w:ascii="Times New Roman" w:hAnsi="Times New Roman" w:cs="Times New Roman"/>
        </w:rPr>
      </w:pPr>
      <w:r w:rsidRPr="00CF3E48">
        <w:rPr>
          <w:rFonts w:ascii="Times New Roman" w:hAnsi="Times New Roman" w:cs="Times New Roman"/>
        </w:rPr>
        <w:t xml:space="preserve">Maintaining the version control of deployable artifacts for given release. </w:t>
      </w:r>
      <w:r w:rsidRPr="00CF3E48">
        <w:rPr>
          <w:rFonts w:ascii="Times New Roman" w:hAnsi="Times New Roman" w:cs="Times New Roman"/>
        </w:rPr>
        <w:t xml:space="preserve">                                                       </w:t>
      </w:r>
    </w:p>
    <w:p w:rsidR="002D0949" w:rsidRPr="00CF3E48" w14:paraId="63669337" w14:textId="77777777">
      <w:pPr>
        <w:numPr>
          <w:ilvl w:val="0"/>
          <w:numId w:val="11"/>
        </w:numPr>
        <w:rPr>
          <w:rFonts w:ascii="Times New Roman" w:hAnsi="Times New Roman" w:cs="Times New Roman"/>
        </w:rPr>
      </w:pPr>
      <w:r w:rsidRPr="00CF3E48">
        <w:rPr>
          <w:rFonts w:ascii="Times New Roman" w:hAnsi="Times New Roman" w:cs="Times New Roman"/>
        </w:rPr>
        <w:t>B</w:t>
      </w:r>
      <w:r w:rsidRPr="00CF3E48">
        <w:rPr>
          <w:rFonts w:ascii="Times New Roman" w:hAnsi="Times New Roman" w:cs="Times New Roman"/>
          <w:szCs w:val="20"/>
        </w:rPr>
        <w:t>uilding the source code using Ant utility</w:t>
      </w:r>
      <w:r w:rsidRPr="00CF3E48">
        <w:rPr>
          <w:rFonts w:ascii="Times New Roman" w:hAnsi="Times New Roman" w:cs="Times New Roman"/>
        </w:rPr>
        <w:t>.</w:t>
      </w:r>
    </w:p>
    <w:p w:rsidR="00C12DD5" w:rsidRPr="00CF3E48" w14:paraId="712A937F" w14:textId="77777777">
      <w:pPr>
        <w:numPr>
          <w:ilvl w:val="0"/>
          <w:numId w:val="11"/>
        </w:numPr>
        <w:rPr>
          <w:rFonts w:ascii="Times New Roman" w:hAnsi="Times New Roman" w:cs="Times New Roman"/>
        </w:rPr>
      </w:pPr>
      <w:r w:rsidRPr="00CF3E48">
        <w:rPr>
          <w:rFonts w:ascii="Times New Roman" w:hAnsi="Times New Roman" w:cs="Times New Roman"/>
          <w:szCs w:val="20"/>
        </w:rPr>
        <w:t>EAR/WAR files Build</w:t>
      </w:r>
      <w:r w:rsidRPr="00CF3E48">
        <w:rPr>
          <w:rFonts w:ascii="Times New Roman" w:hAnsi="Times New Roman" w:cs="Times New Roman"/>
          <w:szCs w:val="20"/>
        </w:rPr>
        <w:t xml:space="preserve"> and </w:t>
      </w:r>
      <w:r w:rsidRPr="00CF3E48" w:rsidR="00224DEE">
        <w:rPr>
          <w:rFonts w:ascii="Times New Roman" w:hAnsi="Times New Roman" w:cs="Times New Roman"/>
          <w:szCs w:val="20"/>
        </w:rPr>
        <w:t>Deployment. Restart server</w:t>
      </w:r>
      <w:r w:rsidRPr="00CF3E48">
        <w:rPr>
          <w:rFonts w:ascii="Times New Roman" w:hAnsi="Times New Roman" w:cs="Times New Roman"/>
          <w:szCs w:val="20"/>
        </w:rPr>
        <w:t xml:space="preserve"> once the deployment is completed</w:t>
      </w:r>
      <w:r w:rsidRPr="00CF3E48" w:rsidR="00D001CE">
        <w:rPr>
          <w:rFonts w:ascii="Times New Roman" w:hAnsi="Times New Roman" w:cs="Times New Roman"/>
          <w:szCs w:val="20"/>
        </w:rPr>
        <w:t>.</w:t>
      </w:r>
    </w:p>
    <w:p w:rsidR="002D0949" w:rsidRPr="00CF3E48" w14:paraId="09696C45" w14:textId="77777777">
      <w:pPr>
        <w:numPr>
          <w:ilvl w:val="0"/>
          <w:numId w:val="11"/>
        </w:numPr>
        <w:rPr>
          <w:rFonts w:ascii="Times New Roman" w:hAnsi="Times New Roman" w:cs="Times New Roman"/>
        </w:rPr>
      </w:pPr>
      <w:r w:rsidRPr="00CF3E48">
        <w:rPr>
          <w:rFonts w:ascii="Times New Roman" w:hAnsi="Times New Roman" w:cs="Times New Roman"/>
          <w:szCs w:val="20"/>
        </w:rPr>
        <w:t>Deploying the artifacts in to servers for Sanity Test</w:t>
      </w:r>
      <w:r w:rsidRPr="00CF3E48">
        <w:rPr>
          <w:rFonts w:ascii="Times New Roman" w:hAnsi="Times New Roman" w:cs="Times New Roman"/>
        </w:rPr>
        <w:t>.</w:t>
      </w:r>
    </w:p>
    <w:p w:rsidR="00C12DD5" w:rsidRPr="00CF3E48" w14:paraId="2C6B53BB" w14:textId="77777777">
      <w:pPr>
        <w:numPr>
          <w:ilvl w:val="0"/>
          <w:numId w:val="11"/>
        </w:numPr>
        <w:rPr>
          <w:rFonts w:ascii="Times New Roman" w:hAnsi="Times New Roman" w:cs="Times New Roman"/>
        </w:rPr>
      </w:pPr>
      <w:r w:rsidRPr="00CF3E48">
        <w:rPr>
          <w:rFonts w:ascii="Times New Roman" w:hAnsi="Times New Roman" w:cs="Times New Roman"/>
          <w:szCs w:val="20"/>
        </w:rPr>
        <w:t>Developing shell scripting for deployments in to servers.</w:t>
      </w:r>
    </w:p>
    <w:p w:rsidR="00292E75" w:rsidP="00292E75" w14:paraId="2C77FD68" w14:textId="77777777">
      <w:pPr>
        <w:numPr>
          <w:ilvl w:val="0"/>
          <w:numId w:val="11"/>
        </w:numPr>
        <w:rPr>
          <w:rFonts w:ascii="Times New Roman" w:hAnsi="Times New Roman"/>
        </w:rPr>
      </w:pPr>
      <w:r>
        <w:rPr>
          <w:rFonts w:ascii="Times New Roman" w:hAnsi="Times New Roman"/>
        </w:rPr>
        <w:t>Verifying the logs in the event of build failure.</w:t>
      </w:r>
    </w:p>
    <w:p w:rsidR="00111A3B" w:rsidRPr="00CF3E48" w14:paraId="12415BC5" w14:textId="77777777">
      <w:pPr>
        <w:numPr>
          <w:ilvl w:val="0"/>
          <w:numId w:val="11"/>
        </w:numPr>
        <w:rPr>
          <w:rFonts w:ascii="Times New Roman" w:hAnsi="Times New Roman" w:cs="Times New Roman"/>
        </w:rPr>
      </w:pPr>
      <w:r w:rsidRPr="00CF3E48">
        <w:rPr>
          <w:rFonts w:ascii="Times New Roman" w:hAnsi="Times New Roman" w:cs="Times New Roman"/>
          <w:szCs w:val="20"/>
        </w:rPr>
        <w:t>Reporting and updating status</w:t>
      </w:r>
      <w:r w:rsidR="00AE6164">
        <w:rPr>
          <w:rFonts w:ascii="Times New Roman" w:hAnsi="Times New Roman" w:cs="Times New Roman"/>
          <w:szCs w:val="20"/>
        </w:rPr>
        <w:t xml:space="preserve"> of deployment to corresponding stake</w:t>
      </w:r>
      <w:r w:rsidR="006526DB">
        <w:rPr>
          <w:rFonts w:ascii="Times New Roman" w:hAnsi="Times New Roman" w:cs="Times New Roman"/>
          <w:szCs w:val="20"/>
        </w:rPr>
        <w:t xml:space="preserve"> </w:t>
      </w:r>
      <w:r w:rsidRPr="00CF3E48">
        <w:rPr>
          <w:rFonts w:ascii="Times New Roman" w:hAnsi="Times New Roman" w:cs="Times New Roman"/>
          <w:szCs w:val="20"/>
        </w:rPr>
        <w:t>holder</w:t>
      </w:r>
      <w:r w:rsidR="00AE6164">
        <w:rPr>
          <w:rFonts w:ascii="Times New Roman" w:hAnsi="Times New Roman" w:cs="Times New Roman"/>
          <w:szCs w:val="20"/>
        </w:rPr>
        <w:t>s</w:t>
      </w:r>
      <w:r w:rsidRPr="00CF3E48">
        <w:rPr>
          <w:rFonts w:ascii="Times New Roman" w:hAnsi="Times New Roman" w:cs="Times New Roman"/>
          <w:szCs w:val="20"/>
        </w:rPr>
        <w:t>.</w:t>
      </w:r>
    </w:p>
    <w:p w:rsidR="00C12DD5" w:rsidRPr="00CF3E48" w:rsidP="00F36706" w14:paraId="706A5800" w14:textId="77777777">
      <w:pPr>
        <w:numPr>
          <w:ilvl w:val="0"/>
          <w:numId w:val="11"/>
        </w:numPr>
        <w:rPr>
          <w:rFonts w:ascii="Times New Roman" w:hAnsi="Times New Roman" w:cs="Times New Roman"/>
        </w:rPr>
      </w:pPr>
      <w:r>
        <w:rPr>
          <w:rFonts w:ascii="Times New Roman" w:hAnsi="Times New Roman" w:cs="Times New Roman"/>
          <w:szCs w:val="20"/>
        </w:rPr>
        <w:t>Coordinati</w:t>
      </w:r>
      <w:r w:rsidR="004C4683">
        <w:rPr>
          <w:rFonts w:ascii="Times New Roman" w:hAnsi="Times New Roman" w:cs="Times New Roman"/>
          <w:szCs w:val="20"/>
        </w:rPr>
        <w:t xml:space="preserve">ng and documenting </w:t>
      </w:r>
      <w:r w:rsidRPr="00CF3E48">
        <w:rPr>
          <w:rFonts w:ascii="Times New Roman" w:hAnsi="Times New Roman" w:cs="Times New Roman"/>
          <w:szCs w:val="20"/>
        </w:rPr>
        <w:t>the reason for fail</w:t>
      </w:r>
      <w:r w:rsidR="007021D7">
        <w:rPr>
          <w:rFonts w:ascii="Times New Roman" w:hAnsi="Times New Roman" w:cs="Times New Roman"/>
          <w:szCs w:val="20"/>
        </w:rPr>
        <w:t>ure</w:t>
      </w:r>
      <w:r w:rsidRPr="00CF3E48">
        <w:rPr>
          <w:rFonts w:ascii="Times New Roman" w:hAnsi="Times New Roman" w:cs="Times New Roman"/>
          <w:szCs w:val="20"/>
        </w:rPr>
        <w:t xml:space="preserve"> to developers.</w:t>
      </w:r>
    </w:p>
    <w:p w:rsidR="00F36706" w:rsidRPr="00CF3E48" w:rsidP="00F36706" w14:paraId="3ABEE41F" w14:textId="77777777">
      <w:pPr>
        <w:numPr>
          <w:ilvl w:val="0"/>
          <w:numId w:val="11"/>
        </w:numPr>
        <w:rPr>
          <w:rFonts w:ascii="Times New Roman" w:hAnsi="Times New Roman" w:cs="Times New Roman"/>
        </w:rPr>
      </w:pPr>
      <w:r w:rsidRPr="00CF3E48">
        <w:rPr>
          <w:rFonts w:ascii="Times New Roman" w:hAnsi="Times New Roman" w:cs="Times New Roman"/>
          <w:szCs w:val="20"/>
        </w:rPr>
        <w:t>I</w:t>
      </w:r>
      <w:r w:rsidRPr="00CF3E48" w:rsidR="00C12DD5">
        <w:rPr>
          <w:rFonts w:ascii="Times New Roman" w:hAnsi="Times New Roman" w:cs="Times New Roman"/>
          <w:szCs w:val="20"/>
        </w:rPr>
        <w:t>mplementing continuous integration (CI) using Jenkins</w:t>
      </w:r>
      <w:r w:rsidR="00721A6F">
        <w:rPr>
          <w:rFonts w:ascii="Times New Roman" w:hAnsi="Times New Roman" w:cs="Times New Roman"/>
          <w:szCs w:val="20"/>
        </w:rPr>
        <w:t>.</w:t>
      </w:r>
    </w:p>
    <w:p w:rsidR="00F36706" w:rsidRPr="00CF3E48" w:rsidP="00F36706" w14:paraId="4842574C" w14:textId="77777777">
      <w:pPr>
        <w:numPr>
          <w:ilvl w:val="0"/>
          <w:numId w:val="11"/>
        </w:numPr>
        <w:rPr>
          <w:rFonts w:ascii="Times New Roman" w:hAnsi="Times New Roman" w:cs="Times New Roman"/>
        </w:rPr>
      </w:pPr>
      <w:r>
        <w:rPr>
          <w:rFonts w:ascii="Times New Roman" w:hAnsi="Times New Roman" w:cs="Times New Roman"/>
          <w:szCs w:val="20"/>
        </w:rPr>
        <w:t>Creating jobs in Jenkins, r</w:t>
      </w:r>
      <w:r w:rsidRPr="00CF3E48">
        <w:rPr>
          <w:rFonts w:ascii="Times New Roman" w:hAnsi="Times New Roman" w:cs="Times New Roman"/>
          <w:szCs w:val="20"/>
        </w:rPr>
        <w:t>unning the jobs as per build calendar.</w:t>
      </w:r>
    </w:p>
    <w:p w:rsidR="00F36706" w:rsidRPr="00CF3E48" w:rsidP="00F36706" w14:paraId="341BD6E0" w14:textId="77777777">
      <w:pPr>
        <w:numPr>
          <w:ilvl w:val="0"/>
          <w:numId w:val="11"/>
        </w:numPr>
        <w:rPr>
          <w:rFonts w:ascii="Times New Roman" w:hAnsi="Times New Roman" w:cs="Times New Roman"/>
        </w:rPr>
      </w:pPr>
      <w:r>
        <w:rPr>
          <w:rFonts w:ascii="Times New Roman" w:hAnsi="Times New Roman" w:cs="Times New Roman"/>
          <w:szCs w:val="20"/>
        </w:rPr>
        <w:t>Sending mails through Jenkins in</w:t>
      </w:r>
      <w:r w:rsidRPr="00CF3E48">
        <w:rPr>
          <w:rFonts w:ascii="Times New Roman" w:hAnsi="Times New Roman" w:cs="Times New Roman"/>
          <w:szCs w:val="20"/>
        </w:rPr>
        <w:t xml:space="preserve"> the </w:t>
      </w:r>
      <w:r>
        <w:rPr>
          <w:rFonts w:ascii="Times New Roman" w:hAnsi="Times New Roman" w:cs="Times New Roman"/>
          <w:szCs w:val="20"/>
        </w:rPr>
        <w:t>event of job failure</w:t>
      </w:r>
      <w:r w:rsidRPr="00CF3E48">
        <w:rPr>
          <w:rFonts w:ascii="Times New Roman" w:hAnsi="Times New Roman" w:cs="Times New Roman"/>
          <w:szCs w:val="20"/>
        </w:rPr>
        <w:t>.</w:t>
      </w:r>
    </w:p>
    <w:p w:rsidR="00F36706" w:rsidRPr="00CF3E48" w:rsidP="00F36706" w14:paraId="2B0F282B" w14:textId="77777777">
      <w:pPr>
        <w:numPr>
          <w:ilvl w:val="0"/>
          <w:numId w:val="11"/>
        </w:numPr>
        <w:rPr>
          <w:rFonts w:ascii="Times New Roman" w:hAnsi="Times New Roman" w:cs="Times New Roman"/>
        </w:rPr>
      </w:pPr>
      <w:r>
        <w:rPr>
          <w:rFonts w:ascii="Times New Roman" w:hAnsi="Times New Roman" w:cs="Times New Roman"/>
          <w:szCs w:val="20"/>
        </w:rPr>
        <w:t>If any p</w:t>
      </w:r>
      <w:r w:rsidRPr="00CF3E48">
        <w:rPr>
          <w:rFonts w:ascii="Times New Roman" w:hAnsi="Times New Roman" w:cs="Times New Roman"/>
          <w:szCs w:val="20"/>
        </w:rPr>
        <w:t>lugin</w:t>
      </w:r>
      <w:r>
        <w:rPr>
          <w:rFonts w:ascii="Times New Roman" w:hAnsi="Times New Roman" w:cs="Times New Roman"/>
          <w:szCs w:val="20"/>
        </w:rPr>
        <w:t>s are required configuring the p</w:t>
      </w:r>
      <w:r w:rsidRPr="00CF3E48">
        <w:rPr>
          <w:rFonts w:ascii="Times New Roman" w:hAnsi="Times New Roman" w:cs="Times New Roman"/>
          <w:szCs w:val="20"/>
        </w:rPr>
        <w:t>lugins to Jenkins.</w:t>
      </w:r>
    </w:p>
    <w:p w:rsidR="00F36706" w:rsidRPr="00CF3E48" w:rsidP="00F36706" w14:paraId="7F84B676" w14:textId="77777777">
      <w:pPr>
        <w:numPr>
          <w:ilvl w:val="0"/>
          <w:numId w:val="11"/>
        </w:numPr>
        <w:rPr>
          <w:rFonts w:ascii="Times New Roman" w:hAnsi="Times New Roman" w:cs="Times New Roman"/>
        </w:rPr>
      </w:pPr>
      <w:r w:rsidRPr="00CF3E48">
        <w:rPr>
          <w:rFonts w:ascii="Times New Roman" w:hAnsi="Times New Roman" w:cs="Times New Roman"/>
          <w:szCs w:val="20"/>
        </w:rPr>
        <w:t>Scheduling the nightly builds in Jenkins.</w:t>
      </w:r>
    </w:p>
    <w:p w:rsidR="00975F22" w:rsidRPr="00CF3E48" w:rsidP="00F36706" w14:paraId="2158B997" w14:textId="77777777">
      <w:pPr>
        <w:numPr>
          <w:ilvl w:val="0"/>
          <w:numId w:val="11"/>
        </w:numPr>
        <w:rPr>
          <w:rFonts w:ascii="Times New Roman" w:hAnsi="Times New Roman" w:cs="Times New Roman"/>
        </w:rPr>
      </w:pPr>
      <w:r w:rsidRPr="00CF3E48">
        <w:rPr>
          <w:rFonts w:ascii="Times New Roman" w:hAnsi="Times New Roman" w:cs="Times New Roman"/>
          <w:szCs w:val="20"/>
        </w:rPr>
        <w:t>Maintaining the release tracker.</w:t>
      </w:r>
    </w:p>
    <w:p w:rsidR="00862C38" w:rsidRPr="0001781F" w:rsidP="00671648" w14:paraId="63D49EE9" w14:textId="08C31C26">
      <w:pPr>
        <w:numPr>
          <w:ilvl w:val="0"/>
          <w:numId w:val="11"/>
        </w:numPr>
        <w:rPr>
          <w:rFonts w:ascii="Times New Roman" w:hAnsi="Times New Roman" w:cs="Times New Roman"/>
          <w:b/>
          <w:color w:val="000000"/>
        </w:rPr>
      </w:pPr>
      <w:r w:rsidRPr="00671648">
        <w:rPr>
          <w:rFonts w:ascii="Times New Roman" w:hAnsi="Times New Roman" w:cs="Times New Roman"/>
          <w:szCs w:val="20"/>
        </w:rPr>
        <w:t xml:space="preserve">Creating the release notes for given release </w:t>
      </w:r>
      <w:r w:rsidRPr="00671648" w:rsidR="006C5BBB">
        <w:rPr>
          <w:rFonts w:ascii="Times New Roman" w:hAnsi="Times New Roman" w:cs="Times New Roman"/>
          <w:szCs w:val="20"/>
        </w:rPr>
        <w:t>and follow</w:t>
      </w:r>
      <w:r w:rsidRPr="00671648" w:rsidR="00671648">
        <w:rPr>
          <w:rFonts w:ascii="Times New Roman" w:hAnsi="Times New Roman" w:cs="Times New Roman"/>
          <w:szCs w:val="20"/>
        </w:rPr>
        <w:t xml:space="preserve"> </w:t>
      </w:r>
      <w:r w:rsidRPr="00671648" w:rsidR="006C5BBB">
        <w:rPr>
          <w:rFonts w:ascii="Times New Roman" w:hAnsi="Times New Roman" w:cs="Times New Roman"/>
          <w:szCs w:val="20"/>
        </w:rPr>
        <w:t>up with the team</w:t>
      </w:r>
      <w:r w:rsidRPr="00671648" w:rsidR="00335A61">
        <w:rPr>
          <w:rFonts w:ascii="Times New Roman" w:hAnsi="Times New Roman" w:cs="Times New Roman"/>
          <w:szCs w:val="20"/>
        </w:rPr>
        <w:t xml:space="preserve"> to create Release bundle</w:t>
      </w:r>
      <w:r w:rsidR="0086035E">
        <w:rPr>
          <w:rFonts w:ascii="Times New Roman" w:hAnsi="Times New Roman" w:cs="Times New Roman"/>
          <w:szCs w:val="20"/>
        </w:rPr>
        <w:t>.</w:t>
      </w:r>
    </w:p>
    <w:p w:rsidR="0001781F" w:rsidRPr="0001781F" w:rsidP="0001781F" w14:paraId="1D43C1A3" w14:textId="77777777">
      <w:pPr>
        <w:numPr>
          <w:ilvl w:val="0"/>
          <w:numId w:val="11"/>
        </w:numPr>
        <w:rPr>
          <w:rStyle w:val="blackres1"/>
          <w:rFonts w:ascii="Times New Roman" w:hAnsi="Times New Roman" w:cs="Times New Roman"/>
          <w:bCs/>
          <w:sz w:val="24"/>
          <w:szCs w:val="24"/>
        </w:rPr>
      </w:pPr>
      <w:r w:rsidRPr="0001781F">
        <w:rPr>
          <w:rStyle w:val="blackres1"/>
          <w:rFonts w:ascii="Times New Roman" w:hAnsi="Times New Roman" w:cs="Times New Roman"/>
          <w:bCs/>
          <w:sz w:val="24"/>
          <w:szCs w:val="24"/>
        </w:rPr>
        <w:t xml:space="preserve">Automated the regular tasks in Sub versioning and streamlining the process of access to SVN.  </w:t>
      </w:r>
    </w:p>
    <w:p w:rsidR="0001781F" w:rsidRPr="0001781F" w:rsidP="0001781F" w14:paraId="4B684F99" w14:textId="77777777">
      <w:pPr>
        <w:numPr>
          <w:ilvl w:val="0"/>
          <w:numId w:val="11"/>
        </w:numPr>
        <w:rPr>
          <w:rStyle w:val="blackres1"/>
          <w:rFonts w:ascii="Times New Roman" w:hAnsi="Times New Roman" w:cs="Times New Roman"/>
          <w:bCs/>
          <w:sz w:val="24"/>
          <w:szCs w:val="24"/>
        </w:rPr>
      </w:pPr>
      <w:r w:rsidRPr="0001781F">
        <w:rPr>
          <w:rStyle w:val="blackres1"/>
          <w:rFonts w:ascii="Times New Roman" w:hAnsi="Times New Roman" w:cs="Times New Roman"/>
          <w:bCs/>
          <w:sz w:val="24"/>
          <w:szCs w:val="24"/>
        </w:rPr>
        <w:t xml:space="preserve">Developed build and deployment scripts using ANT and MAVEN as build tools in Hudson to move from one environment to other environments. </w:t>
      </w:r>
    </w:p>
    <w:p w:rsidR="0001781F" w:rsidRPr="0001781F" w:rsidP="0001781F" w14:paraId="7BC2820F" w14:textId="77777777">
      <w:pPr>
        <w:numPr>
          <w:ilvl w:val="0"/>
          <w:numId w:val="11"/>
        </w:numPr>
        <w:rPr>
          <w:rStyle w:val="blackres1"/>
          <w:rFonts w:ascii="Times New Roman" w:hAnsi="Times New Roman" w:cs="Times New Roman"/>
          <w:bCs/>
          <w:sz w:val="24"/>
          <w:szCs w:val="24"/>
        </w:rPr>
      </w:pPr>
      <w:r w:rsidRPr="0001781F">
        <w:rPr>
          <w:rStyle w:val="blackres1"/>
          <w:rFonts w:ascii="Times New Roman" w:hAnsi="Times New Roman" w:cs="Times New Roman"/>
          <w:bCs/>
          <w:sz w:val="24"/>
          <w:szCs w:val="24"/>
        </w:rPr>
        <w:t xml:space="preserve">Worked with product development to resolve build-related issues in all projects and provided support for the Application issues. </w:t>
      </w:r>
    </w:p>
    <w:p w:rsidR="0001781F" w:rsidRPr="0001781F" w:rsidP="0001781F" w14:paraId="700485B6" w14:textId="77777777">
      <w:pPr>
        <w:numPr>
          <w:ilvl w:val="0"/>
          <w:numId w:val="11"/>
        </w:numPr>
        <w:rPr>
          <w:rStyle w:val="blackres1"/>
          <w:rFonts w:ascii="Times New Roman" w:hAnsi="Times New Roman" w:cs="Times New Roman"/>
          <w:bCs/>
          <w:sz w:val="24"/>
          <w:szCs w:val="24"/>
        </w:rPr>
      </w:pPr>
      <w:r w:rsidRPr="0001781F">
        <w:rPr>
          <w:rStyle w:val="blackres1"/>
          <w:rFonts w:ascii="Times New Roman" w:hAnsi="Times New Roman" w:cs="Times New Roman"/>
          <w:bCs/>
          <w:sz w:val="24"/>
          <w:szCs w:val="24"/>
        </w:rPr>
        <w:t xml:space="preserve">Responsible to perform Build operation with ANT Scripts, according to the required requirements. </w:t>
      </w:r>
    </w:p>
    <w:p w:rsidR="0001781F" w:rsidRPr="0001781F" w:rsidP="0001781F" w14:paraId="788A9884" w14:textId="77777777">
      <w:pPr>
        <w:numPr>
          <w:ilvl w:val="0"/>
          <w:numId w:val="11"/>
        </w:numPr>
        <w:rPr>
          <w:rStyle w:val="blackres1"/>
          <w:rFonts w:ascii="Times New Roman" w:hAnsi="Times New Roman" w:cs="Times New Roman"/>
          <w:bCs/>
          <w:sz w:val="24"/>
          <w:szCs w:val="24"/>
        </w:rPr>
      </w:pPr>
      <w:r w:rsidRPr="0001781F">
        <w:rPr>
          <w:rStyle w:val="blackres1"/>
          <w:rFonts w:ascii="Times New Roman" w:hAnsi="Times New Roman" w:cs="Times New Roman"/>
          <w:bCs/>
          <w:sz w:val="24"/>
          <w:szCs w:val="24"/>
        </w:rPr>
        <w:t>Based on the requirements to share artifacts within company, configured the host, Proxy and Virtual repositories.</w:t>
      </w:r>
    </w:p>
    <w:p w:rsidR="0001781F" w:rsidRPr="0001781F" w:rsidP="0001781F" w14:paraId="7809F477" w14:textId="77777777">
      <w:pPr>
        <w:numPr>
          <w:ilvl w:val="0"/>
          <w:numId w:val="11"/>
        </w:numPr>
        <w:rPr>
          <w:rStyle w:val="blackres1"/>
          <w:rFonts w:ascii="Times New Roman" w:hAnsi="Times New Roman" w:cs="Times New Roman"/>
          <w:bCs/>
          <w:sz w:val="24"/>
          <w:szCs w:val="24"/>
        </w:rPr>
      </w:pPr>
      <w:r w:rsidRPr="0001781F">
        <w:rPr>
          <w:rStyle w:val="blackres1"/>
          <w:rFonts w:ascii="Times New Roman" w:hAnsi="Times New Roman" w:cs="Times New Roman"/>
          <w:bCs/>
          <w:sz w:val="24"/>
          <w:szCs w:val="24"/>
        </w:rPr>
        <w:t xml:space="preserve">Performed database deployment activities like execution of Database scripts. </w:t>
      </w:r>
    </w:p>
    <w:p w:rsidR="0001781F" w:rsidRPr="0001781F" w:rsidP="0001781F" w14:paraId="30F46474" w14:textId="77777777">
      <w:pPr>
        <w:numPr>
          <w:ilvl w:val="0"/>
          <w:numId w:val="11"/>
        </w:numPr>
        <w:rPr>
          <w:rStyle w:val="blackres1"/>
          <w:rFonts w:ascii="Times New Roman" w:hAnsi="Times New Roman" w:cs="Times New Roman"/>
          <w:bCs/>
          <w:sz w:val="24"/>
          <w:szCs w:val="24"/>
        </w:rPr>
      </w:pPr>
      <w:r w:rsidRPr="0001781F">
        <w:rPr>
          <w:rStyle w:val="blackres1"/>
          <w:rFonts w:ascii="Times New Roman" w:hAnsi="Times New Roman" w:cs="Times New Roman"/>
          <w:bCs/>
          <w:sz w:val="24"/>
          <w:szCs w:val="24"/>
        </w:rPr>
        <w:t xml:space="preserve">Dealt with JIRA as ticket tracking and work flow tool. </w:t>
      </w:r>
    </w:p>
    <w:p w:rsidR="0001781F" w:rsidRPr="0001781F" w:rsidP="0001781F" w14:paraId="401B8764" w14:textId="2ABE8D49">
      <w:pPr>
        <w:numPr>
          <w:ilvl w:val="0"/>
          <w:numId w:val="11"/>
        </w:numPr>
        <w:rPr>
          <w:rStyle w:val="blackres1"/>
          <w:rFonts w:ascii="Times New Roman" w:hAnsi="Times New Roman" w:cs="Times New Roman"/>
          <w:bCs/>
          <w:sz w:val="24"/>
          <w:szCs w:val="24"/>
        </w:rPr>
      </w:pPr>
      <w:r w:rsidRPr="0001781F">
        <w:rPr>
          <w:rStyle w:val="blackres1"/>
          <w:rFonts w:ascii="Times New Roman" w:hAnsi="Times New Roman" w:cs="Times New Roman"/>
          <w:bCs/>
          <w:sz w:val="24"/>
          <w:szCs w:val="24"/>
        </w:rPr>
        <w:t>Releasing code to testing regions or staging areas according to the schedule.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650243">
      <w:pgSz w:w="12240" w:h="15840"/>
      <w:pgMar w:top="1576" w:right="1756" w:bottom="1576" w:left="1756" w:header="720" w:footer="720" w:gutter="0"/>
      <w:pgBorders>
        <w:top w:val="double" w:sz="1" w:space="31" w:color="000000"/>
        <w:left w:val="double" w:sz="1" w:space="31" w:color="000000"/>
        <w:bottom w:val="double" w:sz="1" w:space="31" w:color="000000"/>
        <w:right w:val="double" w:sz="1" w:space="31"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suff w:val="nothing"/>
      <w:lvlJc w:val="left"/>
      <w:pPr>
        <w:tabs>
          <w:tab w:val="num" w:pos="0"/>
        </w:tabs>
        <w:ind w:left="432" w:hanging="432"/>
      </w:pPr>
    </w:lvl>
    <w:lvl w:ilvl="1">
      <w:start w:val="1"/>
      <w:numFmt w:val="none"/>
      <w:suff w:val="nothing"/>
      <w:lvlJc w:val="left"/>
      <w:pPr>
        <w:tabs>
          <w:tab w:val="num" w:pos="0"/>
        </w:tabs>
        <w:ind w:left="576" w:hanging="576"/>
      </w:pPr>
    </w:lvl>
    <w:lvl w:ilvl="2">
      <w:start w:val="1"/>
      <w:numFmt w:val="none"/>
      <w:suff w:val="nothing"/>
      <w:lvlJc w:val="left"/>
      <w:pPr>
        <w:tabs>
          <w:tab w:val="num" w:pos="0"/>
        </w:tabs>
        <w:ind w:left="720" w:hanging="720"/>
      </w:pPr>
    </w:lvl>
    <w:lvl w:ilvl="3">
      <w:start w:val="1"/>
      <w:numFmt w:val="none"/>
      <w:suff w:val="nothing"/>
      <w:lvlJc w:val="left"/>
      <w:pPr>
        <w:tabs>
          <w:tab w:val="num" w:pos="0"/>
        </w:tabs>
        <w:ind w:left="864" w:hanging="864"/>
      </w:pPr>
    </w:lvl>
    <w:lvl w:ilvl="4">
      <w:start w:val="1"/>
      <w:numFmt w:val="none"/>
      <w:suff w:val="nothing"/>
      <w:lvlJc w:val="left"/>
      <w:pPr>
        <w:tabs>
          <w:tab w:val="num" w:pos="0"/>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Wingdings" w:hAnsi="Wingdings"/>
        <w:sz w:val="18"/>
        <w:szCs w:val="18"/>
      </w:rPr>
    </w:lvl>
  </w:abstractNum>
  <w:abstractNum w:abstractNumId="2">
    <w:nsid w:val="00000003"/>
    <w:multiLevelType w:val="singleLevel"/>
    <w:tmpl w:val="0E7CF82A"/>
    <w:name w:val="WW8Num3"/>
    <w:lvl w:ilvl="0">
      <w:start w:val="1"/>
      <w:numFmt w:val="bullet"/>
      <w:lvlText w:val=""/>
      <w:lvlJc w:val="left"/>
      <w:pPr>
        <w:tabs>
          <w:tab w:val="num" w:pos="1080"/>
        </w:tabs>
        <w:ind w:left="1080" w:hanging="360"/>
      </w:pPr>
      <w:rPr>
        <w:rFonts w:ascii="Wingdings" w:hAnsi="Wingdings"/>
        <w:sz w:val="20"/>
        <w:szCs w:val="20"/>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Wingdings" w:hAnsi="Wingdings"/>
      </w:rPr>
    </w:lvl>
  </w:abstractNum>
  <w:abstractNum w:abstractNumId="4">
    <w:nsid w:val="00000005"/>
    <w:multiLevelType w:val="singleLevel"/>
    <w:tmpl w:val="00000005"/>
    <w:name w:val="WW8Num5"/>
    <w:lvl w:ilvl="0">
      <w:start w:val="1"/>
      <w:numFmt w:val="bullet"/>
      <w:lvlText w:val=""/>
      <w:lvlJc w:val="left"/>
      <w:pPr>
        <w:tabs>
          <w:tab w:val="num" w:pos="540"/>
        </w:tabs>
        <w:ind w:left="540" w:hanging="360"/>
      </w:pPr>
      <w:rPr>
        <w:rFonts w:ascii="Wingdings" w:hAnsi="Wingdings"/>
        <w:sz w:val="18"/>
        <w:szCs w:val="18"/>
      </w:rPr>
    </w:lvl>
  </w:abstractNum>
  <w:abstractNum w:abstractNumId="5">
    <w:nsid w:val="00000006"/>
    <w:multiLevelType w:val="singleLevel"/>
    <w:tmpl w:val="00000006"/>
    <w:name w:val="WW8Num6"/>
    <w:lvl w:ilvl="0">
      <w:start w:val="1"/>
      <w:numFmt w:val="bullet"/>
      <w:lvlText w:val=""/>
      <w:lvlJc w:val="left"/>
      <w:pPr>
        <w:tabs>
          <w:tab w:val="num" w:pos="0"/>
        </w:tabs>
        <w:ind w:left="810" w:hanging="360"/>
      </w:pPr>
      <w:rPr>
        <w:rFonts w:ascii="Wingdings" w:hAnsi="Wingdings"/>
        <w:sz w:val="18"/>
        <w:szCs w:val="18"/>
      </w:rPr>
    </w:lvl>
  </w:abstractNum>
  <w:abstractNum w:abstractNumId="6">
    <w:nsid w:val="00000007"/>
    <w:multiLevelType w:val="singleLevel"/>
    <w:tmpl w:val="00000007"/>
    <w:lvl w:ilvl="0">
      <w:start w:val="1"/>
      <w:numFmt w:val="bullet"/>
      <w:lvlText w:val=""/>
      <w:lvlJc w:val="left"/>
      <w:pPr>
        <w:tabs>
          <w:tab w:val="num" w:pos="360"/>
        </w:tabs>
        <w:ind w:left="360" w:hanging="360"/>
      </w:pPr>
      <w:rPr>
        <w:rFonts w:ascii="Wingdings" w:hAnsi="Wingdings"/>
        <w:sz w:val="18"/>
        <w:szCs w:val="18"/>
      </w:rPr>
    </w:lvl>
  </w:abstractNum>
  <w:abstractNum w:abstractNumId="7">
    <w:nsid w:val="00000008"/>
    <w:multiLevelType w:val="singleLevel"/>
    <w:tmpl w:val="00000008"/>
    <w:name w:val="WW8Num8"/>
    <w:lvl w:ilvl="0">
      <w:start w:val="1"/>
      <w:numFmt w:val="bullet"/>
      <w:lvlText w:val=""/>
      <w:lvlJc w:val="left"/>
      <w:pPr>
        <w:tabs>
          <w:tab w:val="num" w:pos="0"/>
        </w:tabs>
        <w:ind w:left="1440" w:hanging="360"/>
      </w:pPr>
      <w:rPr>
        <w:rFonts w:ascii="Wingdings" w:hAnsi="Wingdings"/>
        <w:sz w:val="18"/>
        <w:szCs w:val="18"/>
      </w:rPr>
    </w:lvl>
  </w:abstractNum>
  <w:abstractNum w:abstractNumId="8">
    <w:nsid w:val="00000009"/>
    <w:multiLevelType w:val="singleLevel"/>
    <w:tmpl w:val="00000009"/>
    <w:name w:val="WW8Num9"/>
    <w:lvl w:ilvl="0">
      <w:start w:val="1"/>
      <w:numFmt w:val="bullet"/>
      <w:lvlText w:val=""/>
      <w:lvlJc w:val="left"/>
      <w:pPr>
        <w:tabs>
          <w:tab w:val="num" w:pos="0"/>
        </w:tabs>
        <w:ind w:left="720" w:hanging="360"/>
      </w:pPr>
      <w:rPr>
        <w:rFonts w:ascii="Wingdings" w:hAnsi="Wingdings"/>
        <w:b/>
        <w:bCs/>
        <w:sz w:val="16"/>
        <w:szCs w:val="16"/>
      </w:rPr>
    </w:lvl>
  </w:abstractNum>
  <w:abstractNum w:abstractNumId="9">
    <w:nsid w:val="0000000A"/>
    <w:multiLevelType w:val="singleLevel"/>
    <w:tmpl w:val="0000000A"/>
    <w:name w:val="WW8Num10"/>
    <w:lvl w:ilvl="0">
      <w:start w:val="1"/>
      <w:numFmt w:val="bullet"/>
      <w:lvlText w:val=""/>
      <w:lvlJc w:val="left"/>
      <w:pPr>
        <w:tabs>
          <w:tab w:val="num" w:pos="0"/>
        </w:tabs>
        <w:ind w:left="720" w:hanging="360"/>
      </w:pPr>
      <w:rPr>
        <w:rFonts w:ascii="Wingdings" w:hAnsi="Wingdings"/>
        <w:sz w:val="18"/>
        <w:szCs w:val="18"/>
      </w:rPr>
    </w:lvl>
  </w:abstractNum>
  <w:abstractNum w:abstractNumId="10">
    <w:nsid w:val="0000000B"/>
    <w:multiLevelType w:val="singleLevel"/>
    <w:tmpl w:val="0000000B"/>
    <w:name w:val="WW8Num11"/>
    <w:lvl w:ilvl="0">
      <w:start w:val="1"/>
      <w:numFmt w:val="bullet"/>
      <w:lvlText w:val=""/>
      <w:lvlJc w:val="left"/>
      <w:pPr>
        <w:tabs>
          <w:tab w:val="num" w:pos="0"/>
        </w:tabs>
        <w:ind w:left="720" w:hanging="360"/>
      </w:pPr>
      <w:rPr>
        <w:rFonts w:ascii="Wingdings" w:hAnsi="Wingdings"/>
        <w:sz w:val="18"/>
        <w:szCs w:val="18"/>
      </w:rPr>
    </w:lvl>
  </w:abstractNum>
  <w:abstractNum w:abstractNumId="11">
    <w:nsid w:val="0000000C"/>
    <w:multiLevelType w:val="singleLevel"/>
    <w:tmpl w:val="0000000C"/>
    <w:name w:val="WW8Num12"/>
    <w:lvl w:ilvl="0">
      <w:start w:val="1"/>
      <w:numFmt w:val="bullet"/>
      <w:lvlText w:val=""/>
      <w:lvlJc w:val="left"/>
      <w:pPr>
        <w:tabs>
          <w:tab w:val="num" w:pos="0"/>
        </w:tabs>
        <w:ind w:left="1440" w:hanging="360"/>
      </w:pPr>
      <w:rPr>
        <w:rFonts w:ascii="Wingdings" w:hAnsi="Wingdings"/>
        <w:sz w:val="18"/>
        <w:szCs w:val="18"/>
      </w:rPr>
    </w:lvl>
  </w:abstractNum>
  <w:abstractNum w:abstractNumId="12">
    <w:nsid w:val="0000000D"/>
    <w:multiLevelType w:val="singleLevel"/>
    <w:tmpl w:val="0000000D"/>
    <w:name w:val="WW8Num13"/>
    <w:lvl w:ilvl="0">
      <w:start w:val="1"/>
      <w:numFmt w:val="bullet"/>
      <w:lvlText w:val=""/>
      <w:lvlJc w:val="left"/>
      <w:pPr>
        <w:tabs>
          <w:tab w:val="num" w:pos="0"/>
        </w:tabs>
        <w:ind w:left="1440" w:hanging="360"/>
      </w:pPr>
      <w:rPr>
        <w:rFonts w:ascii="Wingdings" w:hAnsi="Wingdings"/>
      </w:rPr>
    </w:lvl>
  </w:abstractNum>
  <w:abstractNum w:abstractNumId="13">
    <w:nsid w:val="070035E7"/>
    <w:multiLevelType w:val="hybridMultilevel"/>
    <w:tmpl w:val="174ADFD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07D81ABE"/>
    <w:multiLevelType w:val="hybridMultilevel"/>
    <w:tmpl w:val="B69E7E60"/>
    <w:lvl w:ilvl="0">
      <w:start w:val="1"/>
      <w:numFmt w:val="bullet"/>
      <w:lvlText w:val=""/>
      <w:lvlJc w:val="left"/>
      <w:pPr>
        <w:ind w:left="36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0A434C16"/>
    <w:multiLevelType w:val="hybridMultilevel"/>
    <w:tmpl w:val="5CE08144"/>
    <w:lvl w:ilvl="0">
      <w:start w:val="1"/>
      <w:numFmt w:val="bullet"/>
      <w:lvlText w:val=""/>
      <w:lvlJc w:val="left"/>
      <w:pPr>
        <w:ind w:left="720" w:hanging="360"/>
      </w:pPr>
      <w:rPr>
        <w:rFonts w:ascii="Wingdings" w:hAnsi="Wingdings"/>
        <w:sz w:val="18"/>
        <w:szCs w:val="18"/>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BD229A6"/>
    <w:multiLevelType w:val="hybridMultilevel"/>
    <w:tmpl w:val="25EE73D6"/>
    <w:lvl w:ilvl="0">
      <w:start w:val="1"/>
      <w:numFmt w:val="bullet"/>
      <w:lvlText w:val=""/>
      <w:lvlJc w:val="left"/>
      <w:pPr>
        <w:ind w:left="360" w:hanging="360"/>
      </w:pPr>
      <w:rPr>
        <w:rFonts w:ascii="Wingdings" w:hAnsi="Wingdings"/>
        <w:sz w:val="18"/>
        <w:szCs w:val="18"/>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13832C35"/>
    <w:multiLevelType w:val="hybridMultilevel"/>
    <w:tmpl w:val="6EE6043E"/>
    <w:lvl w:ilvl="0">
      <w:start w:val="1"/>
      <w:numFmt w:val="bullet"/>
      <w:lvlText w:val=""/>
      <w:lvlJc w:val="left"/>
      <w:pPr>
        <w:ind w:left="720" w:hanging="360"/>
      </w:pPr>
      <w:rPr>
        <w:rFonts w:ascii="Wingdings" w:hAnsi="Wingdings"/>
        <w:sz w:val="18"/>
        <w:szCs w:val="18"/>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14A246F0"/>
    <w:multiLevelType w:val="hybridMultilevel"/>
    <w:tmpl w:val="C6DC57A8"/>
    <w:lvl w:ilvl="0">
      <w:start w:val="1"/>
      <w:numFmt w:val="bullet"/>
      <w:lvlText w:val=""/>
      <w:lvlJc w:val="left"/>
      <w:pPr>
        <w:ind w:left="720" w:hanging="360"/>
      </w:pPr>
      <w:rPr>
        <w:rFonts w:ascii="Wingdings" w:hAnsi="Wingdings"/>
        <w:sz w:val="18"/>
        <w:szCs w:val="18"/>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1BFD654D"/>
    <w:multiLevelType w:val="hybridMultilevel"/>
    <w:tmpl w:val="070E005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1FCC05C3"/>
    <w:multiLevelType w:val="hybridMultilevel"/>
    <w:tmpl w:val="5590C5C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747549D"/>
    <w:multiLevelType w:val="hybridMultilevel"/>
    <w:tmpl w:val="A51498D0"/>
    <w:lvl w:ilvl="0">
      <w:start w:val="1"/>
      <w:numFmt w:val="bullet"/>
      <w:lvlText w:val=""/>
      <w:lvlJc w:val="left"/>
      <w:pPr>
        <w:ind w:left="720" w:hanging="360"/>
      </w:pPr>
      <w:rPr>
        <w:rFonts w:ascii="Wingdings" w:hAnsi="Wingdings"/>
        <w:sz w:val="18"/>
        <w:szCs w:val="18"/>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3CC477EC"/>
    <w:multiLevelType w:val="hybridMultilevel"/>
    <w:tmpl w:val="EF2899F2"/>
    <w:lvl w:ilvl="0">
      <w:start w:val="1"/>
      <w:numFmt w:val="bullet"/>
      <w:lvlText w:val=""/>
      <w:lvlJc w:val="left"/>
      <w:pPr>
        <w:ind w:left="720" w:hanging="360"/>
      </w:pPr>
      <w:rPr>
        <w:rFonts w:ascii="Wingdings" w:hAnsi="Wingdings"/>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3F737071"/>
    <w:multiLevelType w:val="hybridMultilevel"/>
    <w:tmpl w:val="D11496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C847721"/>
    <w:multiLevelType w:val="hybridMultilevel"/>
    <w:tmpl w:val="00562F7C"/>
    <w:lvl w:ilvl="0">
      <w:start w:val="1"/>
      <w:numFmt w:val="bullet"/>
      <w:lvlText w:val=""/>
      <w:lvlJc w:val="left"/>
      <w:pPr>
        <w:ind w:left="828" w:hanging="360"/>
      </w:pPr>
      <w:rPr>
        <w:rFonts w:ascii="Wingdings" w:hAnsi="Wingdings"/>
        <w:sz w:val="18"/>
        <w:szCs w:val="18"/>
      </w:rPr>
    </w:lvl>
    <w:lvl w:ilvl="1" w:tentative="1">
      <w:start w:val="1"/>
      <w:numFmt w:val="bullet"/>
      <w:lvlText w:val="o"/>
      <w:lvlJc w:val="left"/>
      <w:pPr>
        <w:ind w:left="1548" w:hanging="360"/>
      </w:pPr>
      <w:rPr>
        <w:rFonts w:ascii="Courier New" w:hAnsi="Courier New" w:cs="Courier New" w:hint="default"/>
      </w:rPr>
    </w:lvl>
    <w:lvl w:ilvl="2" w:tentative="1">
      <w:start w:val="1"/>
      <w:numFmt w:val="bullet"/>
      <w:lvlText w:val=""/>
      <w:lvlJc w:val="left"/>
      <w:pPr>
        <w:ind w:left="2268" w:hanging="360"/>
      </w:pPr>
      <w:rPr>
        <w:rFonts w:ascii="Wingdings" w:hAnsi="Wingdings" w:hint="default"/>
      </w:rPr>
    </w:lvl>
    <w:lvl w:ilvl="3" w:tentative="1">
      <w:start w:val="1"/>
      <w:numFmt w:val="bullet"/>
      <w:lvlText w:val=""/>
      <w:lvlJc w:val="left"/>
      <w:pPr>
        <w:ind w:left="2988" w:hanging="360"/>
      </w:pPr>
      <w:rPr>
        <w:rFonts w:ascii="Symbol" w:hAnsi="Symbol" w:hint="default"/>
      </w:rPr>
    </w:lvl>
    <w:lvl w:ilvl="4" w:tentative="1">
      <w:start w:val="1"/>
      <w:numFmt w:val="bullet"/>
      <w:lvlText w:val="o"/>
      <w:lvlJc w:val="left"/>
      <w:pPr>
        <w:ind w:left="3708" w:hanging="360"/>
      </w:pPr>
      <w:rPr>
        <w:rFonts w:ascii="Courier New" w:hAnsi="Courier New" w:cs="Courier New" w:hint="default"/>
      </w:rPr>
    </w:lvl>
    <w:lvl w:ilvl="5" w:tentative="1">
      <w:start w:val="1"/>
      <w:numFmt w:val="bullet"/>
      <w:lvlText w:val=""/>
      <w:lvlJc w:val="left"/>
      <w:pPr>
        <w:ind w:left="4428" w:hanging="360"/>
      </w:pPr>
      <w:rPr>
        <w:rFonts w:ascii="Wingdings" w:hAnsi="Wingdings" w:hint="default"/>
      </w:rPr>
    </w:lvl>
    <w:lvl w:ilvl="6" w:tentative="1">
      <w:start w:val="1"/>
      <w:numFmt w:val="bullet"/>
      <w:lvlText w:val=""/>
      <w:lvlJc w:val="left"/>
      <w:pPr>
        <w:ind w:left="5148" w:hanging="360"/>
      </w:pPr>
      <w:rPr>
        <w:rFonts w:ascii="Symbol" w:hAnsi="Symbol" w:hint="default"/>
      </w:rPr>
    </w:lvl>
    <w:lvl w:ilvl="7" w:tentative="1">
      <w:start w:val="1"/>
      <w:numFmt w:val="bullet"/>
      <w:lvlText w:val="o"/>
      <w:lvlJc w:val="left"/>
      <w:pPr>
        <w:ind w:left="5868" w:hanging="360"/>
      </w:pPr>
      <w:rPr>
        <w:rFonts w:ascii="Courier New" w:hAnsi="Courier New" w:cs="Courier New" w:hint="default"/>
      </w:rPr>
    </w:lvl>
    <w:lvl w:ilvl="8" w:tentative="1">
      <w:start w:val="1"/>
      <w:numFmt w:val="bullet"/>
      <w:lvlText w:val=""/>
      <w:lvlJc w:val="left"/>
      <w:pPr>
        <w:ind w:left="6588" w:hanging="360"/>
      </w:pPr>
      <w:rPr>
        <w:rFonts w:ascii="Wingdings" w:hAnsi="Wingdings" w:hint="default"/>
      </w:rPr>
    </w:lvl>
  </w:abstractNum>
  <w:abstractNum w:abstractNumId="25">
    <w:nsid w:val="61676EF9"/>
    <w:multiLevelType w:val="hybridMultilevel"/>
    <w:tmpl w:val="28E8AEE2"/>
    <w:lvl w:ilvl="0">
      <w:start w:val="1"/>
      <w:numFmt w:val="bullet"/>
      <w:lvlText w:val=""/>
      <w:lvlJc w:val="left"/>
      <w:pPr>
        <w:ind w:left="720" w:hanging="360"/>
      </w:pPr>
      <w:rPr>
        <w:rFonts w:ascii="Wingdings" w:hAnsi="Wingdings" w:hint="default"/>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79EB70ED"/>
    <w:multiLevelType w:val="hybridMultilevel"/>
    <w:tmpl w:val="F14A2A38"/>
    <w:lvl w:ilvl="0">
      <w:start w:val="1"/>
      <w:numFmt w:val="bullet"/>
      <w:lvlText w:val=""/>
      <w:lvlJc w:val="left"/>
      <w:pPr>
        <w:ind w:left="1440" w:hanging="360"/>
      </w:pPr>
      <w:rPr>
        <w:rFonts w:ascii="Wingdings" w:hAnsi="Wingdings"/>
        <w:sz w:val="18"/>
        <w:szCs w:val="18"/>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7">
    <w:nsid w:val="7A205F29"/>
    <w:multiLevelType w:val="hybridMultilevel"/>
    <w:tmpl w:val="0AEC64FC"/>
    <w:lvl w:ilvl="0">
      <w:start w:val="1"/>
      <w:numFmt w:val="bullet"/>
      <w:lvlText w:val=""/>
      <w:lvlJc w:val="left"/>
      <w:pPr>
        <w:ind w:left="360" w:hanging="360"/>
      </w:pPr>
      <w:rPr>
        <w:rFonts w:ascii="Wingdings" w:hAnsi="Wingdings"/>
        <w:sz w:val="18"/>
        <w:szCs w:val="18"/>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8">
    <w:nsid w:val="7AE57016"/>
    <w:multiLevelType w:val="hybridMultilevel"/>
    <w:tmpl w:val="2250B576"/>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28"/>
  </w:num>
  <w:num w:numId="15">
    <w:abstractNumId w:val="13"/>
  </w:num>
  <w:num w:numId="16">
    <w:abstractNumId w:val="14"/>
  </w:num>
  <w:num w:numId="17">
    <w:abstractNumId w:val="20"/>
  </w:num>
  <w:num w:numId="18">
    <w:abstractNumId w:val="22"/>
  </w:num>
  <w:num w:numId="19">
    <w:abstractNumId w:val="24"/>
  </w:num>
  <w:num w:numId="20">
    <w:abstractNumId w:val="23"/>
  </w:num>
  <w:num w:numId="21">
    <w:abstractNumId w:val="16"/>
  </w:num>
  <w:num w:numId="22">
    <w:abstractNumId w:val="26"/>
  </w:num>
  <w:num w:numId="23">
    <w:abstractNumId w:val="15"/>
  </w:num>
  <w:num w:numId="24">
    <w:abstractNumId w:val="19"/>
  </w:num>
  <w:num w:numId="25">
    <w:abstractNumId w:val="21"/>
  </w:num>
  <w:num w:numId="26">
    <w:abstractNumId w:val="17"/>
  </w:num>
  <w:num w:numId="27">
    <w:abstractNumId w:val="27"/>
  </w:num>
  <w:num w:numId="28">
    <w:abstractNumId w:val="25"/>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EmbedSmartTag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D17"/>
    <w:rsid w:val="00005DCC"/>
    <w:rsid w:val="00011CCD"/>
    <w:rsid w:val="00012B2D"/>
    <w:rsid w:val="0001781F"/>
    <w:rsid w:val="000313FD"/>
    <w:rsid w:val="00031B92"/>
    <w:rsid w:val="00032731"/>
    <w:rsid w:val="00040DB6"/>
    <w:rsid w:val="00050A00"/>
    <w:rsid w:val="00052224"/>
    <w:rsid w:val="00061527"/>
    <w:rsid w:val="00063704"/>
    <w:rsid w:val="00063D41"/>
    <w:rsid w:val="00064667"/>
    <w:rsid w:val="0007547F"/>
    <w:rsid w:val="00076807"/>
    <w:rsid w:val="00085062"/>
    <w:rsid w:val="00091AB9"/>
    <w:rsid w:val="00095DED"/>
    <w:rsid w:val="000A0CF6"/>
    <w:rsid w:val="000A774F"/>
    <w:rsid w:val="000B02E9"/>
    <w:rsid w:val="000B2610"/>
    <w:rsid w:val="000B566A"/>
    <w:rsid w:val="000D140C"/>
    <w:rsid w:val="000D50C8"/>
    <w:rsid w:val="000D53AD"/>
    <w:rsid w:val="000D7074"/>
    <w:rsid w:val="000E59BC"/>
    <w:rsid w:val="000F4D17"/>
    <w:rsid w:val="000F52BD"/>
    <w:rsid w:val="00101663"/>
    <w:rsid w:val="0010441A"/>
    <w:rsid w:val="00105285"/>
    <w:rsid w:val="00111A3B"/>
    <w:rsid w:val="00113B40"/>
    <w:rsid w:val="00115AB5"/>
    <w:rsid w:val="00120564"/>
    <w:rsid w:val="00120656"/>
    <w:rsid w:val="00122428"/>
    <w:rsid w:val="00127034"/>
    <w:rsid w:val="0012786E"/>
    <w:rsid w:val="00127DBE"/>
    <w:rsid w:val="00135281"/>
    <w:rsid w:val="00141C57"/>
    <w:rsid w:val="0017268F"/>
    <w:rsid w:val="00176412"/>
    <w:rsid w:val="00181A9C"/>
    <w:rsid w:val="00184EBE"/>
    <w:rsid w:val="00193382"/>
    <w:rsid w:val="001950DD"/>
    <w:rsid w:val="00195B7C"/>
    <w:rsid w:val="001A1899"/>
    <w:rsid w:val="001C034A"/>
    <w:rsid w:val="001C28E0"/>
    <w:rsid w:val="001C7449"/>
    <w:rsid w:val="001D1AE5"/>
    <w:rsid w:val="001E214F"/>
    <w:rsid w:val="001E324D"/>
    <w:rsid w:val="001E4F30"/>
    <w:rsid w:val="001F29D2"/>
    <w:rsid w:val="001F3C01"/>
    <w:rsid w:val="001F3E61"/>
    <w:rsid w:val="0020222F"/>
    <w:rsid w:val="002076FD"/>
    <w:rsid w:val="00207EB4"/>
    <w:rsid w:val="00216F89"/>
    <w:rsid w:val="00224DEE"/>
    <w:rsid w:val="00226B16"/>
    <w:rsid w:val="00233DD7"/>
    <w:rsid w:val="00236669"/>
    <w:rsid w:val="00245F77"/>
    <w:rsid w:val="00252A15"/>
    <w:rsid w:val="00254946"/>
    <w:rsid w:val="002616BC"/>
    <w:rsid w:val="002701CA"/>
    <w:rsid w:val="0028296B"/>
    <w:rsid w:val="002852F4"/>
    <w:rsid w:val="002876BC"/>
    <w:rsid w:val="002876DF"/>
    <w:rsid w:val="00292E75"/>
    <w:rsid w:val="002958FA"/>
    <w:rsid w:val="002A6663"/>
    <w:rsid w:val="002B409D"/>
    <w:rsid w:val="002B769C"/>
    <w:rsid w:val="002C4F72"/>
    <w:rsid w:val="002D0949"/>
    <w:rsid w:val="002D50C2"/>
    <w:rsid w:val="002D53C9"/>
    <w:rsid w:val="002E6089"/>
    <w:rsid w:val="002F3BF6"/>
    <w:rsid w:val="002F472B"/>
    <w:rsid w:val="002F4C65"/>
    <w:rsid w:val="002F7B04"/>
    <w:rsid w:val="003066CC"/>
    <w:rsid w:val="00306719"/>
    <w:rsid w:val="00307AA2"/>
    <w:rsid w:val="00310BDE"/>
    <w:rsid w:val="00326DEC"/>
    <w:rsid w:val="00335336"/>
    <w:rsid w:val="00335A61"/>
    <w:rsid w:val="0034083B"/>
    <w:rsid w:val="00342571"/>
    <w:rsid w:val="0035162D"/>
    <w:rsid w:val="00357823"/>
    <w:rsid w:val="00362630"/>
    <w:rsid w:val="00364B48"/>
    <w:rsid w:val="00366342"/>
    <w:rsid w:val="00375491"/>
    <w:rsid w:val="00380C73"/>
    <w:rsid w:val="00380CAD"/>
    <w:rsid w:val="003A21C3"/>
    <w:rsid w:val="003A370E"/>
    <w:rsid w:val="003A483A"/>
    <w:rsid w:val="003A519C"/>
    <w:rsid w:val="003A574C"/>
    <w:rsid w:val="003A5B90"/>
    <w:rsid w:val="003A6024"/>
    <w:rsid w:val="003A63D4"/>
    <w:rsid w:val="003A73A9"/>
    <w:rsid w:val="003A7702"/>
    <w:rsid w:val="003C576C"/>
    <w:rsid w:val="003D2720"/>
    <w:rsid w:val="003D7022"/>
    <w:rsid w:val="003F01F3"/>
    <w:rsid w:val="00402DC5"/>
    <w:rsid w:val="00405148"/>
    <w:rsid w:val="00406FEB"/>
    <w:rsid w:val="00411878"/>
    <w:rsid w:val="00414261"/>
    <w:rsid w:val="004153B3"/>
    <w:rsid w:val="0041644E"/>
    <w:rsid w:val="00427393"/>
    <w:rsid w:val="00430751"/>
    <w:rsid w:val="00432586"/>
    <w:rsid w:val="0044312D"/>
    <w:rsid w:val="00446667"/>
    <w:rsid w:val="0045031B"/>
    <w:rsid w:val="00455447"/>
    <w:rsid w:val="0046427B"/>
    <w:rsid w:val="004643C3"/>
    <w:rsid w:val="00465EED"/>
    <w:rsid w:val="00473F6C"/>
    <w:rsid w:val="004755CA"/>
    <w:rsid w:val="00475AB3"/>
    <w:rsid w:val="0047732E"/>
    <w:rsid w:val="004869FC"/>
    <w:rsid w:val="00496AFA"/>
    <w:rsid w:val="004A02A4"/>
    <w:rsid w:val="004C4683"/>
    <w:rsid w:val="004C47D1"/>
    <w:rsid w:val="004C7C8B"/>
    <w:rsid w:val="004E0215"/>
    <w:rsid w:val="004E367F"/>
    <w:rsid w:val="004E5FD0"/>
    <w:rsid w:val="004E6C05"/>
    <w:rsid w:val="004F511B"/>
    <w:rsid w:val="004F5383"/>
    <w:rsid w:val="00501943"/>
    <w:rsid w:val="00503073"/>
    <w:rsid w:val="00505331"/>
    <w:rsid w:val="00507053"/>
    <w:rsid w:val="0051542B"/>
    <w:rsid w:val="00533FDD"/>
    <w:rsid w:val="00536F07"/>
    <w:rsid w:val="0054103C"/>
    <w:rsid w:val="005427A0"/>
    <w:rsid w:val="00543E65"/>
    <w:rsid w:val="00551B0F"/>
    <w:rsid w:val="00554A1D"/>
    <w:rsid w:val="0055552E"/>
    <w:rsid w:val="0056062B"/>
    <w:rsid w:val="00561DBE"/>
    <w:rsid w:val="00566D4A"/>
    <w:rsid w:val="00573C88"/>
    <w:rsid w:val="00583E9E"/>
    <w:rsid w:val="005855C2"/>
    <w:rsid w:val="005B0ED2"/>
    <w:rsid w:val="005B4597"/>
    <w:rsid w:val="005B5A2F"/>
    <w:rsid w:val="005C4234"/>
    <w:rsid w:val="005D4C91"/>
    <w:rsid w:val="005D582B"/>
    <w:rsid w:val="005D68EF"/>
    <w:rsid w:val="005E21B9"/>
    <w:rsid w:val="005F07E6"/>
    <w:rsid w:val="005F2C96"/>
    <w:rsid w:val="005F2D89"/>
    <w:rsid w:val="00612B92"/>
    <w:rsid w:val="00613C26"/>
    <w:rsid w:val="00625D45"/>
    <w:rsid w:val="006265F7"/>
    <w:rsid w:val="006428A9"/>
    <w:rsid w:val="00650243"/>
    <w:rsid w:val="006503EE"/>
    <w:rsid w:val="00650F97"/>
    <w:rsid w:val="006526DB"/>
    <w:rsid w:val="006529C0"/>
    <w:rsid w:val="0065304C"/>
    <w:rsid w:val="00660224"/>
    <w:rsid w:val="00661606"/>
    <w:rsid w:val="0066552F"/>
    <w:rsid w:val="00671648"/>
    <w:rsid w:val="00671DE0"/>
    <w:rsid w:val="00672667"/>
    <w:rsid w:val="0067352D"/>
    <w:rsid w:val="006829D2"/>
    <w:rsid w:val="00684C39"/>
    <w:rsid w:val="006876BF"/>
    <w:rsid w:val="00687CE3"/>
    <w:rsid w:val="006925EE"/>
    <w:rsid w:val="00692796"/>
    <w:rsid w:val="00693319"/>
    <w:rsid w:val="00693708"/>
    <w:rsid w:val="006937F2"/>
    <w:rsid w:val="006945F5"/>
    <w:rsid w:val="006A061A"/>
    <w:rsid w:val="006A4107"/>
    <w:rsid w:val="006B090A"/>
    <w:rsid w:val="006B1A18"/>
    <w:rsid w:val="006B4D51"/>
    <w:rsid w:val="006C5485"/>
    <w:rsid w:val="006C5BBB"/>
    <w:rsid w:val="006C746B"/>
    <w:rsid w:val="006D05CD"/>
    <w:rsid w:val="006D3687"/>
    <w:rsid w:val="006D36E2"/>
    <w:rsid w:val="006D3E81"/>
    <w:rsid w:val="006D4EEF"/>
    <w:rsid w:val="006E1D61"/>
    <w:rsid w:val="006E5161"/>
    <w:rsid w:val="006F0704"/>
    <w:rsid w:val="006F3072"/>
    <w:rsid w:val="006F30BA"/>
    <w:rsid w:val="007010A9"/>
    <w:rsid w:val="007021D7"/>
    <w:rsid w:val="007100B2"/>
    <w:rsid w:val="00721A6F"/>
    <w:rsid w:val="007262EC"/>
    <w:rsid w:val="00727CBB"/>
    <w:rsid w:val="007362BB"/>
    <w:rsid w:val="007368F8"/>
    <w:rsid w:val="007421EB"/>
    <w:rsid w:val="00750A6A"/>
    <w:rsid w:val="00754892"/>
    <w:rsid w:val="00757898"/>
    <w:rsid w:val="007613DE"/>
    <w:rsid w:val="007630EE"/>
    <w:rsid w:val="00777144"/>
    <w:rsid w:val="00781196"/>
    <w:rsid w:val="00783BDB"/>
    <w:rsid w:val="007A1DC3"/>
    <w:rsid w:val="007B5A7F"/>
    <w:rsid w:val="007C496B"/>
    <w:rsid w:val="007C5F3D"/>
    <w:rsid w:val="007D174B"/>
    <w:rsid w:val="007D3A30"/>
    <w:rsid w:val="007D47D3"/>
    <w:rsid w:val="007F1AA4"/>
    <w:rsid w:val="007F341F"/>
    <w:rsid w:val="007F3CBC"/>
    <w:rsid w:val="007F746C"/>
    <w:rsid w:val="008059B0"/>
    <w:rsid w:val="00812573"/>
    <w:rsid w:val="00841DB2"/>
    <w:rsid w:val="00844FD5"/>
    <w:rsid w:val="0086035E"/>
    <w:rsid w:val="00862C38"/>
    <w:rsid w:val="00867330"/>
    <w:rsid w:val="008736A1"/>
    <w:rsid w:val="00874819"/>
    <w:rsid w:val="00890628"/>
    <w:rsid w:val="00891A01"/>
    <w:rsid w:val="00891C19"/>
    <w:rsid w:val="00892700"/>
    <w:rsid w:val="0089654C"/>
    <w:rsid w:val="008B18BA"/>
    <w:rsid w:val="008B50F3"/>
    <w:rsid w:val="008B6B5F"/>
    <w:rsid w:val="008C07A6"/>
    <w:rsid w:val="008C28A4"/>
    <w:rsid w:val="008C34C3"/>
    <w:rsid w:val="008C4EA3"/>
    <w:rsid w:val="008C5B9F"/>
    <w:rsid w:val="008C6D35"/>
    <w:rsid w:val="008D2A27"/>
    <w:rsid w:val="008D4057"/>
    <w:rsid w:val="008D6080"/>
    <w:rsid w:val="008E4E3D"/>
    <w:rsid w:val="008E66A4"/>
    <w:rsid w:val="008E78C8"/>
    <w:rsid w:val="0090462E"/>
    <w:rsid w:val="00905537"/>
    <w:rsid w:val="0090793D"/>
    <w:rsid w:val="00917673"/>
    <w:rsid w:val="00920499"/>
    <w:rsid w:val="00923515"/>
    <w:rsid w:val="00931FAE"/>
    <w:rsid w:val="00933328"/>
    <w:rsid w:val="00950C63"/>
    <w:rsid w:val="0095103B"/>
    <w:rsid w:val="0095198C"/>
    <w:rsid w:val="00956299"/>
    <w:rsid w:val="00960747"/>
    <w:rsid w:val="00960E0D"/>
    <w:rsid w:val="00965FA9"/>
    <w:rsid w:val="00966570"/>
    <w:rsid w:val="0097338A"/>
    <w:rsid w:val="00975F22"/>
    <w:rsid w:val="00977527"/>
    <w:rsid w:val="0098481B"/>
    <w:rsid w:val="00984EB9"/>
    <w:rsid w:val="00996B5D"/>
    <w:rsid w:val="009A015C"/>
    <w:rsid w:val="009A280F"/>
    <w:rsid w:val="009A4BE9"/>
    <w:rsid w:val="009A579B"/>
    <w:rsid w:val="009A7D25"/>
    <w:rsid w:val="009B69B0"/>
    <w:rsid w:val="009C5F3A"/>
    <w:rsid w:val="009D1160"/>
    <w:rsid w:val="009D222E"/>
    <w:rsid w:val="009D3795"/>
    <w:rsid w:val="009E55B5"/>
    <w:rsid w:val="009E5648"/>
    <w:rsid w:val="009F7030"/>
    <w:rsid w:val="00A05E98"/>
    <w:rsid w:val="00A07FCA"/>
    <w:rsid w:val="00A10535"/>
    <w:rsid w:val="00A115D6"/>
    <w:rsid w:val="00A1198A"/>
    <w:rsid w:val="00A1276B"/>
    <w:rsid w:val="00A15BAC"/>
    <w:rsid w:val="00A20433"/>
    <w:rsid w:val="00A22221"/>
    <w:rsid w:val="00A31A3F"/>
    <w:rsid w:val="00A4363F"/>
    <w:rsid w:val="00A4366E"/>
    <w:rsid w:val="00A449EC"/>
    <w:rsid w:val="00A50737"/>
    <w:rsid w:val="00A5101A"/>
    <w:rsid w:val="00A51ABF"/>
    <w:rsid w:val="00A51F15"/>
    <w:rsid w:val="00A63DAD"/>
    <w:rsid w:val="00A73F2A"/>
    <w:rsid w:val="00A8540D"/>
    <w:rsid w:val="00A858F6"/>
    <w:rsid w:val="00A90A14"/>
    <w:rsid w:val="00A93308"/>
    <w:rsid w:val="00AA226C"/>
    <w:rsid w:val="00AB0E9B"/>
    <w:rsid w:val="00AB6598"/>
    <w:rsid w:val="00AC1F00"/>
    <w:rsid w:val="00AD624D"/>
    <w:rsid w:val="00AD7310"/>
    <w:rsid w:val="00AE0038"/>
    <w:rsid w:val="00AE6164"/>
    <w:rsid w:val="00AE7CB9"/>
    <w:rsid w:val="00AF427D"/>
    <w:rsid w:val="00AF559E"/>
    <w:rsid w:val="00AF559F"/>
    <w:rsid w:val="00B00AD6"/>
    <w:rsid w:val="00B0126F"/>
    <w:rsid w:val="00B112B3"/>
    <w:rsid w:val="00B12A17"/>
    <w:rsid w:val="00B16308"/>
    <w:rsid w:val="00B26DB1"/>
    <w:rsid w:val="00B35528"/>
    <w:rsid w:val="00B35DC4"/>
    <w:rsid w:val="00B37616"/>
    <w:rsid w:val="00B40CF1"/>
    <w:rsid w:val="00B40FF0"/>
    <w:rsid w:val="00B41388"/>
    <w:rsid w:val="00B420A2"/>
    <w:rsid w:val="00B44454"/>
    <w:rsid w:val="00B56082"/>
    <w:rsid w:val="00B77431"/>
    <w:rsid w:val="00B857C8"/>
    <w:rsid w:val="00B87174"/>
    <w:rsid w:val="00B9066B"/>
    <w:rsid w:val="00B923EE"/>
    <w:rsid w:val="00B92508"/>
    <w:rsid w:val="00BA710E"/>
    <w:rsid w:val="00BB2188"/>
    <w:rsid w:val="00BB2D8B"/>
    <w:rsid w:val="00BB2DDA"/>
    <w:rsid w:val="00BB2E69"/>
    <w:rsid w:val="00BB665E"/>
    <w:rsid w:val="00BD42CF"/>
    <w:rsid w:val="00BD4948"/>
    <w:rsid w:val="00BF046B"/>
    <w:rsid w:val="00BF1050"/>
    <w:rsid w:val="00BF1749"/>
    <w:rsid w:val="00C0765D"/>
    <w:rsid w:val="00C11F7A"/>
    <w:rsid w:val="00C12DD5"/>
    <w:rsid w:val="00C138E9"/>
    <w:rsid w:val="00C1732F"/>
    <w:rsid w:val="00C17F0E"/>
    <w:rsid w:val="00C20FDC"/>
    <w:rsid w:val="00C23CC5"/>
    <w:rsid w:val="00C27DF9"/>
    <w:rsid w:val="00C456E1"/>
    <w:rsid w:val="00C52B85"/>
    <w:rsid w:val="00C60485"/>
    <w:rsid w:val="00C67D07"/>
    <w:rsid w:val="00C7115B"/>
    <w:rsid w:val="00C72FDC"/>
    <w:rsid w:val="00C73D47"/>
    <w:rsid w:val="00C744C0"/>
    <w:rsid w:val="00C84285"/>
    <w:rsid w:val="00C842DF"/>
    <w:rsid w:val="00C906EE"/>
    <w:rsid w:val="00C91B47"/>
    <w:rsid w:val="00C91C06"/>
    <w:rsid w:val="00CA3A4E"/>
    <w:rsid w:val="00CA3C00"/>
    <w:rsid w:val="00CA56EB"/>
    <w:rsid w:val="00CB062E"/>
    <w:rsid w:val="00CB351D"/>
    <w:rsid w:val="00CD052B"/>
    <w:rsid w:val="00CD5826"/>
    <w:rsid w:val="00CE0D17"/>
    <w:rsid w:val="00CE0E55"/>
    <w:rsid w:val="00CE332D"/>
    <w:rsid w:val="00CE51C5"/>
    <w:rsid w:val="00CF3E48"/>
    <w:rsid w:val="00D001CE"/>
    <w:rsid w:val="00D00A50"/>
    <w:rsid w:val="00D037BF"/>
    <w:rsid w:val="00D07FA5"/>
    <w:rsid w:val="00D10153"/>
    <w:rsid w:val="00D121B9"/>
    <w:rsid w:val="00D131EC"/>
    <w:rsid w:val="00D14D99"/>
    <w:rsid w:val="00D1778F"/>
    <w:rsid w:val="00D2039A"/>
    <w:rsid w:val="00D20512"/>
    <w:rsid w:val="00D214E5"/>
    <w:rsid w:val="00D22E80"/>
    <w:rsid w:val="00D24CFE"/>
    <w:rsid w:val="00D26A03"/>
    <w:rsid w:val="00D41772"/>
    <w:rsid w:val="00D41885"/>
    <w:rsid w:val="00D46FD2"/>
    <w:rsid w:val="00D6414F"/>
    <w:rsid w:val="00D7608F"/>
    <w:rsid w:val="00D7630B"/>
    <w:rsid w:val="00DA06AD"/>
    <w:rsid w:val="00DA1BB6"/>
    <w:rsid w:val="00DA2894"/>
    <w:rsid w:val="00DA2E64"/>
    <w:rsid w:val="00DB2712"/>
    <w:rsid w:val="00DB5B7E"/>
    <w:rsid w:val="00DB5FCA"/>
    <w:rsid w:val="00DB608A"/>
    <w:rsid w:val="00DC33B1"/>
    <w:rsid w:val="00DC6ECC"/>
    <w:rsid w:val="00DD0B1F"/>
    <w:rsid w:val="00DD0F4C"/>
    <w:rsid w:val="00DD10D0"/>
    <w:rsid w:val="00DD13B9"/>
    <w:rsid w:val="00DD2F85"/>
    <w:rsid w:val="00DD5CA6"/>
    <w:rsid w:val="00DD606F"/>
    <w:rsid w:val="00DE07D8"/>
    <w:rsid w:val="00DE1D61"/>
    <w:rsid w:val="00DE1EFE"/>
    <w:rsid w:val="00DE530C"/>
    <w:rsid w:val="00DE6F1F"/>
    <w:rsid w:val="00DF0532"/>
    <w:rsid w:val="00DF5C68"/>
    <w:rsid w:val="00E01CCE"/>
    <w:rsid w:val="00E065B7"/>
    <w:rsid w:val="00E12966"/>
    <w:rsid w:val="00E2778E"/>
    <w:rsid w:val="00E307C3"/>
    <w:rsid w:val="00E3719F"/>
    <w:rsid w:val="00E371F4"/>
    <w:rsid w:val="00E37673"/>
    <w:rsid w:val="00E47317"/>
    <w:rsid w:val="00E51689"/>
    <w:rsid w:val="00E53D56"/>
    <w:rsid w:val="00E53F17"/>
    <w:rsid w:val="00E544FE"/>
    <w:rsid w:val="00E614E4"/>
    <w:rsid w:val="00E61530"/>
    <w:rsid w:val="00E66AA4"/>
    <w:rsid w:val="00E72B90"/>
    <w:rsid w:val="00E738A8"/>
    <w:rsid w:val="00E75FBD"/>
    <w:rsid w:val="00E834B8"/>
    <w:rsid w:val="00E83D6E"/>
    <w:rsid w:val="00E85FC5"/>
    <w:rsid w:val="00E8710F"/>
    <w:rsid w:val="00E87D01"/>
    <w:rsid w:val="00E92AD7"/>
    <w:rsid w:val="00E95DE4"/>
    <w:rsid w:val="00E9692C"/>
    <w:rsid w:val="00EA339F"/>
    <w:rsid w:val="00EC4210"/>
    <w:rsid w:val="00EC67F7"/>
    <w:rsid w:val="00EE1074"/>
    <w:rsid w:val="00EF253F"/>
    <w:rsid w:val="00EF4406"/>
    <w:rsid w:val="00F075F0"/>
    <w:rsid w:val="00F11E04"/>
    <w:rsid w:val="00F14FA0"/>
    <w:rsid w:val="00F30E13"/>
    <w:rsid w:val="00F3298C"/>
    <w:rsid w:val="00F32A69"/>
    <w:rsid w:val="00F35E14"/>
    <w:rsid w:val="00F36706"/>
    <w:rsid w:val="00F3781D"/>
    <w:rsid w:val="00F40912"/>
    <w:rsid w:val="00F5611B"/>
    <w:rsid w:val="00F64A64"/>
    <w:rsid w:val="00F66F79"/>
    <w:rsid w:val="00F71685"/>
    <w:rsid w:val="00F77AF9"/>
    <w:rsid w:val="00F906CD"/>
    <w:rsid w:val="00F92C7B"/>
    <w:rsid w:val="00FC49B5"/>
    <w:rsid w:val="00FC7715"/>
    <w:rsid w:val="00FD0842"/>
    <w:rsid w:val="00FD1262"/>
    <w:rsid w:val="00FD468D"/>
    <w:rsid w:val="00FD5B09"/>
    <w:rsid w:val="00FD5D5C"/>
    <w:rsid w:val="00FE2E5C"/>
    <w:rsid w:val="00FF553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EmbedSmartTags/>
  <w15:docId w15:val="{36F9342C-4624-4D7F-8B0F-A99679ED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243"/>
    <w:pPr>
      <w:widowControl w:val="0"/>
      <w:suppressAutoHyphens/>
      <w:autoSpaceDE w:val="0"/>
    </w:pPr>
    <w:rPr>
      <w:rFonts w:ascii="Verdana" w:hAnsi="Verdana" w:cs="Verdana"/>
      <w:sz w:val="24"/>
      <w:szCs w:val="24"/>
      <w:lang w:val="en-GB" w:eastAsia="ar-SA"/>
    </w:rPr>
  </w:style>
  <w:style w:type="paragraph" w:styleId="Heading1">
    <w:name w:val="heading 1"/>
    <w:basedOn w:val="Normal"/>
    <w:next w:val="Normal"/>
    <w:qFormat/>
    <w:rsid w:val="00650243"/>
    <w:pPr>
      <w:keepNext/>
      <w:tabs>
        <w:tab w:val="num" w:pos="0"/>
      </w:tabs>
      <w:ind w:left="432" w:hanging="432"/>
      <w:jc w:val="both"/>
      <w:outlineLvl w:val="0"/>
    </w:pPr>
    <w:rPr>
      <w:b/>
      <w:sz w:val="22"/>
      <w:szCs w:val="22"/>
    </w:rPr>
  </w:style>
  <w:style w:type="paragraph" w:styleId="Heading6">
    <w:name w:val="heading 6"/>
    <w:basedOn w:val="Normal"/>
    <w:next w:val="Normal"/>
    <w:qFormat/>
    <w:rsid w:val="00650243"/>
    <w:pPr>
      <w:tabs>
        <w:tab w:val="num" w:pos="0"/>
      </w:tabs>
      <w:spacing w:before="240" w:after="60"/>
      <w:ind w:left="1152" w:hanging="1152"/>
      <w:outlineLvl w:val="5"/>
    </w:pPr>
    <w:rPr>
      <w:b/>
      <w:bCs/>
      <w:sz w:val="22"/>
      <w:szCs w:val="22"/>
    </w:rPr>
  </w:style>
  <w:style w:type="paragraph" w:styleId="Heading9">
    <w:name w:val="heading 9"/>
    <w:basedOn w:val="Normal"/>
    <w:next w:val="Normal"/>
    <w:qFormat/>
    <w:rsid w:val="00650243"/>
    <w:pPr>
      <w:tabs>
        <w:tab w:val="num" w:pos="0"/>
      </w:tabs>
      <w:spacing w:before="240" w:after="60"/>
      <w:ind w:left="1584" w:hanging="1584"/>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650243"/>
    <w:rPr>
      <w:rFonts w:ascii="Wingdings" w:hAnsi="Wingdings"/>
      <w:sz w:val="18"/>
      <w:szCs w:val="18"/>
    </w:rPr>
  </w:style>
  <w:style w:type="character" w:customStyle="1" w:styleId="WW8Num3z0">
    <w:name w:val="WW8Num3z0"/>
    <w:rsid w:val="00650243"/>
    <w:rPr>
      <w:rFonts w:ascii="Symbol" w:hAnsi="Symbol"/>
    </w:rPr>
  </w:style>
  <w:style w:type="character" w:customStyle="1" w:styleId="WW8Num4z0">
    <w:name w:val="WW8Num4z0"/>
    <w:rsid w:val="00650243"/>
    <w:rPr>
      <w:rFonts w:ascii="Wingdings" w:hAnsi="Wingdings"/>
    </w:rPr>
  </w:style>
  <w:style w:type="character" w:customStyle="1" w:styleId="WW8Num5z0">
    <w:name w:val="WW8Num5z0"/>
    <w:rsid w:val="00650243"/>
    <w:rPr>
      <w:rFonts w:ascii="Wingdings" w:hAnsi="Wingdings"/>
      <w:sz w:val="18"/>
      <w:szCs w:val="18"/>
    </w:rPr>
  </w:style>
  <w:style w:type="character" w:customStyle="1" w:styleId="WW8Num6z0">
    <w:name w:val="WW8Num6z0"/>
    <w:rsid w:val="00650243"/>
    <w:rPr>
      <w:rFonts w:ascii="Wingdings" w:hAnsi="Wingdings"/>
      <w:sz w:val="18"/>
      <w:szCs w:val="18"/>
    </w:rPr>
  </w:style>
  <w:style w:type="character" w:customStyle="1" w:styleId="WW8Num7z0">
    <w:name w:val="WW8Num7z0"/>
    <w:rsid w:val="00650243"/>
    <w:rPr>
      <w:rFonts w:ascii="Wingdings" w:hAnsi="Wingdings"/>
      <w:sz w:val="18"/>
      <w:szCs w:val="18"/>
    </w:rPr>
  </w:style>
  <w:style w:type="character" w:customStyle="1" w:styleId="WW8Num8z0">
    <w:name w:val="WW8Num8z0"/>
    <w:rsid w:val="00650243"/>
    <w:rPr>
      <w:rFonts w:ascii="Wingdings" w:hAnsi="Wingdings"/>
      <w:sz w:val="18"/>
      <w:szCs w:val="18"/>
    </w:rPr>
  </w:style>
  <w:style w:type="character" w:customStyle="1" w:styleId="WW8Num9z0">
    <w:name w:val="WW8Num9z0"/>
    <w:rsid w:val="00650243"/>
    <w:rPr>
      <w:rFonts w:ascii="Wingdings" w:hAnsi="Wingdings"/>
      <w:b/>
      <w:bCs/>
      <w:sz w:val="16"/>
      <w:szCs w:val="16"/>
    </w:rPr>
  </w:style>
  <w:style w:type="character" w:customStyle="1" w:styleId="WW8Num10z0">
    <w:name w:val="WW8Num10z0"/>
    <w:rsid w:val="00650243"/>
    <w:rPr>
      <w:rFonts w:ascii="Wingdings" w:hAnsi="Wingdings"/>
      <w:sz w:val="18"/>
      <w:szCs w:val="18"/>
    </w:rPr>
  </w:style>
  <w:style w:type="character" w:customStyle="1" w:styleId="WW8Num11z0">
    <w:name w:val="WW8Num11z0"/>
    <w:rsid w:val="00650243"/>
    <w:rPr>
      <w:rFonts w:ascii="Wingdings" w:hAnsi="Wingdings"/>
      <w:sz w:val="18"/>
      <w:szCs w:val="18"/>
    </w:rPr>
  </w:style>
  <w:style w:type="character" w:customStyle="1" w:styleId="WW8Num12z0">
    <w:name w:val="WW8Num12z0"/>
    <w:rsid w:val="00650243"/>
    <w:rPr>
      <w:rFonts w:ascii="Wingdings" w:hAnsi="Wingdings"/>
      <w:sz w:val="18"/>
      <w:szCs w:val="18"/>
    </w:rPr>
  </w:style>
  <w:style w:type="character" w:customStyle="1" w:styleId="WW8Num13z0">
    <w:name w:val="WW8Num13z0"/>
    <w:rsid w:val="00650243"/>
    <w:rPr>
      <w:rFonts w:ascii="Wingdings" w:hAnsi="Wingdings"/>
    </w:rPr>
  </w:style>
  <w:style w:type="character" w:customStyle="1" w:styleId="Absatz-Standardschriftart">
    <w:name w:val="Absatz-Standardschriftart"/>
    <w:rsid w:val="00650243"/>
  </w:style>
  <w:style w:type="character" w:customStyle="1" w:styleId="WW-DefaultParagraphFont">
    <w:name w:val="WW-Default Paragraph Font"/>
    <w:rsid w:val="00650243"/>
  </w:style>
  <w:style w:type="character" w:customStyle="1" w:styleId="WW-Absatz-Standardschriftart">
    <w:name w:val="WW-Absatz-Standardschriftart"/>
    <w:rsid w:val="00650243"/>
  </w:style>
  <w:style w:type="character" w:customStyle="1" w:styleId="WW-DefaultParagraphFont1">
    <w:name w:val="WW-Default Paragraph Font1"/>
    <w:rsid w:val="00650243"/>
  </w:style>
  <w:style w:type="character" w:customStyle="1" w:styleId="WW8Num14z0">
    <w:name w:val="WW8Num14z0"/>
    <w:rsid w:val="00650243"/>
    <w:rPr>
      <w:rFonts w:ascii="Wingdings" w:hAnsi="Wingdings"/>
      <w:sz w:val="18"/>
      <w:szCs w:val="18"/>
    </w:rPr>
  </w:style>
  <w:style w:type="character" w:customStyle="1" w:styleId="WW-Absatz-Standardschriftart1">
    <w:name w:val="WW-Absatz-Standardschriftart1"/>
    <w:rsid w:val="00650243"/>
  </w:style>
  <w:style w:type="character" w:customStyle="1" w:styleId="WW-Absatz-Standardschriftart11">
    <w:name w:val="WW-Absatz-Standardschriftart11"/>
    <w:rsid w:val="00650243"/>
  </w:style>
  <w:style w:type="character" w:customStyle="1" w:styleId="WW-Absatz-Standardschriftart111">
    <w:name w:val="WW-Absatz-Standardschriftart111"/>
    <w:rsid w:val="00650243"/>
  </w:style>
  <w:style w:type="character" w:customStyle="1" w:styleId="WW8Num14z1">
    <w:name w:val="WW8Num14z1"/>
    <w:rsid w:val="00650243"/>
    <w:rPr>
      <w:rFonts w:ascii="Courier New" w:hAnsi="Courier New" w:cs="Courier New"/>
    </w:rPr>
  </w:style>
  <w:style w:type="character" w:customStyle="1" w:styleId="WW8Num14z2">
    <w:name w:val="WW8Num14z2"/>
    <w:rsid w:val="00650243"/>
    <w:rPr>
      <w:rFonts w:ascii="Wingdings" w:hAnsi="Wingdings"/>
    </w:rPr>
  </w:style>
  <w:style w:type="character" w:customStyle="1" w:styleId="WW8Num15z0">
    <w:name w:val="WW8Num15z0"/>
    <w:rsid w:val="00650243"/>
    <w:rPr>
      <w:rFonts w:ascii="Wingdings" w:hAnsi="Wingdings"/>
      <w:sz w:val="18"/>
      <w:szCs w:val="18"/>
    </w:rPr>
  </w:style>
  <w:style w:type="character" w:customStyle="1" w:styleId="WW8Num15z1">
    <w:name w:val="WW8Num15z1"/>
    <w:rsid w:val="00650243"/>
    <w:rPr>
      <w:rFonts w:ascii="Symbol" w:hAnsi="Symbol"/>
    </w:rPr>
  </w:style>
  <w:style w:type="character" w:customStyle="1" w:styleId="WW8Num15z2">
    <w:name w:val="WW8Num15z2"/>
    <w:rsid w:val="00650243"/>
    <w:rPr>
      <w:rFonts w:ascii="Wingdings" w:hAnsi="Wingdings"/>
    </w:rPr>
  </w:style>
  <w:style w:type="character" w:customStyle="1" w:styleId="WW8Num15z3">
    <w:name w:val="WW8Num15z3"/>
    <w:rsid w:val="00650243"/>
    <w:rPr>
      <w:rFonts w:ascii="Symbol" w:hAnsi="Symbol"/>
    </w:rPr>
  </w:style>
  <w:style w:type="character" w:customStyle="1" w:styleId="WW8Num16z0">
    <w:name w:val="WW8Num16z0"/>
    <w:rsid w:val="00650243"/>
    <w:rPr>
      <w:rFonts w:ascii="Wingdings" w:hAnsi="Wingdings"/>
      <w:sz w:val="18"/>
      <w:szCs w:val="18"/>
    </w:rPr>
  </w:style>
  <w:style w:type="character" w:customStyle="1" w:styleId="WW8Num16z1">
    <w:name w:val="WW8Num16z1"/>
    <w:rsid w:val="00650243"/>
    <w:rPr>
      <w:rFonts w:ascii="Courier New" w:hAnsi="Courier New" w:cs="Courier New"/>
    </w:rPr>
  </w:style>
  <w:style w:type="character" w:customStyle="1" w:styleId="WW8Num16z2">
    <w:name w:val="WW8Num16z2"/>
    <w:rsid w:val="00650243"/>
    <w:rPr>
      <w:rFonts w:ascii="Wingdings" w:hAnsi="Wingdings"/>
    </w:rPr>
  </w:style>
  <w:style w:type="character" w:customStyle="1" w:styleId="WW8Num16z3">
    <w:name w:val="WW8Num16z3"/>
    <w:rsid w:val="00650243"/>
    <w:rPr>
      <w:rFonts w:ascii="Symbol" w:hAnsi="Symbol"/>
    </w:rPr>
  </w:style>
  <w:style w:type="character" w:customStyle="1" w:styleId="WW8Num17z0">
    <w:name w:val="WW8Num17z0"/>
    <w:rsid w:val="00650243"/>
    <w:rPr>
      <w:rFonts w:ascii="Symbol" w:hAnsi="Symbol"/>
    </w:rPr>
  </w:style>
  <w:style w:type="character" w:customStyle="1" w:styleId="WW8Num17z1">
    <w:name w:val="WW8Num17z1"/>
    <w:rsid w:val="00650243"/>
    <w:rPr>
      <w:rFonts w:ascii="Courier New" w:hAnsi="Courier New" w:cs="Courier New"/>
    </w:rPr>
  </w:style>
  <w:style w:type="character" w:customStyle="1" w:styleId="WW8Num17z2">
    <w:name w:val="WW8Num17z2"/>
    <w:rsid w:val="00650243"/>
    <w:rPr>
      <w:rFonts w:ascii="Wingdings" w:hAnsi="Wingdings"/>
    </w:rPr>
  </w:style>
  <w:style w:type="character" w:customStyle="1" w:styleId="WW8Num17z3">
    <w:name w:val="WW8Num17z3"/>
    <w:rsid w:val="00650243"/>
    <w:rPr>
      <w:rFonts w:ascii="Symbol" w:hAnsi="Symbol"/>
    </w:rPr>
  </w:style>
  <w:style w:type="character" w:customStyle="1" w:styleId="WW8Num18z0">
    <w:name w:val="WW8Num18z0"/>
    <w:rsid w:val="00650243"/>
    <w:rPr>
      <w:b/>
      <w:bCs/>
    </w:rPr>
  </w:style>
  <w:style w:type="character" w:customStyle="1" w:styleId="WW8Num18z1">
    <w:name w:val="WW8Num18z1"/>
    <w:rsid w:val="00650243"/>
    <w:rPr>
      <w:rFonts w:ascii="Symbol" w:hAnsi="Symbol" w:cs="Symbol"/>
    </w:rPr>
  </w:style>
  <w:style w:type="character" w:customStyle="1" w:styleId="WW8Num18z2">
    <w:name w:val="WW8Num18z2"/>
    <w:rsid w:val="00650243"/>
    <w:rPr>
      <w:rFonts w:ascii="Wingdings" w:hAnsi="Wingdings"/>
    </w:rPr>
  </w:style>
  <w:style w:type="character" w:customStyle="1" w:styleId="WW8Num18z3">
    <w:name w:val="WW8Num18z3"/>
    <w:rsid w:val="00650243"/>
    <w:rPr>
      <w:rFonts w:ascii="Symbol" w:hAnsi="Symbol"/>
    </w:rPr>
  </w:style>
  <w:style w:type="character" w:customStyle="1" w:styleId="WW-DefaultParagraphFont11">
    <w:name w:val="WW-Default Paragraph Font11"/>
    <w:rsid w:val="00650243"/>
  </w:style>
  <w:style w:type="character" w:customStyle="1" w:styleId="WW8Num1z0">
    <w:name w:val="WW8Num1z0"/>
    <w:rsid w:val="00650243"/>
    <w:rPr>
      <w:rFonts w:ascii="Wingdings" w:hAnsi="Wingdings"/>
      <w:sz w:val="18"/>
      <w:szCs w:val="18"/>
    </w:rPr>
  </w:style>
  <w:style w:type="character" w:customStyle="1" w:styleId="WW8Num1z1">
    <w:name w:val="WW8Num1z1"/>
    <w:rsid w:val="00650243"/>
    <w:rPr>
      <w:rFonts w:ascii="Courier New" w:hAnsi="Courier New" w:cs="Courier New"/>
    </w:rPr>
  </w:style>
  <w:style w:type="character" w:customStyle="1" w:styleId="WW8Num1z2">
    <w:name w:val="WW8Num1z2"/>
    <w:rsid w:val="00650243"/>
    <w:rPr>
      <w:rFonts w:ascii="Wingdings" w:hAnsi="Wingdings"/>
    </w:rPr>
  </w:style>
  <w:style w:type="character" w:customStyle="1" w:styleId="WW8Num1z3">
    <w:name w:val="WW8Num1z3"/>
    <w:rsid w:val="00650243"/>
    <w:rPr>
      <w:rFonts w:ascii="Symbol" w:hAnsi="Symbol"/>
    </w:rPr>
  </w:style>
  <w:style w:type="character" w:customStyle="1" w:styleId="WW8Num2z1">
    <w:name w:val="WW8Num2z1"/>
    <w:rsid w:val="00650243"/>
    <w:rPr>
      <w:rFonts w:ascii="Courier New" w:hAnsi="Courier New" w:cs="Courier New"/>
    </w:rPr>
  </w:style>
  <w:style w:type="character" w:customStyle="1" w:styleId="WW8Num2z2">
    <w:name w:val="WW8Num2z2"/>
    <w:rsid w:val="00650243"/>
    <w:rPr>
      <w:rFonts w:ascii="Wingdings" w:hAnsi="Wingdings"/>
    </w:rPr>
  </w:style>
  <w:style w:type="character" w:customStyle="1" w:styleId="WW8Num2z3">
    <w:name w:val="WW8Num2z3"/>
    <w:rsid w:val="00650243"/>
    <w:rPr>
      <w:rFonts w:ascii="Symbol" w:hAnsi="Symbol"/>
    </w:rPr>
  </w:style>
  <w:style w:type="character" w:customStyle="1" w:styleId="WW8Num3z1">
    <w:name w:val="WW8Num3z1"/>
    <w:rsid w:val="00650243"/>
    <w:rPr>
      <w:rFonts w:ascii="Courier New" w:hAnsi="Courier New" w:cs="Courier New"/>
    </w:rPr>
  </w:style>
  <w:style w:type="character" w:customStyle="1" w:styleId="WW8Num3z2">
    <w:name w:val="WW8Num3z2"/>
    <w:rsid w:val="00650243"/>
    <w:rPr>
      <w:rFonts w:ascii="Wingdings" w:hAnsi="Wingdings"/>
    </w:rPr>
  </w:style>
  <w:style w:type="character" w:customStyle="1" w:styleId="WW8Num4z1">
    <w:name w:val="WW8Num4z1"/>
    <w:rsid w:val="00650243"/>
    <w:rPr>
      <w:rFonts w:ascii="Courier New" w:hAnsi="Courier New" w:cs="Courier New"/>
    </w:rPr>
  </w:style>
  <w:style w:type="character" w:customStyle="1" w:styleId="WW8Num4z3">
    <w:name w:val="WW8Num4z3"/>
    <w:rsid w:val="00650243"/>
    <w:rPr>
      <w:rFonts w:ascii="Symbol" w:hAnsi="Symbol"/>
    </w:rPr>
  </w:style>
  <w:style w:type="character" w:customStyle="1" w:styleId="WW8Num5z1">
    <w:name w:val="WW8Num5z1"/>
    <w:rsid w:val="00650243"/>
    <w:rPr>
      <w:rFonts w:ascii="Courier New" w:hAnsi="Courier New" w:cs="Courier New"/>
    </w:rPr>
  </w:style>
  <w:style w:type="character" w:customStyle="1" w:styleId="WW8Num5z2">
    <w:name w:val="WW8Num5z2"/>
    <w:rsid w:val="00650243"/>
    <w:rPr>
      <w:rFonts w:ascii="Wingdings" w:hAnsi="Wingdings"/>
    </w:rPr>
  </w:style>
  <w:style w:type="character" w:customStyle="1" w:styleId="WW8Num5z3">
    <w:name w:val="WW8Num5z3"/>
    <w:rsid w:val="00650243"/>
    <w:rPr>
      <w:rFonts w:ascii="Symbol" w:hAnsi="Symbol"/>
    </w:rPr>
  </w:style>
  <w:style w:type="character" w:customStyle="1" w:styleId="WW8Num6z1">
    <w:name w:val="WW8Num6z1"/>
    <w:rsid w:val="00650243"/>
    <w:rPr>
      <w:rFonts w:ascii="Courier New" w:hAnsi="Courier New" w:cs="Courier New"/>
    </w:rPr>
  </w:style>
  <w:style w:type="character" w:customStyle="1" w:styleId="WW8Num6z2">
    <w:name w:val="WW8Num6z2"/>
    <w:rsid w:val="00650243"/>
    <w:rPr>
      <w:rFonts w:ascii="Wingdings" w:hAnsi="Wingdings"/>
    </w:rPr>
  </w:style>
  <w:style w:type="character" w:customStyle="1" w:styleId="WW8Num6z3">
    <w:name w:val="WW8Num6z3"/>
    <w:rsid w:val="00650243"/>
    <w:rPr>
      <w:rFonts w:ascii="Symbol" w:hAnsi="Symbol"/>
    </w:rPr>
  </w:style>
  <w:style w:type="character" w:customStyle="1" w:styleId="WW8Num7z1">
    <w:name w:val="WW8Num7z1"/>
    <w:rsid w:val="00650243"/>
    <w:rPr>
      <w:rFonts w:ascii="Courier New" w:hAnsi="Courier New" w:cs="Courier New"/>
    </w:rPr>
  </w:style>
  <w:style w:type="character" w:customStyle="1" w:styleId="WW8Num7z2">
    <w:name w:val="WW8Num7z2"/>
    <w:rsid w:val="00650243"/>
    <w:rPr>
      <w:rFonts w:ascii="Wingdings" w:hAnsi="Wingdings"/>
    </w:rPr>
  </w:style>
  <w:style w:type="character" w:customStyle="1" w:styleId="WW8Num7z3">
    <w:name w:val="WW8Num7z3"/>
    <w:rsid w:val="00650243"/>
    <w:rPr>
      <w:rFonts w:ascii="Symbol" w:hAnsi="Symbol"/>
    </w:rPr>
  </w:style>
  <w:style w:type="character" w:customStyle="1" w:styleId="WW8Num8z1">
    <w:name w:val="WW8Num8z1"/>
    <w:rsid w:val="00650243"/>
    <w:rPr>
      <w:rFonts w:ascii="Courier New" w:hAnsi="Courier New" w:cs="Courier New"/>
    </w:rPr>
  </w:style>
  <w:style w:type="character" w:customStyle="1" w:styleId="WW8Num8z2">
    <w:name w:val="WW8Num8z2"/>
    <w:rsid w:val="00650243"/>
    <w:rPr>
      <w:rFonts w:ascii="Wingdings" w:hAnsi="Wingdings"/>
    </w:rPr>
  </w:style>
  <w:style w:type="character" w:customStyle="1" w:styleId="WW8Num8z3">
    <w:name w:val="WW8Num8z3"/>
    <w:rsid w:val="00650243"/>
    <w:rPr>
      <w:rFonts w:ascii="Symbol" w:hAnsi="Symbol"/>
    </w:rPr>
  </w:style>
  <w:style w:type="character" w:customStyle="1" w:styleId="WW8Num9z1">
    <w:name w:val="WW8Num9z1"/>
    <w:rsid w:val="00650243"/>
    <w:rPr>
      <w:rFonts w:ascii="Symbol" w:hAnsi="Symbol" w:cs="Symbol"/>
    </w:rPr>
  </w:style>
  <w:style w:type="character" w:customStyle="1" w:styleId="WW8Num10z1">
    <w:name w:val="WW8Num10z1"/>
    <w:rsid w:val="00650243"/>
    <w:rPr>
      <w:rFonts w:ascii="Courier New" w:hAnsi="Courier New" w:cs="Courier New"/>
    </w:rPr>
  </w:style>
  <w:style w:type="character" w:customStyle="1" w:styleId="WW8Num10z2">
    <w:name w:val="WW8Num10z2"/>
    <w:rsid w:val="00650243"/>
    <w:rPr>
      <w:rFonts w:ascii="Wingdings" w:hAnsi="Wingdings"/>
    </w:rPr>
  </w:style>
  <w:style w:type="character" w:customStyle="1" w:styleId="WW8Num10z3">
    <w:name w:val="WW8Num10z3"/>
    <w:rsid w:val="00650243"/>
    <w:rPr>
      <w:rFonts w:ascii="Symbol" w:hAnsi="Symbol"/>
    </w:rPr>
  </w:style>
  <w:style w:type="character" w:customStyle="1" w:styleId="WW8Num11z1">
    <w:name w:val="WW8Num11z1"/>
    <w:rsid w:val="00650243"/>
    <w:rPr>
      <w:rFonts w:ascii="Courier New" w:hAnsi="Courier New" w:cs="Courier New"/>
    </w:rPr>
  </w:style>
  <w:style w:type="character" w:customStyle="1" w:styleId="WW8Num11z2">
    <w:name w:val="WW8Num11z2"/>
    <w:rsid w:val="00650243"/>
    <w:rPr>
      <w:rFonts w:ascii="Wingdings" w:hAnsi="Wingdings"/>
    </w:rPr>
  </w:style>
  <w:style w:type="character" w:customStyle="1" w:styleId="WW8Num11z3">
    <w:name w:val="WW8Num11z3"/>
    <w:rsid w:val="00650243"/>
    <w:rPr>
      <w:rFonts w:ascii="Symbol" w:hAnsi="Symbol"/>
    </w:rPr>
  </w:style>
  <w:style w:type="character" w:customStyle="1" w:styleId="WW8Num12z1">
    <w:name w:val="WW8Num12z1"/>
    <w:rsid w:val="00650243"/>
    <w:rPr>
      <w:rFonts w:ascii="Symbol" w:hAnsi="Symbol"/>
    </w:rPr>
  </w:style>
  <w:style w:type="character" w:customStyle="1" w:styleId="WW8Num13z1">
    <w:name w:val="WW8Num13z1"/>
    <w:rsid w:val="00650243"/>
    <w:rPr>
      <w:rFonts w:ascii="Courier New" w:hAnsi="Courier New"/>
    </w:rPr>
  </w:style>
  <w:style w:type="character" w:customStyle="1" w:styleId="WW8Num13z3">
    <w:name w:val="WW8Num13z3"/>
    <w:rsid w:val="00650243"/>
    <w:rPr>
      <w:rFonts w:ascii="Symbol" w:hAnsi="Symbol"/>
    </w:rPr>
  </w:style>
  <w:style w:type="character" w:customStyle="1" w:styleId="WW8Num14z3">
    <w:name w:val="WW8Num14z3"/>
    <w:rsid w:val="00650243"/>
    <w:rPr>
      <w:rFonts w:ascii="Symbol" w:hAnsi="Symbol"/>
    </w:rPr>
  </w:style>
  <w:style w:type="character" w:customStyle="1" w:styleId="WW8Num15z4">
    <w:name w:val="WW8Num15z4"/>
    <w:rsid w:val="00650243"/>
    <w:rPr>
      <w:rFonts w:ascii="Courier New" w:hAnsi="Courier New" w:cs="Courier New"/>
    </w:rPr>
  </w:style>
  <w:style w:type="character" w:customStyle="1" w:styleId="WW8Num19z0">
    <w:name w:val="WW8Num19z0"/>
    <w:rsid w:val="00650243"/>
    <w:rPr>
      <w:rFonts w:ascii="Wingdings" w:hAnsi="Wingdings"/>
      <w:sz w:val="18"/>
      <w:szCs w:val="18"/>
    </w:rPr>
  </w:style>
  <w:style w:type="character" w:customStyle="1" w:styleId="WW8Num19z1">
    <w:name w:val="WW8Num19z1"/>
    <w:rsid w:val="00650243"/>
    <w:rPr>
      <w:rFonts w:ascii="Courier New" w:hAnsi="Courier New" w:cs="Courier New"/>
    </w:rPr>
  </w:style>
  <w:style w:type="character" w:customStyle="1" w:styleId="WW8Num19z2">
    <w:name w:val="WW8Num19z2"/>
    <w:rsid w:val="00650243"/>
    <w:rPr>
      <w:rFonts w:ascii="Wingdings" w:hAnsi="Wingdings"/>
    </w:rPr>
  </w:style>
  <w:style w:type="character" w:customStyle="1" w:styleId="WW8Num19z3">
    <w:name w:val="WW8Num19z3"/>
    <w:rsid w:val="00650243"/>
    <w:rPr>
      <w:rFonts w:ascii="Symbol" w:hAnsi="Symbol"/>
    </w:rPr>
  </w:style>
  <w:style w:type="character" w:customStyle="1" w:styleId="WW8Num20z0">
    <w:name w:val="WW8Num20z0"/>
    <w:rsid w:val="00650243"/>
    <w:rPr>
      <w:rFonts w:ascii="Wingdings" w:hAnsi="Wingdings"/>
    </w:rPr>
  </w:style>
  <w:style w:type="character" w:customStyle="1" w:styleId="WW8Num20z1">
    <w:name w:val="WW8Num20z1"/>
    <w:rsid w:val="00650243"/>
    <w:rPr>
      <w:rFonts w:ascii="Courier New" w:hAnsi="Courier New" w:cs="Courier New"/>
    </w:rPr>
  </w:style>
  <w:style w:type="character" w:customStyle="1" w:styleId="WW8Num20z3">
    <w:name w:val="WW8Num20z3"/>
    <w:rsid w:val="00650243"/>
    <w:rPr>
      <w:rFonts w:ascii="Symbol" w:hAnsi="Symbol"/>
    </w:rPr>
  </w:style>
  <w:style w:type="character" w:customStyle="1" w:styleId="WW-DefaultParagraphFont111">
    <w:name w:val="WW-Default Paragraph Font111"/>
    <w:rsid w:val="00650243"/>
  </w:style>
  <w:style w:type="character" w:styleId="Hyperlink">
    <w:name w:val="Hyperlink"/>
    <w:rsid w:val="00650243"/>
    <w:rPr>
      <w:color w:val="0000FF"/>
      <w:u w:val="single"/>
    </w:rPr>
  </w:style>
  <w:style w:type="character" w:customStyle="1" w:styleId="blackres1">
    <w:name w:val="blackres1"/>
    <w:rsid w:val="00650243"/>
    <w:rPr>
      <w:rFonts w:ascii="Arial" w:hAnsi="Arial" w:cs="Arial"/>
      <w:color w:val="000000"/>
      <w:sz w:val="20"/>
      <w:szCs w:val="20"/>
    </w:rPr>
  </w:style>
  <w:style w:type="character" w:customStyle="1" w:styleId="text1">
    <w:name w:val="text1"/>
    <w:rsid w:val="00650243"/>
    <w:rPr>
      <w:rFonts w:ascii="Arial" w:hAnsi="Arial" w:cs="Arial"/>
      <w:sz w:val="19"/>
      <w:szCs w:val="19"/>
    </w:rPr>
  </w:style>
  <w:style w:type="character" w:customStyle="1" w:styleId="apple-style-span">
    <w:name w:val="apple-style-span"/>
    <w:basedOn w:val="WW-DefaultParagraphFont111"/>
    <w:rsid w:val="00650243"/>
  </w:style>
  <w:style w:type="character" w:customStyle="1" w:styleId="FooterChar">
    <w:name w:val="Footer Char"/>
    <w:rsid w:val="00650243"/>
    <w:rPr>
      <w:rFonts w:ascii="Verdana" w:hAnsi="Verdana" w:cs="Verdana"/>
      <w:sz w:val="24"/>
      <w:szCs w:val="24"/>
      <w:lang w:val="en-GB"/>
    </w:rPr>
  </w:style>
  <w:style w:type="character" w:customStyle="1" w:styleId="HeaderChar">
    <w:name w:val="Header Char"/>
    <w:rsid w:val="00650243"/>
    <w:rPr>
      <w:rFonts w:ascii="Verdana" w:hAnsi="Verdana" w:cs="Verdana"/>
      <w:sz w:val="24"/>
      <w:szCs w:val="24"/>
      <w:lang w:val="en-GB"/>
    </w:rPr>
  </w:style>
  <w:style w:type="character" w:styleId="FollowedHyperlink">
    <w:name w:val="FollowedHyperlink"/>
    <w:rsid w:val="00650243"/>
    <w:rPr>
      <w:color w:val="800080"/>
      <w:u w:val="single"/>
    </w:rPr>
  </w:style>
  <w:style w:type="character" w:customStyle="1" w:styleId="Heading9Char">
    <w:name w:val="Heading 9 Char"/>
    <w:rsid w:val="00650243"/>
    <w:rPr>
      <w:rFonts w:ascii="Cambria" w:eastAsia="Times New Roman" w:hAnsi="Cambria" w:cs="Times New Roman"/>
      <w:sz w:val="22"/>
      <w:szCs w:val="22"/>
      <w:lang w:val="en-GB"/>
    </w:rPr>
  </w:style>
  <w:style w:type="character" w:customStyle="1" w:styleId="Bullets">
    <w:name w:val="Bullets"/>
    <w:rsid w:val="00650243"/>
    <w:rPr>
      <w:rFonts w:ascii="OpenSymbol" w:eastAsia="OpenSymbol" w:hAnsi="OpenSymbol" w:cs="OpenSymbol"/>
    </w:rPr>
  </w:style>
  <w:style w:type="paragraph" w:customStyle="1" w:styleId="Heading">
    <w:name w:val="Heading"/>
    <w:basedOn w:val="Normal"/>
    <w:next w:val="BodyText"/>
    <w:rsid w:val="00650243"/>
    <w:pPr>
      <w:keepNext/>
      <w:spacing w:before="240" w:after="120"/>
    </w:pPr>
    <w:rPr>
      <w:rFonts w:ascii="Arial" w:eastAsia="Lucida Sans Unicode" w:hAnsi="Arial" w:cs="Mangal"/>
      <w:sz w:val="28"/>
      <w:szCs w:val="28"/>
    </w:rPr>
  </w:style>
  <w:style w:type="paragraph" w:styleId="BodyText">
    <w:name w:val="Body Text"/>
    <w:basedOn w:val="Normal"/>
    <w:rsid w:val="00650243"/>
    <w:rPr>
      <w:color w:val="000000"/>
      <w:sz w:val="22"/>
    </w:rPr>
  </w:style>
  <w:style w:type="paragraph" w:styleId="List">
    <w:name w:val="List"/>
    <w:basedOn w:val="BodyText"/>
    <w:rsid w:val="00650243"/>
    <w:rPr>
      <w:rFonts w:cs="Mangal"/>
    </w:rPr>
  </w:style>
  <w:style w:type="paragraph" w:styleId="Caption">
    <w:name w:val="caption"/>
    <w:basedOn w:val="Normal"/>
    <w:qFormat/>
    <w:rsid w:val="00650243"/>
    <w:pPr>
      <w:suppressLineNumbers/>
      <w:spacing w:before="120" w:after="120"/>
    </w:pPr>
    <w:rPr>
      <w:rFonts w:cs="Mangal"/>
      <w:i/>
      <w:iCs/>
    </w:rPr>
  </w:style>
  <w:style w:type="paragraph" w:customStyle="1" w:styleId="Index">
    <w:name w:val="Index"/>
    <w:basedOn w:val="Normal"/>
    <w:rsid w:val="00650243"/>
    <w:pPr>
      <w:suppressLineNumbers/>
    </w:pPr>
    <w:rPr>
      <w:rFonts w:cs="Mangal"/>
    </w:rPr>
  </w:style>
  <w:style w:type="paragraph" w:styleId="Title">
    <w:name w:val="Title"/>
    <w:basedOn w:val="Normal"/>
    <w:next w:val="Subtitle"/>
    <w:qFormat/>
    <w:rsid w:val="00650243"/>
    <w:pPr>
      <w:ind w:right="-331"/>
      <w:jc w:val="center"/>
    </w:pPr>
    <w:rPr>
      <w:b/>
      <w:sz w:val="32"/>
      <w:szCs w:val="20"/>
      <w:u w:val="single"/>
    </w:rPr>
  </w:style>
  <w:style w:type="paragraph" w:styleId="Subtitle">
    <w:name w:val="Subtitle"/>
    <w:basedOn w:val="Heading"/>
    <w:next w:val="BodyText"/>
    <w:qFormat/>
    <w:rsid w:val="00650243"/>
    <w:pPr>
      <w:jc w:val="center"/>
    </w:pPr>
    <w:rPr>
      <w:i/>
      <w:iCs/>
    </w:rPr>
  </w:style>
  <w:style w:type="paragraph" w:styleId="Header">
    <w:name w:val="header"/>
    <w:basedOn w:val="Normal"/>
    <w:rsid w:val="00650243"/>
    <w:pPr>
      <w:tabs>
        <w:tab w:val="center" w:pos="4320"/>
        <w:tab w:val="right" w:pos="8640"/>
      </w:tabs>
    </w:pPr>
    <w:rPr>
      <w:rFonts w:cs="Times New Roman"/>
    </w:rPr>
  </w:style>
  <w:style w:type="paragraph" w:styleId="ListParagraph">
    <w:name w:val="List Paragraph"/>
    <w:basedOn w:val="Normal"/>
    <w:qFormat/>
    <w:rsid w:val="00650243"/>
    <w:pPr>
      <w:ind w:left="720"/>
    </w:pPr>
    <w:rPr>
      <w:rFonts w:eastAsia="Calibri"/>
    </w:rPr>
  </w:style>
  <w:style w:type="paragraph" w:styleId="NormalWeb">
    <w:name w:val="Normal (Web)"/>
    <w:basedOn w:val="Normal"/>
    <w:rsid w:val="00650243"/>
    <w:pPr>
      <w:widowControl/>
      <w:autoSpaceDE/>
      <w:spacing w:before="280" w:after="280"/>
    </w:pPr>
    <w:rPr>
      <w:rFonts w:ascii="Times New Roman" w:hAnsi="Times New Roman" w:cs="Times New Roman"/>
      <w:lang w:val="en-US"/>
    </w:rPr>
  </w:style>
  <w:style w:type="paragraph" w:styleId="Footer">
    <w:name w:val="footer"/>
    <w:basedOn w:val="Normal"/>
    <w:rsid w:val="00650243"/>
    <w:pPr>
      <w:tabs>
        <w:tab w:val="center" w:pos="4680"/>
        <w:tab w:val="right" w:pos="9360"/>
      </w:tabs>
    </w:pPr>
    <w:rPr>
      <w:rFonts w:cs="Times New Roman"/>
    </w:rPr>
  </w:style>
  <w:style w:type="paragraph" w:customStyle="1" w:styleId="company">
    <w:name w:val="company"/>
    <w:basedOn w:val="Normal"/>
    <w:rsid w:val="00650243"/>
    <w:pPr>
      <w:tabs>
        <w:tab w:val="left" w:pos="7920"/>
      </w:tabs>
      <w:autoSpaceDE/>
    </w:pPr>
    <w:rPr>
      <w:rFonts w:ascii="Times New Roman" w:hAnsi="Times New Roman" w:cs="Times New Roman"/>
      <w:sz w:val="2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2498b33f80217223a9c2e0ae91707ee0134f530e18705c4458440321091b5b581b08120011425f5b1b4d58515c424154181c084b281e0103030719415b5f0b55580f1b425c4c01090340281e0103120a10425e5f094d584b50535a4f162e024b4340010143071944095400551b135b105516155c5c00031c120842501442095b5d5518120a10031753444f4a081e01030306104858580c504a1b0f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6</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CURRICULAM VITAE</vt:lpstr>
    </vt:vector>
  </TitlesOfParts>
  <Company>Home</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creator>Y Vamsi Krishna</dc:creator>
  <cp:lastModifiedBy>Dell</cp:lastModifiedBy>
  <cp:revision>510</cp:revision>
  <cp:lastPrinted>2016-03-20T00:52:00Z</cp:lastPrinted>
  <dcterms:created xsi:type="dcterms:W3CDTF">2016-03-20T00:45:00Z</dcterms:created>
  <dcterms:modified xsi:type="dcterms:W3CDTF">2022-06-02T14:32:00Z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amsi">
    <vt:lpwstr>1</vt:lpwstr>
  </property>
</Properties>
</file>