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Paisa </w:t>
      </w:r>
      <w:r>
        <w:rPr>
          <w:rFonts w:ascii="Calibri" w:hAnsi="Calibri" w:cs="Calibri"/>
          <w:b/>
        </w:rPr>
        <w:t>Yakanna</w:t>
      </w:r>
      <w:r>
        <w:rPr>
          <w:rFonts w:ascii="Calibri" w:hAnsi="Calibri" w:cs="Calibri"/>
          <w:b/>
        </w:rPr>
        <w:t xml:space="preserve">                                          </w:t>
      </w:r>
      <w:r>
        <w:rPr>
          <w:rFonts w:ascii="Calibri" w:hAnsi="Calibri" w:cs="Calibri"/>
          <w:b/>
        </w:rPr>
        <w:t>paisakanna@gmail.com</w:t>
      </w:r>
    </w:p>
    <w:p>
      <w:pPr>
        <w:pBdr>
          <w:bottom w:val="single" w:sz="6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Automation Tester</w:t>
      </w:r>
      <w:r>
        <w:rPr>
          <w:rFonts w:ascii="Calibri" w:hAnsi="Calibri" w:cs="Calibri"/>
          <w:b/>
        </w:rPr>
        <w:t xml:space="preserve">                                     </w:t>
      </w:r>
      <w:r>
        <w:rPr>
          <w:rFonts w:ascii="Calibri" w:hAnsi="Calibri" w:cs="Calibri"/>
          <w:b/>
        </w:rPr>
        <w:t xml:space="preserve"> Mobile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9</w:t>
      </w:r>
      <w:r>
        <w:rPr>
          <w:rFonts w:ascii="Calibri" w:hAnsi="Calibri" w:cs="Calibri"/>
          <w:b/>
        </w:rPr>
        <w:t>014061386</w:t>
      </w: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Automation Test/QA Engineer</w:t>
      </w:r>
    </w:p>
    <w:p>
      <w:pPr>
        <w:spacing w:before="18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Passionate Automation Testing/QA engineer with 3.6 years of experience in </w:t>
      </w:r>
      <w:r>
        <w:rPr>
          <w:rFonts w:ascii="Calibri" w:hAnsi="Calibri" w:cs="Calibri"/>
          <w:b/>
        </w:rPr>
        <w:t xml:space="preserve">Python, selenium </w:t>
      </w:r>
      <w:r>
        <w:rPr>
          <w:rFonts w:ascii="Calibri" w:hAnsi="Calibri" w:cs="Calibri"/>
        </w:rPr>
        <w:t xml:space="preserve">Framework such as </w:t>
      </w:r>
      <w:r>
        <w:rPr>
          <w:rFonts w:ascii="Calibri" w:hAnsi="Calibri" w:cs="Calibri"/>
          <w:b/>
        </w:rPr>
        <w:t>Robot Framework, BDD Cucumber.</w:t>
      </w:r>
    </w:p>
    <w:p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Professional </w:t>
      </w:r>
      <w:r>
        <w:rPr>
          <w:rFonts w:ascii="Calibri" w:hAnsi="Calibri" w:cs="Calibri"/>
          <w:b/>
          <w:u w:val="single"/>
        </w:rPr>
        <w:t>S</w:t>
      </w:r>
      <w:r>
        <w:rPr>
          <w:rFonts w:ascii="Calibri" w:hAnsi="Calibri" w:cs="Calibri"/>
          <w:b/>
          <w:u w:val="single"/>
        </w:rPr>
        <w:t>ummary</w:t>
      </w:r>
      <w:r>
        <w:rPr>
          <w:rFonts w:ascii="Calibri" w:hAnsi="Calibri" w:cs="Calibri"/>
          <w:b/>
          <w:u w:val="single"/>
        </w:rPr>
        <w:t>: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Proven Hands-on experience in Web Based application testing using </w:t>
      </w:r>
      <w:r>
        <w:rPr>
          <w:rFonts w:ascii="Calibri" w:hAnsi="Calibri" w:cs="Calibri"/>
          <w:b/>
        </w:rPr>
        <w:t>Selenium and</w:t>
      </w:r>
      <w:r>
        <w:rPr>
          <w:rFonts w:ascii="Calibri" w:hAnsi="Calibri" w:cs="Calibri"/>
          <w:b/>
          <w:spacing w:val="-19"/>
        </w:rPr>
        <w:t xml:space="preserve"> </w:t>
      </w:r>
      <w:r>
        <w:rPr>
          <w:rFonts w:ascii="Calibri" w:hAnsi="Calibri" w:cs="Calibri"/>
          <w:b/>
        </w:rPr>
        <w:t>Python.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Extensive working experience in development of automation test suites using </w:t>
      </w:r>
      <w:r>
        <w:rPr>
          <w:rFonts w:ascii="Calibri" w:hAnsi="Calibri" w:cs="Calibri"/>
          <w:b/>
        </w:rPr>
        <w:t xml:space="preserve">python,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</w:rPr>
        <w:t>Robot</w:t>
      </w:r>
      <w:r>
        <w:rPr>
          <w:rFonts w:ascii="Calibri" w:hAnsi="Calibri" w:cs="Calibri"/>
          <w:b/>
          <w:spacing w:val="-20"/>
        </w:rPr>
        <w:t xml:space="preserve"> </w:t>
      </w:r>
      <w:r>
        <w:rPr>
          <w:rFonts w:ascii="Calibri" w:hAnsi="Calibri" w:cs="Calibri"/>
          <w:b/>
        </w:rPr>
        <w:t>framework.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Proficiency in creating </w:t>
      </w:r>
      <w:r>
        <w:rPr>
          <w:rFonts w:ascii="Calibri" w:hAnsi="Calibri" w:cs="Calibri"/>
          <w:b/>
        </w:rPr>
        <w:t xml:space="preserve">robust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</w:rPr>
        <w:t xml:space="preserve">flexible </w:t>
      </w:r>
      <w:r>
        <w:rPr>
          <w:rFonts w:ascii="Calibri" w:hAnsi="Calibri" w:cs="Calibri"/>
        </w:rPr>
        <w:t xml:space="preserve">test suites using the </w:t>
      </w:r>
      <w:r>
        <w:rPr>
          <w:rFonts w:ascii="Calibri" w:hAnsi="Calibri" w:cs="Calibri"/>
          <w:b/>
        </w:rPr>
        <w:t xml:space="preserve">Python </w:t>
      </w:r>
      <w:r>
        <w:rPr>
          <w:rFonts w:ascii="Calibri" w:hAnsi="Calibri" w:cs="Calibri"/>
        </w:rPr>
        <w:t xml:space="preserve">and framework such as </w:t>
      </w:r>
      <w:r>
        <w:rPr>
          <w:rFonts w:ascii="Calibri" w:hAnsi="Calibri" w:cs="Calibri"/>
          <w:b/>
        </w:rPr>
        <w:t>cucumber and</w:t>
      </w:r>
      <w:r>
        <w:rPr>
          <w:rFonts w:ascii="Calibri" w:hAnsi="Calibri" w:cs="Calibri"/>
          <w:b/>
          <w:spacing w:val="-32"/>
        </w:rPr>
        <w:t xml:space="preserve"> </w:t>
      </w:r>
      <w:r>
        <w:rPr>
          <w:rFonts w:ascii="Calibri" w:hAnsi="Calibri" w:cs="Calibri"/>
          <w:b/>
        </w:rPr>
        <w:t>robot.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shd w:val="clear" w:color="auto" w:fill="FFFFFF"/>
        </w:rPr>
        <w:t>Experience working on </w:t>
      </w:r>
      <w:r>
        <w:rPr>
          <w:rStyle w:val="Strong"/>
          <w:rFonts w:ascii="Calibri" w:hAnsi="Calibri" w:cs="Calibri"/>
          <w:color w:val="000000"/>
          <w:shd w:val="clear" w:color="auto" w:fill="FFFFFF"/>
        </w:rPr>
        <w:t>Page Object Model </w:t>
      </w:r>
      <w:r>
        <w:rPr>
          <w:rFonts w:ascii="Calibri" w:hAnsi="Calibri" w:cs="Calibri"/>
          <w:shd w:val="clear" w:color="auto" w:fill="FFFFFF"/>
        </w:rPr>
        <w:t>in </w:t>
      </w:r>
      <w:r>
        <w:rPr>
          <w:rStyle w:val="Strong"/>
          <w:rFonts w:ascii="Calibri" w:hAnsi="Calibri" w:cs="Calibri"/>
          <w:color w:val="000000"/>
          <w:shd w:val="clear" w:color="auto" w:fill="FFFFFF"/>
        </w:rPr>
        <w:t>Selenium.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Experience on test management tools like</w:t>
      </w:r>
      <w:r>
        <w:rPr>
          <w:rFonts w:ascii="Calibri" w:hAnsi="Calibri" w:cs="Calibri"/>
          <w:spacing w:val="-16"/>
        </w:rPr>
        <w:t xml:space="preserve"> </w:t>
      </w:r>
      <w:r>
        <w:rPr>
          <w:rFonts w:ascii="Calibri" w:hAnsi="Calibri" w:cs="Calibri"/>
          <w:b/>
        </w:rPr>
        <w:t>JIRA.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Strong trouble shooting skills in </w:t>
      </w:r>
      <w:r>
        <w:rPr>
          <w:rFonts w:ascii="Calibri" w:hAnsi="Calibri" w:cs="Calibri"/>
          <w:b/>
        </w:rPr>
        <w:t xml:space="preserve">Debugging and Analyzing </w:t>
      </w:r>
      <w:r>
        <w:rPr>
          <w:rFonts w:ascii="Calibri" w:hAnsi="Calibri" w:cs="Calibri"/>
        </w:rPr>
        <w:t>the test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results.</w:t>
      </w:r>
    </w:p>
    <w:p>
      <w:pPr>
        <w:pStyle w:val="ExperienceTitleChar"/>
        <w:numPr>
          <w:ilvl w:val="0"/>
          <w:numId w:val="2"/>
        </w:numPr>
        <w:rPr>
          <w:rFonts w:ascii="Calibri" w:hAnsi="Calibri" w:cs="Calibri"/>
          <w:i w:val="0"/>
          <w:sz w:val="22"/>
          <w:szCs w:val="22"/>
        </w:rPr>
      </w:pPr>
      <w:r>
        <w:rPr>
          <w:rFonts w:ascii="Calibri" w:hAnsi="Calibri" w:cs="Calibri"/>
          <w:i w:val="0"/>
          <w:sz w:val="22"/>
          <w:szCs w:val="22"/>
        </w:rPr>
        <w:t xml:space="preserve">Good Knowledge in </w:t>
      </w:r>
      <w:r>
        <w:rPr>
          <w:rFonts w:ascii="Calibri" w:hAnsi="Calibri" w:cs="Calibri"/>
          <w:b/>
          <w:i w:val="0"/>
          <w:sz w:val="22"/>
          <w:szCs w:val="22"/>
        </w:rPr>
        <w:t>Testing Methodologies, Testing techniques.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Extensive Experience in version control tool-</w:t>
      </w:r>
      <w:r>
        <w:rPr>
          <w:rFonts w:ascii="Calibri" w:hAnsi="Calibri" w:cs="Calibri"/>
          <w:b/>
        </w:rPr>
        <w:t>GIT</w:t>
      </w:r>
      <w:r>
        <w:rPr>
          <w:rFonts w:ascii="Calibri" w:hAnsi="Calibri" w:cs="Calibri"/>
          <w:b/>
          <w:spacing w:val="-7"/>
        </w:rPr>
        <w:t>.</w:t>
      </w:r>
    </w:p>
    <w:p>
      <w:pPr>
        <w:pStyle w:val="ExperienceTitleChar"/>
        <w:numPr>
          <w:ilvl w:val="0"/>
          <w:numId w:val="2"/>
        </w:numPr>
        <w:rPr>
          <w:rFonts w:ascii="Calibri" w:hAnsi="Calibri" w:cs="Calibri"/>
          <w:i w:val="0"/>
          <w:sz w:val="22"/>
          <w:szCs w:val="22"/>
        </w:rPr>
      </w:pPr>
      <w:r>
        <w:rPr>
          <w:rFonts w:ascii="Calibri" w:hAnsi="Calibri" w:cs="Calibri"/>
          <w:i w:val="0"/>
          <w:sz w:val="22"/>
          <w:szCs w:val="22"/>
        </w:rPr>
        <w:t>Experience in</w:t>
      </w:r>
      <w:r>
        <w:rPr>
          <w:rFonts w:ascii="Calibri" w:hAnsi="Calibri" w:cs="Calibri"/>
          <w:b/>
          <w:i w:val="0"/>
          <w:sz w:val="22"/>
          <w:szCs w:val="22"/>
        </w:rPr>
        <w:t xml:space="preserve"> Test case Preparation, Bug Tracking &amp; Reporting.</w:t>
      </w:r>
    </w:p>
    <w:p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EXPERIENCE:</w:t>
      </w:r>
    </w:p>
    <w:p>
      <w:pPr>
        <w:numPr>
          <w:ilvl w:val="0"/>
          <w:numId w:val="4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as 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Automation</w:t>
      </w:r>
      <w:r>
        <w:rPr>
          <w:rFonts w:ascii="Calibri" w:hAnsi="Calibri" w:cs="Calibri"/>
        </w:rPr>
        <w:t xml:space="preserve"> Engineer</w:t>
      </w:r>
      <w:r>
        <w:rPr>
          <w:rFonts w:ascii="Calibri" w:hAnsi="Calibri" w:cs="Calibri"/>
        </w:rPr>
        <w:t xml:space="preserve"> for </w:t>
      </w:r>
      <w:r>
        <w:rPr>
          <w:rFonts w:ascii="Calibri" w:hAnsi="Calibri" w:cs="Calibri"/>
          <w:lang w:val="en-US"/>
        </w:rPr>
        <w:t>MSYS</w:t>
      </w:r>
      <w:r>
        <w:rPr>
          <w:rFonts w:ascii="Calibri" w:hAnsi="Calibri" w:cs="Calibri"/>
          <w:b/>
        </w:rPr>
        <w:t xml:space="preserve"> TECHNOLOGIES PVT LIMITED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from </w:t>
      </w:r>
      <w:r>
        <w:rPr>
          <w:rFonts w:ascii="Calibri" w:hAnsi="Calibri" w:cs="Calibri"/>
          <w:bCs/>
        </w:rPr>
        <w:t>Dec</w:t>
      </w:r>
      <w:r>
        <w:rPr>
          <w:rFonts w:ascii="Calibri" w:hAnsi="Calibri" w:cs="Calibri"/>
          <w:bCs/>
        </w:rPr>
        <w:t xml:space="preserve"> 2</w:t>
      </w:r>
      <w:r>
        <w:rPr>
          <w:rFonts w:ascii="Calibri" w:hAnsi="Calibri" w:cs="Calibri"/>
          <w:bCs/>
        </w:rPr>
        <w:t>01</w:t>
      </w:r>
      <w:r>
        <w:rPr>
          <w:rFonts w:ascii="Calibri" w:hAnsi="Calibri" w:cs="Calibri"/>
          <w:bCs/>
        </w:rPr>
        <w:t>7</w:t>
      </w:r>
      <w:r>
        <w:rPr>
          <w:rFonts w:ascii="Calibri" w:hAnsi="Calibri" w:cs="Calibri"/>
          <w:bCs/>
        </w:rPr>
        <w:t xml:space="preserve"> to Till Date</w:t>
      </w:r>
    </w:p>
    <w:p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EDUCATIONAL DETAILS:</w:t>
      </w:r>
    </w:p>
    <w:p>
      <w:pPr>
        <w:pStyle w:val="NormalVerdana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Bachelor of </w:t>
      </w:r>
      <w:r>
        <w:rPr>
          <w:rFonts w:ascii="Calibri" w:hAnsi="Calibri" w:cs="Calibri"/>
          <w:sz w:val="22"/>
          <w:szCs w:val="22"/>
        </w:rPr>
        <w:t>Technology,</w:t>
      </w:r>
      <w:r>
        <w:rPr>
          <w:rFonts w:ascii="Calibri" w:hAnsi="Calibri" w:cs="Calibri"/>
          <w:sz w:val="22"/>
          <w:szCs w:val="22"/>
        </w:rPr>
        <w:t xml:space="preserve"> Mahaveer Institute of science and Technology</w:t>
      </w:r>
      <w:r>
        <w:rPr>
          <w:rFonts w:ascii="Calibri" w:hAnsi="Calibri" w:cs="Calibri"/>
          <w:sz w:val="22"/>
          <w:szCs w:val="22"/>
        </w:rPr>
        <w:t>.</w:t>
      </w:r>
    </w:p>
    <w:p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TECHNICAL SKILLS:</w:t>
      </w:r>
    </w:p>
    <w:p>
      <w:pPr>
        <w:pStyle w:val="ListParagraph"/>
        <w:numPr>
          <w:ilvl w:val="0"/>
          <w:numId w:val="4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Python, Selenium Web driver, Robot </w:t>
      </w:r>
      <w:r>
        <w:rPr>
          <w:rFonts w:ascii="Calibri" w:hAnsi="Calibri" w:cs="Calibri"/>
          <w:b/>
        </w:rPr>
        <w:t>Framework, Cucumber</w:t>
      </w:r>
    </w:p>
    <w:p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GIT, JIRA, Cucumber, SQL</w:t>
      </w:r>
    </w:p>
    <w:p>
      <w:pPr>
        <w:pStyle w:val="Heading1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PROJECT #1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Automation Engineer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Testing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Python, Robot Framework</w:t>
      </w:r>
      <w:r>
        <w:rPr>
          <w:rFonts w:ascii="Calibri" w:hAnsi="Calibri" w:cs="Calibri"/>
        </w:rPr>
        <w:t>, GIT.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Cs/>
        </w:rPr>
        <w:t xml:space="preserve">March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019</w:t>
      </w:r>
      <w:r>
        <w:rPr>
          <w:rFonts w:ascii="Calibri" w:hAnsi="Calibri" w:cs="Calibri"/>
        </w:rPr>
        <w:t xml:space="preserve"> – Till date</w:t>
      </w:r>
    </w:p>
    <w:p>
      <w:pPr>
        <w:pStyle w:val="BodyTextIndent"/>
        <w:ind w:left="0"/>
        <w:rPr>
          <w:rFonts w:ascii="Calibri" w:hAnsi="Calibri" w:cs="Calibri"/>
          <w:b/>
        </w:rPr>
      </w:pPr>
    </w:p>
    <w:p>
      <w:pPr>
        <w:pStyle w:val="BodyTextIndent"/>
        <w:ind w:left="0"/>
        <w:rPr>
          <w:rFonts w:ascii="Calibri" w:hAnsi="Calibri" w:cs="Calibri"/>
          <w:b/>
        </w:rPr>
      </w:pPr>
    </w:p>
    <w:p>
      <w:pPr>
        <w:pStyle w:val="BodyTextIndent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Roles and Responsibilities: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Test scripts are automated and executed using </w:t>
      </w:r>
      <w:r>
        <w:rPr>
          <w:rStyle w:val="Strong"/>
          <w:rFonts w:ascii="Calibri" w:hAnsi="Calibri" w:cs="Calibri"/>
          <w:color w:val="000000"/>
        </w:rPr>
        <w:t>Selenium WebDriver, Robot Framewor</w:t>
      </w:r>
      <w:r>
        <w:rPr>
          <w:rStyle w:val="Strong"/>
          <w:rFonts w:ascii="Calibri" w:hAnsi="Calibri" w:cs="Calibri"/>
          <w:color w:val="000000"/>
        </w:rPr>
        <w:t>k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212121"/>
        </w:rPr>
        <w:t>Test Planning and Design upon analyzing the test</w:t>
      </w:r>
      <w:r>
        <w:rPr>
          <w:rFonts w:ascii="Calibri" w:hAnsi="Calibri" w:cs="Calibri"/>
          <w:color w:val="212121"/>
          <w:spacing w:val="-10"/>
        </w:rPr>
        <w:t xml:space="preserve"> </w:t>
      </w:r>
      <w:r>
        <w:rPr>
          <w:rFonts w:ascii="Calibri" w:hAnsi="Calibri" w:cs="Calibri"/>
          <w:color w:val="212121"/>
        </w:rPr>
        <w:t>Requirements.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Understanding the Requirements and Functional Specifications of the application.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Performed Regression testing for new builds and every modification in the application using </w:t>
      </w:r>
      <w:r>
        <w:rPr>
          <w:rStyle w:val="Strong"/>
          <w:rFonts w:ascii="Calibri" w:hAnsi="Calibri" w:cs="Calibri"/>
          <w:color w:val="000000"/>
        </w:rPr>
        <w:t>Selenium WebDriver.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Participated in identifying the </w:t>
      </w:r>
      <w:r>
        <w:rPr>
          <w:rStyle w:val="Strong"/>
          <w:rFonts w:ascii="Calibri" w:hAnsi="Calibri" w:cs="Calibri"/>
          <w:color w:val="000000"/>
        </w:rPr>
        <w:t>Test scenarios</w:t>
      </w:r>
      <w:r>
        <w:rPr>
          <w:rFonts w:ascii="Calibri" w:hAnsi="Calibri" w:cs="Calibri"/>
        </w:rPr>
        <w:t> and designing the </w:t>
      </w:r>
      <w:r>
        <w:rPr>
          <w:rStyle w:val="Strong"/>
          <w:rFonts w:ascii="Calibri" w:hAnsi="Calibri" w:cs="Calibri"/>
          <w:color w:val="000000"/>
        </w:rPr>
        <w:t>Test cases</w:t>
      </w:r>
      <w:r>
        <w:rPr>
          <w:rFonts w:ascii="Calibri" w:hAnsi="Calibri" w:cs="Calibri"/>
        </w:rPr>
        <w:t>.</w:t>
      </w:r>
    </w:p>
    <w:p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scripts are automated and executed using </w:t>
      </w:r>
      <w:r>
        <w:rPr>
          <w:rStyle w:val="Strong"/>
          <w:rFonts w:ascii="Calibri" w:hAnsi="Calibri" w:cs="Calibri"/>
          <w:color w:val="000000"/>
        </w:rPr>
        <w:t>Selenium WebDriver, Robot Framework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after="0" w:line="305" w:lineRule="exact"/>
        <w:contextualSpacing w:val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Performs Nightly Execution for regression</w:t>
      </w:r>
      <w:r>
        <w:rPr>
          <w:rFonts w:ascii="Calibri" w:hAnsi="Calibri" w:cs="Calibri"/>
          <w:color w:val="212121"/>
          <w:spacing w:val="-3"/>
        </w:rPr>
        <w:t xml:space="preserve"> </w:t>
      </w:r>
      <w:r>
        <w:rPr>
          <w:rFonts w:ascii="Calibri" w:hAnsi="Calibri" w:cs="Calibri"/>
          <w:color w:val="212121"/>
        </w:rPr>
        <w:t>testing.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after="0" w:line="305" w:lineRule="exact"/>
        <w:contextualSpacing w:val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Jira Tool(defect logging/ tracking, effort logging, test</w:t>
      </w:r>
      <w:r>
        <w:rPr>
          <w:rFonts w:ascii="Calibri" w:hAnsi="Calibri" w:cs="Calibri"/>
          <w:color w:val="212121"/>
          <w:spacing w:val="-4"/>
        </w:rPr>
        <w:t xml:space="preserve"> </w:t>
      </w:r>
      <w:r>
        <w:rPr>
          <w:rFonts w:ascii="Calibri" w:hAnsi="Calibri" w:cs="Calibri"/>
          <w:color w:val="212121"/>
        </w:rPr>
        <w:t>management).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Modifying Tests and performing Regression</w:t>
      </w:r>
      <w:r>
        <w:rPr>
          <w:rFonts w:ascii="Calibri" w:hAnsi="Calibri" w:cs="Calibri"/>
          <w:color w:val="212121"/>
          <w:spacing w:val="-7"/>
        </w:rPr>
        <w:t xml:space="preserve"> </w:t>
      </w:r>
      <w:r>
        <w:rPr>
          <w:rFonts w:ascii="Calibri" w:hAnsi="Calibri" w:cs="Calibri"/>
          <w:color w:val="212121"/>
        </w:rPr>
        <w:t>Testing.</w:t>
      </w:r>
    </w:p>
    <w:p>
      <w:pPr>
        <w:rPr>
          <w:rStyle w:val="text1"/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    </w:t>
      </w:r>
    </w:p>
    <w:p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 #</w:t>
      </w:r>
      <w:r>
        <w:rPr>
          <w:rFonts w:ascii="Calibri" w:hAnsi="Calibri" w:cs="Calibri"/>
          <w:b/>
          <w:u w:val="single"/>
        </w:rPr>
        <w:t>2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Automation Engineer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Testing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Python, </w:t>
      </w:r>
      <w:r>
        <w:rPr>
          <w:rFonts w:ascii="Calibri" w:hAnsi="Calibri" w:cs="Calibri"/>
        </w:rPr>
        <w:t>Cucumber, JIRA, GIT.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Cs/>
        </w:rPr>
        <w:t>Dec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</w:rPr>
        <w:t>201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Feb 2019</w:t>
      </w:r>
    </w:p>
    <w:p>
      <w:pPr>
        <w:pStyle w:val="BodyTextIndent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Roles and Responsibilities: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after="0" w:line="305" w:lineRule="exact"/>
        <w:contextualSpacing w:val="0"/>
      </w:pPr>
      <w:r>
        <w:t>Involved in the creation of the feature files using the Gherkin</w:t>
      </w:r>
      <w:r>
        <w:rPr>
          <w:spacing w:val="-15"/>
        </w:rPr>
        <w:t xml:space="preserve"> </w:t>
      </w:r>
      <w:r>
        <w:t>Language.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" w:after="0" w:line="240" w:lineRule="auto"/>
        <w:contextualSpacing w:val="0"/>
        <w:rPr>
          <w:b/>
        </w:rPr>
      </w:pPr>
      <w:r>
        <w:t>Development of the Automation Script using</w:t>
      </w:r>
      <w:r>
        <w:rPr>
          <w:b/>
        </w:rPr>
        <w:t xml:space="preserve"> Python with BDD.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contextualSpacing w:val="0"/>
      </w:pPr>
      <w:r>
        <w:t>Involved in Regression Testing, Root cause analysis, Protocol</w:t>
      </w:r>
      <w:r>
        <w:rPr>
          <w:spacing w:val="-1"/>
        </w:rPr>
        <w:t xml:space="preserve"> </w:t>
      </w:r>
      <w:r>
        <w:t>Fixes.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contextualSpacing w:val="0"/>
      </w:pPr>
      <w:r>
        <w:t xml:space="preserve">Creation and updating of </w:t>
      </w:r>
      <w:r>
        <w:rPr>
          <w:b/>
        </w:rPr>
        <w:t xml:space="preserve">Library functions </w:t>
      </w:r>
      <w:r>
        <w:t>in test framework using</w:t>
      </w:r>
      <w:r>
        <w:rPr>
          <w:spacing w:val="-7"/>
        </w:rPr>
        <w:t xml:space="preserve"> </w:t>
      </w:r>
      <w:r>
        <w:rPr>
          <w:b/>
        </w:rPr>
        <w:t>python</w:t>
      </w:r>
      <w:r>
        <w:t>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contextualSpacing w:val="0"/>
      </w:pPr>
      <w:r>
        <w:t>Looking the Requirements and sub system requirements from HP</w:t>
      </w:r>
      <w:r>
        <w:rPr>
          <w:spacing w:val="-1"/>
        </w:rPr>
        <w:t xml:space="preserve"> </w:t>
      </w:r>
      <w:r>
        <w:t>ALM.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contextualSpacing w:val="0"/>
      </w:pPr>
      <w:r>
        <w:t xml:space="preserve">Logging Defects in Defect management tool like </w:t>
      </w:r>
      <w:r>
        <w:rPr>
          <w:b/>
        </w:rPr>
        <w:t xml:space="preserve">JIRA </w:t>
      </w:r>
      <w:r>
        <w:t>failed scenario &amp; retesting it on previous</w:t>
      </w:r>
      <w:r>
        <w:rPr>
          <w:spacing w:val="-17"/>
        </w:rPr>
        <w:t xml:space="preserve"> </w:t>
      </w:r>
      <w:r>
        <w:t>build.</w:t>
      </w:r>
    </w:p>
    <w:p>
      <w:pPr>
        <w:pStyle w:val="ListParagraph"/>
        <w:widowControl w:val="0"/>
        <w:numPr>
          <w:ilvl w:val="0"/>
          <w:numId w:val="46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contextualSpacing w:val="0"/>
      </w:pPr>
      <w:r>
        <w:t>Performed Continues Execution through</w:t>
      </w:r>
      <w:r>
        <w:rPr>
          <w:spacing w:val="-1"/>
        </w:rPr>
        <w:t xml:space="preserve"> </w:t>
      </w:r>
      <w:r>
        <w:rPr>
          <w:b/>
        </w:rPr>
        <w:t>Jenkins</w:t>
      </w:r>
      <w:r>
        <w:t>.</w:t>
      </w:r>
    </w:p>
    <w:p>
      <w:pPr>
        <w:rPr>
          <w:rFonts w:ascii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notePr>
        <w:pos w:val="beneathText"/>
      </w:footnotePr>
      <w:pgSz w:w="12240" w:h="15840" w:orient="portrait"/>
      <w:pgMar w:top="994" w:right="994" w:bottom="994" w:left="994" w:header="720" w:footer="720" w:gutter="0"/>
      <w:pgBorders w:zOrder="front" w:display="allPages" w:offsetFrom="text">
        <w:top w:val="single" w:sz="1" w:space="26" w:color="000000"/>
        <w:left w:val="single" w:sz="1" w:space="26" w:color="000000"/>
        <w:bottom w:val="single" w:sz="1" w:space="26" w:color="000000"/>
        <w:right w:val="single" w:sz="1" w:space="2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98B855C6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pStyle w:val="NormalVerdana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r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bullet"/>
      <w:lvlText w:val="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lvl w:ilvl="0">
      <w:start w:val="1"/>
      <w:numFmt w:val="none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5"/>
    <w:multiLevelType w:val="hybridMultilevel"/>
    <w:tmpl w:val="71EE457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764153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4CEC5D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3F08E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206B29E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9B81CF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9301176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9ECEF07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ECEF07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9ECEF07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F4CCF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9241A3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C828AB0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00000013"/>
    <w:multiLevelType w:val="hybridMultilevel"/>
    <w:tmpl w:val="0A4A1022"/>
    <w:lvl w:ilvl="0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7564222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2">
    <w:nsid w:val="00000016"/>
    <w:multiLevelType w:val="singleLevel"/>
    <w:tmpl w:val="2BA83E6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3">
    <w:nsid w:val="00000017"/>
    <w:multiLevelType w:val="multilevel"/>
    <w:tmpl w:val="3528B8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54425CE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1382D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734C628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604DD08"/>
    <w:lvl w:ilvl="0">
      <w:start w:val="1"/>
      <w:numFmt w:val="bullet"/>
      <w:lvlText w:val=""/>
      <w:lvlJc w:val="left"/>
      <w:pPr>
        <w:tabs>
          <w:tab w:val="left" w:pos="645"/>
        </w:tabs>
        <w:ind w:left="6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365"/>
        </w:tabs>
        <w:ind w:left="136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085"/>
        </w:tabs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05"/>
        </w:tabs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25"/>
        </w:tabs>
        <w:ind w:left="352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245"/>
        </w:tabs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965"/>
        </w:tabs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685"/>
        </w:tabs>
        <w:ind w:left="568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05"/>
        </w:tabs>
        <w:ind w:left="6405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B465BA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528B8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DF80DC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A0463C4"/>
    <w:lvl w:ilvl="0">
      <w:start w:val="1"/>
      <w:numFmt w:val="bullet"/>
      <w:lvlText w:val=""/>
      <w:lvlJc w:val="left"/>
      <w:pPr>
        <w:tabs>
          <w:tab w:val="left" w:pos="645"/>
        </w:tabs>
        <w:ind w:left="6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9F07524"/>
    <w:lvl w:ilvl="0">
      <w:start w:val="1"/>
      <w:numFmt w:val="bullet"/>
      <w:lvlText w:val=""/>
      <w:lvlJc w:val="left"/>
      <w:pPr>
        <w:tabs>
          <w:tab w:val="left" w:pos="645"/>
        </w:tabs>
        <w:ind w:left="6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88282B2"/>
    <w:lvl w:ilvl="0">
      <w:start w:val="1"/>
      <w:numFmt w:val="bullet"/>
      <w:lvlText w:val=""/>
      <w:lvlJc w:val="left"/>
      <w:pPr>
        <w:tabs>
          <w:tab w:val="left" w:pos="645"/>
        </w:tabs>
        <w:ind w:left="6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4FE76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EDC8B02A"/>
    <w:lvl w:ilvl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multilevel"/>
    <w:tmpl w:val="DADEF99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3D403274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D83063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58A2A06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DC36C62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610"/>
        </w:tabs>
        <w:ind w:left="2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330"/>
        </w:tabs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050"/>
        </w:tabs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770"/>
        </w:tabs>
        <w:ind w:left="4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90"/>
        </w:tabs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210"/>
        </w:tabs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930"/>
        </w:tabs>
        <w:ind w:left="6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650"/>
        </w:tabs>
        <w:ind w:left="765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13E21A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DADEF99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0000002C"/>
    <w:multiLevelType w:val="multilevel"/>
    <w:tmpl w:val="B734C628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0000002D"/>
    <w:multiLevelType w:val="multilevel"/>
    <w:tmpl w:val="EDC8B02A"/>
    <w:lvl w:ilvl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38"/>
  </w:num>
  <w:num w:numId="8">
    <w:abstractNumId w:val="22"/>
  </w:num>
  <w:num w:numId="9">
    <w:abstractNumId w:val="24"/>
  </w:num>
  <w:num w:numId="10">
    <w:abstractNumId w:val="20"/>
  </w:num>
  <w:num w:numId="11">
    <w:abstractNumId w:val="11"/>
  </w:num>
  <w:num w:numId="12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3">
    <w:abstractNumId w:val="7"/>
  </w:num>
  <w:num w:numId="14">
    <w:abstractNumId w:val="8"/>
  </w:num>
  <w:num w:numId="15">
    <w:abstractNumId w:val="27"/>
  </w:num>
  <w:num w:numId="16">
    <w:abstractNumId w:val="5"/>
  </w:num>
  <w:num w:numId="17">
    <w:abstractNumId w:val="35"/>
  </w:num>
  <w:num w:numId="18">
    <w:abstractNumId w:val="29"/>
  </w:num>
  <w:num w:numId="19">
    <w:abstractNumId w:val="34"/>
  </w:num>
  <w:num w:numId="20">
    <w:abstractNumId w:val="41"/>
  </w:num>
  <w:num w:numId="21">
    <w:abstractNumId w:val="43"/>
  </w:num>
  <w:num w:numId="22">
    <w:abstractNumId w:val="37"/>
  </w:num>
  <w:num w:numId="23">
    <w:abstractNumId w:val="13"/>
  </w:num>
  <w:num w:numId="24">
    <w:abstractNumId w:val="14"/>
  </w:num>
  <w:num w:numId="25">
    <w:abstractNumId w:val="16"/>
  </w:num>
  <w:num w:numId="26">
    <w:abstractNumId w:val="12"/>
  </w:num>
  <w:num w:numId="27">
    <w:abstractNumId w:val="26"/>
  </w:num>
  <w:num w:numId="28">
    <w:abstractNumId w:val="44"/>
  </w:num>
  <w:num w:numId="29">
    <w:abstractNumId w:val="17"/>
  </w:num>
  <w:num w:numId="30">
    <w:abstractNumId w:val="9"/>
  </w:num>
  <w:num w:numId="31">
    <w:abstractNumId w:val="21"/>
  </w:num>
  <w:num w:numId="32">
    <w:abstractNumId w:val="31"/>
  </w:num>
  <w:num w:numId="33">
    <w:abstractNumId w:val="23"/>
  </w:num>
  <w:num w:numId="34">
    <w:abstractNumId w:val="32"/>
  </w:num>
  <w:num w:numId="35">
    <w:abstractNumId w:val="18"/>
  </w:num>
  <w:num w:numId="36">
    <w:abstractNumId w:val="6"/>
  </w:num>
  <w:num w:numId="37">
    <w:abstractNumId w:val="36"/>
  </w:num>
  <w:num w:numId="38">
    <w:abstractNumId w:val="45"/>
  </w:num>
  <w:num w:numId="39">
    <w:abstractNumId w:val="33"/>
  </w:num>
  <w:num w:numId="40">
    <w:abstractNumId w:val="28"/>
  </w:num>
  <w:num w:numId="41">
    <w:abstractNumId w:val="25"/>
  </w:num>
  <w:num w:numId="42">
    <w:abstractNumId w:val="40"/>
  </w:num>
  <w:num w:numId="43">
    <w:abstractNumId w:val="19"/>
  </w:num>
  <w:num w:numId="44">
    <w:abstractNumId w:val="15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宋体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8d814f87-082b-4170-911f-cfa7304f1e41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c0347822-c7d9-42e6-8d49-5a7e86b55a14"/>
    <w:uiPriority w:val="9"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e9dc26ea-57f8-48e9-b807-2b63951eb35d"/>
    <w:uiPriority w:val="9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9e7d20f6-0231-4e60-9d04-ad83b7a59517"/>
    <w:uiPriority w:val="9"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9642b18b-e4d2-49ca-9639-b5bbdbb8467b"/>
    <w:uiPriority w:val="9"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5ef99bc1-61fb-4835-a630-2d9e411d135b"/>
    <w:uiPriority w:val="9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469666f6-6237-4fc5-b2e2-4e1db9ee4ccf"/>
    <w:uiPriority w:val="9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a311e45f-1399-45e7-bc20-3f85f6de3e30"/>
    <w:uiPriority w:val="9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18fb6496-4a67-4ab6-92b2-1621c04d5569"/>
    <w:uiPriority w:val="9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Verdana" w:hAnsi="Verdana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1">
    <w:name w:val="text1"/>
    <w:basedOn w:val="DefaultParagraphFont"/>
    <w:rPr>
      <w:rFonts w:ascii="Arial" w:hAnsi="Arial" w:cs="Arial" w:hint="default"/>
      <w:sz w:val="18"/>
      <w:szCs w:val="18"/>
    </w:rPr>
  </w:style>
  <w:style w:type="paragraph" w:styleId="Caption">
    <w:name w:val="caption"/>
    <w:basedOn w:val="Normal"/>
    <w:next w:val="Normal"/>
    <w:rPr>
      <w:rFonts w:ascii="Helvetica" w:hAnsi="Helvetica"/>
      <w:b/>
      <w:bCs/>
      <w:sz w:val="20"/>
      <w:szCs w:val="28"/>
    </w:rPr>
  </w:style>
  <w:style w:type="paragraph" w:customStyle="1" w:styleId="ExperienceTitleChar">
    <w:name w:val="Experience_Title Char"/>
    <w:basedOn w:val="Normal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/>
      <w:i/>
      <w:sz w:val="20"/>
      <w:szCs w:val="20"/>
    </w:rPr>
  </w:style>
  <w:style w:type="paragraph" w:customStyle="1" w:styleId="NormalVerdana">
    <w:name w:val="Normal  + Verdana"/>
    <w:basedOn w:val="NormalWeb"/>
    <w:pPr>
      <w:numPr>
        <w:ilvl w:val="0"/>
        <w:numId w:val="1"/>
      </w:numPr>
      <w:spacing w:before="0" w:beforeAutospacing="0" w:after="0" w:afterAutospacing="0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Strong">
    <w:name w:val="Strong"/>
    <w:uiPriority w:val="22"/>
    <w:qFormat/>
    <w:rPr>
      <w:b/>
      <w:bCs/>
    </w:rPr>
  </w:style>
  <w:style w:type="character" w:customStyle="1" w:styleId="Heading1Char8d814f87-082b-4170-911f-cfa7304f1e41">
    <w:name w:val="Heading 1 Char_8d814f87-082b-4170-911f-cfa7304f1e41"/>
    <w:basedOn w:val="DefaultParagraphFont"/>
    <w:link w:val="Heading1"/>
    <w:uiPriority w:val="9"/>
    <w:rPr>
      <w:smallCaps/>
      <w:spacing w:val="5"/>
      <w:sz w:val="36"/>
      <w:szCs w:val="36"/>
    </w:rPr>
  </w:style>
  <w:style w:type="character" w:customStyle="1" w:styleId="Heading2Charc0347822-c7d9-42e6-8d49-5a7e86b55a14">
    <w:name w:val="Heading 2 Char_c0347822-c7d9-42e6-8d49-5a7e86b55a14"/>
    <w:basedOn w:val="DefaultParagraphFont"/>
    <w:link w:val="Heading2"/>
    <w:uiPriority w:val="9"/>
    <w:rPr>
      <w:smallCaps/>
      <w:sz w:val="28"/>
      <w:szCs w:val="28"/>
    </w:rPr>
  </w:style>
  <w:style w:type="character" w:customStyle="1" w:styleId="Heading3Chare9dc26ea-57f8-48e9-b807-2b63951eb35d">
    <w:name w:val="Heading 3 Char_e9dc26ea-57f8-48e9-b807-2b63951eb35d"/>
    <w:basedOn w:val="DefaultParagraphFont"/>
    <w:link w:val="Heading3"/>
    <w:uiPriority w:val="9"/>
    <w:rPr>
      <w:i/>
      <w:iCs/>
      <w:smallCaps/>
      <w:spacing w:val="5"/>
      <w:sz w:val="26"/>
      <w:szCs w:val="26"/>
    </w:rPr>
  </w:style>
  <w:style w:type="character" w:customStyle="1" w:styleId="Heading4Char9e7d20f6-0231-4e60-9d04-ad83b7a59517">
    <w:name w:val="Heading 4 Char_9e7d20f6-0231-4e60-9d04-ad83b7a59517"/>
    <w:basedOn w:val="DefaultParagraphFont"/>
    <w:link w:val="Heading4"/>
    <w:uiPriority w:val="9"/>
    <w:rPr>
      <w:b/>
      <w:bCs/>
      <w:spacing w:val="5"/>
      <w:sz w:val="24"/>
      <w:szCs w:val="24"/>
    </w:rPr>
  </w:style>
  <w:style w:type="character" w:customStyle="1" w:styleId="Heading5Char9642b18b-e4d2-49ca-9639-b5bbdbb8467b">
    <w:name w:val="Heading 5 Char_9642b18b-e4d2-49ca-9639-b5bbdbb8467b"/>
    <w:basedOn w:val="DefaultParagraphFont"/>
    <w:link w:val="Heading5"/>
    <w:uiPriority w:val="9"/>
    <w:rPr>
      <w:i/>
      <w:iCs/>
      <w:sz w:val="24"/>
      <w:szCs w:val="24"/>
    </w:rPr>
  </w:style>
  <w:style w:type="character" w:customStyle="1" w:styleId="Heading6Char5ef99bc1-61fb-4835-a630-2d9e411d135b">
    <w:name w:val="Heading 6 Char_5ef99bc1-61fb-4835-a630-2d9e411d135b"/>
    <w:basedOn w:val="DefaultParagraphFont"/>
    <w:link w:val="Heading6"/>
    <w:uiPriority w:val="9"/>
    <w:rPr>
      <w:b/>
      <w:bCs/>
      <w:color w:val="595959"/>
      <w:spacing w:val="5"/>
      <w:shd w:val="clear" w:color="auto" w:fill="FFFFFF"/>
    </w:rPr>
  </w:style>
  <w:style w:type="character" w:customStyle="1" w:styleId="Heading7Char469666f6-6237-4fc5-b2e2-4e1db9ee4ccf">
    <w:name w:val="Heading 7 Char_469666f6-6237-4fc5-b2e2-4e1db9ee4ccf"/>
    <w:basedOn w:val="DefaultParagraphFont"/>
    <w:link w:val="Heading7"/>
    <w:uiPriority w:val="9"/>
    <w:rPr>
      <w:b/>
      <w:bCs/>
      <w:i/>
      <w:iCs/>
      <w:color w:val="5A5A5A"/>
      <w:sz w:val="20"/>
      <w:szCs w:val="20"/>
    </w:rPr>
  </w:style>
  <w:style w:type="character" w:customStyle="1" w:styleId="Heading8Chara311e45f-1399-45e7-bc20-3f85f6de3e30">
    <w:name w:val="Heading 8 Char_a311e45f-1399-45e7-bc20-3f85f6de3e30"/>
    <w:basedOn w:val="DefaultParagraphFont"/>
    <w:link w:val="Heading8"/>
    <w:uiPriority w:val="9"/>
    <w:rPr>
      <w:b/>
      <w:bCs/>
      <w:color w:val="7F7F7F"/>
      <w:sz w:val="20"/>
      <w:szCs w:val="20"/>
    </w:rPr>
  </w:style>
  <w:style w:type="character" w:customStyle="1" w:styleId="Heading9Char18fb6496-4a67-4ab6-92b2-1621c04d5569">
    <w:name w:val="Heading 9 Char_18fb6496-4a67-4ab6-92b2-1621c04d5569"/>
    <w:basedOn w:val="DefaultParagraphFont"/>
    <w:link w:val="Heading9"/>
    <w:uiPriority w:val="9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bdd6d52b-11a7-49ae-b547-83ab826a1bd2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bdd6d52b-11a7-49ae-b547-83ab826a1bd2">
    <w:name w:val="Title Char_bdd6d52b-11a7-49ae-b547-83ab826a1bd2"/>
    <w:basedOn w:val="DefaultParagraphFont"/>
    <w:link w:val="Title"/>
    <w:uiPriority w:val="1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fdb4198a-057d-4845-8fe2-7febe0a97fb5"/>
    <w:uiPriority w:val="29"/>
    <w:qFormat/>
    <w:rPr>
      <w:i/>
      <w:iCs/>
    </w:rPr>
  </w:style>
  <w:style w:type="character" w:customStyle="1" w:styleId="QuoteCharfdb4198a-057d-4845-8fe2-7febe0a97fb5">
    <w:name w:val="Quote Char_fdb4198a-057d-4845-8fe2-7febe0a97fb5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f8dc4685-489d-4dfb-af31-8536a59d8003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f8dc4685-489d-4dfb-af31-8536a59d8003">
    <w:name w:val="Intense Quote Char_f8dc4685-489d-4dfb-af31-8536a59d8003"/>
    <w:basedOn w:val="DefaultParagraphFont"/>
    <w:link w:val="IntenseQuote"/>
    <w:uiPriority w:val="30"/>
    <w:rPr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b/>
      <w:bCs/>
      <w:smallCaps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014adff36e192355cd24edb51bab2dc134f530e18705c4458440321091b5b58120810001947515b0e4356014b4450530401195c1333471b1b1115485b5c0b5742011503504e1c180c571833471b1b0510455a5b0b535601514841481f0f2b561358191b195115495d0c00584e4209430247460c590858184508105042445b0c0f054e4108120211474a411b1213471b1b11144350550a584c100d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976DB-A9F3-4B5E-A292-67583A16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366</Words>
  <Characters>2295</Characters>
  <Application>Microsoft Office Word</Application>
  <DocSecurity>0</DocSecurity>
  <Lines>0</Lines>
  <Paragraphs>52</Paragraphs>
  <ScaleCrop>false</ScaleCrop>
  <Company>saber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ADARSHPAL SINGH BRAR</dc:title>
  <dc:creator>Naukri.com</dc:creator>
  <cp:lastModifiedBy>RMX2050</cp:lastModifiedBy>
  <cp:revision>29</cp:revision>
  <cp:lastPrinted>2008-02-11T09:05:00Z</cp:lastPrinted>
  <dcterms:created xsi:type="dcterms:W3CDTF">2016-05-04T06:29:00Z</dcterms:created>
  <dcterms:modified xsi:type="dcterms:W3CDTF">2022-07-07T15:12:14Z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5ed9860d1c234126b6a811076862d5f7</vt:lpwstr>
  </property>
</Properties>
</file>